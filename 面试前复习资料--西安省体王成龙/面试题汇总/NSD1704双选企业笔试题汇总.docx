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left" w:pos="156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北京南天软件笔试题</w:t>
      </w:r>
    </w:p>
    <w:p>
      <w:pPr>
        <w:numPr>
          <w:ilvl w:val="0"/>
          <w:numId w:val="1"/>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基础部分</w:t>
      </w:r>
    </w:p>
    <w:p>
      <w:pPr>
        <w:numPr>
          <w:ilvl w:val="0"/>
          <w:numId w:val="2"/>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windows系统中,打开远程桌面的命令是？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ping    B mstsc    C conslo     D cmd</w:t>
      </w:r>
    </w:p>
    <w:p>
      <w:pPr>
        <w:numPr>
          <w:ilvl w:val="0"/>
          <w:numId w:val="2"/>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windows系统中,tracert命令的作用是？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查看计算机的IP信息           B 显示当前的ARP表</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 跟踪到达某个地址时经过的路由  D 查看计算机网关</w:t>
      </w:r>
    </w:p>
    <w:p>
      <w:pPr>
        <w:numPr>
          <w:ilvl w:val="0"/>
          <w:numId w:val="2"/>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windows系统中,arp -a命令的作用是？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查看计算机的IP信息           B 显示当前的ARP表</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 查看计算机网关               D 显示计算机网卡的配置</w:t>
      </w:r>
      <w:bookmarkStart w:id="14" w:name="_GoBack"/>
      <w:bookmarkEnd w:id="14"/>
    </w:p>
    <w:p>
      <w:pPr>
        <w:numPr>
          <w:ilvl w:val="0"/>
          <w:numId w:val="2"/>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计算机正在运行,突然断电情况下,下列的那些信息将会丢失？</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ROM     B: BAM   C: CD-ROM    D: 硬盘</w:t>
      </w:r>
    </w:p>
    <w:p>
      <w:pPr>
        <w:numPr>
          <w:ilvl w:val="0"/>
          <w:numId w:val="2"/>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电子邮件是internet应用中最广泛的服务项目,通常采用的传输协议是？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A：SMTP     B: TCP/IP     C: CSMA/CD   D: IPX/SPX</w:t>
      </w:r>
    </w:p>
    <w:p>
      <w:pPr>
        <w:numPr>
          <w:ilvl w:val="0"/>
          <w:numId w:val="2"/>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检查域名结果的命令是？(多选)</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telnet    B：ping    C： dig      D： nslookup</w:t>
      </w:r>
    </w:p>
    <w:p>
      <w:pPr>
        <w:numPr>
          <w:ilvl w:val="0"/>
          <w:numId w:val="2"/>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https访问网站时使用的端口是什么？</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8080    B：8090  C：443   D： 445</w:t>
      </w:r>
    </w:p>
    <w:p>
      <w:pPr>
        <w:numPr>
          <w:ilvl w:val="0"/>
          <w:numId w:val="2"/>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 ）为应用提供端到端的安全？</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数据链路层   B：网络层    C：传输层     D：以上都不是</w:t>
      </w:r>
    </w:p>
    <w:p>
      <w:pPr>
        <w:numPr>
          <w:ilvl w:val="0"/>
          <w:numId w:val="2"/>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一个SYN flood是下面哪种类型的攻击？</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A：恶意代码    B：拒绝服务   C：中间人攻击    D：哄骗</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10.关于HASH算法的特征,正确的是,多选（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A：一种单向密码机制                        B：从明文到密文的可逆向映射</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 不同长度的输入信息,产生固定长度的输入  D：MD5和SHA是最著名的两个算法</w:t>
      </w:r>
    </w:p>
    <w:p>
      <w:pPr>
        <w:numPr>
          <w:ilvl w:val="0"/>
          <w:numId w:val="3"/>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一般网络上的SNMP 默认可写的团队字符串是？（）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PUBLIC      B: DEFAULT     C:PRIVATE   D:TEST</w:t>
      </w:r>
    </w:p>
    <w:p>
      <w:pPr>
        <w:numPr>
          <w:ilvl w:val="0"/>
          <w:numId w:val="3"/>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通过以下哪个命令可以查看本地端口和外部的连接状况（）</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A：netstat -an    B：netconn -an  C：netport -a   D：netstat -all</w:t>
      </w:r>
    </w:p>
    <w:p>
      <w:pPr>
        <w:numPr>
          <w:ilvl w:val="0"/>
          <w:numId w:val="3"/>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SSH 使用的端口号是什么？</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21   B： 22   C：23  D：4809</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14.关于ftp的主要特征,正确的是，多选（）</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A：有被动和主动之分    B：一个连接用作监听,另一个连接用作数据传输</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C：只需要建立一个连接  D：默认情况下,21号端口一定会被使用</w:t>
      </w:r>
    </w:p>
    <w:p>
      <w:pPr>
        <w:numPr>
          <w:ilvl w:val="0"/>
          <w:numId w:val="4"/>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IT运维的工作特征有哪些,多选（）</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A：运维是长期的,不是临时的    B：运维是一项系统工程,而不是偏向某项产品和技术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C：系统稳定运行是第一位的     D：运维向自动化运维发展,但是离不了人的主导作用</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二：网络部分(30分)</w:t>
      </w:r>
    </w:p>
    <w:p>
      <w:pPr>
        <w:numPr>
          <w:ilvl w:val="0"/>
          <w:numId w:val="5"/>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关于SNMP的说法错误的是（）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 xml:space="preserve">A：全称简单网络管理协议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B：属于TCP/IP</w:t>
      </w:r>
      <w:r>
        <w:rPr>
          <w:rFonts w:hint="eastAsia" w:cstheme="minorBidi"/>
          <w:kern w:val="2"/>
          <w:sz w:val="20"/>
          <w:szCs w:val="20"/>
          <w:lang w:val="en-US" w:eastAsia="zh-CN" w:bidi="ar-SA"/>
        </w:rPr>
        <w:tab/>
      </w:r>
      <w:r>
        <w:rPr>
          <w:rFonts w:hint="eastAsia" w:cstheme="minorBidi"/>
          <w:kern w:val="2"/>
          <w:sz w:val="20"/>
          <w:szCs w:val="20"/>
          <w:lang w:val="en-US" w:eastAsia="zh-CN" w:bidi="ar-SA"/>
        </w:rPr>
        <w:t>五层协议中的网络层协议</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 xml:space="preserve">C：主要用于网络设备的管理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D：SNMP消息是通过UDP 161端口接收,而trap信息采用UDP162端口</w:t>
      </w:r>
    </w:p>
    <w:p>
      <w:pPr>
        <w:numPr>
          <w:ilvl w:val="0"/>
          <w:numId w:val="5"/>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如下描述中那个是错误的（）</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A：Port-channel不能跨设备建立,vpc可以跨设备建立</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B：Port-channel支持PAGP协议</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C：vPC支持PAGP协议</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D：Port-channel和vpc选择出接口都是通过哈希算法计算得出</w:t>
      </w:r>
    </w:p>
    <w:p>
      <w:pPr>
        <w:numPr>
          <w:ilvl w:val="0"/>
          <w:numId w:val="5"/>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如果路由器配置了BGP协议,要把网络地址 133.1.2.0/24发布给邻居,那么发布这个公告的命令是什么</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A：R1(config-route)#network 133.1.2.0</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B：R1(config-route)#network 133.1.2.0 0.0.0.255</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C：R1(config-route)#network-advertise 133.1.2.0</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D：R1(config-route)#network 133.1.2.0 mask 255.255.255.0</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4.参考网络分级设计模型,通常在数据中心思科 7-5-2架构下,将网络设计相应的分为三层,即核心层N7K，汇聚层N5K和接入层N2K，以下，描述中不正确的是？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A：核心层承担访问控制列表检查功能</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B：汇聚层实现网络的访问策略控制</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C：服务器通常放在接入层</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D：万兆服务器可以接入到汇聚层</w:t>
      </w:r>
    </w:p>
    <w:p>
      <w:pPr>
        <w:numPr>
          <w:ilvl w:val="0"/>
          <w:numId w:val="6"/>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设有两个子网202.118.133.0/24和202.118.130.0/24，如果进行路由汇聚,得到的网络地址是？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A：202.118.128.0/22  B：202.118.128.0/21  C：202.118.130.0/22 D：202.118.132.0/20</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6.办公使用代理服务器(PRoxy server)访问internet的主要功能不包括(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A:突破对某些网站的访问限制   B:提高访问某些网站的速度</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C：避免来自internet上的病毒入侵 D：隐藏本地主机的IP地址</w:t>
      </w:r>
    </w:p>
    <w:p>
      <w:pPr>
        <w:numPr>
          <w:ilvl w:val="0"/>
          <w:numId w:val="7"/>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关于资质系统(Autonomous System ,AS),以下说法错误的是(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 AS是有某一管理部门统一控制的一组网络</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B：AS的标识是唯一的16位编号</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C：在AS内部采用的是相同的路由技术,实现统一路由的策略</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D：如果一个网络要从互联网获得自由,可以使用自定义的AS编号</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8.在N5X环境下,vPC链路哈希算法根据那些参数计算(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A：源地址，目标地址，原MAC，目标MAC</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B：源地址，目标地址</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C：源地址,目标地址,协议类型</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D：源地址,目标地址,目标端口</w:t>
      </w:r>
    </w:p>
    <w:p>
      <w:pPr>
        <w:numPr>
          <w:ilvl w:val="0"/>
          <w:numId w:val="8"/>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ICM协议工作在OSI的哪一层？</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A：链路层   B：传输层   C：IP层    D：应用层</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10.关于链路状态与距离矢量协议的区别,以下说法中正确的是，多选(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A:链路状态协议的周期性发布路由信息,而距离矢量协议在网络拓扑发生变化时发布路由信息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B:链路状态协议会使用水平分割机进行防环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C:链路状态协议组播方式发布路由信息,而距离矢量协议是以广播的方式发布路由信息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D:链路状态协议发布的组播报文要求应答,这种通信方式比不要求应答的广播通信可靠</w:t>
      </w:r>
    </w:p>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11.关于N7K 设备配置monitor session的描述哪个是正确的(</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A 某一流量匹配了span 配置中</w:t>
      </w:r>
      <w:r>
        <w:rPr>
          <w:rFonts w:hint="eastAsia" w:ascii="宋体" w:hAnsi="宋体" w:eastAsia="宋体" w:cs="宋体"/>
          <w:kern w:val="0"/>
          <w:sz w:val="20"/>
          <w:szCs w:val="20"/>
          <w:lang w:val="en-US" w:eastAsia="zh-CN" w:bidi="ar"/>
        </w:rPr>
        <w:t>rx</w:t>
      </w:r>
      <w:r>
        <w:rPr>
          <w:rFonts w:ascii="宋体" w:hAnsi="宋体" w:eastAsia="宋体" w:cs="宋体"/>
          <w:kern w:val="0"/>
          <w:sz w:val="20"/>
          <w:szCs w:val="20"/>
          <w:lang w:val="en-US" w:eastAsia="zh-CN" w:bidi="ar"/>
        </w:rPr>
        <w:t>方向span 的复制条件但不匹配tx 方向span 的</w:t>
      </w:r>
      <w:r>
        <w:rPr>
          <w:rFonts w:hint="eastAsia" w:ascii="宋体" w:hAnsi="宋体" w:eastAsia="宋体" w:cs="宋体"/>
          <w:kern w:val="0"/>
          <w:sz w:val="20"/>
          <w:szCs w:val="20"/>
          <w:lang w:val="en-US" w:eastAsia="zh-CN" w:bidi="ar"/>
        </w:rPr>
        <w:t>复制条</w:t>
      </w:r>
      <w:r>
        <w:rPr>
          <w:rFonts w:ascii="宋体" w:hAnsi="宋体" w:eastAsia="宋体" w:cs="宋体"/>
          <w:kern w:val="0"/>
          <w:sz w:val="20"/>
          <w:szCs w:val="20"/>
          <w:lang w:val="en-US" w:eastAsia="zh-CN" w:bidi="ar"/>
        </w:rPr>
        <w:t>件。该流量在进入交换机的业务板卡上进行流量复制并发送至SPAN的目标口。</w:t>
      </w:r>
      <w:r>
        <w:rPr>
          <w:rFonts w:ascii="宋体" w:hAnsi="宋体" w:eastAsia="宋体" w:cs="宋体"/>
          <w:kern w:val="0"/>
          <w:sz w:val="20"/>
          <w:szCs w:val="20"/>
          <w:lang w:val="en-US" w:eastAsia="zh-CN" w:bidi="ar"/>
        </w:rPr>
        <w:br w:type="textWrapping"/>
      </w:r>
      <w:r>
        <w:rPr>
          <w:rFonts w:hint="eastAsia" w:ascii="宋体" w:hAnsi="宋体" w:eastAsia="宋体" w:cs="宋体"/>
          <w:kern w:val="0"/>
          <w:sz w:val="20"/>
          <w:szCs w:val="20"/>
          <w:lang w:val="en-US" w:eastAsia="zh-CN" w:bidi="ar"/>
        </w:rPr>
        <w:t>B.</w:t>
      </w:r>
      <w:r>
        <w:rPr>
          <w:rFonts w:ascii="宋体" w:hAnsi="宋体" w:eastAsia="宋体" w:cs="宋体"/>
          <w:kern w:val="0"/>
          <w:sz w:val="20"/>
          <w:szCs w:val="20"/>
          <w:lang w:val="en-US" w:eastAsia="zh-CN" w:bidi="ar"/>
        </w:rPr>
        <w:t>某一流量匹配了span配置中的tx 方向span的复制条件，但不匹配</w:t>
      </w:r>
      <w:r>
        <w:rPr>
          <w:rFonts w:hint="eastAsia" w:ascii="宋体" w:hAnsi="宋体" w:eastAsia="宋体" w:cs="宋体"/>
          <w:kern w:val="0"/>
          <w:sz w:val="20"/>
          <w:szCs w:val="20"/>
          <w:lang w:val="en-US" w:eastAsia="zh-CN" w:bidi="ar"/>
        </w:rPr>
        <w:t>r</w:t>
      </w:r>
      <w:r>
        <w:rPr>
          <w:rFonts w:ascii="宋体" w:hAnsi="宋体" w:eastAsia="宋体" w:cs="宋体"/>
          <w:kern w:val="0"/>
          <w:sz w:val="20"/>
          <w:szCs w:val="20"/>
          <w:lang w:val="en-US" w:eastAsia="zh-CN" w:bidi="ar"/>
        </w:rPr>
        <w:t>x方向span</w:t>
      </w:r>
      <w:r>
        <w:rPr>
          <w:rFonts w:hint="eastAsia" w:ascii="宋体" w:hAnsi="宋体" w:eastAsia="宋体" w:cs="宋体"/>
          <w:kern w:val="0"/>
          <w:sz w:val="20"/>
          <w:szCs w:val="20"/>
          <w:lang w:val="en-US" w:eastAsia="zh-CN" w:bidi="ar"/>
        </w:rPr>
        <w:t>复制条</w:t>
      </w:r>
      <w:r>
        <w:rPr>
          <w:rFonts w:ascii="宋体" w:hAnsi="宋体" w:eastAsia="宋体" w:cs="宋体"/>
          <w:kern w:val="0"/>
          <w:sz w:val="20"/>
          <w:szCs w:val="20"/>
          <w:lang w:val="en-US" w:eastAsia="zh-CN" w:bidi="ar"/>
        </w:rPr>
        <w:t>件.该流量在进入交换机的业务板卡上进行流量复制并发送至SPAN目标口。</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C.如果某一流量同时匹配了</w:t>
      </w:r>
      <w:r>
        <w:rPr>
          <w:rFonts w:hint="eastAsia" w:ascii="宋体" w:hAnsi="宋体" w:eastAsia="宋体" w:cs="宋体"/>
          <w:kern w:val="0"/>
          <w:sz w:val="20"/>
          <w:szCs w:val="20"/>
          <w:lang w:val="en-US" w:eastAsia="zh-CN" w:bidi="ar"/>
        </w:rPr>
        <w:t>r</w:t>
      </w:r>
      <w:r>
        <w:rPr>
          <w:rFonts w:ascii="宋体" w:hAnsi="宋体" w:eastAsia="宋体" w:cs="宋体"/>
          <w:kern w:val="0"/>
          <w:sz w:val="20"/>
          <w:szCs w:val="20"/>
          <w:lang w:val="en-US" w:eastAsia="zh-CN" w:bidi="ar"/>
        </w:rPr>
        <w:t>x和</w:t>
      </w:r>
      <w:r>
        <w:rPr>
          <w:rFonts w:hint="eastAsia" w:ascii="宋体" w:hAnsi="宋体" w:eastAsia="宋体" w:cs="宋体"/>
          <w:kern w:val="0"/>
          <w:sz w:val="20"/>
          <w:szCs w:val="20"/>
          <w:lang w:val="en-US" w:eastAsia="zh-CN" w:bidi="ar"/>
        </w:rPr>
        <w:t>tx</w:t>
      </w:r>
      <w:r>
        <w:rPr>
          <w:rFonts w:ascii="宋体" w:hAnsi="宋体" w:eastAsia="宋体" w:cs="宋体"/>
          <w:kern w:val="0"/>
          <w:sz w:val="20"/>
          <w:szCs w:val="20"/>
          <w:lang w:val="en-US" w:eastAsia="zh-CN" w:bidi="ar"/>
        </w:rPr>
        <w:t>方向的复制条件。该流量在进入交换机业务板卡上</w:t>
      </w:r>
      <w:r>
        <w:rPr>
          <w:rFonts w:hint="eastAsia" w:ascii="宋体" w:hAnsi="宋体" w:eastAsia="宋体" w:cs="宋体"/>
          <w:kern w:val="0"/>
          <w:sz w:val="20"/>
          <w:szCs w:val="20"/>
          <w:lang w:val="en-US" w:eastAsia="zh-CN" w:bidi="ar"/>
        </w:rPr>
        <w:t>复制</w:t>
      </w:r>
      <w:r>
        <w:rPr>
          <w:rFonts w:ascii="宋体" w:hAnsi="宋体" w:eastAsia="宋体" w:cs="宋体"/>
          <w:kern w:val="0"/>
          <w:sz w:val="20"/>
          <w:szCs w:val="20"/>
          <w:lang w:val="en-US" w:eastAsia="zh-CN" w:bidi="ar"/>
        </w:rPr>
        <w:t>两份</w:t>
      </w:r>
      <w:r>
        <w:rPr>
          <w:rFonts w:hint="eastAsia" w:ascii="宋体" w:hAnsi="宋体" w:eastAsia="宋体" w:cs="宋体"/>
          <w:kern w:val="0"/>
          <w:sz w:val="20"/>
          <w:szCs w:val="20"/>
          <w:lang w:val="en-US" w:eastAsia="zh-CN" w:bidi="ar"/>
        </w:rPr>
        <w:t>并</w:t>
      </w:r>
      <w:r>
        <w:rPr>
          <w:rFonts w:ascii="宋体" w:hAnsi="宋体" w:eastAsia="宋体" w:cs="宋体"/>
          <w:kern w:val="0"/>
          <w:sz w:val="20"/>
          <w:szCs w:val="20"/>
          <w:lang w:val="en-US" w:eastAsia="zh-CN" w:bidi="ar"/>
        </w:rPr>
        <w:t>分别发送至SPAN的目标口</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D.某一流量匹配了span配置中</w:t>
      </w:r>
      <w:r>
        <w:rPr>
          <w:rFonts w:hint="eastAsia" w:ascii="宋体" w:hAnsi="宋体" w:eastAsia="宋体" w:cs="宋体"/>
          <w:kern w:val="0"/>
          <w:sz w:val="20"/>
          <w:szCs w:val="20"/>
          <w:lang w:val="en-US" w:eastAsia="zh-CN" w:bidi="ar"/>
        </w:rPr>
        <w:t>t</w:t>
      </w:r>
      <w:r>
        <w:rPr>
          <w:rFonts w:ascii="宋体" w:hAnsi="宋体" w:eastAsia="宋体" w:cs="宋体"/>
          <w:kern w:val="0"/>
          <w:sz w:val="20"/>
          <w:szCs w:val="20"/>
          <w:lang w:val="en-US" w:eastAsia="zh-CN" w:bidi="ar"/>
        </w:rPr>
        <w:t>x方向span的复制条件但不匹配rx方向span的</w:t>
      </w:r>
      <w:r>
        <w:rPr>
          <w:rFonts w:hint="eastAsia" w:ascii="宋体" w:hAnsi="宋体" w:eastAsia="宋体" w:cs="宋体"/>
          <w:kern w:val="0"/>
          <w:sz w:val="20"/>
          <w:szCs w:val="20"/>
          <w:lang w:val="en-US" w:eastAsia="zh-CN" w:bidi="ar"/>
        </w:rPr>
        <w:t>复制条</w:t>
      </w:r>
      <w:r>
        <w:rPr>
          <w:rFonts w:ascii="宋体" w:hAnsi="宋体" w:eastAsia="宋体" w:cs="宋体"/>
          <w:kern w:val="0"/>
          <w:sz w:val="20"/>
          <w:szCs w:val="20"/>
          <w:lang w:val="en-US" w:eastAsia="zh-CN" w:bidi="ar"/>
        </w:rPr>
        <w:t>件。该流量在进入交换机的业务板卡后被发送至引擎进行流量复制并发送至SPAN目标口。</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12.关于思科新一代数据中心交换机Peer-Link 的描述哪个是正确的(</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)(多选)</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A Peer</w:t>
      </w:r>
      <w:r>
        <w:rPr>
          <w:rFonts w:hint="eastAsia" w:ascii="宋体" w:hAnsi="宋体" w:eastAsia="宋体" w:cs="宋体"/>
          <w:kern w:val="0"/>
          <w:sz w:val="20"/>
          <w:szCs w:val="20"/>
          <w:lang w:val="en-US" w:eastAsia="zh-CN" w:bidi="ar"/>
        </w:rPr>
        <w:t>-</w:t>
      </w:r>
      <w:r>
        <w:rPr>
          <w:rFonts w:ascii="宋体" w:hAnsi="宋体" w:eastAsia="宋体" w:cs="宋体"/>
          <w:kern w:val="0"/>
          <w:sz w:val="20"/>
          <w:szCs w:val="20"/>
          <w:lang w:val="en-US" w:eastAsia="zh-CN" w:bidi="ar"/>
        </w:rPr>
        <w:t>Link能转发CFS协议报文</w:t>
      </w:r>
      <w:r>
        <w:rPr>
          <w:rFonts w:ascii="宋体" w:hAnsi="宋体" w:eastAsia="宋体" w:cs="宋体"/>
          <w:kern w:val="0"/>
          <w:sz w:val="20"/>
          <w:szCs w:val="20"/>
          <w:lang w:val="en-US" w:eastAsia="zh-CN" w:bidi="ar"/>
        </w:rPr>
        <w:br w:type="textWrapping"/>
      </w:r>
      <w:r>
        <w:rPr>
          <w:rFonts w:hint="eastAsia" w:ascii="宋体" w:hAnsi="宋体" w:eastAsia="宋体" w:cs="宋体"/>
          <w:kern w:val="0"/>
          <w:sz w:val="20"/>
          <w:szCs w:val="20"/>
          <w:lang w:val="en-US" w:eastAsia="zh-CN" w:bidi="ar"/>
        </w:rPr>
        <w:t>B</w:t>
      </w:r>
      <w:r>
        <w:rPr>
          <w:rFonts w:ascii="宋体" w:hAnsi="宋体" w:eastAsia="宋体" w:cs="宋体"/>
          <w:kern w:val="0"/>
          <w:sz w:val="20"/>
          <w:szCs w:val="20"/>
          <w:lang w:val="en-US" w:eastAsia="zh-CN" w:bidi="ar"/>
        </w:rPr>
        <w:t>.</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Peer-Link 转发数据报文</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C Peer-Link线路Down会导致VPC双活</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D VPC VLAN不能通过Peer-Link学习MAC地址</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13、一台交换机，原有VTP模式配置为server模式</w:t>
      </w:r>
      <w:r>
        <w:rPr>
          <w:rFonts w:hint="eastAsia" w:ascii="宋体" w:hAnsi="宋体" w:eastAsia="宋体" w:cs="宋体"/>
          <w:kern w:val="0"/>
          <w:sz w:val="20"/>
          <w:szCs w:val="20"/>
          <w:lang w:val="en-US" w:eastAsia="zh-CN" w:bidi="ar"/>
        </w:rPr>
        <w:t>，</w:t>
      </w:r>
      <w:r>
        <w:rPr>
          <w:rFonts w:ascii="宋体" w:hAnsi="宋体" w:eastAsia="宋体" w:cs="宋体"/>
          <w:kern w:val="0"/>
          <w:sz w:val="20"/>
          <w:szCs w:val="20"/>
          <w:lang w:val="en-US" w:eastAsia="zh-CN" w:bidi="ar"/>
        </w:rPr>
        <w:t>在进行配置后，将server模式改</w:t>
      </w:r>
      <w:r>
        <w:rPr>
          <w:rFonts w:hint="eastAsia" w:ascii="宋体" w:hAnsi="宋体" w:eastAsia="宋体" w:cs="宋体"/>
          <w:kern w:val="0"/>
          <w:sz w:val="20"/>
          <w:szCs w:val="20"/>
          <w:lang w:val="en-US" w:eastAsia="zh-CN" w:bidi="ar"/>
        </w:rPr>
        <w:t>为</w:t>
      </w:r>
      <w:r>
        <w:rPr>
          <w:rFonts w:ascii="宋体" w:hAnsi="宋体" w:eastAsia="宋体" w:cs="宋体"/>
          <w:kern w:val="0"/>
          <w:sz w:val="20"/>
          <w:szCs w:val="20"/>
          <w:lang w:val="en-US" w:eastAsia="zh-CN" w:bidi="ar"/>
        </w:rPr>
        <w:t>transparent 模式后，以下描述哪些是正确的(</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)(多选)</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A VTP 模式转换为transparent 后，交换机自动增加 VLAN1002</w:t>
      </w:r>
      <w:r>
        <w:rPr>
          <w:rFonts w:hint="eastAsia" w:ascii="宋体" w:hAnsi="宋体" w:eastAsia="宋体" w:cs="宋体"/>
          <w:kern w:val="0"/>
          <w:sz w:val="20"/>
          <w:szCs w:val="20"/>
          <w:lang w:val="en-US" w:eastAsia="zh-CN" w:bidi="ar"/>
        </w:rPr>
        <w:t>-</w:t>
      </w:r>
      <w:r>
        <w:rPr>
          <w:rFonts w:ascii="宋体" w:hAnsi="宋体" w:eastAsia="宋体" w:cs="宋体"/>
          <w:kern w:val="0"/>
          <w:sz w:val="20"/>
          <w:szCs w:val="20"/>
          <w:lang w:val="en-US" w:eastAsia="zh-CN" w:bidi="ar"/>
        </w:rPr>
        <w:t>1005</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B VTP 模式转换为transparent 后，交换机不可以使用VLAN1</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C VTP 模式转换为transparent 后，交换机可以修改配置新增VLAN</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D VTP 模式转换为transparent 后，交换机可以添加并使用 VLAN1500</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14.下列关于TCP/IP 描述正确的是(</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)(多选)</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A.TCP 三次握手的过程是SYN,Ack/SYN,Ack</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B.所有TCP</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Ack号都是Sequence+LEN</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C.正常TCP结束过程(graceful shutdown)是FIN ACK FIN ACK</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D.TCP 三次握手中可能包含有MSS 信息</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15、交换机如何形成MAC地址表(</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br w:type="textWrapping"/>
      </w:r>
      <w:r>
        <w:rPr>
          <w:rFonts w:hint="eastAsia" w:ascii="宋体" w:hAnsi="宋体" w:eastAsia="宋体" w:cs="宋体"/>
          <w:kern w:val="0"/>
          <w:sz w:val="20"/>
          <w:szCs w:val="20"/>
          <w:lang w:val="en-US" w:eastAsia="zh-CN" w:bidi="ar"/>
        </w:rPr>
        <w:t>A</w:t>
      </w:r>
      <w:r>
        <w:rPr>
          <w:rFonts w:ascii="宋体" w:hAnsi="宋体" w:eastAsia="宋体" w:cs="宋体"/>
          <w:kern w:val="0"/>
          <w:sz w:val="20"/>
          <w:szCs w:val="20"/>
          <w:lang w:val="en-US" w:eastAsia="zh-CN" w:bidi="ar"/>
        </w:rPr>
        <w:t> 学习进入接口的数据帧内的源MAC地址</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B</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学习进入接口的数据帧内的目的MAC地址</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C</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学习出接口的数据帧内的源MAC地址</w:t>
      </w:r>
      <w:r>
        <w:rPr>
          <w:rFonts w:ascii="宋体" w:hAnsi="宋体" w:eastAsia="宋体" w:cs="宋体"/>
          <w:kern w:val="0"/>
          <w:sz w:val="20"/>
          <w:szCs w:val="20"/>
          <w:lang w:val="en-US" w:eastAsia="zh-CN" w:bidi="ar"/>
        </w:rPr>
        <w:br w:type="textWrapping"/>
      </w:r>
      <w:r>
        <w:rPr>
          <w:rFonts w:hint="eastAsia" w:ascii="宋体" w:hAnsi="宋体" w:eastAsia="宋体" w:cs="宋体"/>
          <w:kern w:val="0"/>
          <w:sz w:val="20"/>
          <w:szCs w:val="20"/>
          <w:lang w:val="en-US" w:eastAsia="zh-CN" w:bidi="ar"/>
        </w:rPr>
        <w:t xml:space="preserve">D  </w:t>
      </w:r>
      <w:r>
        <w:rPr>
          <w:rFonts w:ascii="宋体" w:hAnsi="宋体" w:eastAsia="宋体" w:cs="宋体"/>
          <w:kern w:val="0"/>
          <w:sz w:val="20"/>
          <w:szCs w:val="20"/>
          <w:lang w:val="en-US" w:eastAsia="zh-CN" w:bidi="ar"/>
        </w:rPr>
        <w:t>学习出接口的数据帧内的目的MAC地址</w:t>
      </w:r>
    </w:p>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1</w:t>
      </w:r>
      <w:r>
        <w:rPr>
          <w:rFonts w:hint="eastAsia" w:ascii="宋体" w:hAnsi="宋体" w:eastAsia="宋体" w:cs="宋体"/>
          <w:kern w:val="0"/>
          <w:sz w:val="20"/>
          <w:szCs w:val="20"/>
          <w:lang w:val="en-US" w:eastAsia="zh-CN" w:bidi="ar"/>
        </w:rPr>
        <w:t>6</w:t>
      </w:r>
      <w:r>
        <w:rPr>
          <w:rFonts w:ascii="宋体" w:hAnsi="宋体" w:eastAsia="宋体" w:cs="宋体"/>
          <w:kern w:val="0"/>
          <w:sz w:val="20"/>
          <w:szCs w:val="20"/>
          <w:lang w:val="en-US" w:eastAsia="zh-CN" w:bidi="ar"/>
        </w:rPr>
        <w:t>、关于VPC防环原理以下说法正确的是(</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A VPC自身不具备防环机制;</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B 从VPC成员接口收到的数据包，一旦通过Peer</w:t>
      </w:r>
      <w:r>
        <w:rPr>
          <w:rFonts w:hint="eastAsia" w:ascii="宋体" w:hAnsi="宋体" w:eastAsia="宋体" w:cs="宋体"/>
          <w:kern w:val="0"/>
          <w:sz w:val="20"/>
          <w:szCs w:val="20"/>
          <w:lang w:val="en-US" w:eastAsia="zh-CN" w:bidi="ar"/>
        </w:rPr>
        <w:t>-</w:t>
      </w:r>
      <w:r>
        <w:rPr>
          <w:rFonts w:ascii="宋体" w:hAnsi="宋体" w:eastAsia="宋体" w:cs="宋体"/>
          <w:kern w:val="0"/>
          <w:sz w:val="20"/>
          <w:szCs w:val="20"/>
          <w:lang w:val="en-US" w:eastAsia="zh-CN" w:bidi="ar"/>
        </w:rPr>
        <w:t>Link传递到VPC对等设备后，将无法从成员接口再次转发出去</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C 从VPC对等设备的所有数据接口收到的数据包，一旦通过Peer</w:t>
      </w:r>
      <w:r>
        <w:rPr>
          <w:rFonts w:hint="eastAsia" w:ascii="宋体" w:hAnsi="宋体" w:eastAsia="宋体" w:cs="宋体"/>
          <w:kern w:val="0"/>
          <w:sz w:val="20"/>
          <w:szCs w:val="20"/>
          <w:lang w:val="en-US" w:eastAsia="zh-CN" w:bidi="ar"/>
        </w:rPr>
        <w:t>-</w:t>
      </w:r>
      <w:r>
        <w:rPr>
          <w:rFonts w:ascii="宋体" w:hAnsi="宋体" w:eastAsia="宋体" w:cs="宋体"/>
          <w:kern w:val="0"/>
          <w:sz w:val="20"/>
          <w:szCs w:val="20"/>
          <w:lang w:val="en-US" w:eastAsia="zh-CN" w:bidi="ar"/>
        </w:rPr>
        <w:t>Link传递到VPC对等设备后，将无法再从任何借口再次转发出去;</w:t>
      </w:r>
      <w:r>
        <w:rPr>
          <w:rFonts w:ascii="宋体" w:hAnsi="宋体" w:eastAsia="宋体" w:cs="宋体"/>
          <w:kern w:val="0"/>
          <w:sz w:val="20"/>
          <w:szCs w:val="20"/>
          <w:lang w:val="en-US" w:eastAsia="zh-CN" w:bidi="ar"/>
        </w:rPr>
        <w:br w:type="textWrapping"/>
      </w:r>
      <w:r>
        <w:rPr>
          <w:rFonts w:hint="eastAsia" w:ascii="宋体" w:hAnsi="宋体" w:eastAsia="宋体" w:cs="宋体"/>
          <w:kern w:val="0"/>
          <w:sz w:val="20"/>
          <w:szCs w:val="20"/>
          <w:lang w:val="en-US" w:eastAsia="zh-CN" w:bidi="ar"/>
        </w:rPr>
        <w:t xml:space="preserve">D  </w:t>
      </w:r>
      <w:r>
        <w:rPr>
          <w:rFonts w:ascii="宋体" w:hAnsi="宋体" w:eastAsia="宋体" w:cs="宋体"/>
          <w:kern w:val="0"/>
          <w:sz w:val="20"/>
          <w:szCs w:val="20"/>
          <w:lang w:val="en-US" w:eastAsia="zh-CN" w:bidi="ar"/>
        </w:rPr>
        <w:t>从VPC对等设备的VPC成员接口收到的数据包，一旦通过Peer</w:t>
      </w:r>
      <w:r>
        <w:rPr>
          <w:rFonts w:hint="eastAsia" w:ascii="宋体" w:hAnsi="宋体" w:eastAsia="宋体" w:cs="宋体"/>
          <w:kern w:val="0"/>
          <w:sz w:val="20"/>
          <w:szCs w:val="20"/>
          <w:lang w:val="en-US" w:eastAsia="zh-CN" w:bidi="ar"/>
        </w:rPr>
        <w:t>-</w:t>
      </w:r>
      <w:r>
        <w:rPr>
          <w:rFonts w:ascii="宋体" w:hAnsi="宋体" w:eastAsia="宋体" w:cs="宋体"/>
          <w:kern w:val="0"/>
          <w:sz w:val="20"/>
          <w:szCs w:val="20"/>
          <w:lang w:val="en-US" w:eastAsia="zh-CN" w:bidi="ar"/>
        </w:rPr>
        <w:t>Link 传递到VPC对等的设备后，将无法再从任何接口在此转发出去。</w:t>
      </w:r>
      <w:r>
        <w:rPr>
          <w:rFonts w:ascii="宋体" w:hAnsi="宋体" w:eastAsia="宋体" w:cs="宋体"/>
          <w:kern w:val="0"/>
          <w:sz w:val="20"/>
          <w:szCs w:val="20"/>
          <w:lang w:val="en-US" w:eastAsia="zh-CN" w:bidi="ar"/>
        </w:rPr>
        <w:br w:type="textWrapping"/>
      </w:r>
      <w:r>
        <w:rPr>
          <w:rFonts w:hint="eastAsia" w:ascii="宋体" w:hAnsi="宋体" w:eastAsia="宋体" w:cs="宋体"/>
          <w:kern w:val="0"/>
          <w:sz w:val="20"/>
          <w:szCs w:val="20"/>
          <w:lang w:val="en-US" w:eastAsia="zh-CN" w:bidi="ar"/>
        </w:rPr>
        <w:t>17</w:t>
      </w:r>
      <w:r>
        <w:rPr>
          <w:rFonts w:ascii="宋体" w:hAnsi="宋体" w:eastAsia="宋体" w:cs="宋体"/>
          <w:kern w:val="0"/>
          <w:sz w:val="20"/>
          <w:szCs w:val="20"/>
          <w:lang w:val="en-US" w:eastAsia="zh-CN" w:bidi="ar"/>
        </w:rPr>
        <w:t>、下列关于N2K设备的描述中，哪个是错误的(</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A N2K设备无法独立运行且只能通过N5K等设备来进行管理;</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B.N2K设备无法直接升级软件版本只能升级N5K的设备的软件版本后自动下发软件版本</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C N2K设备需要通过单独的管理链路进行管理，无法使用数据链路进行管理;</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D.N2K设备可同时被2台N5K的设备管理。</w:t>
      </w:r>
      <w:r>
        <w:rPr>
          <w:rFonts w:ascii="宋体" w:hAnsi="宋体" w:eastAsia="宋体" w:cs="宋体"/>
          <w:kern w:val="0"/>
          <w:sz w:val="20"/>
          <w:szCs w:val="20"/>
          <w:lang w:val="en-US" w:eastAsia="zh-CN" w:bidi="ar"/>
        </w:rPr>
        <w:br w:type="textWrapping"/>
      </w:r>
      <w:r>
        <w:rPr>
          <w:rFonts w:hint="eastAsia" w:ascii="宋体" w:hAnsi="宋体" w:eastAsia="宋体" w:cs="宋体"/>
          <w:kern w:val="0"/>
          <w:sz w:val="20"/>
          <w:szCs w:val="20"/>
          <w:lang w:val="en-US" w:eastAsia="zh-CN" w:bidi="ar"/>
        </w:rPr>
        <w:t>18</w:t>
      </w:r>
      <w:r>
        <w:rPr>
          <w:rFonts w:ascii="宋体" w:hAnsi="宋体" w:eastAsia="宋体" w:cs="宋体"/>
          <w:kern w:val="0"/>
          <w:sz w:val="20"/>
          <w:szCs w:val="20"/>
          <w:lang w:val="en-US" w:eastAsia="zh-CN" w:bidi="ar"/>
        </w:rPr>
        <w:t>、以下哪种是合法的IPV6地址(</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A.OO:05:85:23:45:67</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B.127.0.0.1</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C 2001:0db8:3000:2215:0000</w:t>
      </w:r>
      <w:r>
        <w:rPr>
          <w:rFonts w:hint="eastAsia" w:ascii="宋体" w:hAnsi="宋体" w:eastAsia="宋体" w:cs="宋体"/>
          <w:kern w:val="0"/>
          <w:sz w:val="20"/>
          <w:szCs w:val="20"/>
          <w:lang w:val="en-US" w:eastAsia="zh-CN" w:bidi="ar"/>
        </w:rPr>
        <w:t>:</w:t>
      </w:r>
      <w:r>
        <w:rPr>
          <w:rFonts w:ascii="宋体" w:hAnsi="宋体" w:eastAsia="宋体" w:cs="宋体"/>
          <w:kern w:val="0"/>
          <w:sz w:val="20"/>
          <w:szCs w:val="20"/>
          <w:lang w:val="en-US" w:eastAsia="zh-CN" w:bidi="ar"/>
        </w:rPr>
        <w:t>00a11</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D.49.0001.0192.0168.1001.00</w:t>
      </w:r>
      <w:r>
        <w:rPr>
          <w:rFonts w:ascii="宋体" w:hAnsi="宋体" w:eastAsia="宋体" w:cs="宋体"/>
          <w:kern w:val="0"/>
          <w:sz w:val="20"/>
          <w:szCs w:val="20"/>
          <w:lang w:val="en-US" w:eastAsia="zh-CN" w:bidi="ar"/>
        </w:rPr>
        <w:br w:type="textWrapping"/>
      </w:r>
      <w:r>
        <w:rPr>
          <w:rFonts w:hint="eastAsia" w:ascii="宋体" w:hAnsi="宋体" w:eastAsia="宋体" w:cs="宋体"/>
          <w:kern w:val="0"/>
          <w:sz w:val="20"/>
          <w:szCs w:val="20"/>
          <w:lang w:val="en-US" w:eastAsia="zh-CN" w:bidi="ar"/>
        </w:rPr>
        <w:t>19.</w:t>
      </w:r>
      <w:r>
        <w:rPr>
          <w:rFonts w:ascii="宋体" w:hAnsi="宋体" w:eastAsia="宋体" w:cs="宋体"/>
          <w:kern w:val="0"/>
          <w:sz w:val="20"/>
          <w:szCs w:val="20"/>
          <w:lang w:val="en-US" w:eastAsia="zh-CN" w:bidi="ar"/>
        </w:rPr>
        <w:t>IP地址242 168.94.124的等效二进制值是哪项(</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A.11110011</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10101000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01011110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01111100</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B.11110010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10101010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01011110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01111100</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C.11110010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10101000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01011110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01111100</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D.11110010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10101000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01010110</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01111100</w:t>
      </w:r>
      <w:r>
        <w:rPr>
          <w:rFonts w:ascii="宋体" w:hAnsi="宋体" w:eastAsia="宋体" w:cs="宋体"/>
          <w:kern w:val="0"/>
          <w:sz w:val="20"/>
          <w:szCs w:val="20"/>
          <w:lang w:val="en-US" w:eastAsia="zh-CN" w:bidi="ar"/>
        </w:rPr>
        <w:br w:type="textWrapping"/>
      </w:r>
      <w:r>
        <w:rPr>
          <w:rFonts w:hint="eastAsia" w:ascii="宋体" w:hAnsi="宋体" w:eastAsia="宋体" w:cs="宋体"/>
          <w:kern w:val="0"/>
          <w:sz w:val="20"/>
          <w:szCs w:val="20"/>
          <w:lang w:val="en-US" w:eastAsia="zh-CN" w:bidi="ar"/>
        </w:rPr>
        <w:t>20</w:t>
      </w:r>
      <w:r>
        <w:rPr>
          <w:rFonts w:ascii="宋体" w:hAnsi="宋体" w:eastAsia="宋体" w:cs="宋体"/>
          <w:kern w:val="0"/>
          <w:sz w:val="20"/>
          <w:szCs w:val="20"/>
          <w:lang w:val="en-US" w:eastAsia="zh-CN" w:bidi="ar"/>
        </w:rPr>
        <w:t>.以下哪三项是对UDP 作用的正确描述(</w:t>
      </w:r>
      <w:r>
        <w:rPr>
          <w:rFonts w:hint="eastAsia" w:ascii="宋体" w:hAnsi="宋体" w:eastAsia="宋体" w:cs="宋体"/>
          <w:kern w:val="0"/>
          <w:sz w:val="20"/>
          <w:szCs w:val="20"/>
          <w:lang w:val="en-US" w:eastAsia="zh-CN" w:bidi="ar"/>
        </w:rPr>
        <w:t xml:space="preserve">  </w:t>
      </w:r>
      <w:r>
        <w:rPr>
          <w:rFonts w:ascii="宋体" w:hAnsi="宋体" w:eastAsia="宋体" w:cs="宋体"/>
          <w:kern w:val="0"/>
          <w:sz w:val="20"/>
          <w:szCs w:val="20"/>
          <w:lang w:val="en-US" w:eastAsia="zh-CN" w:bidi="ar"/>
        </w:rPr>
        <w:t>)(多选)</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A.UDP比TCP处理速度快</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B.UDP工作在传输层</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C.UDP是面向连接服务</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D.UDP提供尽力而为的服务</w:t>
      </w:r>
      <w:r>
        <w:rPr>
          <w:rFonts w:ascii="宋体" w:hAnsi="宋体" w:eastAsia="宋体" w:cs="宋体"/>
          <w:kern w:val="0"/>
          <w:sz w:val="20"/>
          <w:szCs w:val="20"/>
          <w:lang w:val="en-US" w:eastAsia="zh-CN" w:bidi="ar"/>
        </w:rPr>
        <w:br w:type="textWrapping"/>
      </w:r>
      <w:r>
        <w:rPr>
          <w:rFonts w:ascii="宋体" w:hAnsi="宋体" w:eastAsia="宋体" w:cs="宋体"/>
          <w:kern w:val="0"/>
          <w:sz w:val="20"/>
          <w:szCs w:val="20"/>
          <w:lang w:val="en-US" w:eastAsia="zh-CN" w:bidi="ar"/>
        </w:rPr>
        <w:t>E.UDP比TCP更加可靠</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24.专线租用大量使用MSTP线路如果不在MSTP线路上运行路由协议哪两种技术可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以做到在MSTP线路出现故障时指向MSTP线路的静态路由自动切换,多选。(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BFD</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B  EIGRP</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  OSPF</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D  SLA+TRACK</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 xml:space="preserve">25.为什么要对于动态路由协议采用认证机制?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保证路由信息完整性    B :保证路由信息机密性</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 保证网络路由的健壮    D 放置路由回路</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26.与OSl 参考模型的网络层相对应的与TCP/IP协议中层次是(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HTTP</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B   TCP</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   IP</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D:   UDP</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2 7.lPSec 在哪一层(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数据链路层    B 网络层</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C:应用层         D:数据链路层和网络层</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28.TCP/P 三次握手的通讯过程是?(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syn/ack-ack-syn/ack</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B syn/ack-syn/ack-ack</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 SYN-ACKISYN-ACK</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D SYN-SYN/ACK-ACK</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29.以下哪项不是在交换机上花费VLAN 的好处?(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便于管理B :放置广播风暴</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c 更加安全D :便于用户带宽控制</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30.设置IP地址和MAC 地址绑定的目的:( )</w:t>
      </w:r>
    </w:p>
    <w:p>
      <w:pPr>
        <w:numPr>
          <w:ilvl w:val="0"/>
          <w:numId w:val="0"/>
        </w:numPr>
        <w:tabs>
          <w:tab w:val="left" w:pos="1563"/>
        </w:tabs>
        <w:jc w:val="left"/>
        <w:rPr>
          <w:rFonts w:hint="eastAsia" w:cstheme="minorBidi"/>
          <w:kern w:val="2"/>
          <w:sz w:val="20"/>
          <w:szCs w:val="20"/>
          <w:lang w:val="en-US" w:eastAsia="zh-CN" w:bidi="ar-SA"/>
        </w:rPr>
      </w:pPr>
      <w:r>
        <w:rPr>
          <w:rFonts w:hint="eastAsia" w:cstheme="minorBidi"/>
          <w:kern w:val="2"/>
          <w:sz w:val="20"/>
          <w:szCs w:val="20"/>
          <w:lang w:val="en-US" w:eastAsia="zh-CN" w:bidi="ar-SA"/>
        </w:rPr>
        <w:t>A 放置泄露网络拓扑B :放置非法接入</w:t>
      </w:r>
    </w:p>
    <w:p>
      <w:pPr>
        <w:numPr>
          <w:ilvl w:val="0"/>
          <w:numId w:val="0"/>
        </w:numPr>
        <w:tabs>
          <w:tab w:val="left" w:pos="1563"/>
        </w:tabs>
        <w:jc w:val="left"/>
        <w:rPr>
          <w:rFonts w:hint="eastAsia" w:cstheme="minorBidi"/>
          <w:kern w:val="2"/>
          <w:sz w:val="21"/>
          <w:szCs w:val="24"/>
          <w:lang w:val="en-US" w:eastAsia="zh-CN" w:bidi="ar-SA"/>
        </w:rPr>
      </w:pPr>
      <w:r>
        <w:rPr>
          <w:rFonts w:hint="eastAsia" w:cstheme="minorBidi"/>
          <w:kern w:val="2"/>
          <w:sz w:val="20"/>
          <w:szCs w:val="20"/>
          <w:lang w:val="en-US" w:eastAsia="zh-CN" w:bidi="ar-SA"/>
        </w:rPr>
        <w:t>C 加强认证         D 放置DOS攻击</w:t>
      </w: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选择题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1.下列哪个跳线是控制电源信号灯的?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PowerLed</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 Power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Sw </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C</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SPEAKER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 hdd led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2.当前主流个人计算机用于连接硬盘的接口是?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SC</w:t>
      </w:r>
      <w:r>
        <w:rPr>
          <w:rFonts w:hint="eastAsia" w:ascii="宋体" w:hAnsi="宋体" w:eastAsia="宋体" w:cs="宋体"/>
          <w:kern w:val="0"/>
          <w:sz w:val="24"/>
          <w:szCs w:val="24"/>
          <w:lang w:val="en-US" w:eastAsia="zh-CN" w:bidi="ar"/>
        </w:rPr>
        <w:t>S</w:t>
      </w:r>
      <w:r>
        <w:rPr>
          <w:rFonts w:ascii="宋体" w:hAnsi="宋体" w:eastAsia="宋体" w:cs="宋体"/>
          <w:kern w:val="0"/>
          <w:sz w:val="24"/>
          <w:szCs w:val="24"/>
          <w:lang w:val="en-US" w:eastAsia="zh-CN" w:bidi="ar"/>
        </w:rPr>
        <w:t>I (B)IDE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(C)SATA (D)SAS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3.HDM接口可以同时</w:t>
      </w:r>
      <w:r>
        <w:rPr>
          <w:rFonts w:hint="eastAsia" w:ascii="宋体" w:hAnsi="宋体" w:eastAsia="宋体" w:cs="宋体"/>
          <w:kern w:val="0"/>
          <w:sz w:val="24"/>
          <w:szCs w:val="24"/>
          <w:lang w:val="en-US" w:eastAsia="zh-CN" w:bidi="ar"/>
        </w:rPr>
        <w:t>传</w:t>
      </w:r>
      <w:r>
        <w:rPr>
          <w:rFonts w:ascii="宋体" w:hAnsi="宋体" w:eastAsia="宋体" w:cs="宋体"/>
          <w:kern w:val="0"/>
          <w:sz w:val="24"/>
          <w:szCs w:val="24"/>
          <w:lang w:val="en-US" w:eastAsia="zh-CN" w:bidi="ar"/>
        </w:rPr>
        <w:t>输视频和</w:t>
      </w:r>
      <w:r>
        <w:rPr>
          <w:rFonts w:hint="eastAsia"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(A)键盘鼠标信号</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(B)USB信导</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(C)音频</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(D)打印数据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4.计算机网络使用的协议有很多种，</w:t>
      </w:r>
      <w:r>
        <w:rPr>
          <w:rFonts w:hint="eastAsia" w:ascii="宋体" w:hAnsi="宋体" w:eastAsia="宋体" w:cs="宋体"/>
          <w:kern w:val="0"/>
          <w:sz w:val="24"/>
          <w:szCs w:val="24"/>
          <w:lang w:val="en-US" w:eastAsia="zh-CN" w:bidi="ar"/>
        </w:rPr>
        <w:t>苹</w:t>
      </w:r>
      <w:r>
        <w:rPr>
          <w:rFonts w:ascii="宋体" w:hAnsi="宋体" w:eastAsia="宋体" w:cs="宋体"/>
          <w:kern w:val="0"/>
          <w:sz w:val="24"/>
          <w:szCs w:val="24"/>
          <w:lang w:val="en-US" w:eastAsia="zh-CN" w:bidi="ar"/>
        </w:rPr>
        <w:t>果系统的电脑访问互联网主要使用的</w:t>
      </w:r>
      <w:r>
        <w:rPr>
          <w:rFonts w:hint="eastAsia" w:ascii="宋体" w:hAnsi="宋体" w:eastAsia="宋体" w:cs="宋体"/>
          <w:kern w:val="0"/>
          <w:sz w:val="24"/>
          <w:szCs w:val="24"/>
          <w:lang w:val="en-US" w:eastAsia="zh-CN" w:bidi="ar"/>
        </w:rPr>
        <w:t>协议</w:t>
      </w:r>
      <w:r>
        <w:rPr>
          <w:rFonts w:ascii="宋体" w:hAnsi="宋体" w:eastAsia="宋体" w:cs="宋体"/>
          <w:kern w:val="0"/>
          <w:sz w:val="24"/>
          <w:szCs w:val="24"/>
          <w:lang w:val="en-US" w:eastAsia="zh-CN" w:bidi="ar"/>
        </w:rPr>
        <w:t>是</w:t>
      </w:r>
      <w:r>
        <w:rPr>
          <w:rFonts w:hint="eastAsia" w:ascii="宋体" w:hAnsi="宋体" w:eastAsia="宋体" w:cs="宋体"/>
          <w:kern w:val="0"/>
          <w:sz w:val="24"/>
          <w:szCs w:val="24"/>
          <w:lang w:val="en-US" w:eastAsia="zh-CN" w:bidi="ar"/>
        </w:rPr>
        <w:t>（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 IPX/SPX</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B：</w:t>
      </w:r>
      <w:r>
        <w:rPr>
          <w:rFonts w:ascii="宋体" w:hAnsi="宋体" w:eastAsia="宋体" w:cs="宋体"/>
          <w:kern w:val="0"/>
          <w:sz w:val="24"/>
          <w:szCs w:val="24"/>
          <w:lang w:val="en-US" w:eastAsia="zh-CN" w:bidi="ar"/>
        </w:rPr>
        <w:t> NETBEUI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TCP/P</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D：</w:t>
      </w:r>
      <w:r>
        <w:rPr>
          <w:rFonts w:ascii="宋体" w:hAnsi="宋体" w:eastAsia="宋体" w:cs="宋体"/>
          <w:kern w:val="0"/>
          <w:sz w:val="24"/>
          <w:szCs w:val="24"/>
          <w:lang w:val="en-US" w:eastAsia="zh-CN" w:bidi="ar"/>
        </w:rPr>
        <w:t>AppleTak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5.以下接口中，数据传输最慢的接口是? 传输距离最短的</w:t>
      </w:r>
      <w:r>
        <w:rPr>
          <w:rFonts w:hint="eastAsia" w:ascii="宋体" w:hAnsi="宋体" w:eastAsia="宋体" w:cs="宋体"/>
          <w:kern w:val="0"/>
          <w:sz w:val="24"/>
          <w:szCs w:val="24"/>
          <w:lang w:val="en-US" w:eastAsia="zh-CN" w:bidi="ar"/>
        </w:rPr>
        <w:t>接口</w:t>
      </w:r>
      <w:r>
        <w:rPr>
          <w:rFonts w:ascii="宋体" w:hAnsi="宋体" w:eastAsia="宋体" w:cs="宋体"/>
          <w:kern w:val="0"/>
          <w:sz w:val="24"/>
          <w:szCs w:val="24"/>
          <w:lang w:val="en-US" w:eastAsia="zh-CN" w:bidi="ar"/>
        </w:rPr>
        <w:t>是?</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(A)SATA (B)Usb2.0 (C)100MLan</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(D)并行接口</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打印口)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6.Normal</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dot是</w:t>
      </w:r>
      <w:r>
        <w:rPr>
          <w:rFonts w:hint="eastAsia"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t>软件的启动模板，经常被病毒破环而造成软件无法启动?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A)Word</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B</w:t>
      </w:r>
      <w:r>
        <w:rPr>
          <w:rFonts w:ascii="宋体" w:hAnsi="宋体" w:eastAsia="宋体" w:cs="宋体"/>
          <w:kern w:val="0"/>
          <w:sz w:val="24"/>
          <w:szCs w:val="24"/>
          <w:lang w:val="en-US" w:eastAsia="zh-CN" w:bidi="ar"/>
        </w:rPr>
        <w:t>)Excel (C)PowerPoint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(D)Outlook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7.当为用户进行硬盘检测，发现有坏道报警，但系统还可以正常使用，我们首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先应该做的是(</w:t>
      </w:r>
    </w:p>
    <w:p>
      <w:pPr>
        <w:keepNext w:val="0"/>
        <w:keepLines w:val="0"/>
        <w:widowControl/>
        <w:suppressLineNumbers w:val="0"/>
        <w:jc w:val="left"/>
      </w:pP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用磁盘工具进行修复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 无视报警建议用户正常使用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 建议用户备份数据(D) 格式化硬盘重装系统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8.文件名后级为pst的文件是什么软件的个人文件夹文件?&lt;A)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B)Outook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C)Word (D)Excel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(A)Foxmail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9.请填写以下服务通常默认使用的协议和端口号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DNS 线n POP3 HCSsH王起E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FTPB-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 TCP25 (B) TCP110 (c) TCP443(D) TCP/UDP53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(E)TCP22(F)TCP20/21(G)TCP80 (H&gt; ICMP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10.DHCP客户机释放P的命令: A&gt;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(A)pconfg/all (B)ipconfg/fushds (C)ipconfgrenew (D)ipconfg/release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11国际标淮化组织将计算机网络体系结构的通信协议划分为七层，分别为:</w:t>
      </w: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Style w:val="6"/>
          <w:rFonts w:hint="eastAsia" w:ascii="宋体" w:hAnsi="宋体" w:eastAsia="宋体"/>
          <w:color w:val="000000"/>
          <w:sz w:val="9"/>
        </w:rPr>
      </w:pPr>
    </w:p>
    <w:p>
      <w:pPr>
        <w:pStyle w:val="5"/>
        <w:spacing w:beforeLines="0" w:afterLines="0" w:line="240" w:lineRule="auto"/>
        <w:rPr>
          <w:rFonts w:hint="default" w:ascii="宋体" w:hAnsi="宋体" w:eastAsia="宋体"/>
          <w:sz w:val="22"/>
        </w:rPr>
      </w:pPr>
      <w:r>
        <w:rPr>
          <w:rStyle w:val="6"/>
          <w:rFonts w:hint="eastAsia" w:ascii="宋体" w:hAnsi="宋体" w:eastAsia="宋体"/>
          <w:color w:val="000000"/>
          <w:sz w:val="9"/>
        </w:rPr>
        <w:t>一、</w:t>
      </w:r>
      <w:r>
        <w:rPr>
          <w:rStyle w:val="7"/>
          <w:rFonts w:hint="eastAsia" w:ascii="宋体" w:hAnsi="宋体" w:eastAsia="宋体"/>
          <w:color w:val="000000"/>
          <w:sz w:val="22"/>
          <w:lang w:eastAsia="en-US"/>
        </w:rPr>
        <w:t>Shell</w:t>
      </w:r>
      <w:r>
        <w:rPr>
          <w:rStyle w:val="9"/>
          <w:rFonts w:hint="eastAsia" w:ascii="宋体" w:hAnsi="宋体" w:eastAsia="宋体"/>
          <w:color w:val="000000"/>
          <w:sz w:val="22"/>
          <w:lang w:val="en-US" w:eastAsia="en-US"/>
        </w:rPr>
        <w:t xml:space="preserve"> </w:t>
      </w:r>
      <w:r>
        <w:rPr>
          <w:rStyle w:val="9"/>
          <w:rFonts w:hint="eastAsia" w:ascii="宋体" w:hAnsi="宋体" w:eastAsia="宋体"/>
          <w:color w:val="000000"/>
          <w:sz w:val="22"/>
        </w:rPr>
        <w:t>部分</w:t>
      </w:r>
    </w:p>
    <w:p>
      <w:pPr>
        <w:pStyle w:val="10"/>
        <w:numPr>
          <w:ilvl w:val="0"/>
          <w:numId w:val="9"/>
        </w:numPr>
        <w:tabs>
          <w:tab w:val="left" w:pos="378"/>
        </w:tabs>
        <w:spacing w:beforeLines="0" w:afterLines="0" w:line="240" w:lineRule="auto"/>
        <w:rPr>
          <w:rFonts w:hint="default" w:ascii="宋体" w:hAnsi="宋体" w:eastAsia="宋体"/>
          <w:sz w:val="22"/>
        </w:rPr>
      </w:pPr>
      <w:r>
        <w:rPr>
          <w:rStyle w:val="11"/>
          <w:rFonts w:hint="eastAsia" w:ascii="宋体" w:hAnsi="宋体" w:eastAsia="宋体"/>
          <w:color w:val="000000"/>
          <w:sz w:val="22"/>
        </w:rPr>
        <w:t>在</w:t>
      </w:r>
      <w:r>
        <w:rPr>
          <w:rStyle w:val="13"/>
          <w:rFonts w:hint="eastAsia" w:ascii="宋体" w:hAnsi="宋体" w:eastAsia="宋体"/>
          <w:color w:val="000000"/>
          <w:sz w:val="22"/>
          <w:lang w:val="en-US" w:eastAsia="en-US"/>
        </w:rPr>
        <w:t>shell</w:t>
      </w:r>
      <w:r>
        <w:rPr>
          <w:rStyle w:val="11"/>
          <w:rFonts w:hint="eastAsia" w:ascii="宋体" w:hAnsi="宋体" w:eastAsia="宋体"/>
          <w:color w:val="000000"/>
          <w:sz w:val="22"/>
        </w:rPr>
        <w:t>中变量的陚值有四种方法，其屮采用</w:t>
      </w:r>
      <w:r>
        <w:rPr>
          <w:rStyle w:val="13"/>
          <w:rFonts w:hint="eastAsia" w:ascii="宋体" w:hAnsi="宋体" w:eastAsia="宋体"/>
          <w:color w:val="000000"/>
          <w:sz w:val="22"/>
          <w:lang w:val="en-US" w:eastAsia="en-US"/>
        </w:rPr>
        <w:t>name</w:t>
      </w:r>
      <w:r>
        <w:rPr>
          <w:rStyle w:val="11"/>
          <w:rFonts w:hint="eastAsia" w:ascii="宋体" w:hAnsi="宋体" w:eastAsia="宋体"/>
          <w:color w:val="000000"/>
          <w:sz w:val="22"/>
          <w:lang w:val="en-US" w:eastAsia="en-US"/>
        </w:rPr>
        <w:t>=12</w:t>
      </w:r>
      <w:r>
        <w:rPr>
          <w:rStyle w:val="11"/>
          <w:rFonts w:hint="eastAsia" w:ascii="宋体" w:hAnsi="宋体" w:eastAsia="宋体"/>
          <w:color w:val="000000"/>
          <w:sz w:val="22"/>
        </w:rPr>
        <w:t>的方法称</w:t>
      </w:r>
      <w:r>
        <w:rPr>
          <w:rStyle w:val="11"/>
          <w:rFonts w:hint="eastAsia" w:ascii="宋体" w:hAnsi="宋体" w:eastAsia="宋体"/>
          <w:color w:val="000000"/>
          <w:sz w:val="22"/>
          <w:lang w:val="en-US" w:eastAsia="en-US"/>
        </w:rPr>
        <w:t>（）</w:t>
      </w:r>
      <w:r>
        <w:rPr>
          <w:rStyle w:val="11"/>
          <w:rFonts w:hint="eastAsia" w:ascii="宋体" w:hAnsi="宋体" w:eastAsia="宋体"/>
          <w:color w:val="000000"/>
          <w:sz w:val="22"/>
        </w:rPr>
        <w:t>。</w:t>
      </w:r>
    </w:p>
    <w:p>
      <w:pPr>
        <w:pStyle w:val="10"/>
        <w:numPr>
          <w:ilvl w:val="0"/>
          <w:numId w:val="0"/>
        </w:numPr>
        <w:tabs>
          <w:tab w:val="left" w:pos="378"/>
        </w:tabs>
        <w:spacing w:beforeLines="0" w:afterLines="0" w:line="240" w:lineRule="auto"/>
        <w:rPr>
          <w:rFonts w:hint="default" w:ascii="宋体" w:hAnsi="宋体" w:eastAsia="宋体"/>
          <w:sz w:val="22"/>
        </w:rPr>
      </w:pPr>
      <w:r>
        <w:rPr>
          <w:rStyle w:val="11"/>
          <w:rFonts w:hint="eastAsia" w:ascii="宋体" w:hAnsi="宋体" w:eastAsia="宋体"/>
          <w:color w:val="000000"/>
          <w:sz w:val="22"/>
        </w:rPr>
        <w:t xml:space="preserve"> </w:t>
      </w:r>
      <w:r>
        <w:rPr>
          <w:rStyle w:val="13"/>
          <w:rFonts w:hint="eastAsia" w:ascii="宋体" w:hAnsi="宋体" w:eastAsia="宋体"/>
          <w:color w:val="000000"/>
          <w:sz w:val="22"/>
          <w:lang w:val="en-US" w:eastAsia="en-US"/>
        </w:rPr>
        <w:t>A</w:t>
      </w:r>
      <w:r>
        <w:rPr>
          <w:rStyle w:val="11"/>
          <w:rFonts w:hint="eastAsia" w:ascii="宋体" w:hAnsi="宋体" w:eastAsia="宋体"/>
          <w:color w:val="000000"/>
          <w:sz w:val="22"/>
        </w:rPr>
        <w:t>良接赋值</w:t>
      </w:r>
      <w:r>
        <w:rPr>
          <w:rStyle w:val="13"/>
          <w:rFonts w:hint="eastAsia" w:ascii="宋体" w:hAnsi="宋体" w:eastAsia="宋体"/>
          <w:color w:val="000000"/>
          <w:sz w:val="22"/>
          <w:lang w:val="en-US" w:eastAsia="zh-CN"/>
        </w:rPr>
        <w:t>B</w:t>
      </w:r>
      <w:r>
        <w:rPr>
          <w:rStyle w:val="11"/>
          <w:rFonts w:hint="eastAsia" w:ascii="宋体" w:hAnsi="宋体" w:eastAsia="宋体"/>
          <w:color w:val="000000"/>
          <w:sz w:val="22"/>
        </w:rPr>
        <w:t>使用</w:t>
      </w:r>
      <w:r>
        <w:rPr>
          <w:rStyle w:val="13"/>
          <w:rFonts w:hint="eastAsia" w:ascii="宋体" w:hAnsi="宋体" w:eastAsia="宋体"/>
          <w:color w:val="000000"/>
          <w:sz w:val="22"/>
          <w:lang w:val="en-US" w:eastAsia="zh-CN"/>
        </w:rPr>
        <w:t>read</w:t>
      </w:r>
      <w:r>
        <w:rPr>
          <w:rStyle w:val="11"/>
          <w:rFonts w:hint="eastAsia" w:ascii="宋体" w:hAnsi="宋体" w:eastAsia="宋体"/>
          <w:color w:val="000000"/>
          <w:sz w:val="22"/>
        </w:rPr>
        <w:t xml:space="preserve">命令 </w:t>
      </w:r>
      <w:r>
        <w:rPr>
          <w:rStyle w:val="13"/>
          <w:rFonts w:hint="eastAsia" w:ascii="宋体" w:hAnsi="宋体" w:eastAsia="宋体"/>
          <w:color w:val="000000"/>
          <w:sz w:val="22"/>
          <w:lang w:val="en-US" w:eastAsia="zh-CN"/>
        </w:rPr>
        <w:t>C</w:t>
      </w:r>
      <w:r>
        <w:rPr>
          <w:rStyle w:val="11"/>
          <w:rFonts w:hint="eastAsia" w:ascii="宋体" w:hAnsi="宋体" w:eastAsia="宋体"/>
          <w:color w:val="000000"/>
          <w:sz w:val="22"/>
        </w:rPr>
        <w:t xml:space="preserve">使用命令行参数 </w:t>
      </w:r>
      <w:r>
        <w:rPr>
          <w:rStyle w:val="13"/>
          <w:rFonts w:hint="eastAsia" w:ascii="宋体" w:hAnsi="宋体" w:eastAsia="宋体"/>
          <w:color w:val="000000"/>
          <w:sz w:val="22"/>
          <w:lang w:val="en-US" w:eastAsia="zh-CN"/>
        </w:rPr>
        <w:t>D</w:t>
      </w:r>
      <w:r>
        <w:rPr>
          <w:rStyle w:val="11"/>
          <w:rFonts w:hint="eastAsia" w:ascii="宋体" w:hAnsi="宋体" w:eastAsia="宋体"/>
          <w:color w:val="000000"/>
          <w:sz w:val="22"/>
        </w:rPr>
        <w:t>使用命令的输出</w:t>
      </w:r>
    </w:p>
    <w:p>
      <w:pPr>
        <w:pStyle w:val="10"/>
        <w:numPr>
          <w:ilvl w:val="0"/>
          <w:numId w:val="9"/>
        </w:numPr>
        <w:tabs>
          <w:tab w:val="left" w:pos="373"/>
        </w:tabs>
        <w:spacing w:beforeLines="0" w:afterLines="0" w:line="240" w:lineRule="auto"/>
        <w:rPr>
          <w:rFonts w:hint="default" w:ascii="宋体" w:hAnsi="宋体" w:eastAsia="宋体"/>
          <w:sz w:val="22"/>
        </w:rPr>
      </w:pPr>
      <w:r>
        <w:rPr>
          <w:rStyle w:val="11"/>
          <w:rFonts w:hint="eastAsia" w:ascii="宋体" w:hAnsi="宋体" w:eastAsia="宋体"/>
          <w:color w:val="000000"/>
          <w:sz w:val="22"/>
        </w:rPr>
        <w:t>哪个命令可以从文本文件的每</w:t>
      </w:r>
      <w:r>
        <w:rPr>
          <w:rStyle w:val="11"/>
          <w:rFonts w:hint="default" w:ascii="宋体" w:hAnsi="宋体" w:eastAsia="宋体"/>
          <w:color w:val="000000"/>
          <w:sz w:val="22"/>
        </w:rPr>
        <w:t>-</w:t>
      </w:r>
      <w:r>
        <w:rPr>
          <w:rStyle w:val="11"/>
          <w:rFonts w:hint="eastAsia" w:ascii="宋体" w:hAnsi="宋体" w:eastAsia="宋体"/>
          <w:color w:val="000000"/>
          <w:sz w:val="22"/>
        </w:rPr>
        <w:t>行中截取指定内</w:t>
      </w:r>
      <w:r>
        <w:rPr>
          <w:rStyle w:val="11"/>
          <w:rFonts w:hint="eastAsia" w:ascii="宋体" w:hAnsi="宋体" w:eastAsia="宋体"/>
          <w:color w:val="000000"/>
          <w:sz w:val="22"/>
          <w:lang w:val="en-US" w:eastAsia="zh-CN"/>
        </w:rPr>
        <w:t>容</w:t>
      </w:r>
      <w:r>
        <w:rPr>
          <w:rStyle w:val="11"/>
          <w:rFonts w:hint="eastAsia" w:ascii="宋体" w:hAnsi="宋体" w:eastAsia="宋体"/>
          <w:color w:val="000000"/>
          <w:sz w:val="22"/>
        </w:rPr>
        <w:t>的数据。</w:t>
      </w:r>
      <w:r>
        <w:rPr>
          <w:rStyle w:val="11"/>
          <w:rFonts w:hint="eastAsia" w:ascii="宋体" w:hAnsi="宋体" w:eastAsia="宋体"/>
          <w:color w:val="000000"/>
          <w:sz w:val="22"/>
          <w:lang w:val="en-US" w:eastAsia="en-US"/>
        </w:rPr>
        <w:t>（）</w:t>
      </w:r>
    </w:p>
    <w:p>
      <w:pPr>
        <w:pStyle w:val="5"/>
        <w:spacing w:beforeLines="0" w:afterLines="0" w:line="240" w:lineRule="auto"/>
        <w:rPr>
          <w:rFonts w:hint="default" w:ascii="宋体" w:hAnsi="宋体" w:eastAsia="宋体"/>
          <w:sz w:val="22"/>
        </w:rPr>
      </w:pPr>
      <w:r>
        <w:rPr>
          <w:rStyle w:val="7"/>
          <w:rFonts w:hint="eastAsia" w:ascii="宋体" w:hAnsi="宋体" w:eastAsia="宋体"/>
          <w:color w:val="000000"/>
          <w:sz w:val="22"/>
          <w:lang w:eastAsia="en-US"/>
        </w:rPr>
        <w:t>A</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cp</w:t>
      </w:r>
      <w:r>
        <w:rPr>
          <w:rStyle w:val="7"/>
          <w:rFonts w:hint="eastAsia" w:ascii="宋体" w:hAnsi="宋体" w:eastAsia="宋体"/>
          <w:color w:val="000000"/>
          <w:sz w:val="22"/>
          <w:lang w:val="en-US" w:eastAsia="zh-CN"/>
        </w:rPr>
        <w:t xml:space="preserve"> </w:t>
      </w:r>
      <w:r>
        <w:rPr>
          <w:rStyle w:val="7"/>
          <w:rFonts w:hint="eastAsia" w:ascii="宋体" w:hAnsi="宋体" w:eastAsia="宋体"/>
          <w:color w:val="000000"/>
          <w:sz w:val="22"/>
          <w:lang w:eastAsia="en-US"/>
        </w:rPr>
        <w:t>B</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dd C</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fmt D</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cut</w:t>
      </w:r>
    </w:p>
    <w:p>
      <w:pPr>
        <w:pStyle w:val="10"/>
        <w:numPr>
          <w:ilvl w:val="0"/>
          <w:numId w:val="9"/>
        </w:numPr>
        <w:tabs>
          <w:tab w:val="left" w:pos="368"/>
        </w:tabs>
        <w:spacing w:beforeLines="0" w:afterLines="0" w:line="240" w:lineRule="auto"/>
        <w:rPr>
          <w:rFonts w:hint="default" w:ascii="宋体" w:hAnsi="宋体" w:eastAsia="宋体"/>
          <w:sz w:val="22"/>
        </w:rPr>
      </w:pPr>
      <w:r>
        <w:rPr>
          <w:rStyle w:val="11"/>
          <w:rFonts w:hint="eastAsia" w:ascii="宋体" w:hAnsi="宋体" w:eastAsia="宋体"/>
          <w:color w:val="000000"/>
          <w:sz w:val="22"/>
        </w:rPr>
        <w:t>在</w:t>
      </w:r>
      <w:r>
        <w:rPr>
          <w:rStyle w:val="13"/>
          <w:rFonts w:hint="eastAsia" w:ascii="宋体" w:hAnsi="宋体" w:eastAsia="宋体"/>
          <w:color w:val="000000"/>
          <w:sz w:val="22"/>
          <w:lang w:val="en-US" w:eastAsia="zh-CN"/>
        </w:rPr>
        <w:t>Shell</w:t>
      </w:r>
      <w:r>
        <w:rPr>
          <w:rStyle w:val="11"/>
          <w:rFonts w:hint="eastAsia" w:ascii="宋体" w:hAnsi="宋体" w:eastAsia="宋体"/>
          <w:color w:val="000000"/>
          <w:sz w:val="22"/>
        </w:rPr>
        <w:t>脚本中，用来读取文件内各个域的内容并将其赋值给</w:t>
      </w:r>
      <w:r>
        <w:rPr>
          <w:rStyle w:val="13"/>
          <w:rFonts w:hint="eastAsia" w:ascii="宋体" w:hAnsi="宋体" w:eastAsia="宋体"/>
          <w:color w:val="000000"/>
          <w:sz w:val="22"/>
          <w:lang w:val="en-US" w:eastAsia="zh-CN"/>
        </w:rPr>
        <w:t>Shell</w:t>
      </w:r>
      <w:r>
        <w:rPr>
          <w:rStyle w:val="11"/>
          <w:rFonts w:hint="eastAsia" w:ascii="宋体" w:hAnsi="宋体" w:eastAsia="宋体"/>
          <w:color w:val="000000"/>
          <w:sz w:val="22"/>
        </w:rPr>
        <w:t>变</w:t>
      </w:r>
      <w:r>
        <w:rPr>
          <w:rStyle w:val="11"/>
          <w:rFonts w:hint="eastAsia" w:ascii="宋体" w:hAnsi="宋体" w:eastAsia="宋体"/>
          <w:color w:val="000000"/>
          <w:sz w:val="22"/>
          <w:lang w:val="en-US" w:eastAsia="zh-CN"/>
        </w:rPr>
        <w:t>量</w:t>
      </w:r>
      <w:r>
        <w:rPr>
          <w:rStyle w:val="11"/>
          <w:rFonts w:hint="eastAsia" w:ascii="宋体" w:hAnsi="宋体" w:eastAsia="宋体"/>
          <w:color w:val="000000"/>
          <w:sz w:val="22"/>
        </w:rPr>
        <w:t>的命令</w:t>
      </w:r>
      <w:r>
        <w:rPr>
          <w:rStyle w:val="11"/>
          <w:rFonts w:hint="eastAsia" w:ascii="宋体" w:hAnsi="宋体" w:eastAsia="宋体"/>
          <w:color w:val="000000"/>
          <w:sz w:val="22"/>
          <w:lang w:val="en-US" w:eastAsia="zh-CN"/>
        </w:rPr>
        <w:t>是（）</w:t>
      </w:r>
      <w:r>
        <w:rPr>
          <w:rStyle w:val="11"/>
          <w:rFonts w:hint="eastAsia" w:ascii="宋体" w:hAnsi="宋体" w:eastAsia="宋体"/>
          <w:color w:val="000000"/>
          <w:sz w:val="22"/>
        </w:rPr>
        <w:t>。</w:t>
      </w:r>
    </w:p>
    <w:p>
      <w:pPr>
        <w:pStyle w:val="5"/>
        <w:spacing w:beforeLines="0" w:afterLines="0" w:line="240" w:lineRule="auto"/>
        <w:rPr>
          <w:rFonts w:hint="default" w:ascii="宋体" w:hAnsi="宋体" w:eastAsia="宋体"/>
          <w:sz w:val="22"/>
        </w:rPr>
      </w:pPr>
      <w:r>
        <w:rPr>
          <w:rStyle w:val="7"/>
          <w:rFonts w:hint="eastAsia" w:ascii="宋体" w:hAnsi="宋体" w:eastAsia="宋体"/>
          <w:color w:val="000000"/>
          <w:sz w:val="22"/>
          <w:lang w:eastAsia="en-US"/>
        </w:rPr>
        <w:t>A</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fold B</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join C</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tr D</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read</w:t>
      </w:r>
    </w:p>
    <w:p>
      <w:pPr>
        <w:pStyle w:val="10"/>
        <w:numPr>
          <w:ilvl w:val="0"/>
          <w:numId w:val="9"/>
        </w:numPr>
        <w:tabs>
          <w:tab w:val="left" w:pos="373"/>
        </w:tabs>
        <w:spacing w:beforeLines="0" w:afterLines="0" w:line="240" w:lineRule="auto"/>
        <w:rPr>
          <w:rFonts w:hint="default" w:ascii="宋体" w:hAnsi="宋体" w:eastAsia="宋体"/>
          <w:sz w:val="22"/>
        </w:rPr>
      </w:pPr>
      <w:r>
        <w:rPr>
          <w:rStyle w:val="11"/>
          <w:rFonts w:hint="eastAsia" w:ascii="宋体" w:hAnsi="宋体" w:eastAsia="宋体"/>
          <w:color w:val="000000"/>
          <w:sz w:val="22"/>
        </w:rPr>
        <w:t>退出交互模式的</w:t>
      </w:r>
      <w:r>
        <w:rPr>
          <w:rStyle w:val="13"/>
          <w:rFonts w:hint="eastAsia" w:ascii="宋体" w:hAnsi="宋体" w:eastAsia="宋体"/>
          <w:color w:val="000000"/>
          <w:sz w:val="22"/>
          <w:lang w:val="en-US" w:eastAsia="en-US"/>
        </w:rPr>
        <w:t>shell</w:t>
      </w:r>
      <w:r>
        <w:rPr>
          <w:rStyle w:val="11"/>
          <w:rFonts w:hint="eastAsia" w:ascii="宋体" w:hAnsi="宋体" w:eastAsia="宋体"/>
          <w:color w:val="000000"/>
          <w:sz w:val="22"/>
          <w:lang w:val="en-US" w:eastAsia="en-US"/>
        </w:rPr>
        <w:t>,</w:t>
      </w:r>
      <w:r>
        <w:rPr>
          <w:rStyle w:val="11"/>
          <w:rFonts w:hint="eastAsia" w:ascii="宋体" w:hAnsi="宋体" w:eastAsia="宋体"/>
          <w:color w:val="000000"/>
          <w:sz w:val="22"/>
          <w:lang w:val="en-US" w:eastAsia="zh-CN"/>
        </w:rPr>
        <w:t>应</w:t>
      </w:r>
      <w:r>
        <w:rPr>
          <w:rStyle w:val="11"/>
          <w:rFonts w:hint="eastAsia" w:ascii="宋体" w:hAnsi="宋体" w:eastAsia="宋体"/>
          <w:color w:val="000000"/>
          <w:sz w:val="22"/>
        </w:rPr>
        <w:t>键入</w:t>
      </w:r>
      <w:r>
        <w:rPr>
          <w:rStyle w:val="11"/>
          <w:rFonts w:hint="eastAsia" w:ascii="宋体" w:hAnsi="宋体" w:eastAsia="宋体"/>
          <w:color w:val="000000"/>
          <w:sz w:val="22"/>
          <w:lang w:val="en-US" w:eastAsia="en-US"/>
        </w:rPr>
        <w:t>（）</w:t>
      </w:r>
      <w:r>
        <w:rPr>
          <w:rStyle w:val="11"/>
          <w:rFonts w:hint="eastAsia" w:ascii="宋体" w:hAnsi="宋体" w:eastAsia="宋体"/>
          <w:color w:val="000000"/>
          <w:sz w:val="22"/>
        </w:rPr>
        <w:t>。</w:t>
      </w:r>
    </w:p>
    <w:p>
      <w:pPr>
        <w:pStyle w:val="10"/>
        <w:spacing w:beforeLines="0" w:afterLines="0" w:line="240" w:lineRule="auto"/>
        <w:rPr>
          <w:rFonts w:hint="default" w:ascii="宋体" w:hAnsi="宋体" w:eastAsia="宋体"/>
          <w:sz w:val="22"/>
        </w:rPr>
      </w:pPr>
      <w:r>
        <w:rPr>
          <w:rStyle w:val="13"/>
          <w:rFonts w:hint="eastAsia" w:ascii="宋体" w:hAnsi="宋体" w:eastAsia="宋体"/>
          <w:color w:val="000000"/>
          <w:sz w:val="22"/>
          <w:lang w:val="en-US" w:eastAsia="en-US"/>
        </w:rPr>
        <w:t>A</w:t>
      </w:r>
      <w:r>
        <w:rPr>
          <w:rStyle w:val="11"/>
          <w:rFonts w:hint="eastAsia" w:ascii="宋体" w:hAnsi="宋体" w:eastAsia="宋体"/>
          <w:color w:val="000000"/>
          <w:sz w:val="22"/>
          <w:lang w:val="en-US" w:eastAsia="en-US"/>
        </w:rPr>
        <w:t xml:space="preserve"> ;</w:t>
      </w:r>
      <w:r>
        <w:rPr>
          <w:rStyle w:val="11"/>
          <w:rFonts w:hint="eastAsia" w:ascii="宋体" w:hAnsi="宋体" w:eastAsia="宋体"/>
          <w:color w:val="000000"/>
          <w:sz w:val="22"/>
          <w:lang w:val="en-US" w:eastAsia="zh-CN"/>
        </w:rPr>
        <w:t xml:space="preserve"> </w:t>
      </w:r>
      <w:r>
        <w:rPr>
          <w:rStyle w:val="7"/>
          <w:rFonts w:hint="eastAsia" w:ascii="宋体" w:hAnsi="宋体" w:eastAsia="宋体"/>
          <w:color w:val="000000"/>
          <w:sz w:val="22"/>
          <w:lang w:eastAsia="en-US"/>
        </w:rPr>
        <w:t>B</w:t>
      </w:r>
      <w:r>
        <w:rPr>
          <w:rStyle w:val="9"/>
          <w:rFonts w:hint="eastAsia" w:ascii="宋体" w:hAnsi="宋体" w:eastAsia="宋体"/>
          <w:color w:val="000000"/>
          <w:sz w:val="22"/>
          <w:lang w:val="en-US" w:eastAsia="en-US"/>
        </w:rPr>
        <w:t xml:space="preserve"> </w:t>
      </w:r>
      <w:r>
        <w:rPr>
          <w:rStyle w:val="9"/>
          <w:rFonts w:hint="eastAsia" w:ascii="宋体" w:hAnsi="宋体" w:eastAsia="宋体"/>
          <w:color w:val="000000"/>
          <w:sz w:val="22"/>
          <w:lang w:val="en-US" w:eastAsia="zh-CN"/>
        </w:rPr>
        <w:t>^</w:t>
      </w:r>
      <w:r>
        <w:rPr>
          <w:rStyle w:val="7"/>
          <w:rFonts w:hint="eastAsia" w:ascii="宋体" w:hAnsi="宋体" w:eastAsia="宋体"/>
          <w:color w:val="000000"/>
          <w:sz w:val="22"/>
          <w:lang w:eastAsia="en-US"/>
        </w:rPr>
        <w:t>q C</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exit D</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quit</w:t>
      </w:r>
    </w:p>
    <w:p>
      <w:pPr>
        <w:pStyle w:val="10"/>
        <w:numPr>
          <w:ilvl w:val="0"/>
          <w:numId w:val="9"/>
        </w:numPr>
        <w:tabs>
          <w:tab w:val="left" w:pos="368"/>
        </w:tabs>
        <w:spacing w:beforeLines="0" w:afterLines="0" w:line="240" w:lineRule="auto"/>
        <w:rPr>
          <w:rFonts w:hint="default" w:ascii="宋体" w:hAnsi="宋体" w:eastAsia="宋体"/>
          <w:sz w:val="22"/>
        </w:rPr>
      </w:pPr>
      <w:r>
        <w:rPr>
          <w:rStyle w:val="11"/>
          <w:rFonts w:hint="eastAsia" w:ascii="宋体" w:hAnsi="宋体" w:eastAsia="宋体"/>
          <w:color w:val="000000"/>
          <w:sz w:val="22"/>
          <w:lang w:val="en-US" w:eastAsia="zh-CN"/>
        </w:rPr>
        <w:t>下</w:t>
      </w:r>
      <w:r>
        <w:rPr>
          <w:rStyle w:val="11"/>
          <w:rFonts w:hint="eastAsia" w:ascii="宋体" w:hAnsi="宋体" w:eastAsia="宋体"/>
          <w:color w:val="000000"/>
          <w:sz w:val="22"/>
        </w:rPr>
        <w:t>列变</w:t>
      </w:r>
      <w:r>
        <w:rPr>
          <w:rStyle w:val="11"/>
          <w:rFonts w:hint="eastAsia" w:ascii="宋体" w:hAnsi="宋体" w:eastAsia="宋体"/>
          <w:color w:val="000000"/>
          <w:sz w:val="22"/>
          <w:lang w:val="en-US" w:eastAsia="zh-CN"/>
        </w:rPr>
        <w:t>量</w:t>
      </w:r>
      <w:r>
        <w:rPr>
          <w:rStyle w:val="11"/>
          <w:rFonts w:hint="eastAsia" w:ascii="宋体" w:hAnsi="宋体" w:eastAsia="宋体"/>
          <w:color w:val="000000"/>
          <w:sz w:val="22"/>
        </w:rPr>
        <w:t>名中有效的</w:t>
      </w:r>
      <w:r>
        <w:rPr>
          <w:rStyle w:val="13"/>
          <w:rFonts w:hint="eastAsia" w:ascii="宋体" w:hAnsi="宋体" w:eastAsia="宋体"/>
          <w:color w:val="000000"/>
          <w:sz w:val="22"/>
          <w:lang w:val="en-US" w:eastAsia="en-US"/>
        </w:rPr>
        <w:t>shell</w:t>
      </w:r>
      <w:r>
        <w:rPr>
          <w:rStyle w:val="14"/>
          <w:rFonts w:hint="eastAsia" w:ascii="宋体" w:hAnsi="宋体" w:eastAsia="宋体"/>
          <w:color w:val="000000"/>
          <w:sz w:val="22"/>
        </w:rPr>
        <w:t>变</w:t>
      </w:r>
      <w:r>
        <w:rPr>
          <w:rStyle w:val="14"/>
          <w:rFonts w:hint="eastAsia" w:ascii="宋体" w:hAnsi="宋体" w:eastAsia="宋体"/>
          <w:color w:val="000000"/>
          <w:sz w:val="22"/>
          <w:lang w:val="en-US" w:eastAsia="zh-CN"/>
        </w:rPr>
        <w:t>量</w:t>
      </w:r>
      <w:r>
        <w:rPr>
          <w:rStyle w:val="14"/>
          <w:rFonts w:hint="eastAsia" w:ascii="宋体" w:hAnsi="宋体" w:eastAsia="宋体"/>
          <w:color w:val="000000"/>
          <w:sz w:val="22"/>
        </w:rPr>
        <w:t>名是:</w:t>
      </w:r>
      <w:r>
        <w:rPr>
          <w:rStyle w:val="14"/>
          <w:rFonts w:hint="eastAsia" w:ascii="宋体" w:hAnsi="宋体" w:eastAsia="宋体"/>
          <w:color w:val="000000"/>
          <w:sz w:val="22"/>
          <w:lang w:val="en-US" w:eastAsia="en-US"/>
        </w:rPr>
        <w:t>()</w:t>
      </w:r>
      <w:r>
        <w:rPr>
          <w:rStyle w:val="14"/>
          <w:rFonts w:hint="eastAsia" w:ascii="宋体" w:hAnsi="宋体" w:eastAsia="宋体"/>
          <w:color w:val="000000"/>
          <w:sz w:val="22"/>
        </w:rPr>
        <w:t>。</w:t>
      </w:r>
    </w:p>
    <w:p>
      <w:pPr>
        <w:pStyle w:val="5"/>
        <w:spacing w:beforeLines="0" w:afterLines="0" w:line="240" w:lineRule="auto"/>
        <w:rPr>
          <w:rFonts w:hint="default" w:ascii="宋体" w:hAnsi="宋体" w:eastAsia="宋体"/>
          <w:sz w:val="22"/>
        </w:rPr>
      </w:pPr>
      <w:r>
        <w:rPr>
          <w:rStyle w:val="7"/>
          <w:rFonts w:hint="eastAsia" w:ascii="宋体" w:hAnsi="宋体" w:eastAsia="宋体"/>
          <w:color w:val="000000"/>
          <w:sz w:val="22"/>
          <w:lang w:eastAsia="en-US"/>
        </w:rPr>
        <w:t>A</w:t>
      </w:r>
      <w:r>
        <w:rPr>
          <w:rStyle w:val="15"/>
          <w:rFonts w:hint="eastAsia" w:ascii="宋体" w:hAnsi="宋体" w:eastAsia="宋体"/>
          <w:color w:val="000000"/>
          <w:sz w:val="22"/>
          <w:lang w:eastAsia="en-US"/>
        </w:rPr>
        <w:t xml:space="preserve"> -2</w:t>
      </w:r>
      <w:r>
        <w:rPr>
          <w:rStyle w:val="7"/>
          <w:rFonts w:hint="eastAsia" w:ascii="宋体" w:hAnsi="宋体" w:eastAsia="宋体"/>
          <w:color w:val="000000"/>
          <w:sz w:val="22"/>
          <w:lang w:eastAsia="en-US"/>
        </w:rPr>
        <w:t>-time</w:t>
      </w:r>
      <w:r>
        <w:rPr>
          <w:rStyle w:val="7"/>
          <w:rFonts w:hint="eastAsia" w:ascii="宋体" w:hAnsi="宋体" w:eastAsia="宋体"/>
          <w:color w:val="000000"/>
          <w:sz w:val="22"/>
          <w:lang w:val="en-US" w:eastAsia="zh-CN"/>
        </w:rPr>
        <w:t xml:space="preserve">  </w:t>
      </w:r>
      <w:r>
        <w:rPr>
          <w:rStyle w:val="13"/>
          <w:rFonts w:hint="eastAsia" w:ascii="宋体" w:hAnsi="宋体" w:eastAsia="宋体"/>
          <w:color w:val="000000"/>
          <w:sz w:val="22"/>
          <w:lang w:val="en-US" w:eastAsia="en-US"/>
        </w:rPr>
        <w:t>B</w:t>
      </w:r>
      <w:r>
        <w:rPr>
          <w:rStyle w:val="14"/>
          <w:rFonts w:hint="eastAsia" w:ascii="宋体" w:hAnsi="宋体" w:eastAsia="宋体"/>
          <w:color w:val="000000"/>
          <w:sz w:val="22"/>
          <w:lang w:val="en-US" w:eastAsia="en-US"/>
        </w:rPr>
        <w:t xml:space="preserve"> </w:t>
      </w:r>
      <w:r>
        <w:rPr>
          <w:rStyle w:val="11"/>
          <w:rFonts w:hint="eastAsia" w:ascii="宋体" w:hAnsi="宋体" w:eastAsia="宋体"/>
          <w:color w:val="000000"/>
          <w:sz w:val="22"/>
        </w:rPr>
        <w:t xml:space="preserve">一2$3 </w:t>
      </w:r>
      <w:r>
        <w:rPr>
          <w:rStyle w:val="13"/>
          <w:rFonts w:hint="eastAsia" w:ascii="宋体" w:hAnsi="宋体" w:eastAsia="宋体"/>
          <w:color w:val="000000"/>
          <w:sz w:val="22"/>
          <w:lang w:val="en-US" w:eastAsia="en-US"/>
        </w:rPr>
        <w:t>C</w:t>
      </w:r>
      <w:r>
        <w:rPr>
          <w:rStyle w:val="11"/>
          <w:rFonts w:hint="eastAsia" w:ascii="宋体" w:hAnsi="宋体" w:eastAsia="宋体"/>
          <w:color w:val="000000"/>
          <w:sz w:val="22"/>
          <w:lang w:val="en-US" w:eastAsia="en-US"/>
        </w:rPr>
        <w:t xml:space="preserve"> </w:t>
      </w:r>
      <w:r>
        <w:rPr>
          <w:rStyle w:val="13"/>
          <w:rFonts w:hint="eastAsia" w:ascii="宋体" w:hAnsi="宋体" w:eastAsia="宋体"/>
          <w:color w:val="000000"/>
          <w:sz w:val="22"/>
          <w:lang w:val="en-US" w:eastAsia="en-US"/>
        </w:rPr>
        <w:t>trust</w:t>
      </w:r>
      <w:r>
        <w:rPr>
          <w:rStyle w:val="11"/>
          <w:rFonts w:hint="eastAsia" w:ascii="宋体" w:hAnsi="宋体" w:eastAsia="宋体"/>
          <w:color w:val="000000"/>
          <w:sz w:val="22"/>
          <w:lang w:val="en-US" w:eastAsia="en-US"/>
        </w:rPr>
        <w:t>_</w:t>
      </w:r>
      <w:r>
        <w:rPr>
          <w:rStyle w:val="13"/>
          <w:rFonts w:hint="eastAsia" w:ascii="宋体" w:hAnsi="宋体" w:eastAsia="宋体"/>
          <w:color w:val="000000"/>
          <w:sz w:val="22"/>
          <w:lang w:val="en-US" w:eastAsia="en-US"/>
        </w:rPr>
        <w:t>no</w:t>
      </w:r>
      <w:r>
        <w:rPr>
          <w:rStyle w:val="11"/>
          <w:rFonts w:hint="eastAsia" w:ascii="宋体" w:hAnsi="宋体" w:eastAsia="宋体"/>
          <w:color w:val="000000"/>
          <w:sz w:val="22"/>
          <w:lang w:val="en-US" w:eastAsia="en-US"/>
        </w:rPr>
        <w:t xml:space="preserve">_1 </w:t>
      </w:r>
      <w:r>
        <w:rPr>
          <w:rStyle w:val="13"/>
          <w:rFonts w:hint="eastAsia" w:ascii="宋体" w:hAnsi="宋体" w:eastAsia="宋体"/>
          <w:color w:val="000000"/>
          <w:sz w:val="22"/>
          <w:lang w:val="en-US" w:eastAsia="en-US"/>
        </w:rPr>
        <w:t>D</w:t>
      </w:r>
      <w:r>
        <w:rPr>
          <w:rStyle w:val="11"/>
          <w:rFonts w:hint="eastAsia" w:ascii="宋体" w:hAnsi="宋体" w:eastAsia="宋体"/>
          <w:color w:val="000000"/>
          <w:sz w:val="22"/>
          <w:lang w:val="en-US" w:eastAsia="en-US"/>
        </w:rPr>
        <w:t xml:space="preserve"> 2004</w:t>
      </w:r>
      <w:r>
        <w:rPr>
          <w:rStyle w:val="13"/>
          <w:rFonts w:hint="eastAsia" w:ascii="宋体" w:hAnsi="宋体" w:eastAsia="宋体"/>
          <w:color w:val="000000"/>
          <w:sz w:val="22"/>
          <w:lang w:val="en-US" w:eastAsia="en-US"/>
        </w:rPr>
        <w:t>file</w:t>
      </w:r>
    </w:p>
    <w:p>
      <w:pPr>
        <w:pStyle w:val="10"/>
        <w:numPr>
          <w:ilvl w:val="0"/>
          <w:numId w:val="9"/>
        </w:numPr>
        <w:tabs>
          <w:tab w:val="left" w:pos="373"/>
        </w:tabs>
        <w:spacing w:beforeLines="0" w:afterLines="0" w:line="240" w:lineRule="auto"/>
        <w:rPr>
          <w:rFonts w:hint="default" w:ascii="宋体" w:hAnsi="宋体" w:eastAsia="宋体"/>
          <w:sz w:val="22"/>
        </w:rPr>
      </w:pPr>
      <w:r>
        <w:rPr>
          <w:rStyle w:val="11"/>
          <w:rFonts w:hint="eastAsia" w:ascii="宋体" w:hAnsi="宋体" w:eastAsia="宋体"/>
          <w:color w:val="000000"/>
          <w:sz w:val="22"/>
        </w:rPr>
        <w:t>是</w:t>
      </w:r>
      <w:r>
        <w:rPr>
          <w:rStyle w:val="13"/>
          <w:rFonts w:hint="eastAsia" w:ascii="宋体" w:hAnsi="宋体" w:eastAsia="宋体"/>
          <w:color w:val="000000"/>
          <w:sz w:val="22"/>
          <w:lang w:val="en-US" w:eastAsia="en-US"/>
        </w:rPr>
        <w:t>shell</w:t>
      </w:r>
      <w:r>
        <w:rPr>
          <w:rStyle w:val="11"/>
          <w:rFonts w:hint="eastAsia" w:ascii="宋体" w:hAnsi="宋体" w:eastAsia="宋体"/>
          <w:color w:val="000000"/>
          <w:sz w:val="22"/>
        </w:rPr>
        <w:t>具有的功能和特点的是</w:t>
      </w:r>
      <w:r>
        <w:rPr>
          <w:rStyle w:val="11"/>
          <w:rFonts w:hint="eastAsia" w:ascii="宋体" w:hAnsi="宋体" w:eastAsia="宋体"/>
          <w:color w:val="000000"/>
          <w:sz w:val="22"/>
          <w:lang w:val="en-US" w:eastAsia="en-US"/>
        </w:rPr>
        <w:t>（）</w:t>
      </w:r>
      <w:r>
        <w:rPr>
          <w:rStyle w:val="11"/>
          <w:rFonts w:hint="default" w:ascii="宋体" w:hAnsi="宋体" w:eastAsia="宋体"/>
          <w:color w:val="000000"/>
          <w:sz w:val="22"/>
          <w:lang w:val="en-US" w:eastAsia="en-US"/>
        </w:rPr>
        <w:t>.</w:t>
      </w:r>
    </w:p>
    <w:p>
      <w:pPr>
        <w:pStyle w:val="10"/>
        <w:spacing w:beforeLines="0" w:afterLines="0" w:line="240" w:lineRule="auto"/>
        <w:rPr>
          <w:rFonts w:hint="default" w:ascii="宋体" w:hAnsi="宋体" w:eastAsia="宋体"/>
          <w:sz w:val="22"/>
        </w:rPr>
      </w:pPr>
      <w:r>
        <w:rPr>
          <w:rStyle w:val="13"/>
          <w:rFonts w:hint="eastAsia" w:ascii="宋体" w:hAnsi="宋体" w:eastAsia="宋体"/>
          <w:color w:val="000000"/>
          <w:sz w:val="22"/>
          <w:lang w:val="en-US" w:eastAsia="zh-CN"/>
        </w:rPr>
        <w:t>A</w:t>
      </w:r>
      <w:r>
        <w:rPr>
          <w:rStyle w:val="11"/>
          <w:rFonts w:hint="eastAsia" w:ascii="宋体" w:hAnsi="宋体" w:eastAsia="宋体"/>
          <w:color w:val="000000"/>
          <w:sz w:val="22"/>
        </w:rPr>
        <w:t>管道</w:t>
      </w:r>
      <w:r>
        <w:rPr>
          <w:rStyle w:val="11"/>
          <w:rFonts w:hint="eastAsia" w:ascii="宋体" w:hAnsi="宋体" w:eastAsia="宋体"/>
          <w:color w:val="000000"/>
          <w:sz w:val="22"/>
          <w:lang w:val="en-US" w:eastAsia="zh-CN"/>
        </w:rPr>
        <w:t xml:space="preserve"> </w:t>
      </w:r>
      <w:r>
        <w:rPr>
          <w:rStyle w:val="13"/>
          <w:rFonts w:hint="eastAsia" w:ascii="宋体" w:hAnsi="宋体" w:eastAsia="宋体"/>
          <w:color w:val="000000"/>
          <w:sz w:val="22"/>
          <w:lang w:val="en-US" w:eastAsia="zh-CN"/>
        </w:rPr>
        <w:t>B</w:t>
      </w:r>
      <w:r>
        <w:rPr>
          <w:rStyle w:val="11"/>
          <w:rFonts w:hint="eastAsia" w:ascii="宋体" w:hAnsi="宋体" w:eastAsia="宋体"/>
          <w:color w:val="000000"/>
          <w:sz w:val="22"/>
        </w:rPr>
        <w:t>输入输出</w:t>
      </w:r>
      <w:r>
        <w:rPr>
          <w:rStyle w:val="11"/>
          <w:rFonts w:hint="eastAsia" w:ascii="宋体" w:hAnsi="宋体" w:eastAsia="宋体"/>
          <w:color w:val="000000"/>
          <w:sz w:val="22"/>
          <w:lang w:val="en-US" w:eastAsia="zh-CN"/>
        </w:rPr>
        <w:t>重</w:t>
      </w:r>
      <w:r>
        <w:rPr>
          <w:rStyle w:val="11"/>
          <w:rFonts w:hint="eastAsia" w:ascii="宋体" w:hAnsi="宋体" w:eastAsia="宋体"/>
          <w:color w:val="000000"/>
          <w:sz w:val="22"/>
        </w:rPr>
        <w:t>定向</w:t>
      </w:r>
      <w:r>
        <w:rPr>
          <w:rStyle w:val="11"/>
          <w:rFonts w:hint="eastAsia" w:ascii="宋体" w:hAnsi="宋体" w:eastAsia="宋体"/>
          <w:color w:val="000000"/>
          <w:sz w:val="22"/>
          <w:lang w:val="en-US" w:eastAsia="zh-CN"/>
        </w:rPr>
        <w:t xml:space="preserve">  </w:t>
      </w:r>
      <w:r>
        <w:rPr>
          <w:rStyle w:val="13"/>
          <w:rFonts w:hint="eastAsia" w:ascii="宋体" w:hAnsi="宋体" w:eastAsia="宋体"/>
          <w:color w:val="000000"/>
          <w:sz w:val="22"/>
          <w:lang w:val="en-US" w:eastAsia="zh-CN"/>
        </w:rPr>
        <w:t>C执行后台进程   D</w:t>
      </w:r>
      <w:r>
        <w:rPr>
          <w:rStyle w:val="11"/>
          <w:rFonts w:hint="eastAsia" w:ascii="宋体" w:hAnsi="宋体" w:eastAsia="宋体"/>
          <w:color w:val="000000"/>
          <w:sz w:val="22"/>
        </w:rPr>
        <w:t>处理程序命令</w:t>
      </w:r>
    </w:p>
    <w:p>
      <w:pPr>
        <w:pStyle w:val="10"/>
        <w:numPr>
          <w:ilvl w:val="0"/>
          <w:numId w:val="9"/>
        </w:numPr>
        <w:tabs>
          <w:tab w:val="left" w:pos="373"/>
        </w:tabs>
        <w:spacing w:beforeLines="0" w:afterLines="0" w:line="240" w:lineRule="auto"/>
        <w:rPr>
          <w:rFonts w:hint="default" w:ascii="宋体" w:hAnsi="宋体" w:eastAsia="宋体"/>
          <w:sz w:val="22"/>
        </w:rPr>
      </w:pPr>
      <w:r>
        <w:rPr>
          <w:rStyle w:val="11"/>
          <w:rFonts w:hint="eastAsia" w:ascii="宋体" w:hAnsi="宋体" w:eastAsia="宋体"/>
          <w:color w:val="000000"/>
          <w:sz w:val="22"/>
          <w:lang w:val="en-US" w:eastAsia="zh-CN"/>
        </w:rPr>
        <w:t>下</w:t>
      </w:r>
      <w:r>
        <w:rPr>
          <w:rStyle w:val="11"/>
          <w:rFonts w:hint="eastAsia" w:ascii="宋体" w:hAnsi="宋体" w:eastAsia="宋体"/>
          <w:color w:val="000000"/>
          <w:sz w:val="22"/>
        </w:rPr>
        <w:t>列对</w:t>
      </w:r>
      <w:r>
        <w:rPr>
          <w:rStyle w:val="13"/>
          <w:rFonts w:hint="eastAsia" w:ascii="宋体" w:hAnsi="宋体" w:eastAsia="宋体"/>
          <w:color w:val="000000"/>
          <w:sz w:val="22"/>
          <w:lang w:val="en-US" w:eastAsia="en-US"/>
        </w:rPr>
        <w:t>shell</w:t>
      </w:r>
      <w:r>
        <w:rPr>
          <w:rStyle w:val="11"/>
          <w:rFonts w:hint="eastAsia" w:ascii="宋体" w:hAnsi="宋体" w:eastAsia="宋体"/>
          <w:color w:val="000000"/>
          <w:sz w:val="22"/>
        </w:rPr>
        <w:t>变量</w:t>
      </w:r>
      <w:r>
        <w:rPr>
          <w:rStyle w:val="13"/>
          <w:rFonts w:hint="eastAsia" w:ascii="宋体" w:hAnsi="宋体" w:eastAsia="宋体"/>
          <w:color w:val="000000"/>
          <w:sz w:val="22"/>
          <w:lang w:val="en-US" w:eastAsia="en-US"/>
        </w:rPr>
        <w:t>FRUIT</w:t>
      </w:r>
      <w:r>
        <w:rPr>
          <w:rStyle w:val="14"/>
          <w:rFonts w:hint="eastAsia" w:ascii="宋体" w:hAnsi="宋体" w:eastAsia="宋体"/>
          <w:color w:val="000000"/>
          <w:sz w:val="22"/>
        </w:rPr>
        <w:t>操作，正确的是:</w:t>
      </w:r>
      <w:r>
        <w:rPr>
          <w:rStyle w:val="14"/>
          <w:rFonts w:hint="eastAsia" w:ascii="宋体" w:hAnsi="宋体" w:eastAsia="宋体"/>
          <w:color w:val="000000"/>
          <w:sz w:val="22"/>
          <w:lang w:val="en-US" w:eastAsia="en-US"/>
        </w:rPr>
        <w:t>()</w:t>
      </w:r>
      <w:r>
        <w:rPr>
          <w:rStyle w:val="14"/>
          <w:rFonts w:hint="eastAsia" w:ascii="宋体" w:hAnsi="宋体" w:eastAsia="宋体"/>
          <w:color w:val="000000"/>
          <w:sz w:val="22"/>
        </w:rPr>
        <w:t>。</w:t>
      </w:r>
    </w:p>
    <w:p>
      <w:pPr>
        <w:pStyle w:val="5"/>
        <w:spacing w:beforeLines="0" w:afterLines="0" w:line="240" w:lineRule="auto"/>
        <w:rPr>
          <w:rFonts w:hint="default" w:ascii="宋体" w:hAnsi="宋体" w:eastAsia="宋体"/>
          <w:sz w:val="22"/>
        </w:rPr>
      </w:pPr>
      <w:r>
        <w:rPr>
          <w:rStyle w:val="7"/>
          <w:rFonts w:hint="eastAsia" w:ascii="宋体" w:hAnsi="宋体" w:eastAsia="宋体"/>
          <w:color w:val="000000"/>
          <w:sz w:val="22"/>
          <w:lang w:eastAsia="en-US"/>
        </w:rPr>
        <w:t>A</w:t>
      </w:r>
      <w:r>
        <w:rPr>
          <w:rStyle w:val="9"/>
          <w:rFonts w:hint="eastAsia" w:ascii="宋体" w:hAnsi="宋体" w:eastAsia="宋体"/>
          <w:color w:val="000000"/>
          <w:sz w:val="22"/>
          <w:lang w:val="en-US" w:eastAsia="en-US"/>
        </w:rPr>
        <w:t xml:space="preserve"> </w:t>
      </w:r>
      <w:r>
        <w:rPr>
          <w:rStyle w:val="9"/>
          <w:rFonts w:hint="eastAsia" w:ascii="宋体" w:hAnsi="宋体" w:eastAsia="宋体"/>
          <w:color w:val="000000"/>
          <w:sz w:val="22"/>
        </w:rPr>
        <w:t>为变 赋值：</w:t>
      </w:r>
      <w:r>
        <w:rPr>
          <w:rStyle w:val="9"/>
          <w:rFonts w:hint="eastAsia" w:ascii="宋体" w:hAnsi="宋体" w:eastAsia="宋体"/>
          <w:color w:val="000000"/>
          <w:sz w:val="22"/>
          <w:lang w:val="en-US" w:eastAsia="en-US"/>
        </w:rPr>
        <w:t>$</w:t>
      </w:r>
      <w:r>
        <w:rPr>
          <w:rStyle w:val="7"/>
          <w:rFonts w:hint="eastAsia" w:ascii="宋体" w:hAnsi="宋体" w:eastAsia="宋体"/>
          <w:color w:val="000000"/>
          <w:sz w:val="22"/>
          <w:lang w:eastAsia="en-US"/>
        </w:rPr>
        <w:t>FRUIT=apple</w:t>
      </w:r>
    </w:p>
    <w:p>
      <w:pPr>
        <w:pStyle w:val="5"/>
        <w:spacing w:beforeLines="0" w:afterLines="0" w:line="240" w:lineRule="auto"/>
        <w:rPr>
          <w:rStyle w:val="7"/>
          <w:rFonts w:hint="eastAsia" w:ascii="宋体" w:hAnsi="宋体" w:eastAsia="宋体"/>
          <w:color w:val="000000"/>
          <w:sz w:val="22"/>
          <w:lang w:eastAsia="en-US"/>
        </w:rPr>
      </w:pPr>
      <w:r>
        <w:rPr>
          <w:rStyle w:val="7"/>
          <w:rFonts w:hint="eastAsia" w:ascii="宋体" w:hAnsi="宋体" w:eastAsia="宋体"/>
          <w:color w:val="000000"/>
          <w:sz w:val="22"/>
          <w:lang w:eastAsia="en-US"/>
        </w:rPr>
        <w:t>B</w:t>
      </w:r>
      <w:r>
        <w:rPr>
          <w:rStyle w:val="9"/>
          <w:rFonts w:hint="eastAsia" w:ascii="宋体" w:hAnsi="宋体" w:eastAsia="宋体"/>
          <w:color w:val="000000"/>
          <w:sz w:val="22"/>
        </w:rPr>
        <w:t>显示变量的值：</w:t>
      </w:r>
      <w:r>
        <w:rPr>
          <w:rStyle w:val="7"/>
          <w:rFonts w:hint="eastAsia" w:ascii="宋体" w:hAnsi="宋体" w:eastAsia="宋体"/>
          <w:color w:val="000000"/>
          <w:sz w:val="22"/>
          <w:lang w:eastAsia="en-US"/>
        </w:rPr>
        <w:t xml:space="preserve">fruit=apple </w:t>
      </w:r>
    </w:p>
    <w:p>
      <w:pPr>
        <w:pStyle w:val="5"/>
        <w:spacing w:beforeLines="0" w:afterLines="0" w:line="240" w:lineRule="auto"/>
        <w:rPr>
          <w:rStyle w:val="7"/>
          <w:rFonts w:hint="eastAsia" w:ascii="宋体" w:hAnsi="宋体" w:eastAsia="宋体"/>
          <w:color w:val="000000"/>
          <w:sz w:val="22"/>
          <w:lang w:eastAsia="en-US"/>
        </w:rPr>
      </w:pPr>
      <w:r>
        <w:rPr>
          <w:rStyle w:val="7"/>
          <w:rFonts w:hint="eastAsia" w:ascii="宋体" w:hAnsi="宋体" w:eastAsia="宋体"/>
          <w:color w:val="000000"/>
          <w:sz w:val="22"/>
          <w:lang w:eastAsia="en-US"/>
        </w:rPr>
        <w:t>C</w:t>
      </w:r>
      <w:r>
        <w:rPr>
          <w:rStyle w:val="7"/>
          <w:rFonts w:hint="eastAsia" w:ascii="宋体" w:hAnsi="宋体" w:eastAsia="宋体"/>
          <w:color w:val="000000"/>
          <w:sz w:val="22"/>
          <w:lang w:val="en-US" w:eastAsia="zh-CN"/>
        </w:rPr>
        <w:t>显示变量的值</w:t>
      </w:r>
      <w:r>
        <w:rPr>
          <w:rStyle w:val="7"/>
          <w:rFonts w:hint="eastAsia" w:ascii="宋体" w:hAnsi="宋体" w:eastAsia="宋体"/>
          <w:color w:val="000000"/>
          <w:sz w:val="22"/>
          <w:lang w:eastAsia="en-US"/>
        </w:rPr>
        <w:t>echo</w:t>
      </w:r>
      <w:r>
        <w:rPr>
          <w:rStyle w:val="9"/>
          <w:rFonts w:hint="eastAsia" w:ascii="宋体" w:hAnsi="宋体" w:eastAsia="宋体"/>
          <w:color w:val="000000"/>
          <w:sz w:val="22"/>
          <w:lang w:val="en-US" w:eastAsia="en-US"/>
        </w:rPr>
        <w:t xml:space="preserve"> </w:t>
      </w:r>
      <w:r>
        <w:rPr>
          <w:rStyle w:val="7"/>
          <w:rFonts w:hint="eastAsia" w:ascii="宋体" w:hAnsi="宋体" w:eastAsia="宋体"/>
          <w:color w:val="000000"/>
          <w:sz w:val="22"/>
          <w:lang w:eastAsia="en-US"/>
        </w:rPr>
        <w:t>$FRUIT</w:t>
      </w:r>
    </w:p>
    <w:p>
      <w:pPr>
        <w:pStyle w:val="5"/>
        <w:spacing w:beforeLines="0" w:afterLines="0" w:line="240" w:lineRule="auto"/>
        <w:rPr>
          <w:rFonts w:hint="default" w:ascii="宋体" w:hAnsi="宋体" w:eastAsia="宋体"/>
          <w:sz w:val="22"/>
        </w:rPr>
      </w:pPr>
      <w:r>
        <w:rPr>
          <w:rStyle w:val="7"/>
          <w:rFonts w:hint="eastAsia" w:ascii="宋体" w:hAnsi="宋体" w:eastAsia="宋体"/>
          <w:color w:val="000000"/>
          <w:sz w:val="22"/>
          <w:lang w:eastAsia="en-US"/>
        </w:rPr>
        <w:t>D</w:t>
      </w:r>
      <w:r>
        <w:rPr>
          <w:rStyle w:val="9"/>
          <w:rFonts w:hint="eastAsia" w:ascii="宋体" w:hAnsi="宋体" w:eastAsia="宋体"/>
          <w:color w:val="000000"/>
          <w:sz w:val="22"/>
        </w:rPr>
        <w:t>判断变量是否有值</w:t>
      </w:r>
      <w:r>
        <w:rPr>
          <w:rStyle w:val="17"/>
          <w:rFonts w:hint="eastAsia" w:ascii="宋体" w:hAnsi="宋体" w:eastAsia="宋体"/>
          <w:color w:val="000000"/>
          <w:sz w:val="22"/>
          <w:lang w:val="zh-TW" w:eastAsia="zh-TW"/>
        </w:rPr>
        <w:t>：</w:t>
      </w:r>
      <w:r>
        <w:rPr>
          <w:rStyle w:val="17"/>
          <w:rFonts w:hint="eastAsia" w:ascii="宋体" w:hAnsi="宋体" w:eastAsia="宋体"/>
          <w:color w:val="000000"/>
          <w:sz w:val="22"/>
          <w:lang w:eastAsia="en-US"/>
        </w:rPr>
        <w:t>[-f</w:t>
      </w:r>
      <w:r>
        <w:rPr>
          <w:rStyle w:val="9"/>
          <w:rFonts w:hint="eastAsia" w:ascii="宋体" w:hAnsi="宋体" w:eastAsia="宋体"/>
          <w:color w:val="000000"/>
          <w:sz w:val="22"/>
          <w:lang w:val="en-US" w:eastAsia="en-US"/>
        </w:rPr>
        <w:t xml:space="preserve"> </w:t>
      </w:r>
      <w:r>
        <w:rPr>
          <w:rStyle w:val="7"/>
          <w:rFonts w:hint="default" w:ascii="宋体" w:hAnsi="宋体" w:eastAsia="宋体"/>
          <w:color w:val="000000"/>
          <w:sz w:val="22"/>
          <w:lang w:eastAsia="en-US"/>
        </w:rPr>
        <w:t>—</w:t>
      </w:r>
      <w:r>
        <w:rPr>
          <w:rStyle w:val="7"/>
          <w:rFonts w:hint="eastAsia" w:ascii="宋体" w:hAnsi="宋体" w:eastAsia="宋体"/>
          <w:color w:val="000000"/>
          <w:sz w:val="22"/>
          <w:lang w:eastAsia="en-US"/>
        </w:rPr>
        <w:t>$FRUITII</w:t>
      </w:r>
      <w:r>
        <w:rPr>
          <w:rStyle w:val="9"/>
          <w:rFonts w:hint="eastAsia" w:ascii="宋体" w:hAnsi="宋体" w:eastAsia="宋体"/>
          <w:color w:val="000000"/>
          <w:sz w:val="22"/>
          <w:lang w:val="en-US" w:eastAsia="en-US"/>
        </w:rPr>
        <w:t xml:space="preserve"> ]</w:t>
      </w:r>
    </w:p>
    <w:p>
      <w:pPr>
        <w:pStyle w:val="10"/>
        <w:spacing w:beforeLines="0" w:afterLines="0" w:line="240" w:lineRule="auto"/>
        <w:rPr>
          <w:rFonts w:hint="default" w:ascii="宋体" w:hAnsi="宋体" w:eastAsia="宋体"/>
          <w:sz w:val="22"/>
        </w:rPr>
      </w:pPr>
      <w:r>
        <w:rPr>
          <w:rStyle w:val="11"/>
          <w:rFonts w:hint="eastAsia" w:ascii="宋体" w:hAnsi="宋体" w:eastAsia="宋体"/>
          <w:color w:val="000000"/>
          <w:sz w:val="22"/>
        </w:rPr>
        <w:t>二、网络部分</w:t>
      </w:r>
    </w:p>
    <w:p>
      <w:pPr>
        <w:pStyle w:val="10"/>
        <w:spacing w:beforeLines="0" w:afterLines="0" w:line="240" w:lineRule="auto"/>
        <w:rPr>
          <w:rFonts w:hint="default" w:ascii="宋体" w:hAnsi="宋体" w:eastAsia="宋体"/>
          <w:sz w:val="22"/>
        </w:rPr>
      </w:pPr>
      <w:r>
        <w:rPr>
          <w:rStyle w:val="11"/>
          <w:rFonts w:hint="eastAsia" w:ascii="宋体" w:hAnsi="宋体" w:eastAsia="宋体"/>
          <w:color w:val="000000"/>
          <w:sz w:val="22"/>
          <w:lang w:val="en-US" w:eastAsia="zh-CN"/>
        </w:rPr>
        <w:t>1.下</w:t>
      </w:r>
      <w:r>
        <w:rPr>
          <w:rStyle w:val="11"/>
          <w:rFonts w:hint="eastAsia" w:ascii="宋体" w:hAnsi="宋体" w:eastAsia="宋体"/>
          <w:color w:val="000000"/>
          <w:sz w:val="22"/>
        </w:rPr>
        <w:t>面的网络协议中，面向连接的的协议是:</w:t>
      </w:r>
      <w:r>
        <w:rPr>
          <w:rStyle w:val="11"/>
          <w:rFonts w:hint="eastAsia" w:ascii="宋体" w:hAnsi="宋体" w:eastAsia="宋体"/>
          <w:color w:val="000000"/>
          <w:sz w:val="22"/>
          <w:lang w:val="en-US" w:eastAsia="zh-CN"/>
        </w:rPr>
        <w:t>()</w:t>
      </w:r>
      <w:r>
        <w:rPr>
          <w:rStyle w:val="11"/>
          <w:rFonts w:hint="eastAsia" w:ascii="宋体" w:hAnsi="宋体" w:eastAsia="宋体"/>
          <w:color w:val="000000"/>
          <w:sz w:val="22"/>
        </w:rPr>
        <w:t>。</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rPr>
        <w:t xml:space="preserve">传输控制协议 </w:t>
      </w:r>
      <w:r>
        <w:rPr>
          <w:rStyle w:val="19"/>
          <w:rFonts w:hint="eastAsia" w:ascii="宋体" w:hAnsi="宋体" w:eastAsia="宋体"/>
          <w:color w:val="000000"/>
          <w:sz w:val="22"/>
          <w:lang w:val="en-US" w:eastAsia="zh-CN"/>
        </w:rPr>
        <w:t>B</w:t>
      </w:r>
      <w:r>
        <w:rPr>
          <w:rStyle w:val="20"/>
          <w:rFonts w:hint="eastAsia" w:ascii="宋体" w:hAnsi="宋体" w:eastAsia="宋体"/>
          <w:color w:val="000000"/>
          <w:sz w:val="22"/>
        </w:rPr>
        <w:t xml:space="preserve">用户数据报协议 </w:t>
      </w:r>
      <w:r>
        <w:rPr>
          <w:rStyle w:val="1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 xml:space="preserve"> 网</w:t>
      </w:r>
      <w:r>
        <w:rPr>
          <w:rStyle w:val="20"/>
          <w:rFonts w:hint="eastAsia" w:ascii="宋体" w:hAnsi="宋体" w:eastAsia="宋体"/>
          <w:color w:val="000000"/>
          <w:sz w:val="22"/>
        </w:rPr>
        <w:t xml:space="preserve">际协议 </w:t>
      </w:r>
      <w:r>
        <w:rPr>
          <w:rStyle w:val="19"/>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 xml:space="preserve"> 网</w:t>
      </w:r>
      <w:r>
        <w:rPr>
          <w:rStyle w:val="20"/>
          <w:rFonts w:hint="eastAsia" w:ascii="宋体" w:hAnsi="宋体" w:eastAsia="宋体"/>
          <w:color w:val="000000"/>
          <w:sz w:val="22"/>
        </w:rPr>
        <w:t>际控制报文协议</w:t>
      </w:r>
    </w:p>
    <w:p>
      <w:pPr>
        <w:pStyle w:val="18"/>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2.-</w:t>
      </w:r>
      <w:r>
        <w:rPr>
          <w:rStyle w:val="20"/>
          <w:rFonts w:hint="eastAsia" w:ascii="宋体" w:hAnsi="宋体" w:eastAsia="宋体"/>
          <w:color w:val="000000"/>
          <w:sz w:val="22"/>
        </w:rPr>
        <w:t>台主机要实现通过局域网与另一个局域</w:t>
      </w:r>
      <w:r>
        <w:rPr>
          <w:rStyle w:val="20"/>
          <w:rFonts w:hint="eastAsia" w:ascii="宋体" w:hAnsi="宋体" w:eastAsia="宋体"/>
          <w:color w:val="000000"/>
          <w:sz w:val="22"/>
          <w:lang w:val="en-US" w:eastAsia="zh-CN"/>
        </w:rPr>
        <w:t>网</w:t>
      </w:r>
      <w:r>
        <w:rPr>
          <w:rStyle w:val="20"/>
          <w:rFonts w:hint="eastAsia" w:ascii="宋体" w:hAnsi="宋体" w:eastAsia="宋体"/>
          <w:color w:val="000000"/>
          <w:sz w:val="22"/>
        </w:rPr>
        <w:t>通信，需要做的工作是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rPr>
        <w:t xml:space="preserve">配置域名服务器 </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B</w:t>
      </w:r>
      <w:r>
        <w:rPr>
          <w:rStyle w:val="20"/>
          <w:rFonts w:hint="eastAsia" w:ascii="宋体" w:hAnsi="宋体" w:eastAsia="宋体"/>
          <w:color w:val="000000"/>
          <w:sz w:val="22"/>
        </w:rPr>
        <w:t>定义</w:t>
      </w:r>
      <w:r>
        <w:rPr>
          <w:rStyle w:val="20"/>
          <w:rFonts w:hint="eastAsia" w:ascii="宋体" w:hAnsi="宋体" w:eastAsia="宋体"/>
          <w:color w:val="000000"/>
          <w:sz w:val="22"/>
          <w:lang w:val="en-US" w:eastAsia="zh-CN"/>
        </w:rPr>
        <w:t>一</w:t>
      </w:r>
      <w:r>
        <w:rPr>
          <w:rStyle w:val="20"/>
          <w:rFonts w:hint="eastAsia" w:ascii="宋体" w:hAnsi="宋体" w:eastAsia="宋体"/>
          <w:color w:val="000000"/>
          <w:sz w:val="22"/>
        </w:rPr>
        <w:t>条本机指向所在网络的路由</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C</w:t>
      </w:r>
      <w:r>
        <w:rPr>
          <w:rStyle w:val="20"/>
          <w:rFonts w:hint="eastAsia" w:ascii="宋体" w:hAnsi="宋体" w:eastAsia="宋体"/>
          <w:color w:val="000000"/>
          <w:sz w:val="22"/>
        </w:rPr>
        <w:t>定义</w:t>
      </w:r>
      <w:r>
        <w:rPr>
          <w:rStyle w:val="20"/>
          <w:rFonts w:hint="eastAsia" w:ascii="宋体" w:hAnsi="宋体" w:eastAsia="宋体"/>
          <w:color w:val="000000"/>
          <w:sz w:val="22"/>
          <w:lang w:val="en-US" w:eastAsia="zh-CN"/>
        </w:rPr>
        <w:t>一</w:t>
      </w:r>
      <w:r>
        <w:rPr>
          <w:rStyle w:val="20"/>
          <w:rFonts w:hint="eastAsia" w:ascii="宋体" w:hAnsi="宋体" w:eastAsia="宋体"/>
          <w:color w:val="000000"/>
          <w:sz w:val="22"/>
        </w:rPr>
        <w:t>条本机指向所在网络</w:t>
      </w:r>
      <w:r>
        <w:rPr>
          <w:rStyle w:val="20"/>
          <w:rFonts w:hint="eastAsia" w:ascii="宋体" w:hAnsi="宋体" w:eastAsia="宋体"/>
          <w:color w:val="000000"/>
          <w:sz w:val="22"/>
          <w:lang w:val="en-US" w:eastAsia="zh-CN"/>
        </w:rPr>
        <w:t>网</w:t>
      </w:r>
      <w:r>
        <w:rPr>
          <w:rStyle w:val="20"/>
          <w:rFonts w:hint="eastAsia" w:ascii="宋体" w:hAnsi="宋体" w:eastAsia="宋体"/>
          <w:color w:val="000000"/>
          <w:sz w:val="22"/>
        </w:rPr>
        <w:t xml:space="preserve">关的路由 </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定</w:t>
      </w:r>
      <w:r>
        <w:rPr>
          <w:rStyle w:val="20"/>
          <w:rFonts w:hint="eastAsia" w:ascii="宋体" w:hAnsi="宋体" w:eastAsia="宋体"/>
          <w:color w:val="000000"/>
          <w:sz w:val="22"/>
          <w:lang w:val="en-US" w:eastAsia="zh-CN"/>
        </w:rPr>
        <w:t>义一</w:t>
      </w:r>
      <w:r>
        <w:rPr>
          <w:rStyle w:val="20"/>
          <w:rFonts w:hint="eastAsia" w:ascii="宋体" w:hAnsi="宋体" w:eastAsia="宋体"/>
          <w:color w:val="000000"/>
          <w:sz w:val="22"/>
        </w:rPr>
        <w:t>条本机指向目标网络</w:t>
      </w:r>
      <w:r>
        <w:rPr>
          <w:rStyle w:val="20"/>
          <w:rFonts w:hint="eastAsia" w:ascii="宋体" w:hAnsi="宋体" w:eastAsia="宋体"/>
          <w:color w:val="000000"/>
          <w:sz w:val="22"/>
          <w:lang w:val="en-US" w:eastAsia="zh-CN"/>
        </w:rPr>
        <w:t>网</w:t>
      </w:r>
      <w:r>
        <w:rPr>
          <w:rStyle w:val="20"/>
          <w:rFonts w:hint="eastAsia" w:ascii="宋体" w:hAnsi="宋体" w:eastAsia="宋体"/>
          <w:color w:val="000000"/>
          <w:sz w:val="22"/>
        </w:rPr>
        <w:t>关的路由</w:t>
      </w:r>
    </w:p>
    <w:p>
      <w:pPr>
        <w:pStyle w:val="18"/>
        <w:spacing w:beforeLines="0" w:afterLines="0" w:line="240" w:lineRule="auto"/>
        <w:rPr>
          <w:rFonts w:hint="default" w:ascii="宋体" w:hAnsi="宋体" w:eastAsia="宋体"/>
          <w:sz w:val="22"/>
        </w:rPr>
      </w:pPr>
      <w:r>
        <w:rPr>
          <w:rStyle w:val="20"/>
          <w:rFonts w:hint="eastAsia" w:ascii="宋体" w:hAnsi="宋体" w:eastAsia="宋体"/>
          <w:color w:val="000000"/>
          <w:sz w:val="22"/>
        </w:rPr>
        <w:t>三、服务器管理</w:t>
      </w:r>
    </w:p>
    <w:p>
      <w:pPr>
        <w:pStyle w:val="18"/>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1.</w:t>
      </w:r>
      <w:r>
        <w:rPr>
          <w:rStyle w:val="20"/>
          <w:rFonts w:hint="eastAsia" w:ascii="宋体" w:hAnsi="宋体" w:eastAsia="宋体"/>
          <w:color w:val="000000"/>
          <w:sz w:val="22"/>
        </w:rPr>
        <w:t>在</w:t>
      </w:r>
      <w:r>
        <w:rPr>
          <w:rStyle w:val="20"/>
          <w:rFonts w:hint="eastAsia" w:ascii="宋体" w:hAnsi="宋体" w:eastAsia="宋体"/>
          <w:color w:val="000000"/>
          <w:sz w:val="22"/>
          <w:lang w:val="en-US" w:eastAsia="zh-CN"/>
        </w:rPr>
        <w:t>/</w:t>
      </w:r>
      <w:r>
        <w:rPr>
          <w:rStyle w:val="19"/>
          <w:rFonts w:hint="eastAsia" w:ascii="宋体" w:hAnsi="宋体" w:eastAsia="宋体"/>
          <w:color w:val="000000"/>
          <w:sz w:val="22"/>
          <w:lang w:val="en-US" w:eastAsia="zh-CN"/>
        </w:rPr>
        <w:t>etc/fstab</w:t>
      </w:r>
      <w:r>
        <w:rPr>
          <w:rStyle w:val="20"/>
          <w:rFonts w:hint="eastAsia" w:ascii="宋体" w:hAnsi="宋体" w:eastAsia="宋体"/>
          <w:color w:val="000000"/>
          <w:sz w:val="22"/>
        </w:rPr>
        <w:t>文件中指定的文件系统加载参数中，</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参数一般用亍</w:t>
      </w:r>
      <w:r>
        <w:rPr>
          <w:rStyle w:val="19"/>
          <w:rFonts w:hint="eastAsia" w:ascii="宋体" w:hAnsi="宋体" w:eastAsia="宋体"/>
          <w:color w:val="000000"/>
          <w:sz w:val="22"/>
          <w:lang w:val="en-US" w:eastAsia="zh-CN"/>
        </w:rPr>
        <w:t>CD-ROM</w:t>
      </w:r>
      <w:r>
        <w:rPr>
          <w:rStyle w:val="20"/>
          <w:rFonts w:hint="eastAsia" w:ascii="宋体" w:hAnsi="宋体" w:eastAsia="宋体"/>
          <w:color w:val="000000"/>
          <w:sz w:val="22"/>
        </w:rPr>
        <w:t>等移动设备。</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defaults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sw</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rw</w:t>
      </w:r>
      <w:r>
        <w:rPr>
          <w:rStyle w:val="23"/>
          <w:rFonts w:hint="eastAsia" w:ascii="宋体" w:hAnsi="宋体" w:eastAsia="宋体"/>
          <w:color w:val="000000"/>
          <w:sz w:val="22"/>
          <w:lang w:eastAsia="en-US"/>
        </w:rPr>
        <w:t xml:space="preserve"> </w:t>
      </w:r>
      <w:r>
        <w:rPr>
          <w:rStyle w:val="23"/>
          <w:rFonts w:hint="eastAsia" w:ascii="宋体" w:hAnsi="宋体" w:eastAsia="宋体"/>
          <w:color w:val="000000"/>
          <w:sz w:val="22"/>
          <w:lang w:val="zh-TW" w:eastAsia="zh-TW"/>
        </w:rPr>
        <w:t xml:space="preserve">和 </w:t>
      </w:r>
      <w:r>
        <w:rPr>
          <w:rStyle w:val="22"/>
          <w:rFonts w:hint="eastAsia" w:ascii="宋体" w:hAnsi="宋体" w:eastAsia="宋体"/>
          <w:color w:val="000000"/>
          <w:sz w:val="22"/>
          <w:lang w:eastAsia="en-US"/>
        </w:rPr>
        <w:t xml:space="preserve">ro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noauto</w:t>
      </w:r>
    </w:p>
    <w:p>
      <w:pPr>
        <w:pStyle w:val="18"/>
        <w:numPr>
          <w:ilvl w:val="0"/>
          <w:numId w:val="10"/>
        </w:numPr>
        <w:spacing w:beforeLines="0" w:afterLines="0" w:line="240" w:lineRule="auto"/>
        <w:rPr>
          <w:rFonts w:hint="default" w:ascii="宋体" w:hAnsi="宋体" w:eastAsia="宋体"/>
          <w:sz w:val="22"/>
        </w:rPr>
      </w:pPr>
      <w:r>
        <w:rPr>
          <w:rStyle w:val="24"/>
          <w:rFonts w:hint="eastAsia" w:ascii="宋体" w:hAnsi="宋体" w:eastAsia="宋体"/>
          <w:color w:val="000000"/>
          <w:sz w:val="22"/>
          <w:lang w:val="en-US" w:eastAsia="zh-CN"/>
        </w:rPr>
        <w:t>Linux</w:t>
      </w:r>
      <w:r>
        <w:rPr>
          <w:rStyle w:val="20"/>
          <w:rFonts w:hint="eastAsia" w:ascii="宋体" w:hAnsi="宋体" w:eastAsia="宋体"/>
          <w:color w:val="000000"/>
          <w:sz w:val="22"/>
        </w:rPr>
        <w:t>文件权限一共</w:t>
      </w:r>
      <w:r>
        <w:rPr>
          <w:rStyle w:val="20"/>
          <w:rFonts w:hint="eastAsia" w:ascii="宋体" w:hAnsi="宋体" w:eastAsia="宋体"/>
          <w:color w:val="000000"/>
          <w:sz w:val="22"/>
          <w:lang w:val="en-US" w:eastAsia="zh-CN"/>
        </w:rPr>
        <w:t>10</w:t>
      </w:r>
      <w:r>
        <w:rPr>
          <w:rStyle w:val="20"/>
          <w:rFonts w:hint="eastAsia" w:ascii="宋体" w:hAnsi="宋体" w:eastAsia="宋体"/>
          <w:color w:val="000000"/>
          <w:sz w:val="22"/>
        </w:rPr>
        <w:t>位长度，分成四段，第三段表示的内容是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 xml:space="preserve">。 </w:t>
      </w:r>
    </w:p>
    <w:p>
      <w:pPr>
        <w:pStyle w:val="18"/>
        <w:numPr>
          <w:ilvl w:val="0"/>
          <w:numId w:val="0"/>
        </w:numPr>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rPr>
        <w:t xml:space="preserve">文件类型 </w:t>
      </w:r>
      <w:r>
        <w:rPr>
          <w:rStyle w:val="19"/>
          <w:rFonts w:hint="eastAsia" w:ascii="宋体" w:hAnsi="宋体" w:eastAsia="宋体"/>
          <w:color w:val="000000"/>
          <w:sz w:val="22"/>
          <w:lang w:val="en-US" w:eastAsia="zh-CN"/>
        </w:rPr>
        <w:t>B</w:t>
      </w:r>
      <w:r>
        <w:rPr>
          <w:rStyle w:val="20"/>
          <w:rFonts w:hint="eastAsia" w:ascii="宋体" w:hAnsi="宋体" w:eastAsia="宋体"/>
          <w:color w:val="000000"/>
          <w:sz w:val="22"/>
        </w:rPr>
        <w:t xml:space="preserve">文件所有者的权限 </w:t>
      </w:r>
      <w:r>
        <w:rPr>
          <w:rStyle w:val="19"/>
          <w:rFonts w:hint="eastAsia" w:ascii="宋体" w:hAnsi="宋体" w:eastAsia="宋体"/>
          <w:color w:val="000000"/>
          <w:sz w:val="22"/>
          <w:lang w:val="en-US" w:eastAsia="zh-CN"/>
        </w:rPr>
        <w:t>C</w:t>
      </w:r>
      <w:r>
        <w:rPr>
          <w:rStyle w:val="20"/>
          <w:rFonts w:hint="eastAsia" w:ascii="宋体" w:hAnsi="宋体" w:eastAsia="宋体"/>
          <w:color w:val="000000"/>
          <w:sz w:val="22"/>
        </w:rPr>
        <w:t xml:space="preserve">文件所有者所在组的权限 </w:t>
      </w: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其他用户的权限 3</w:t>
      </w:r>
      <w:r>
        <w:rPr>
          <w:rStyle w:val="20"/>
          <w:rFonts w:hint="default" w:ascii="宋体" w:hAnsi="宋体" w:eastAsia="宋体"/>
          <w:color w:val="000000"/>
          <w:sz w:val="22"/>
        </w:rPr>
        <w:t>•</w:t>
      </w:r>
      <w:r>
        <w:rPr>
          <w:rStyle w:val="20"/>
          <w:rFonts w:hint="eastAsia" w:ascii="宋体" w:hAnsi="宋体" w:eastAsia="宋体"/>
          <w:color w:val="000000"/>
          <w:sz w:val="22"/>
        </w:rPr>
        <w:t>终止</w:t>
      </w:r>
      <w:r>
        <w:rPr>
          <w:rStyle w:val="20"/>
          <w:rFonts w:hint="eastAsia" w:ascii="宋体" w:hAnsi="宋体" w:eastAsia="宋体"/>
          <w:color w:val="000000"/>
          <w:sz w:val="22"/>
          <w:lang w:val="en-US" w:eastAsia="zh-CN"/>
        </w:rPr>
        <w:t>一</w:t>
      </w:r>
      <w:r>
        <w:rPr>
          <w:rStyle w:val="20"/>
          <w:rFonts w:hint="eastAsia" w:ascii="宋体" w:hAnsi="宋体" w:eastAsia="宋体"/>
          <w:color w:val="000000"/>
          <w:sz w:val="22"/>
        </w:rPr>
        <w:t>个前台进程可能用到的命令和操作</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kill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;+C</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shut</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down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halt</w:t>
      </w:r>
    </w:p>
    <w:p>
      <w:pPr>
        <w:pStyle w:val="18"/>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4</w:t>
      </w:r>
      <w:r>
        <w:rPr>
          <w:rStyle w:val="20"/>
          <w:rFonts w:hint="eastAsia" w:ascii="宋体" w:hAnsi="宋体" w:eastAsia="宋体"/>
          <w:color w:val="000000"/>
          <w:sz w:val="22"/>
        </w:rPr>
        <w:t>在使用</w:t>
      </w:r>
      <w:r>
        <w:rPr>
          <w:rStyle w:val="19"/>
          <w:rFonts w:hint="eastAsia" w:ascii="宋体" w:hAnsi="宋体" w:eastAsia="宋体"/>
          <w:color w:val="000000"/>
          <w:sz w:val="22"/>
          <w:lang w:val="en-US" w:eastAsia="zh-CN"/>
        </w:rPr>
        <w:t>mkdir</w:t>
      </w:r>
      <w:r>
        <w:rPr>
          <w:rStyle w:val="20"/>
          <w:rFonts w:hint="eastAsia" w:ascii="宋体" w:hAnsi="宋体" w:eastAsia="宋体"/>
          <w:color w:val="000000"/>
          <w:sz w:val="22"/>
        </w:rPr>
        <w:t>命令创建新的</w:t>
      </w:r>
      <w:r>
        <w:rPr>
          <w:rStyle w:val="20"/>
          <w:rFonts w:hint="eastAsia" w:ascii="宋体" w:hAnsi="宋体" w:eastAsia="宋体"/>
          <w:color w:val="000000"/>
          <w:sz w:val="22"/>
          <w:lang w:val="en-US" w:eastAsia="zh-CN"/>
        </w:rPr>
        <w:t>目</w:t>
      </w:r>
      <w:r>
        <w:rPr>
          <w:rStyle w:val="20"/>
          <w:rFonts w:hint="eastAsia" w:ascii="宋体" w:hAnsi="宋体" w:eastAsia="宋体"/>
          <w:color w:val="000000"/>
          <w:sz w:val="22"/>
        </w:rPr>
        <w:t>录时，在其父目录不存在时先创建父目录的选 项是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rPr>
        <w:t>A</w:t>
      </w:r>
      <w:r>
        <w:rPr>
          <w:rStyle w:val="23"/>
          <w:rFonts w:hint="eastAsia" w:ascii="宋体" w:hAnsi="宋体" w:eastAsia="宋体"/>
          <w:color w:val="000000"/>
          <w:sz w:val="22"/>
        </w:rPr>
        <w:t xml:space="preserve"> </w:t>
      </w:r>
      <w:r>
        <w:rPr>
          <w:rStyle w:val="22"/>
          <w:rFonts w:hint="eastAsia" w:ascii="宋体" w:hAnsi="宋体" w:eastAsia="宋体"/>
          <w:color w:val="000000"/>
          <w:sz w:val="22"/>
        </w:rPr>
        <w:t>-m</w:t>
      </w:r>
      <w:r>
        <w:rPr>
          <w:rStyle w:val="22"/>
          <w:rFonts w:hint="eastAsia" w:ascii="宋体" w:hAnsi="宋体" w:eastAsia="宋体"/>
          <w:color w:val="000000"/>
          <w:sz w:val="22"/>
          <w:lang w:val="en-US"/>
        </w:rPr>
        <w:t xml:space="preserve">         </w:t>
      </w:r>
      <w:r>
        <w:rPr>
          <w:rStyle w:val="22"/>
          <w:rFonts w:hint="eastAsia" w:ascii="宋体" w:hAnsi="宋体" w:eastAsia="宋体"/>
          <w:color w:val="000000"/>
          <w:sz w:val="22"/>
        </w:rPr>
        <w:t xml:space="preserve"> B</w:t>
      </w:r>
      <w:r>
        <w:rPr>
          <w:rStyle w:val="23"/>
          <w:rFonts w:hint="eastAsia" w:ascii="宋体" w:hAnsi="宋体" w:eastAsia="宋体"/>
          <w:color w:val="000000"/>
          <w:sz w:val="22"/>
        </w:rPr>
        <w:t xml:space="preserve"> </w:t>
      </w:r>
      <w:r>
        <w:rPr>
          <w:rStyle w:val="22"/>
          <w:rFonts w:hint="eastAsia" w:ascii="宋体" w:hAnsi="宋体" w:eastAsia="宋体"/>
          <w:color w:val="000000"/>
          <w:sz w:val="22"/>
        </w:rPr>
        <w:t xml:space="preserve">-d </w:t>
      </w:r>
      <w:r>
        <w:rPr>
          <w:rStyle w:val="22"/>
          <w:rFonts w:hint="eastAsia" w:ascii="宋体" w:hAnsi="宋体" w:eastAsia="宋体"/>
          <w:color w:val="000000"/>
          <w:sz w:val="22"/>
          <w:lang w:val="en-US"/>
        </w:rPr>
        <w:t xml:space="preserve">         </w:t>
      </w:r>
      <w:r>
        <w:rPr>
          <w:rStyle w:val="22"/>
          <w:rFonts w:hint="eastAsia" w:ascii="宋体" w:hAnsi="宋体" w:eastAsia="宋体"/>
          <w:color w:val="000000"/>
          <w:sz w:val="22"/>
        </w:rPr>
        <w:t>C</w:t>
      </w:r>
      <w:r>
        <w:rPr>
          <w:rStyle w:val="23"/>
          <w:rFonts w:hint="eastAsia" w:ascii="宋体" w:hAnsi="宋体" w:eastAsia="宋体"/>
          <w:color w:val="000000"/>
          <w:sz w:val="22"/>
        </w:rPr>
        <w:t xml:space="preserve"> </w:t>
      </w:r>
      <w:r>
        <w:rPr>
          <w:rStyle w:val="22"/>
          <w:rFonts w:hint="eastAsia" w:ascii="宋体" w:hAnsi="宋体" w:eastAsia="宋体"/>
          <w:color w:val="000000"/>
          <w:sz w:val="22"/>
        </w:rPr>
        <w:t xml:space="preserve">-f </w:t>
      </w:r>
      <w:r>
        <w:rPr>
          <w:rStyle w:val="22"/>
          <w:rFonts w:hint="eastAsia" w:ascii="宋体" w:hAnsi="宋体" w:eastAsia="宋体"/>
          <w:color w:val="000000"/>
          <w:sz w:val="22"/>
          <w:lang w:val="en-US"/>
        </w:rPr>
        <w:t xml:space="preserve">     </w:t>
      </w:r>
      <w:r>
        <w:rPr>
          <w:rStyle w:val="22"/>
          <w:rFonts w:hint="eastAsia" w:ascii="宋体" w:hAnsi="宋体" w:eastAsia="宋体"/>
          <w:color w:val="000000"/>
          <w:sz w:val="22"/>
        </w:rPr>
        <w:t>D</w:t>
      </w:r>
      <w:r>
        <w:rPr>
          <w:rStyle w:val="23"/>
          <w:rFonts w:hint="eastAsia" w:ascii="宋体" w:hAnsi="宋体" w:eastAsia="宋体"/>
          <w:color w:val="000000"/>
          <w:sz w:val="22"/>
        </w:rPr>
        <w:t xml:space="preserve"> </w:t>
      </w:r>
      <w:r>
        <w:rPr>
          <w:rStyle w:val="22"/>
          <w:rFonts w:hint="eastAsia" w:ascii="宋体" w:hAnsi="宋体" w:eastAsia="宋体"/>
          <w:color w:val="000000"/>
          <w:sz w:val="22"/>
        </w:rPr>
        <w:t>-p</w:t>
      </w:r>
    </w:p>
    <w:p>
      <w:pPr>
        <w:pStyle w:val="18"/>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5.下面关于</w:t>
      </w:r>
      <w:r>
        <w:rPr>
          <w:rStyle w:val="19"/>
          <w:rFonts w:hint="eastAsia" w:ascii="宋体" w:hAnsi="宋体" w:eastAsia="宋体"/>
          <w:color w:val="000000"/>
          <w:sz w:val="22"/>
          <w:lang w:val="en-US" w:eastAsia="zh-CN"/>
        </w:rPr>
        <w:t>i</w:t>
      </w:r>
      <w:r>
        <w:rPr>
          <w:rStyle w:val="20"/>
          <w:rFonts w:hint="eastAsia" w:ascii="宋体" w:hAnsi="宋体" w:eastAsia="宋体"/>
          <w:color w:val="000000"/>
          <w:sz w:val="22"/>
        </w:rPr>
        <w:t>节点描述错误的</w:t>
      </w:r>
      <w:r>
        <w:rPr>
          <w:rStyle w:val="20"/>
          <w:rFonts w:hint="eastAsia" w:ascii="宋体" w:hAnsi="宋体" w:eastAsia="宋体"/>
          <w:color w:val="000000"/>
          <w:sz w:val="22"/>
          <w:lang w:val="en-US" w:eastAsia="zh-CN"/>
        </w:rPr>
        <w:t xml:space="preserve">是（） </w:t>
      </w:r>
      <w:r>
        <w:rPr>
          <w:rStyle w:val="19"/>
          <w:rFonts w:hint="eastAsia" w:ascii="宋体" w:hAnsi="宋体" w:eastAsia="宋体"/>
          <w:color w:val="000000"/>
          <w:sz w:val="22"/>
          <w:lang w:val="en-US" w:eastAsia="zh-CN"/>
        </w:rPr>
        <w:t>(inode</w:t>
      </w:r>
      <w:r>
        <w:rPr>
          <w:rStyle w:val="20"/>
          <w:rFonts w:hint="eastAsia" w:ascii="宋体" w:hAnsi="宋体" w:eastAsia="宋体"/>
          <w:color w:val="000000"/>
          <w:sz w:val="22"/>
        </w:rPr>
        <w:t>是</w:t>
      </w:r>
      <w:r>
        <w:rPr>
          <w:rStyle w:val="20"/>
          <w:rFonts w:hint="eastAsia" w:ascii="宋体" w:hAnsi="宋体" w:eastAsia="宋体"/>
          <w:color w:val="000000"/>
          <w:sz w:val="22"/>
          <w:lang w:val="en-US" w:eastAsia="zh-CN"/>
        </w:rPr>
        <w:t>一</w:t>
      </w:r>
      <w:r>
        <w:rPr>
          <w:rStyle w:val="20"/>
          <w:rFonts w:hint="eastAsia" w:ascii="宋体" w:hAnsi="宋体" w:eastAsia="宋体"/>
          <w:color w:val="000000"/>
          <w:sz w:val="22"/>
        </w:rPr>
        <w:t>种数据结构</w:t>
      </w:r>
      <w:r>
        <w:rPr>
          <w:rStyle w:val="25"/>
          <w:rFonts w:hint="eastAsia" w:ascii="宋体" w:hAnsi="宋体" w:eastAsia="宋体"/>
          <w:color w:val="000000"/>
          <w:sz w:val="19"/>
          <w:lang w:val="en-US" w:eastAsia="zh-CN"/>
        </w:rPr>
        <w:t>，</w:t>
      </w:r>
      <w:r>
        <w:rPr>
          <w:rStyle w:val="19"/>
          <w:rFonts w:hint="eastAsia" w:ascii="宋体" w:hAnsi="宋体" w:eastAsia="宋体"/>
          <w:color w:val="000000"/>
          <w:sz w:val="22"/>
          <w:lang w:val="en-US" w:eastAsia="zh-CN"/>
        </w:rPr>
        <w:t>vfs</w:t>
      </w:r>
      <w:r>
        <w:rPr>
          <w:rStyle w:val="20"/>
          <w:rFonts w:hint="eastAsia" w:ascii="宋体" w:hAnsi="宋体" w:eastAsia="宋体"/>
          <w:color w:val="000000"/>
          <w:sz w:val="22"/>
        </w:rPr>
        <w:t>中</w:t>
      </w:r>
      <w:r>
        <w:rPr>
          <w:rStyle w:val="20"/>
          <w:rFonts w:hint="eastAsia" w:ascii="宋体" w:hAnsi="宋体" w:eastAsia="宋体"/>
          <w:color w:val="000000"/>
          <w:sz w:val="22"/>
          <w:lang w:val="en-US" w:eastAsia="zh-CN"/>
        </w:rPr>
        <w:t>描述</w:t>
      </w:r>
      <w:r>
        <w:rPr>
          <w:rStyle w:val="20"/>
          <w:rFonts w:hint="eastAsia" w:ascii="宋体" w:hAnsi="宋体" w:eastAsia="宋体"/>
          <w:color w:val="000000"/>
          <w:sz w:val="22"/>
        </w:rPr>
        <w:t>文件的相关参数？？</w:t>
      </w:r>
      <w:r>
        <w:rPr>
          <w:rStyle w:val="20"/>
          <w:rFonts w:hint="eastAsia" w:ascii="宋体" w:hAnsi="宋体" w:eastAsia="宋体"/>
          <w:color w:val="000000"/>
          <w:sz w:val="22"/>
          <w:lang w:val="en-US" w:eastAsia="zh-CN"/>
        </w:rPr>
        <w:t>）</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 xml:space="preserve"> </w:t>
      </w:r>
      <w:r>
        <w:rPr>
          <w:rStyle w:val="19"/>
          <w:rFonts w:hint="eastAsia" w:ascii="宋体" w:hAnsi="宋体" w:eastAsia="宋体"/>
          <w:color w:val="000000"/>
          <w:sz w:val="22"/>
          <w:lang w:val="en-US" w:eastAsia="zh-CN"/>
        </w:rPr>
        <w:t>i</w:t>
      </w:r>
      <w:r>
        <w:rPr>
          <w:rStyle w:val="20"/>
          <w:rFonts w:hint="eastAsia" w:ascii="宋体" w:hAnsi="宋体" w:eastAsia="宋体"/>
          <w:color w:val="000000"/>
          <w:sz w:val="22"/>
        </w:rPr>
        <w:t>节点和文件是</w:t>
      </w:r>
      <w:r>
        <w:rPr>
          <w:rStyle w:val="20"/>
          <w:rFonts w:hint="eastAsia" w:ascii="宋体" w:hAnsi="宋体" w:eastAsia="宋体"/>
          <w:color w:val="000000"/>
          <w:sz w:val="22"/>
          <w:lang w:val="en-US" w:eastAsia="zh-CN"/>
        </w:rPr>
        <w:t>一</w:t>
      </w:r>
      <w:r>
        <w:rPr>
          <w:rStyle w:val="20"/>
          <w:rFonts w:hint="eastAsia" w:ascii="宋体" w:hAnsi="宋体" w:eastAsia="宋体"/>
          <w:color w:val="000000"/>
          <w:sz w:val="22"/>
        </w:rPr>
        <w:t xml:space="preserve">一对应的 </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 xml:space="preserve"> </w:t>
      </w:r>
      <w:r>
        <w:rPr>
          <w:rStyle w:val="19"/>
          <w:rFonts w:hint="eastAsia" w:ascii="宋体" w:hAnsi="宋体" w:eastAsia="宋体"/>
          <w:color w:val="000000"/>
          <w:sz w:val="22"/>
          <w:lang w:val="en-US" w:eastAsia="zh-CN"/>
        </w:rPr>
        <w:t>i</w:t>
      </w:r>
      <w:r>
        <w:rPr>
          <w:rStyle w:val="20"/>
          <w:rFonts w:hint="eastAsia" w:ascii="宋体" w:hAnsi="宋体" w:eastAsia="宋体"/>
          <w:color w:val="000000"/>
          <w:sz w:val="22"/>
        </w:rPr>
        <w:t>节点能描述文件</w:t>
      </w:r>
      <w:r>
        <w:rPr>
          <w:rStyle w:val="20"/>
          <w:rFonts w:hint="eastAsia" w:ascii="宋体" w:hAnsi="宋体" w:eastAsia="宋体"/>
          <w:color w:val="000000"/>
          <w:sz w:val="22"/>
          <w:lang w:val="en-US" w:eastAsia="zh-CN"/>
        </w:rPr>
        <w:t>占</w:t>
      </w:r>
      <w:r>
        <w:rPr>
          <w:rStyle w:val="20"/>
          <w:rFonts w:hint="eastAsia" w:ascii="宋体" w:hAnsi="宋体" w:eastAsia="宋体"/>
          <w:color w:val="000000"/>
          <w:sz w:val="22"/>
        </w:rPr>
        <w:t xml:space="preserve">用的块数 </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 xml:space="preserve"> i</w:t>
      </w:r>
      <w:r>
        <w:rPr>
          <w:rStyle w:val="20"/>
          <w:rFonts w:hint="eastAsia" w:ascii="宋体" w:hAnsi="宋体" w:eastAsia="宋体"/>
          <w:color w:val="000000"/>
          <w:sz w:val="22"/>
        </w:rPr>
        <w:t>节点描述</w:t>
      </w:r>
      <w:r>
        <w:rPr>
          <w:rStyle w:val="20"/>
          <w:rFonts w:hint="eastAsia" w:ascii="宋体" w:hAnsi="宋体" w:eastAsia="宋体"/>
          <w:color w:val="000000"/>
          <w:sz w:val="22"/>
          <w:lang w:val="en-US" w:eastAsia="zh-CN"/>
        </w:rPr>
        <w:t>了</w:t>
      </w:r>
      <w:r>
        <w:rPr>
          <w:rStyle w:val="20"/>
          <w:rFonts w:hint="eastAsia" w:ascii="宋体" w:hAnsi="宋体" w:eastAsia="宋体"/>
          <w:color w:val="000000"/>
          <w:sz w:val="22"/>
        </w:rPr>
        <w:t xml:space="preserve">文件大小和指向数据块的指针 </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通过</w:t>
      </w:r>
      <w:r>
        <w:rPr>
          <w:rStyle w:val="19"/>
          <w:rFonts w:hint="eastAsia" w:ascii="宋体" w:hAnsi="宋体" w:eastAsia="宋体"/>
          <w:color w:val="000000"/>
          <w:sz w:val="22"/>
          <w:lang w:val="en-US" w:eastAsia="zh-CN"/>
        </w:rPr>
        <w:t>i</w:t>
      </w:r>
      <w:r>
        <w:rPr>
          <w:rStyle w:val="20"/>
          <w:rFonts w:hint="eastAsia" w:ascii="宋体" w:hAnsi="宋体" w:eastAsia="宋体"/>
          <w:color w:val="000000"/>
          <w:sz w:val="22"/>
        </w:rPr>
        <w:t>节点实现文件的逻辑结构和</w:t>
      </w:r>
      <w:r>
        <w:rPr>
          <w:rStyle w:val="20"/>
          <w:rFonts w:hint="eastAsia" w:ascii="宋体" w:hAnsi="宋体" w:eastAsia="宋体"/>
          <w:color w:val="000000"/>
          <w:sz w:val="22"/>
          <w:lang w:val="en-US" w:eastAsia="zh-CN"/>
        </w:rPr>
        <w:t>物理</w:t>
      </w:r>
      <w:r>
        <w:rPr>
          <w:rStyle w:val="20"/>
          <w:rFonts w:hint="eastAsia" w:ascii="宋体" w:hAnsi="宋体" w:eastAsia="宋体"/>
          <w:color w:val="000000"/>
          <w:sz w:val="22"/>
        </w:rPr>
        <w:t>结构的转换</w:t>
      </w:r>
    </w:p>
    <w:p>
      <w:pPr>
        <w:pStyle w:val="18"/>
        <w:numPr>
          <w:ilvl w:val="0"/>
          <w:numId w:val="11"/>
        </w:numPr>
        <w:spacing w:beforeLines="0" w:afterLines="0" w:line="240" w:lineRule="auto"/>
        <w:rPr>
          <w:rStyle w:val="20"/>
          <w:rFonts w:hint="eastAsia" w:ascii="宋体" w:hAnsi="宋体" w:eastAsia="宋体"/>
          <w:color w:val="000000"/>
          <w:sz w:val="22"/>
        </w:rPr>
      </w:pPr>
      <w:r>
        <w:rPr>
          <w:rStyle w:val="20"/>
          <w:rFonts w:hint="eastAsia" w:ascii="宋体" w:hAnsi="宋体" w:eastAsia="宋体"/>
          <w:color w:val="000000"/>
          <w:sz w:val="22"/>
          <w:lang w:val="en-US" w:eastAsia="zh-CN"/>
        </w:rPr>
        <w:t>具</w:t>
      </w:r>
      <w:r>
        <w:rPr>
          <w:rStyle w:val="20"/>
          <w:rFonts w:hint="eastAsia" w:ascii="宋体" w:hAnsi="宋体" w:eastAsia="宋体"/>
          <w:color w:val="000000"/>
          <w:sz w:val="22"/>
        </w:rPr>
        <w:t>有很多</w:t>
      </w:r>
      <w:r>
        <w:rPr>
          <w:rStyle w:val="19"/>
          <w:rFonts w:hint="eastAsia" w:ascii="宋体" w:hAnsi="宋体" w:eastAsia="宋体"/>
          <w:color w:val="000000"/>
          <w:sz w:val="22"/>
          <w:lang w:val="en-US" w:eastAsia="zh-CN"/>
        </w:rPr>
        <w:t>C语言</w:t>
      </w:r>
      <w:r>
        <w:rPr>
          <w:rStyle w:val="20"/>
          <w:rFonts w:hint="eastAsia" w:ascii="宋体" w:hAnsi="宋体" w:eastAsia="宋体"/>
          <w:color w:val="000000"/>
          <w:sz w:val="22"/>
        </w:rPr>
        <w:t>的功能</w:t>
      </w:r>
      <w:r>
        <w:rPr>
          <w:rStyle w:val="20"/>
          <w:rFonts w:hint="default" w:ascii="宋体" w:hAnsi="宋体" w:eastAsia="宋体"/>
          <w:color w:val="000000"/>
          <w:sz w:val="22"/>
        </w:rPr>
        <w:t>.</w:t>
      </w:r>
      <w:r>
        <w:rPr>
          <w:rStyle w:val="20"/>
          <w:rFonts w:hint="eastAsia" w:ascii="宋体" w:hAnsi="宋体" w:eastAsia="宋体"/>
          <w:color w:val="000000"/>
          <w:sz w:val="22"/>
          <w:lang w:val="en-US" w:eastAsia="zh-CN"/>
        </w:rPr>
        <w:t>又</w:t>
      </w:r>
      <w:r>
        <w:rPr>
          <w:rStyle w:val="20"/>
          <w:rFonts w:hint="eastAsia" w:ascii="宋体" w:hAnsi="宋体" w:eastAsia="宋体"/>
          <w:color w:val="000000"/>
          <w:sz w:val="22"/>
        </w:rPr>
        <w:t>称过滤器的是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 xml:space="preserve">。 </w:t>
      </w:r>
    </w:p>
    <w:p>
      <w:pPr>
        <w:pStyle w:val="18"/>
        <w:numPr>
          <w:ilvl w:val="0"/>
          <w:numId w:val="0"/>
        </w:numPr>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A</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csh</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tcsh</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awk</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(awk</w:t>
      </w:r>
      <w:r>
        <w:rPr>
          <w:rStyle w:val="23"/>
          <w:rFonts w:hint="eastAsia" w:ascii="宋体" w:hAnsi="宋体" w:eastAsia="宋体"/>
          <w:color w:val="000000"/>
          <w:sz w:val="22"/>
          <w:lang w:eastAsia="en-US"/>
        </w:rPr>
        <w:t xml:space="preserve"> </w:t>
      </w:r>
      <w:r>
        <w:rPr>
          <w:rStyle w:val="23"/>
          <w:rFonts w:hint="eastAsia" w:ascii="宋体" w:hAnsi="宋体" w:eastAsia="宋体"/>
          <w:color w:val="000000"/>
          <w:sz w:val="22"/>
          <w:lang w:val="zh-TW" w:eastAsia="zh-TW"/>
        </w:rPr>
        <w:t>详解）</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sed</w:t>
      </w:r>
    </w:p>
    <w:p>
      <w:pPr>
        <w:pStyle w:val="18"/>
        <w:numPr>
          <w:ilvl w:val="0"/>
          <w:numId w:val="12"/>
        </w:numPr>
        <w:tabs>
          <w:tab w:val="left" w:pos="373"/>
        </w:tabs>
        <w:spacing w:beforeLines="0" w:afterLines="0" w:line="240" w:lineRule="auto"/>
        <w:rPr>
          <w:rFonts w:hint="default" w:ascii="宋体" w:hAnsi="宋体" w:eastAsia="宋体"/>
          <w:sz w:val="22"/>
        </w:rPr>
      </w:pPr>
      <w:r>
        <w:rPr>
          <w:rStyle w:val="20"/>
          <w:rFonts w:hint="eastAsia" w:ascii="宋体" w:hAnsi="宋体" w:eastAsia="宋体"/>
          <w:color w:val="000000"/>
          <w:sz w:val="22"/>
        </w:rPr>
        <w:t>建立动态路由需要用到的文件有</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etc/hosts</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etc/HOSTNAME </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etc</w:t>
      </w:r>
      <w:r>
        <w:rPr>
          <w:rStyle w:val="23"/>
          <w:rFonts w:hint="eastAsia" w:ascii="宋体" w:hAnsi="宋体" w:eastAsia="宋体"/>
          <w:color w:val="000000"/>
          <w:sz w:val="22"/>
          <w:lang w:eastAsia="en-US"/>
        </w:rPr>
        <w:t>/</w:t>
      </w:r>
      <w:r>
        <w:rPr>
          <w:rStyle w:val="22"/>
          <w:rFonts w:hint="eastAsia" w:ascii="宋体" w:hAnsi="宋体" w:eastAsia="宋体"/>
          <w:color w:val="000000"/>
          <w:sz w:val="22"/>
          <w:lang w:eastAsia="en-US"/>
        </w:rPr>
        <w:t xml:space="preserve">resolv.conf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etc/gateways</w:t>
      </w:r>
    </w:p>
    <w:p>
      <w:pPr>
        <w:pStyle w:val="18"/>
        <w:numPr>
          <w:ilvl w:val="0"/>
          <w:numId w:val="12"/>
        </w:numPr>
        <w:tabs>
          <w:tab w:val="left" w:pos="378"/>
        </w:tabs>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局</w:t>
      </w:r>
      <w:r>
        <w:rPr>
          <w:rStyle w:val="20"/>
          <w:rFonts w:hint="eastAsia" w:ascii="宋体" w:hAnsi="宋体" w:eastAsia="宋体"/>
          <w:color w:val="000000"/>
          <w:sz w:val="22"/>
        </w:rPr>
        <w:t>域网的网络地址</w:t>
      </w:r>
      <w:r>
        <w:rPr>
          <w:rStyle w:val="20"/>
          <w:rFonts w:hint="eastAsia" w:ascii="宋体" w:hAnsi="宋体" w:eastAsia="宋体"/>
          <w:color w:val="000000"/>
          <w:sz w:val="22"/>
          <w:lang w:val="en-US" w:eastAsia="zh-CN"/>
        </w:rPr>
        <w:t>192.168.1.0/24,</w:t>
      </w:r>
      <w:r>
        <w:rPr>
          <w:rStyle w:val="20"/>
          <w:rFonts w:hint="eastAsia" w:ascii="宋体" w:hAnsi="宋体" w:eastAsia="宋体"/>
          <w:color w:val="000000"/>
          <w:sz w:val="22"/>
        </w:rPr>
        <w:t>局域网络连接其它网络的网关地址是</w:t>
      </w:r>
      <w:r>
        <w:rPr>
          <w:rStyle w:val="20"/>
          <w:rFonts w:hint="eastAsia" w:ascii="宋体" w:hAnsi="宋体" w:eastAsia="宋体"/>
          <w:color w:val="000000"/>
          <w:sz w:val="22"/>
          <w:lang w:val="en-US" w:eastAsia="zh-CN"/>
        </w:rPr>
        <w:t xml:space="preserve">19 </w:t>
      </w:r>
      <w:r>
        <w:rPr>
          <w:rStyle w:val="20"/>
          <w:rFonts w:hint="eastAsia" w:ascii="宋体" w:hAnsi="宋体" w:eastAsia="宋体"/>
          <w:color w:val="000000"/>
          <w:sz w:val="22"/>
        </w:rPr>
        <w:t>2.168.1.1。主机</w:t>
      </w:r>
      <w:r>
        <w:rPr>
          <w:rStyle w:val="20"/>
          <w:rFonts w:hint="eastAsia" w:ascii="宋体" w:hAnsi="宋体" w:eastAsia="宋体"/>
          <w:color w:val="000000"/>
          <w:sz w:val="22"/>
          <w:lang w:val="en-US" w:eastAsia="zh-CN"/>
        </w:rPr>
        <w:t>192.168.1.20</w:t>
      </w:r>
      <w:r>
        <w:rPr>
          <w:rStyle w:val="20"/>
          <w:rFonts w:hint="eastAsia" w:ascii="宋体" w:hAnsi="宋体" w:eastAsia="宋体"/>
          <w:color w:val="000000"/>
          <w:sz w:val="22"/>
        </w:rPr>
        <w:t>访问</w:t>
      </w:r>
      <w:r>
        <w:rPr>
          <w:rStyle w:val="20"/>
          <w:rFonts w:hint="eastAsia" w:ascii="宋体" w:hAnsi="宋体" w:eastAsia="宋体"/>
          <w:color w:val="000000"/>
          <w:sz w:val="22"/>
          <w:lang w:val="en-US" w:eastAsia="zh-CN"/>
        </w:rPr>
        <w:t>172.16.1.0/24</w:t>
      </w:r>
      <w:r>
        <w:rPr>
          <w:rStyle w:val="20"/>
          <w:rFonts w:hint="eastAsia" w:ascii="宋体" w:hAnsi="宋体" w:eastAsia="宋体"/>
          <w:color w:val="000000"/>
          <w:sz w:val="22"/>
        </w:rPr>
        <w:t>网络时，其路由设置正确</w:t>
      </w:r>
    </w:p>
    <w:p>
      <w:pPr>
        <w:pStyle w:val="18"/>
        <w:spacing w:beforeLines="0" w:afterLines="0" w:line="240" w:lineRule="auto"/>
        <w:rPr>
          <w:rFonts w:hint="default" w:ascii="宋体" w:hAnsi="宋体" w:eastAsia="宋体"/>
          <w:sz w:val="22"/>
        </w:rPr>
      </w:pPr>
      <w:r>
        <w:rPr>
          <w:rStyle w:val="20"/>
          <w:rFonts w:hint="eastAsia" w:ascii="宋体" w:hAnsi="宋体" w:eastAsia="宋体"/>
          <w:color w:val="000000"/>
          <w:sz w:val="22"/>
        </w:rPr>
        <w:t>的是</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A</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route</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add</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-net</w:t>
      </w:r>
      <w:r>
        <w:rPr>
          <w:rStyle w:val="20"/>
          <w:rFonts w:hint="eastAsia" w:ascii="宋体" w:hAnsi="宋体" w:eastAsia="宋体"/>
          <w:color w:val="000000"/>
          <w:sz w:val="22"/>
          <w:lang w:val="en-US" w:eastAsia="en-US"/>
        </w:rPr>
        <w:t xml:space="preserve"> 192.168.1.0 </w:t>
      </w:r>
      <w:r>
        <w:rPr>
          <w:rStyle w:val="19"/>
          <w:rFonts w:hint="eastAsia" w:ascii="宋体" w:hAnsi="宋体" w:eastAsia="宋体"/>
          <w:color w:val="000000"/>
          <w:sz w:val="22"/>
          <w:lang w:val="en-US" w:eastAsia="en-US"/>
        </w:rPr>
        <w:t>gw</w:t>
      </w:r>
      <w:r>
        <w:rPr>
          <w:rStyle w:val="20"/>
          <w:rFonts w:hint="eastAsia" w:ascii="宋体" w:hAnsi="宋体" w:eastAsia="宋体"/>
          <w:color w:val="000000"/>
          <w:sz w:val="22"/>
          <w:lang w:val="en-US" w:eastAsia="en-US"/>
        </w:rPr>
        <w:t xml:space="preserve"> 192 168.1.1 </w:t>
      </w:r>
      <w:r>
        <w:rPr>
          <w:rStyle w:val="19"/>
          <w:rFonts w:hint="eastAsia" w:ascii="宋体" w:hAnsi="宋体" w:eastAsia="宋体"/>
          <w:color w:val="000000"/>
          <w:sz w:val="22"/>
          <w:lang w:val="en-US" w:eastAsia="en-US"/>
        </w:rPr>
        <w:t>netmask</w:t>
      </w:r>
      <w:r>
        <w:rPr>
          <w:rStyle w:val="20"/>
          <w:rFonts w:hint="eastAsia" w:ascii="宋体" w:hAnsi="宋体" w:eastAsia="宋体"/>
          <w:color w:val="000000"/>
          <w:sz w:val="22"/>
          <w:lang w:val="en-US" w:eastAsia="en-US"/>
        </w:rPr>
        <w:t xml:space="preserve"> 255.255.255.0 </w:t>
      </w:r>
      <w:r>
        <w:rPr>
          <w:rStyle w:val="19"/>
          <w:rFonts w:hint="eastAsia" w:ascii="宋体" w:hAnsi="宋体" w:eastAsia="宋体"/>
          <w:color w:val="000000"/>
          <w:sz w:val="22"/>
          <w:lang w:val="en-US" w:eastAsia="en-US"/>
        </w:rPr>
        <w:t>metricl</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B</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route</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add</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-net</w:t>
      </w:r>
      <w:r>
        <w:rPr>
          <w:rStyle w:val="20"/>
          <w:rFonts w:hint="eastAsia" w:ascii="宋体" w:hAnsi="宋体" w:eastAsia="宋体"/>
          <w:color w:val="000000"/>
          <w:sz w:val="22"/>
          <w:lang w:val="en-US" w:eastAsia="en-US"/>
        </w:rPr>
        <w:t xml:space="preserve"> 172.16.1.0 </w:t>
      </w:r>
      <w:r>
        <w:rPr>
          <w:rStyle w:val="19"/>
          <w:rFonts w:hint="eastAsia" w:ascii="宋体" w:hAnsi="宋体" w:eastAsia="宋体"/>
          <w:color w:val="000000"/>
          <w:sz w:val="22"/>
          <w:lang w:val="en-US" w:eastAsia="en-US"/>
        </w:rPr>
        <w:t>gw</w:t>
      </w:r>
      <w:r>
        <w:rPr>
          <w:rStyle w:val="20"/>
          <w:rFonts w:hint="eastAsia" w:ascii="宋体" w:hAnsi="宋体" w:eastAsia="宋体"/>
          <w:color w:val="000000"/>
          <w:sz w:val="22"/>
          <w:lang w:val="en-US" w:eastAsia="en-US"/>
        </w:rPr>
        <w:t xml:space="preserve"> 192.168 1.1 </w:t>
      </w:r>
      <w:r>
        <w:rPr>
          <w:rStyle w:val="19"/>
          <w:rFonts w:hint="eastAsia" w:ascii="宋体" w:hAnsi="宋体" w:eastAsia="宋体"/>
          <w:color w:val="000000"/>
          <w:sz w:val="22"/>
          <w:lang w:val="en-US" w:eastAsia="en-US"/>
        </w:rPr>
        <w:t>netmask</w:t>
      </w:r>
      <w:r>
        <w:rPr>
          <w:rStyle w:val="20"/>
          <w:rFonts w:hint="eastAsia" w:ascii="宋体" w:hAnsi="宋体" w:eastAsia="宋体"/>
          <w:color w:val="000000"/>
          <w:sz w:val="22"/>
          <w:lang w:val="en-US" w:eastAsia="en-US"/>
        </w:rPr>
        <w:t xml:space="preserve"> 255.255.255.255 </w:t>
      </w:r>
      <w:r>
        <w:rPr>
          <w:rStyle w:val="19"/>
          <w:rFonts w:hint="eastAsia" w:ascii="宋体" w:hAnsi="宋体" w:eastAsia="宋体"/>
          <w:color w:val="000000"/>
          <w:sz w:val="22"/>
          <w:lang w:val="en-US" w:eastAsia="en-US"/>
        </w:rPr>
        <w:t>metricl</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C</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route</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add</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-net</w:t>
      </w:r>
      <w:r>
        <w:rPr>
          <w:rStyle w:val="20"/>
          <w:rFonts w:hint="eastAsia" w:ascii="宋体" w:hAnsi="宋体" w:eastAsia="宋体"/>
          <w:color w:val="000000"/>
          <w:sz w:val="22"/>
          <w:lang w:val="en-US" w:eastAsia="en-US"/>
        </w:rPr>
        <w:t xml:space="preserve"> 172.16.1.0 </w:t>
      </w:r>
      <w:r>
        <w:rPr>
          <w:rStyle w:val="19"/>
          <w:rFonts w:hint="eastAsia" w:ascii="宋体" w:hAnsi="宋体" w:eastAsia="宋体"/>
          <w:color w:val="000000"/>
          <w:sz w:val="22"/>
          <w:lang w:val="en-US" w:eastAsia="en-US"/>
        </w:rPr>
        <w:t>gw</w:t>
      </w:r>
      <w:r>
        <w:rPr>
          <w:rStyle w:val="20"/>
          <w:rFonts w:hint="eastAsia" w:ascii="宋体" w:hAnsi="宋体" w:eastAsia="宋体"/>
          <w:color w:val="000000"/>
          <w:sz w:val="22"/>
          <w:lang w:val="en-US" w:eastAsia="en-US"/>
        </w:rPr>
        <w:t xml:space="preserve"> 172.16.1.1 </w:t>
      </w:r>
      <w:r>
        <w:rPr>
          <w:rStyle w:val="19"/>
          <w:rFonts w:hint="eastAsia" w:ascii="宋体" w:hAnsi="宋体" w:eastAsia="宋体"/>
          <w:color w:val="000000"/>
          <w:sz w:val="22"/>
          <w:lang w:val="en-US" w:eastAsia="en-US"/>
        </w:rPr>
        <w:t>netmask</w:t>
      </w:r>
      <w:r>
        <w:rPr>
          <w:rStyle w:val="20"/>
          <w:rFonts w:hint="eastAsia" w:ascii="宋体" w:hAnsi="宋体" w:eastAsia="宋体"/>
          <w:color w:val="000000"/>
          <w:sz w:val="22"/>
          <w:lang w:val="en-US" w:eastAsia="en-US"/>
        </w:rPr>
        <w:t xml:space="preserve"> 255.255.255.0 </w:t>
      </w:r>
      <w:r>
        <w:rPr>
          <w:rStyle w:val="19"/>
          <w:rFonts w:hint="eastAsia" w:ascii="宋体" w:hAnsi="宋体" w:eastAsia="宋体"/>
          <w:color w:val="000000"/>
          <w:sz w:val="22"/>
          <w:lang w:val="en-US" w:eastAsia="en-US"/>
        </w:rPr>
        <w:t>metric</w:t>
      </w:r>
      <w:r>
        <w:rPr>
          <w:rStyle w:val="20"/>
          <w:rFonts w:hint="eastAsia" w:ascii="宋体" w:hAnsi="宋体" w:eastAsia="宋体"/>
          <w:color w:val="000000"/>
          <w:sz w:val="22"/>
          <w:lang w:val="en-US" w:eastAsia="en-US"/>
        </w:rPr>
        <w:t xml:space="preserve"> 1</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D</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route</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add</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default</w:t>
      </w:r>
      <w:r>
        <w:rPr>
          <w:rStyle w:val="20"/>
          <w:rFonts w:hint="eastAsia" w:ascii="宋体" w:hAnsi="宋体" w:eastAsia="宋体"/>
          <w:color w:val="000000"/>
          <w:sz w:val="22"/>
          <w:lang w:val="en-US" w:eastAsia="en-US"/>
        </w:rPr>
        <w:t xml:space="preserve"> 192.168.1.0 </w:t>
      </w:r>
      <w:r>
        <w:rPr>
          <w:rStyle w:val="19"/>
          <w:rFonts w:hint="eastAsia" w:ascii="宋体" w:hAnsi="宋体" w:eastAsia="宋体"/>
          <w:color w:val="000000"/>
          <w:sz w:val="22"/>
          <w:lang w:val="en-US" w:eastAsia="en-US"/>
        </w:rPr>
        <w:t>netmask</w:t>
      </w:r>
      <w:r>
        <w:rPr>
          <w:rStyle w:val="20"/>
          <w:rFonts w:hint="eastAsia" w:ascii="宋体" w:hAnsi="宋体" w:eastAsia="宋体"/>
          <w:color w:val="000000"/>
          <w:sz w:val="22"/>
          <w:lang w:val="en-US" w:eastAsia="en-US"/>
        </w:rPr>
        <w:t xml:space="preserve"> 172.168.1.1 </w:t>
      </w:r>
      <w:r>
        <w:rPr>
          <w:rStyle w:val="19"/>
          <w:rFonts w:hint="eastAsia" w:ascii="宋体" w:hAnsi="宋体" w:eastAsia="宋体"/>
          <w:color w:val="000000"/>
          <w:sz w:val="22"/>
          <w:lang w:val="en-US" w:eastAsia="en-US"/>
        </w:rPr>
        <w:t>metric</w:t>
      </w:r>
      <w:r>
        <w:rPr>
          <w:rStyle w:val="20"/>
          <w:rFonts w:hint="eastAsia" w:ascii="宋体" w:hAnsi="宋体" w:eastAsia="宋体"/>
          <w:color w:val="000000"/>
          <w:sz w:val="22"/>
          <w:lang w:val="en-US" w:eastAsia="en-US"/>
        </w:rPr>
        <w:t xml:space="preserve"> 1</w:t>
      </w:r>
    </w:p>
    <w:p>
      <w:pPr>
        <w:pStyle w:val="18"/>
        <w:numPr>
          <w:ilvl w:val="0"/>
          <w:numId w:val="12"/>
        </w:numPr>
        <w:tabs>
          <w:tab w:val="left" w:pos="373"/>
        </w:tabs>
        <w:spacing w:beforeLines="0" w:afterLines="0" w:line="240" w:lineRule="auto"/>
        <w:rPr>
          <w:rFonts w:hint="default" w:ascii="宋体" w:hAnsi="宋体" w:eastAsia="宋体"/>
          <w:sz w:val="22"/>
        </w:rPr>
      </w:pPr>
      <w:r>
        <w:rPr>
          <w:rStyle w:val="20"/>
          <w:rFonts w:hint="eastAsia" w:ascii="宋体" w:hAnsi="宋体" w:eastAsia="宋体"/>
          <w:color w:val="000000"/>
          <w:sz w:val="22"/>
        </w:rPr>
        <w:t>下列提法中，不属于</w:t>
      </w:r>
      <w:r>
        <w:rPr>
          <w:rStyle w:val="19"/>
          <w:rFonts w:hint="eastAsia" w:ascii="宋体" w:hAnsi="宋体" w:eastAsia="宋体"/>
          <w:color w:val="000000"/>
          <w:sz w:val="22"/>
          <w:lang w:val="en-US" w:eastAsia="en-US"/>
        </w:rPr>
        <w:t>ifconfig</w:t>
      </w:r>
      <w:r>
        <w:rPr>
          <w:rStyle w:val="20"/>
          <w:rFonts w:hint="eastAsia" w:ascii="宋体" w:hAnsi="宋体" w:eastAsia="宋体"/>
          <w:color w:val="000000"/>
          <w:sz w:val="22"/>
        </w:rPr>
        <w:t>命令作用范围的是</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A</w:t>
      </w:r>
      <w:r>
        <w:rPr>
          <w:rStyle w:val="20"/>
          <w:rFonts w:hint="eastAsia" w:ascii="宋体" w:hAnsi="宋体" w:eastAsia="宋体"/>
          <w:color w:val="000000"/>
          <w:sz w:val="22"/>
        </w:rPr>
        <w:t>配置本地回环地址</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B</w:t>
      </w:r>
      <w:r>
        <w:rPr>
          <w:rStyle w:val="20"/>
          <w:rFonts w:hint="eastAsia" w:ascii="宋体" w:hAnsi="宋体" w:eastAsia="宋体"/>
          <w:color w:val="000000"/>
          <w:sz w:val="22"/>
        </w:rPr>
        <w:t>配置网卡的</w:t>
      </w:r>
      <w:r>
        <w:rPr>
          <w:rStyle w:val="19"/>
          <w:rFonts w:hint="eastAsia" w:ascii="宋体" w:hAnsi="宋体" w:eastAsia="宋体"/>
          <w:color w:val="000000"/>
          <w:sz w:val="22"/>
          <w:lang w:val="en-US" w:eastAsia="zh-CN"/>
        </w:rPr>
        <w:t>IP</w:t>
      </w:r>
      <w:r>
        <w:rPr>
          <w:rStyle w:val="20"/>
          <w:rFonts w:hint="eastAsia" w:ascii="宋体" w:hAnsi="宋体" w:eastAsia="宋体"/>
          <w:color w:val="000000"/>
          <w:sz w:val="22"/>
        </w:rPr>
        <w:t xml:space="preserve">地址 </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C</w:t>
      </w:r>
      <w:r>
        <w:rPr>
          <w:rStyle w:val="20"/>
          <w:rFonts w:hint="eastAsia" w:ascii="宋体" w:hAnsi="宋体" w:eastAsia="宋体"/>
          <w:color w:val="000000"/>
          <w:sz w:val="22"/>
        </w:rPr>
        <w:t>激活</w:t>
      </w:r>
      <w:r>
        <w:rPr>
          <w:rStyle w:val="20"/>
          <w:rFonts w:hint="eastAsia" w:ascii="宋体" w:hAnsi="宋体" w:eastAsia="宋体"/>
          <w:color w:val="000000"/>
          <w:sz w:val="22"/>
          <w:lang w:val="en-US" w:eastAsia="zh-CN"/>
        </w:rPr>
        <w:t>网</w:t>
      </w:r>
      <w:r>
        <w:rPr>
          <w:rStyle w:val="20"/>
          <w:rFonts w:hint="eastAsia" w:ascii="宋体" w:hAnsi="宋体" w:eastAsia="宋体"/>
          <w:color w:val="000000"/>
          <w:sz w:val="22"/>
        </w:rPr>
        <w:t xml:space="preserve">络适配器 </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加载</w:t>
      </w:r>
      <w:r>
        <w:rPr>
          <w:rStyle w:val="20"/>
          <w:rFonts w:hint="eastAsia" w:ascii="宋体" w:hAnsi="宋体" w:eastAsia="宋体"/>
          <w:color w:val="000000"/>
          <w:sz w:val="22"/>
          <w:lang w:val="en-US" w:eastAsia="zh-CN"/>
        </w:rPr>
        <w:t>网卡</w:t>
      </w:r>
      <w:r>
        <w:rPr>
          <w:rStyle w:val="20"/>
          <w:rFonts w:hint="eastAsia" w:ascii="宋体" w:hAnsi="宋体" w:eastAsia="宋体"/>
          <w:color w:val="000000"/>
          <w:sz w:val="22"/>
        </w:rPr>
        <w:t>到内核中</w:t>
      </w:r>
    </w:p>
    <w:p>
      <w:pPr>
        <w:pStyle w:val="18"/>
        <w:numPr>
          <w:ilvl w:val="0"/>
          <w:numId w:val="0"/>
        </w:numPr>
        <w:tabs>
          <w:tab w:val="left" w:pos="533"/>
        </w:tabs>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9.下</w:t>
      </w:r>
      <w:r>
        <w:rPr>
          <w:rStyle w:val="20"/>
          <w:rFonts w:hint="eastAsia" w:ascii="宋体" w:hAnsi="宋体" w:eastAsia="宋体"/>
          <w:color w:val="000000"/>
          <w:sz w:val="22"/>
        </w:rPr>
        <w:t>列关</w:t>
      </w:r>
      <w:r>
        <w:rPr>
          <w:rStyle w:val="20"/>
          <w:rFonts w:hint="eastAsia" w:ascii="宋体" w:hAnsi="宋体" w:eastAsia="宋体"/>
          <w:color w:val="000000"/>
          <w:sz w:val="22"/>
          <w:lang w:val="en-US" w:eastAsia="zh-CN"/>
        </w:rPr>
        <w:t>于</w:t>
      </w:r>
      <w:r>
        <w:rPr>
          <w:rStyle w:val="20"/>
          <w:rFonts w:hint="eastAsia" w:ascii="宋体" w:hAnsi="宋体" w:eastAsia="宋体"/>
          <w:color w:val="000000"/>
          <w:sz w:val="22"/>
        </w:rPr>
        <w:t>链接描述，错误的是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rPr>
        <w:t>硬链接就是</w:t>
      </w:r>
      <w:r>
        <w:rPr>
          <w:rStyle w:val="20"/>
          <w:rFonts w:hint="eastAsia" w:ascii="宋体" w:hAnsi="宋体" w:eastAsia="宋体"/>
          <w:color w:val="000000"/>
          <w:sz w:val="22"/>
          <w:lang w:val="en-US" w:eastAsia="zh-CN"/>
        </w:rPr>
        <w:t>让</w:t>
      </w:r>
      <w:r>
        <w:rPr>
          <w:rStyle w:val="20"/>
          <w:rFonts w:hint="eastAsia" w:ascii="宋体" w:hAnsi="宋体" w:eastAsia="宋体"/>
          <w:color w:val="000000"/>
          <w:sz w:val="22"/>
        </w:rPr>
        <w:t>链接文件的</w:t>
      </w:r>
      <w:r>
        <w:rPr>
          <w:rStyle w:val="19"/>
          <w:rFonts w:hint="eastAsia" w:ascii="宋体" w:hAnsi="宋体" w:eastAsia="宋体"/>
          <w:color w:val="000000"/>
          <w:sz w:val="22"/>
          <w:lang w:val="en-US" w:eastAsia="zh-CN"/>
        </w:rPr>
        <w:t>i</w:t>
      </w:r>
      <w:r>
        <w:rPr>
          <w:rStyle w:val="20"/>
          <w:rFonts w:hint="eastAsia" w:ascii="宋体" w:hAnsi="宋体" w:eastAsia="宋体"/>
          <w:color w:val="000000"/>
          <w:sz w:val="22"/>
        </w:rPr>
        <w:t>节点号指向被链接文件的</w:t>
      </w:r>
      <w:r>
        <w:rPr>
          <w:rStyle w:val="19"/>
          <w:rFonts w:hint="eastAsia" w:ascii="宋体" w:hAnsi="宋体" w:eastAsia="宋体"/>
          <w:color w:val="000000"/>
          <w:sz w:val="22"/>
          <w:lang w:val="en-US" w:eastAsia="zh-CN"/>
        </w:rPr>
        <w:t>i</w:t>
      </w:r>
      <w:r>
        <w:rPr>
          <w:rStyle w:val="20"/>
          <w:rFonts w:hint="eastAsia" w:ascii="宋体" w:hAnsi="宋体" w:eastAsia="宋体"/>
          <w:color w:val="000000"/>
          <w:sz w:val="22"/>
        </w:rPr>
        <w:t xml:space="preserve">节点 </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B</w:t>
      </w:r>
      <w:r>
        <w:rPr>
          <w:rStyle w:val="20"/>
          <w:rFonts w:hint="eastAsia" w:ascii="宋体" w:hAnsi="宋体" w:eastAsia="宋体"/>
          <w:color w:val="000000"/>
          <w:sz w:val="22"/>
        </w:rPr>
        <w:t>硬链接和符号连接都是产生</w:t>
      </w:r>
      <w:r>
        <w:rPr>
          <w:rStyle w:val="20"/>
          <w:rFonts w:hint="eastAsia" w:ascii="宋体" w:hAnsi="宋体" w:eastAsia="宋体"/>
          <w:color w:val="000000"/>
          <w:sz w:val="22"/>
          <w:lang w:eastAsia="zh-CN"/>
        </w:rPr>
        <w:t>一</w:t>
      </w:r>
      <w:r>
        <w:rPr>
          <w:rStyle w:val="20"/>
          <w:rFonts w:hint="eastAsia" w:ascii="宋体" w:hAnsi="宋体" w:eastAsia="宋体"/>
          <w:color w:val="000000"/>
          <w:sz w:val="22"/>
        </w:rPr>
        <w:t>个新的</w:t>
      </w:r>
      <w:r>
        <w:rPr>
          <w:rStyle w:val="19"/>
          <w:rFonts w:hint="eastAsia" w:ascii="宋体" w:hAnsi="宋体" w:eastAsia="宋体"/>
          <w:color w:val="000000"/>
          <w:sz w:val="22"/>
          <w:lang w:val="en-US" w:eastAsia="zh-CN"/>
        </w:rPr>
        <w:t>i</w:t>
      </w:r>
      <w:r>
        <w:rPr>
          <w:rStyle w:val="20"/>
          <w:rFonts w:hint="eastAsia" w:ascii="宋体" w:hAnsi="宋体" w:eastAsia="宋体"/>
          <w:color w:val="000000"/>
          <w:sz w:val="22"/>
        </w:rPr>
        <w:t xml:space="preserve">节点 </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C</w:t>
      </w:r>
      <w:r>
        <w:rPr>
          <w:rStyle w:val="20"/>
          <w:rFonts w:hint="eastAsia" w:ascii="宋体" w:hAnsi="宋体" w:eastAsia="宋体"/>
          <w:color w:val="000000"/>
          <w:sz w:val="22"/>
        </w:rPr>
        <w:t xml:space="preserve">链接分为硬链接和符号链接 </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硬连接</w:t>
      </w:r>
      <w:r>
        <w:rPr>
          <w:rStyle w:val="20"/>
          <w:rFonts w:hint="eastAsia" w:ascii="宋体" w:hAnsi="宋体" w:eastAsia="宋体"/>
          <w:color w:val="000000"/>
          <w:sz w:val="22"/>
          <w:lang w:eastAsia="zh-CN"/>
        </w:rPr>
        <w:t>不</w:t>
      </w:r>
      <w:r>
        <w:rPr>
          <w:rStyle w:val="20"/>
          <w:rFonts w:hint="eastAsia" w:ascii="宋体" w:hAnsi="宋体" w:eastAsia="宋体"/>
          <w:color w:val="000000"/>
          <w:sz w:val="22"/>
        </w:rPr>
        <w:t>能链接目录</w:t>
      </w:r>
      <w:r>
        <w:rPr>
          <w:rStyle w:val="20"/>
          <w:rFonts w:hint="eastAsia" w:ascii="宋体" w:hAnsi="宋体" w:eastAsia="宋体"/>
          <w:color w:val="000000"/>
          <w:sz w:val="22"/>
          <w:lang w:eastAsia="zh-CN"/>
        </w:rPr>
        <w:t>文件</w:t>
      </w:r>
    </w:p>
    <w:p>
      <w:pPr>
        <w:pStyle w:val="18"/>
        <w:numPr>
          <w:ilvl w:val="0"/>
          <w:numId w:val="12"/>
        </w:numPr>
        <w:tabs>
          <w:tab w:val="left" w:pos="498"/>
        </w:tabs>
        <w:spacing w:beforeLines="0" w:afterLines="0" w:line="240" w:lineRule="auto"/>
        <w:rPr>
          <w:rFonts w:hint="default" w:ascii="宋体" w:hAnsi="宋体" w:eastAsia="宋体"/>
          <w:sz w:val="22"/>
        </w:rPr>
      </w:pPr>
      <w:r>
        <w:rPr>
          <w:rStyle w:val="20"/>
          <w:rFonts w:hint="eastAsia" w:ascii="宋体" w:hAnsi="宋体" w:eastAsia="宋体"/>
          <w:color w:val="000000"/>
          <w:sz w:val="22"/>
        </w:rPr>
        <w:t>在局域网络内的某台主机用</w:t>
      </w:r>
      <w:r>
        <w:rPr>
          <w:rStyle w:val="19"/>
          <w:rFonts w:hint="eastAsia" w:ascii="宋体" w:hAnsi="宋体" w:eastAsia="宋体"/>
          <w:color w:val="000000"/>
          <w:sz w:val="22"/>
          <w:lang w:val="en-US" w:eastAsia="zh-CN"/>
        </w:rPr>
        <w:t>ping</w:t>
      </w:r>
      <w:r>
        <w:rPr>
          <w:rStyle w:val="20"/>
          <w:rFonts w:hint="eastAsia" w:ascii="宋体" w:hAnsi="宋体" w:eastAsia="宋体"/>
          <w:color w:val="000000"/>
          <w:sz w:val="22"/>
        </w:rPr>
        <w:t>命令</w:t>
      </w:r>
      <w:r>
        <w:rPr>
          <w:rStyle w:val="20"/>
          <w:rFonts w:hint="eastAsia" w:ascii="宋体" w:hAnsi="宋体" w:eastAsia="宋体"/>
          <w:color w:val="000000"/>
          <w:sz w:val="22"/>
          <w:lang w:eastAsia="zh-CN"/>
        </w:rPr>
        <w:t>测试</w:t>
      </w:r>
      <w:r>
        <w:rPr>
          <w:rStyle w:val="20"/>
          <w:rFonts w:hint="eastAsia" w:ascii="宋体" w:hAnsi="宋体" w:eastAsia="宋体"/>
          <w:color w:val="000000"/>
          <w:sz w:val="22"/>
        </w:rPr>
        <w:t>网络连接时发现网络内部的主机 都可以连同，而不能与公网连通，问题可能是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 xml:space="preserve"> 主</w:t>
      </w:r>
      <w:r>
        <w:rPr>
          <w:rStyle w:val="20"/>
          <w:rFonts w:hint="eastAsia" w:ascii="宋体" w:hAnsi="宋体" w:eastAsia="宋体"/>
          <w:color w:val="000000"/>
          <w:sz w:val="22"/>
        </w:rPr>
        <w:t>机</w:t>
      </w:r>
      <w:r>
        <w:rPr>
          <w:rStyle w:val="19"/>
          <w:rFonts w:hint="eastAsia" w:ascii="宋体" w:hAnsi="宋体" w:eastAsia="宋体"/>
          <w:color w:val="000000"/>
          <w:sz w:val="22"/>
          <w:lang w:val="en-US" w:eastAsia="zh-CN"/>
        </w:rPr>
        <w:t>IP</w:t>
      </w:r>
      <w:r>
        <w:rPr>
          <w:rStyle w:val="20"/>
          <w:rFonts w:hint="eastAsia" w:ascii="宋体" w:hAnsi="宋体" w:eastAsia="宋体"/>
          <w:color w:val="000000"/>
          <w:sz w:val="22"/>
        </w:rPr>
        <w:t xml:space="preserve">设置有误 </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B</w:t>
      </w:r>
      <w:r>
        <w:rPr>
          <w:rStyle w:val="20"/>
          <w:rFonts w:hint="eastAsia" w:ascii="宋体" w:hAnsi="宋体" w:eastAsia="宋体"/>
          <w:color w:val="000000"/>
          <w:sz w:val="22"/>
        </w:rPr>
        <w:t>没有设置连接局域网的</w:t>
      </w:r>
      <w:r>
        <w:rPr>
          <w:rStyle w:val="20"/>
          <w:rFonts w:hint="eastAsia" w:ascii="宋体" w:hAnsi="宋体" w:eastAsia="宋体"/>
          <w:color w:val="000000"/>
          <w:sz w:val="22"/>
          <w:lang w:eastAsia="zh-CN"/>
        </w:rPr>
        <w:t>网</w:t>
      </w:r>
      <w:r>
        <w:rPr>
          <w:rStyle w:val="20"/>
          <w:rFonts w:hint="eastAsia" w:ascii="宋体" w:hAnsi="宋体" w:eastAsia="宋体"/>
          <w:color w:val="000000"/>
          <w:sz w:val="22"/>
        </w:rPr>
        <w:t xml:space="preserve">关 </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 xml:space="preserve"> 局域网</w:t>
      </w:r>
      <w:r>
        <w:rPr>
          <w:rStyle w:val="20"/>
          <w:rFonts w:hint="eastAsia" w:ascii="宋体" w:hAnsi="宋体" w:eastAsia="宋体"/>
          <w:color w:val="000000"/>
          <w:sz w:val="22"/>
        </w:rPr>
        <w:t>的网关或主机的</w:t>
      </w:r>
      <w:r>
        <w:rPr>
          <w:rStyle w:val="20"/>
          <w:rFonts w:hint="eastAsia" w:ascii="宋体" w:hAnsi="宋体" w:eastAsia="宋体"/>
          <w:color w:val="000000"/>
          <w:sz w:val="22"/>
          <w:lang w:eastAsia="zh-CN"/>
        </w:rPr>
        <w:t>网</w:t>
      </w:r>
      <w:r>
        <w:rPr>
          <w:rStyle w:val="20"/>
          <w:rFonts w:hint="eastAsia" w:ascii="宋体" w:hAnsi="宋体" w:eastAsia="宋体"/>
          <w:color w:val="000000"/>
          <w:sz w:val="22"/>
        </w:rPr>
        <w:t>关</w:t>
      </w:r>
      <w:r>
        <w:rPr>
          <w:rStyle w:val="20"/>
          <w:rFonts w:hint="eastAsia" w:ascii="宋体" w:hAnsi="宋体" w:eastAsia="宋体"/>
          <w:color w:val="000000"/>
          <w:sz w:val="22"/>
          <w:lang w:eastAsia="zh-CN"/>
        </w:rPr>
        <w:t>设置有</w:t>
      </w:r>
      <w:r>
        <w:rPr>
          <w:rStyle w:val="20"/>
          <w:rFonts w:hint="eastAsia" w:ascii="宋体" w:hAnsi="宋体" w:eastAsia="宋体"/>
          <w:color w:val="000000"/>
          <w:sz w:val="22"/>
        </w:rPr>
        <w:t xml:space="preserve">误 </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局域网</w:t>
      </w:r>
      <w:r>
        <w:rPr>
          <w:rStyle w:val="19"/>
          <w:rFonts w:hint="eastAsia" w:ascii="宋体" w:hAnsi="宋体" w:eastAsia="宋体"/>
          <w:color w:val="000000"/>
          <w:sz w:val="22"/>
          <w:lang w:val="en-US" w:eastAsia="zh-CN"/>
        </w:rPr>
        <w:t>DNS</w:t>
      </w:r>
      <w:r>
        <w:rPr>
          <w:rStyle w:val="20"/>
          <w:rFonts w:hint="eastAsia" w:ascii="宋体" w:hAnsi="宋体" w:eastAsia="宋体"/>
          <w:color w:val="000000"/>
          <w:sz w:val="22"/>
        </w:rPr>
        <w:t>服务器设置有误</w:t>
      </w:r>
    </w:p>
    <w:p>
      <w:pPr>
        <w:pStyle w:val="18"/>
        <w:numPr>
          <w:ilvl w:val="0"/>
          <w:numId w:val="12"/>
        </w:numPr>
        <w:tabs>
          <w:tab w:val="left" w:pos="498"/>
        </w:tabs>
        <w:spacing w:beforeLines="0" w:afterLines="0" w:line="240" w:lineRule="auto"/>
        <w:rPr>
          <w:rFonts w:hint="default" w:ascii="宋体" w:hAnsi="宋体" w:eastAsia="宋体"/>
          <w:sz w:val="22"/>
        </w:rPr>
      </w:pPr>
      <w:r>
        <w:rPr>
          <w:rStyle w:val="20"/>
          <w:rFonts w:hint="eastAsia" w:ascii="宋体" w:hAnsi="宋体" w:eastAsia="宋体"/>
          <w:color w:val="000000"/>
          <w:sz w:val="22"/>
        </w:rPr>
        <w:t>下列文件中，包含</w:t>
      </w:r>
      <w:r>
        <w:rPr>
          <w:rStyle w:val="20"/>
          <w:rFonts w:hint="eastAsia" w:ascii="宋体" w:hAnsi="宋体" w:eastAsia="宋体"/>
          <w:color w:val="000000"/>
          <w:sz w:val="22"/>
          <w:lang w:eastAsia="zh-CN"/>
        </w:rPr>
        <w:t>了</w:t>
      </w:r>
      <w:r>
        <w:rPr>
          <w:rStyle w:val="20"/>
          <w:rFonts w:hint="eastAsia" w:ascii="宋体" w:hAnsi="宋体" w:eastAsia="宋体"/>
          <w:color w:val="000000"/>
          <w:sz w:val="22"/>
        </w:rPr>
        <w:t>主机名到</w:t>
      </w:r>
      <w:r>
        <w:rPr>
          <w:rStyle w:val="19"/>
          <w:rFonts w:hint="eastAsia" w:ascii="宋体" w:hAnsi="宋体" w:eastAsia="宋体"/>
          <w:color w:val="000000"/>
          <w:sz w:val="22"/>
          <w:lang w:val="en-US" w:eastAsia="zh-CN"/>
        </w:rPr>
        <w:t>IP</w:t>
      </w:r>
      <w:r>
        <w:rPr>
          <w:rStyle w:val="20"/>
          <w:rFonts w:hint="eastAsia" w:ascii="宋体" w:hAnsi="宋体" w:eastAsia="宋体"/>
          <w:color w:val="000000"/>
          <w:sz w:val="22"/>
        </w:rPr>
        <w:t>地址的映射关系的文件是: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etc/HOSTNAME</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etc/hosts </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val="en-US" w:eastAsia="zh-CN"/>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etc</w:t>
      </w:r>
      <w:r>
        <w:rPr>
          <w:rStyle w:val="23"/>
          <w:rFonts w:hint="eastAsia" w:ascii="宋体" w:hAnsi="宋体" w:eastAsia="宋体"/>
          <w:color w:val="000000"/>
          <w:sz w:val="22"/>
          <w:lang w:eastAsia="en-US"/>
        </w:rPr>
        <w:t>/</w:t>
      </w:r>
      <w:r>
        <w:rPr>
          <w:rStyle w:val="22"/>
          <w:rFonts w:hint="eastAsia" w:ascii="宋体" w:hAnsi="宋体" w:eastAsia="宋体"/>
          <w:color w:val="000000"/>
          <w:sz w:val="22"/>
          <w:lang w:eastAsia="en-US"/>
        </w:rPr>
        <w:t xml:space="preserve">resolv.conf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etc/networks</w:t>
      </w:r>
    </w:p>
    <w:p>
      <w:pPr>
        <w:pStyle w:val="18"/>
        <w:numPr>
          <w:ilvl w:val="0"/>
          <w:numId w:val="12"/>
        </w:numPr>
        <w:tabs>
          <w:tab w:val="left" w:pos="488"/>
        </w:tabs>
        <w:spacing w:beforeLines="0" w:afterLines="0" w:line="240" w:lineRule="auto"/>
        <w:rPr>
          <w:rFonts w:hint="default" w:ascii="宋体" w:hAnsi="宋体" w:eastAsia="宋体"/>
          <w:sz w:val="22"/>
        </w:rPr>
      </w:pPr>
      <w:r>
        <w:rPr>
          <w:rStyle w:val="20"/>
          <w:rFonts w:hint="eastAsia" w:ascii="宋体" w:hAnsi="宋体" w:eastAsia="宋体"/>
          <w:color w:val="000000"/>
          <w:sz w:val="22"/>
        </w:rPr>
        <w:t>不需要编译内核的情况是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rPr>
        <w:t xml:space="preserve">删除系统不用的设备驱动程序时 </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B</w:t>
      </w:r>
      <w:r>
        <w:rPr>
          <w:rStyle w:val="20"/>
          <w:rFonts w:hint="eastAsia" w:ascii="宋体" w:hAnsi="宋体" w:eastAsia="宋体"/>
          <w:color w:val="000000"/>
          <w:sz w:val="22"/>
        </w:rPr>
        <w:t>升级内核时</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C</w:t>
      </w:r>
      <w:r>
        <w:rPr>
          <w:rStyle w:val="20"/>
          <w:rFonts w:hint="eastAsia" w:ascii="宋体" w:hAnsi="宋体" w:eastAsia="宋体"/>
          <w:color w:val="000000"/>
          <w:sz w:val="22"/>
        </w:rPr>
        <w:t xml:space="preserve">添加新硬件时 </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将</w:t>
      </w:r>
      <w:r>
        <w:rPr>
          <w:rStyle w:val="20"/>
          <w:rFonts w:hint="eastAsia" w:ascii="宋体" w:hAnsi="宋体" w:eastAsia="宋体"/>
          <w:color w:val="000000"/>
          <w:sz w:val="22"/>
          <w:lang w:eastAsia="zh-CN"/>
        </w:rPr>
        <w:t>网</w:t>
      </w:r>
      <w:r>
        <w:rPr>
          <w:rStyle w:val="20"/>
          <w:rFonts w:hint="eastAsia" w:ascii="宋体" w:hAnsi="宋体" w:eastAsia="宋体"/>
          <w:color w:val="000000"/>
          <w:sz w:val="22"/>
        </w:rPr>
        <w:t>卡激活</w:t>
      </w:r>
    </w:p>
    <w:p>
      <w:pPr>
        <w:pStyle w:val="18"/>
        <w:numPr>
          <w:ilvl w:val="0"/>
          <w:numId w:val="12"/>
        </w:numPr>
        <w:tabs>
          <w:tab w:val="left" w:pos="488"/>
        </w:tabs>
        <w:spacing w:beforeLines="0" w:afterLines="0" w:line="240" w:lineRule="auto"/>
        <w:rPr>
          <w:rFonts w:hint="default" w:ascii="宋体" w:hAnsi="宋体" w:eastAsia="宋体"/>
          <w:sz w:val="22"/>
        </w:rPr>
      </w:pPr>
      <w:r>
        <w:rPr>
          <w:rStyle w:val="20"/>
          <w:rFonts w:hint="eastAsia" w:ascii="宋体" w:hAnsi="宋体" w:eastAsia="宋体"/>
          <w:color w:val="000000"/>
          <w:sz w:val="22"/>
          <w:lang w:eastAsia="zh-CN"/>
        </w:rPr>
        <w:t>下</w:t>
      </w:r>
      <w:r>
        <w:rPr>
          <w:rStyle w:val="20"/>
          <w:rFonts w:hint="eastAsia" w:ascii="宋体" w:hAnsi="宋体" w:eastAsia="宋体"/>
          <w:color w:val="000000"/>
          <w:sz w:val="22"/>
        </w:rPr>
        <w:t>列不是</w:t>
      </w:r>
      <w:r>
        <w:rPr>
          <w:rStyle w:val="20"/>
          <w:rFonts w:hint="eastAsia" w:ascii="宋体" w:hAnsi="宋体" w:eastAsia="宋体"/>
          <w:color w:val="000000"/>
          <w:sz w:val="22"/>
          <w:lang w:val="en-US" w:eastAsia="zh-CN"/>
        </w:rPr>
        <w:t>L</w:t>
      </w:r>
      <w:r>
        <w:rPr>
          <w:rStyle w:val="24"/>
          <w:rFonts w:hint="eastAsia" w:ascii="宋体" w:hAnsi="宋体" w:eastAsia="宋体"/>
          <w:color w:val="000000"/>
          <w:sz w:val="22"/>
          <w:lang w:val="en-US" w:eastAsia="zh-CN"/>
        </w:rPr>
        <w:t>inux</w:t>
      </w:r>
      <w:r>
        <w:rPr>
          <w:rStyle w:val="20"/>
          <w:rFonts w:hint="eastAsia" w:ascii="宋体" w:hAnsi="宋体" w:eastAsia="宋体"/>
          <w:color w:val="000000"/>
          <w:sz w:val="22"/>
        </w:rPr>
        <w:t>系统进程类型的</w:t>
      </w:r>
      <w:r>
        <w:rPr>
          <w:rStyle w:val="20"/>
          <w:rFonts w:hint="eastAsia" w:ascii="宋体" w:hAnsi="宋体" w:eastAsia="宋体"/>
          <w:color w:val="000000"/>
          <w:sz w:val="22"/>
          <w:lang w:eastAsia="zh-CN"/>
        </w:rPr>
        <w:t>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rPr>
        <w:t>交互进程</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B</w:t>
      </w:r>
      <w:r>
        <w:rPr>
          <w:rStyle w:val="20"/>
          <w:rFonts w:hint="eastAsia" w:ascii="宋体" w:hAnsi="宋体" w:eastAsia="宋体"/>
          <w:color w:val="000000"/>
          <w:sz w:val="22"/>
        </w:rPr>
        <w:t xml:space="preserve">批处理进程 </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C</w:t>
      </w:r>
      <w:r>
        <w:rPr>
          <w:rStyle w:val="20"/>
          <w:rFonts w:hint="eastAsia" w:ascii="宋体" w:hAnsi="宋体" w:eastAsia="宋体"/>
          <w:color w:val="000000"/>
          <w:sz w:val="22"/>
        </w:rPr>
        <w:t>守护进程</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就绪进程（进程状态）</w:t>
      </w:r>
    </w:p>
    <w:p>
      <w:pPr>
        <w:pStyle w:val="18"/>
        <w:numPr>
          <w:ilvl w:val="0"/>
          <w:numId w:val="12"/>
        </w:numPr>
        <w:tabs>
          <w:tab w:val="left" w:pos="488"/>
        </w:tabs>
        <w:spacing w:beforeLines="0" w:afterLines="0" w:line="240" w:lineRule="auto"/>
        <w:rPr>
          <w:rFonts w:hint="default" w:ascii="宋体" w:hAnsi="宋体" w:eastAsia="宋体"/>
          <w:sz w:val="22"/>
        </w:rPr>
      </w:pPr>
      <w:r>
        <w:rPr>
          <w:rStyle w:val="20"/>
          <w:rFonts w:hint="eastAsia" w:ascii="宋体" w:hAnsi="宋体" w:eastAsia="宋体"/>
          <w:color w:val="000000"/>
          <w:sz w:val="22"/>
          <w:lang w:eastAsia="zh-CN"/>
        </w:rPr>
        <w:t>配</w:t>
      </w:r>
      <w:r>
        <w:rPr>
          <w:rStyle w:val="20"/>
          <w:rFonts w:hint="eastAsia" w:ascii="宋体" w:hAnsi="宋体" w:eastAsia="宋体"/>
          <w:color w:val="000000"/>
          <w:sz w:val="22"/>
        </w:rPr>
        <w:t>置</w:t>
      </w:r>
      <w:r>
        <w:rPr>
          <w:rStyle w:val="19"/>
          <w:rFonts w:hint="eastAsia" w:ascii="宋体" w:hAnsi="宋体" w:eastAsia="宋体"/>
          <w:color w:val="000000"/>
          <w:sz w:val="22"/>
          <w:lang w:val="en-US" w:eastAsia="en-US"/>
        </w:rPr>
        <w:t>Apache</w:t>
      </w:r>
      <w:r>
        <w:rPr>
          <w:rStyle w:val="20"/>
          <w:rFonts w:hint="eastAsia" w:ascii="宋体" w:hAnsi="宋体" w:eastAsia="宋体"/>
          <w:color w:val="000000"/>
          <w:sz w:val="22"/>
        </w:rPr>
        <w:t>服务器需要修改的配置文件为</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httpd.conf</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access.conf </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srm.conf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named.conf</w:t>
      </w:r>
    </w:p>
    <w:p>
      <w:pPr>
        <w:pStyle w:val="18"/>
        <w:numPr>
          <w:ilvl w:val="0"/>
          <w:numId w:val="12"/>
        </w:numPr>
        <w:tabs>
          <w:tab w:val="left" w:pos="488"/>
        </w:tabs>
        <w:spacing w:beforeLines="0" w:afterLines="0" w:line="240" w:lineRule="auto"/>
        <w:rPr>
          <w:rFonts w:hint="default" w:ascii="宋体" w:hAnsi="宋体" w:eastAsia="宋体"/>
          <w:sz w:val="22"/>
        </w:rPr>
      </w:pPr>
      <w:r>
        <w:rPr>
          <w:rStyle w:val="20"/>
          <w:rFonts w:hint="eastAsia" w:ascii="宋体" w:hAnsi="宋体" w:eastAsia="宋体"/>
          <w:color w:val="000000"/>
          <w:sz w:val="22"/>
        </w:rPr>
        <w:t>内核+包括的子系统是</w:t>
      </w:r>
      <w:r>
        <w:rPr>
          <w:rStyle w:val="20"/>
          <w:rFonts w:hint="eastAsia" w:ascii="宋体" w:hAnsi="宋体" w:eastAsia="宋体"/>
          <w:color w:val="000000"/>
          <w:sz w:val="22"/>
          <w:lang w:eastAsia="zh-CN"/>
        </w:rPr>
        <w:t>（）</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rPr>
        <w:t>进程管理系统</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B</w:t>
      </w:r>
      <w:r>
        <w:rPr>
          <w:rStyle w:val="20"/>
          <w:rFonts w:hint="eastAsia" w:ascii="宋体" w:hAnsi="宋体" w:eastAsia="宋体"/>
          <w:color w:val="000000"/>
          <w:sz w:val="22"/>
        </w:rPr>
        <w:t xml:space="preserve">内存管理系统 </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 xml:space="preserve"> </w:t>
      </w:r>
      <w:r>
        <w:rPr>
          <w:rStyle w:val="19"/>
          <w:rFonts w:hint="eastAsia" w:ascii="宋体" w:hAnsi="宋体" w:eastAsia="宋体"/>
          <w:color w:val="000000"/>
          <w:sz w:val="22"/>
          <w:lang w:val="en-US" w:eastAsia="zh-CN"/>
        </w:rPr>
        <w:t>I/O</w:t>
      </w:r>
      <w:r>
        <w:rPr>
          <w:rStyle w:val="20"/>
          <w:rFonts w:hint="eastAsia" w:ascii="宋体" w:hAnsi="宋体" w:eastAsia="宋体"/>
          <w:color w:val="000000"/>
          <w:sz w:val="22"/>
        </w:rPr>
        <w:t xml:space="preserve">管理系统 </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硬件管理系统</w:t>
      </w:r>
    </w:p>
    <w:p>
      <w:pPr>
        <w:pStyle w:val="18"/>
        <w:numPr>
          <w:ilvl w:val="0"/>
          <w:numId w:val="12"/>
        </w:numPr>
        <w:tabs>
          <w:tab w:val="left" w:pos="488"/>
        </w:tabs>
        <w:spacing w:beforeLines="0" w:afterLines="0" w:line="240" w:lineRule="auto"/>
        <w:rPr>
          <w:rFonts w:hint="default" w:ascii="宋体" w:hAnsi="宋体" w:eastAsia="宋体"/>
          <w:sz w:val="22"/>
        </w:rPr>
      </w:pPr>
      <w:r>
        <w:rPr>
          <w:rStyle w:val="20"/>
          <w:rFonts w:hint="eastAsia" w:ascii="宋体" w:hAnsi="宋体" w:eastAsia="宋体"/>
          <w:color w:val="000000"/>
          <w:sz w:val="22"/>
        </w:rPr>
        <w:t>在</w:t>
      </w:r>
      <w:r>
        <w:rPr>
          <w:rStyle w:val="20"/>
          <w:rFonts w:hint="eastAsia" w:ascii="宋体" w:hAnsi="宋体" w:eastAsia="宋体"/>
          <w:color w:val="000000"/>
          <w:sz w:val="22"/>
          <w:lang w:eastAsia="zh-CN"/>
        </w:rPr>
        <w:t>日</w:t>
      </w:r>
      <w:r>
        <w:rPr>
          <w:rStyle w:val="20"/>
          <w:rFonts w:hint="eastAsia" w:ascii="宋体" w:hAnsi="宋体" w:eastAsia="宋体"/>
          <w:color w:val="000000"/>
          <w:sz w:val="22"/>
        </w:rPr>
        <w:t>常管理中，通常</w:t>
      </w:r>
      <w:r>
        <w:rPr>
          <w:rStyle w:val="19"/>
          <w:rFonts w:hint="eastAsia" w:ascii="宋体" w:hAnsi="宋体" w:eastAsia="宋体"/>
          <w:color w:val="000000"/>
          <w:sz w:val="22"/>
          <w:lang w:val="en-US" w:eastAsia="zh-CN"/>
        </w:rPr>
        <w:t>CPU</w:t>
      </w:r>
      <w:r>
        <w:rPr>
          <w:rStyle w:val="20"/>
          <w:rFonts w:hint="eastAsia" w:ascii="宋体" w:hAnsi="宋体" w:eastAsia="宋体"/>
          <w:color w:val="000000"/>
          <w:sz w:val="22"/>
        </w:rPr>
        <w:t>会影响系统</w:t>
      </w:r>
      <w:r>
        <w:rPr>
          <w:rStyle w:val="20"/>
          <w:rFonts w:hint="eastAsia" w:ascii="宋体" w:hAnsi="宋体" w:eastAsia="宋体"/>
          <w:color w:val="000000"/>
          <w:sz w:val="22"/>
          <w:lang w:eastAsia="zh-CN"/>
        </w:rPr>
        <w:t>性</w:t>
      </w:r>
      <w:r>
        <w:rPr>
          <w:rStyle w:val="20"/>
          <w:rFonts w:hint="eastAsia" w:ascii="宋体" w:hAnsi="宋体" w:eastAsia="宋体"/>
          <w:color w:val="000000"/>
          <w:sz w:val="22"/>
        </w:rPr>
        <w:t>能的情况是：</w:t>
      </w:r>
      <w:r>
        <w:rPr>
          <w:rStyle w:val="20"/>
          <w:rFonts w:hint="eastAsia" w:ascii="宋体" w:hAnsi="宋体" w:eastAsia="宋体"/>
          <w:color w:val="000000"/>
          <w:sz w:val="22"/>
          <w:lang w:eastAsia="zh-CN"/>
        </w:rPr>
        <w:t>（）</w:t>
      </w:r>
      <w:r>
        <w:rPr>
          <w:rStyle w:val="27"/>
          <w:rFonts w:hint="eastAsia" w:ascii="宋体" w:hAnsi="宋体" w:eastAsia="宋体"/>
          <w:color w:val="000000"/>
          <w:sz w:val="20"/>
        </w:rPr>
        <w:t>。</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 xml:space="preserve"> </w:t>
      </w:r>
      <w:r>
        <w:rPr>
          <w:rStyle w:val="19"/>
          <w:rFonts w:hint="eastAsia" w:ascii="宋体" w:hAnsi="宋体" w:eastAsia="宋体"/>
          <w:color w:val="000000"/>
          <w:sz w:val="22"/>
          <w:lang w:val="en-US" w:eastAsia="zh-CN"/>
        </w:rPr>
        <w:t>CPU</w:t>
      </w:r>
      <w:r>
        <w:rPr>
          <w:rStyle w:val="20"/>
          <w:rFonts w:hint="eastAsia" w:ascii="宋体" w:hAnsi="宋体" w:eastAsia="宋体"/>
          <w:color w:val="000000"/>
          <w:sz w:val="22"/>
        </w:rPr>
        <w:t>己满负荷地运转</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 xml:space="preserve"> </w:t>
      </w:r>
      <w:r>
        <w:rPr>
          <w:rStyle w:val="19"/>
          <w:rFonts w:hint="eastAsia" w:ascii="宋体" w:hAnsi="宋体" w:eastAsia="宋体"/>
          <w:color w:val="000000"/>
          <w:sz w:val="22"/>
          <w:lang w:val="en-US" w:eastAsia="zh-CN"/>
        </w:rPr>
        <w:t>CPU</w:t>
      </w:r>
      <w:r>
        <w:rPr>
          <w:rStyle w:val="20"/>
          <w:rFonts w:hint="eastAsia" w:ascii="宋体" w:hAnsi="宋体" w:eastAsia="宋体"/>
          <w:color w:val="000000"/>
          <w:sz w:val="22"/>
        </w:rPr>
        <w:t>的运行效率为30%</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 xml:space="preserve"> </w:t>
      </w:r>
      <w:r>
        <w:rPr>
          <w:rStyle w:val="19"/>
          <w:rFonts w:hint="eastAsia" w:ascii="宋体" w:hAnsi="宋体" w:eastAsia="宋体"/>
          <w:color w:val="000000"/>
          <w:sz w:val="22"/>
          <w:lang w:val="en-US" w:eastAsia="zh-CN"/>
        </w:rPr>
        <w:t>CPU</w:t>
      </w:r>
      <w:r>
        <w:rPr>
          <w:rStyle w:val="20"/>
          <w:rFonts w:hint="eastAsia" w:ascii="宋体" w:hAnsi="宋体" w:eastAsia="宋体"/>
          <w:color w:val="000000"/>
          <w:sz w:val="22"/>
        </w:rPr>
        <w:t>的运行效率为50%</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 xml:space="preserve"> </w:t>
      </w:r>
      <w:r>
        <w:rPr>
          <w:rStyle w:val="19"/>
          <w:rFonts w:hint="eastAsia" w:ascii="宋体" w:hAnsi="宋体" w:eastAsia="宋体"/>
          <w:color w:val="000000"/>
          <w:sz w:val="22"/>
          <w:lang w:val="en-US" w:eastAsia="zh-CN"/>
        </w:rPr>
        <w:t>CPU</w:t>
      </w:r>
      <w:r>
        <w:rPr>
          <w:rStyle w:val="20"/>
          <w:rFonts w:hint="eastAsia" w:ascii="宋体" w:hAnsi="宋体" w:eastAsia="宋体"/>
          <w:color w:val="000000"/>
          <w:sz w:val="22"/>
        </w:rPr>
        <w:t>的运行效率为80%</w:t>
      </w:r>
    </w:p>
    <w:p>
      <w:pPr>
        <w:pStyle w:val="18"/>
        <w:numPr>
          <w:ilvl w:val="0"/>
          <w:numId w:val="12"/>
        </w:numPr>
        <w:tabs>
          <w:tab w:val="left" w:pos="488"/>
        </w:tabs>
        <w:spacing w:beforeLines="0" w:afterLines="0" w:line="240" w:lineRule="auto"/>
        <w:rPr>
          <w:rFonts w:hint="default" w:ascii="宋体" w:hAnsi="宋体" w:eastAsia="宋体"/>
          <w:sz w:val="22"/>
        </w:rPr>
      </w:pPr>
      <w:r>
        <w:rPr>
          <w:rStyle w:val="20"/>
          <w:rFonts w:hint="eastAsia" w:ascii="宋体" w:hAnsi="宋体" w:eastAsia="宋体"/>
          <w:color w:val="000000"/>
          <w:sz w:val="22"/>
        </w:rPr>
        <w:t>若</w:t>
      </w:r>
      <w:r>
        <w:rPr>
          <w:rStyle w:val="20"/>
          <w:rFonts w:hint="default" w:ascii="宋体" w:hAnsi="宋体" w:eastAsia="宋体"/>
          <w:color w:val="000000"/>
          <w:sz w:val="22"/>
          <w:lang w:val="en-US" w:eastAsia="zh-CN"/>
        </w:rPr>
        <w:t>-</w:t>
      </w:r>
      <w:r>
        <w:rPr>
          <w:rStyle w:val="20"/>
          <w:rFonts w:hint="eastAsia" w:ascii="宋体" w:hAnsi="宋体" w:eastAsia="宋体"/>
          <w:color w:val="000000"/>
          <w:sz w:val="22"/>
        </w:rPr>
        <w:t>台汁算机的内存为</w:t>
      </w:r>
      <w:r>
        <w:rPr>
          <w:rStyle w:val="20"/>
          <w:rFonts w:hint="eastAsia" w:ascii="宋体" w:hAnsi="宋体" w:eastAsia="宋体"/>
          <w:color w:val="000000"/>
          <w:sz w:val="22"/>
          <w:lang w:val="en-US" w:eastAsia="zh-CN"/>
        </w:rPr>
        <w:t>128</w:t>
      </w:r>
      <w:r>
        <w:rPr>
          <w:rStyle w:val="19"/>
          <w:rFonts w:hint="eastAsia" w:ascii="宋体" w:hAnsi="宋体" w:eastAsia="宋体"/>
          <w:color w:val="000000"/>
          <w:sz w:val="22"/>
          <w:lang w:val="en-US" w:eastAsia="zh-CN"/>
        </w:rPr>
        <w:t>GB</w:t>
      </w:r>
      <w:r>
        <w:rPr>
          <w:rStyle w:val="20"/>
          <w:rFonts w:hint="default" w:ascii="宋体" w:hAnsi="宋体" w:eastAsia="宋体"/>
          <w:color w:val="000000"/>
          <w:sz w:val="22"/>
          <w:lang w:val="en-US" w:eastAsia="zh-CN"/>
        </w:rPr>
        <w:t>.</w:t>
      </w:r>
      <w:r>
        <w:rPr>
          <w:rStyle w:val="20"/>
          <w:rFonts w:hint="eastAsia" w:ascii="宋体" w:hAnsi="宋体" w:eastAsia="宋体"/>
          <w:color w:val="000000"/>
          <w:sz w:val="22"/>
        </w:rPr>
        <w:t>则交换分区的大小通常是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4</w:t>
      </w:r>
      <w:r>
        <w:rPr>
          <w:rStyle w:val="22"/>
          <w:rFonts w:hint="eastAsia" w:ascii="宋体" w:hAnsi="宋体" w:eastAsia="宋体"/>
          <w:color w:val="000000"/>
          <w:sz w:val="22"/>
          <w:lang w:eastAsia="en-US"/>
        </w:rPr>
        <w:t>GB</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16</w:t>
      </w:r>
      <w:r>
        <w:rPr>
          <w:rStyle w:val="22"/>
          <w:rFonts w:hint="eastAsia" w:ascii="宋体" w:hAnsi="宋体" w:eastAsia="宋体"/>
          <w:color w:val="000000"/>
          <w:sz w:val="22"/>
          <w:lang w:eastAsia="en-US"/>
        </w:rPr>
        <w:t xml:space="preserve">GB </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64</w:t>
      </w:r>
      <w:r>
        <w:rPr>
          <w:rStyle w:val="22"/>
          <w:rFonts w:hint="eastAsia" w:ascii="宋体" w:hAnsi="宋体" w:eastAsia="宋体"/>
          <w:color w:val="000000"/>
          <w:sz w:val="22"/>
          <w:lang w:eastAsia="en-US"/>
        </w:rPr>
        <w:t xml:space="preserve">GB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256</w:t>
      </w:r>
      <w:r>
        <w:rPr>
          <w:rStyle w:val="22"/>
          <w:rFonts w:hint="eastAsia" w:ascii="宋体" w:hAnsi="宋体" w:eastAsia="宋体"/>
          <w:color w:val="000000"/>
          <w:sz w:val="22"/>
          <w:lang w:eastAsia="en-US"/>
        </w:rPr>
        <w:t>GB</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17.Linux</w:t>
      </w:r>
      <w:r>
        <w:rPr>
          <w:rStyle w:val="20"/>
          <w:rFonts w:hint="eastAsia" w:ascii="宋体" w:hAnsi="宋体" w:eastAsia="宋体"/>
          <w:color w:val="000000"/>
          <w:sz w:val="22"/>
        </w:rPr>
        <w:t>查看文件的命令，若</w:t>
      </w:r>
      <w:r>
        <w:rPr>
          <w:rStyle w:val="20"/>
          <w:rFonts w:hint="eastAsia" w:ascii="宋体" w:hAnsi="宋体" w:eastAsia="宋体"/>
          <w:color w:val="000000"/>
          <w:sz w:val="22"/>
          <w:lang w:eastAsia="zh-CN"/>
        </w:rPr>
        <w:t>希望</w:t>
      </w:r>
      <w:r>
        <w:rPr>
          <w:rStyle w:val="20"/>
          <w:rFonts w:hint="eastAsia" w:ascii="宋体" w:hAnsi="宋体" w:eastAsia="宋体"/>
          <w:color w:val="000000"/>
          <w:sz w:val="22"/>
        </w:rPr>
        <w:t>在</w:t>
      </w:r>
      <w:r>
        <w:rPr>
          <w:rStyle w:val="20"/>
          <w:rFonts w:hint="eastAsia" w:ascii="宋体" w:hAnsi="宋体" w:eastAsia="宋体"/>
          <w:color w:val="000000"/>
          <w:sz w:val="22"/>
          <w:lang w:eastAsia="zh-CN"/>
        </w:rPr>
        <w:t>查看</w:t>
      </w:r>
      <w:r>
        <w:rPr>
          <w:rStyle w:val="20"/>
          <w:rFonts w:hint="eastAsia" w:ascii="宋体" w:hAnsi="宋体" w:eastAsia="宋体"/>
          <w:color w:val="000000"/>
          <w:sz w:val="22"/>
        </w:rPr>
        <w:t>文件内</w:t>
      </w:r>
      <w:r>
        <w:rPr>
          <w:rStyle w:val="20"/>
          <w:rFonts w:hint="eastAsia" w:ascii="宋体" w:hAnsi="宋体" w:eastAsia="宋体"/>
          <w:color w:val="000000"/>
          <w:sz w:val="22"/>
          <w:lang w:eastAsia="zh-CN"/>
        </w:rPr>
        <w:t>容</w:t>
      </w:r>
      <w:r>
        <w:rPr>
          <w:rStyle w:val="20"/>
          <w:rFonts w:hint="eastAsia" w:ascii="宋体" w:hAnsi="宋体" w:eastAsia="宋体"/>
          <w:color w:val="000000"/>
          <w:sz w:val="22"/>
        </w:rPr>
        <w:t>过程</w:t>
      </w:r>
      <w:r>
        <w:rPr>
          <w:rStyle w:val="20"/>
          <w:rFonts w:hint="eastAsia" w:ascii="宋体" w:hAnsi="宋体" w:eastAsia="宋体"/>
          <w:color w:val="000000"/>
          <w:sz w:val="22"/>
          <w:lang w:eastAsia="zh-CN"/>
        </w:rPr>
        <w:t>中</w:t>
      </w:r>
      <w:r>
        <w:rPr>
          <w:rStyle w:val="20"/>
          <w:rFonts w:hint="eastAsia" w:ascii="宋体" w:hAnsi="宋体" w:eastAsia="宋体"/>
          <w:color w:val="000000"/>
          <w:sz w:val="22"/>
        </w:rPr>
        <w:t>可以用光标上</w:t>
      </w:r>
      <w:r>
        <w:rPr>
          <w:rStyle w:val="20"/>
          <w:rFonts w:hint="eastAsia" w:ascii="宋体" w:hAnsi="宋体" w:eastAsia="宋体"/>
          <w:color w:val="000000"/>
          <w:sz w:val="22"/>
          <w:lang w:eastAsia="zh-CN"/>
        </w:rPr>
        <w:t>下</w:t>
      </w:r>
      <w:r>
        <w:rPr>
          <w:rStyle w:val="20"/>
          <w:rFonts w:hint="eastAsia" w:ascii="宋体" w:hAnsi="宋体" w:eastAsia="宋体"/>
          <w:color w:val="000000"/>
          <w:sz w:val="22"/>
        </w:rPr>
        <w:t>移动 来</w:t>
      </w:r>
      <w:r>
        <w:rPr>
          <w:rStyle w:val="20"/>
          <w:rFonts w:hint="eastAsia" w:ascii="宋体" w:hAnsi="宋体" w:eastAsia="宋体"/>
          <w:color w:val="000000"/>
          <w:sz w:val="22"/>
          <w:lang w:eastAsia="zh-CN"/>
        </w:rPr>
        <w:t>查</w:t>
      </w:r>
      <w:r>
        <w:rPr>
          <w:rStyle w:val="20"/>
          <w:rFonts w:hint="eastAsia" w:ascii="宋体" w:hAnsi="宋体" w:eastAsia="宋体"/>
          <w:color w:val="000000"/>
          <w:sz w:val="22"/>
        </w:rPr>
        <w:t>看文件内容，应使用</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命令^</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cat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more</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less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head</w:t>
      </w:r>
    </w:p>
    <w:p>
      <w:pPr>
        <w:pStyle w:val="18"/>
        <w:numPr>
          <w:ilvl w:val="0"/>
          <w:numId w:val="0"/>
        </w:numPr>
        <w:tabs>
          <w:tab w:val="left" w:pos="489"/>
        </w:tabs>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18.</w:t>
      </w:r>
      <w:r>
        <w:rPr>
          <w:rStyle w:val="20"/>
          <w:rFonts w:hint="eastAsia" w:ascii="宋体" w:hAnsi="宋体" w:eastAsia="宋体"/>
          <w:color w:val="000000"/>
          <w:sz w:val="22"/>
        </w:rPr>
        <w:t>在</w:t>
      </w:r>
      <w:r>
        <w:rPr>
          <w:rStyle w:val="19"/>
          <w:rFonts w:hint="eastAsia" w:ascii="宋体" w:hAnsi="宋体" w:eastAsia="宋体"/>
          <w:color w:val="000000"/>
          <w:sz w:val="22"/>
          <w:lang w:val="en-US" w:eastAsia="zh-CN"/>
        </w:rPr>
        <w:t>TCP</w:t>
      </w:r>
      <w:r>
        <w:rPr>
          <w:rStyle w:val="20"/>
          <w:rFonts w:hint="eastAsia" w:ascii="宋体" w:hAnsi="宋体" w:eastAsia="宋体"/>
          <w:color w:val="000000"/>
          <w:sz w:val="22"/>
          <w:lang w:val="en-US" w:eastAsia="zh-CN"/>
        </w:rPr>
        <w:t>/</w:t>
      </w:r>
      <w:r>
        <w:rPr>
          <w:rStyle w:val="19"/>
          <w:rFonts w:hint="eastAsia" w:ascii="宋体" w:hAnsi="宋体" w:eastAsia="宋体"/>
          <w:color w:val="000000"/>
          <w:sz w:val="22"/>
          <w:lang w:val="en-US" w:eastAsia="zh-CN"/>
        </w:rPr>
        <w:t>IP</w:t>
      </w:r>
      <w:r>
        <w:rPr>
          <w:rStyle w:val="20"/>
          <w:rFonts w:hint="eastAsia" w:ascii="宋体" w:hAnsi="宋体" w:eastAsia="宋体"/>
          <w:color w:val="000000"/>
          <w:sz w:val="22"/>
        </w:rPr>
        <w:t>模型屮，应用层包含了所有的高层协议，在下列的</w:t>
      </w:r>
      <w:r>
        <w:rPr>
          <w:rStyle w:val="20"/>
          <w:rFonts w:hint="default" w:ascii="宋体" w:hAnsi="宋体" w:eastAsia="宋体"/>
          <w:color w:val="000000"/>
          <w:sz w:val="22"/>
        </w:rPr>
        <w:t>-</w:t>
      </w:r>
      <w:r>
        <w:rPr>
          <w:rStyle w:val="20"/>
          <w:rFonts w:hint="eastAsia" w:ascii="宋体" w:hAnsi="宋体" w:eastAsia="宋体"/>
          <w:color w:val="000000"/>
          <w:sz w:val="22"/>
        </w:rPr>
        <w:t>些应用协议</w:t>
      </w:r>
      <w:r>
        <w:rPr>
          <w:rStyle w:val="20"/>
          <w:rFonts w:hint="eastAsia" w:ascii="宋体" w:hAnsi="宋体" w:eastAsia="宋体"/>
          <w:color w:val="000000"/>
          <w:sz w:val="22"/>
          <w:lang w:eastAsia="zh-CN"/>
        </w:rPr>
        <w:t>中</w:t>
      </w:r>
      <w:r>
        <w:rPr>
          <w:rStyle w:val="20"/>
          <w:rFonts w:hint="eastAsia" w:ascii="宋体" w:hAnsi="宋体" w:eastAsia="宋体"/>
          <w:color w:val="000000"/>
          <w:sz w:val="22"/>
        </w:rPr>
        <w:t>，</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是能够实现本地与远程主机之间的文件传输工作。</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telnet 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FTP 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SNMP 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NFS</w:t>
      </w:r>
    </w:p>
    <w:p>
      <w:pPr>
        <w:pStyle w:val="18"/>
        <w:numPr>
          <w:ilvl w:val="0"/>
          <w:numId w:val="13"/>
        </w:numPr>
        <w:tabs>
          <w:tab w:val="left" w:pos="494"/>
        </w:tabs>
        <w:spacing w:beforeLines="0" w:afterLines="0" w:line="240" w:lineRule="auto"/>
        <w:rPr>
          <w:rFonts w:hint="default" w:ascii="宋体" w:hAnsi="宋体" w:eastAsia="宋体"/>
          <w:sz w:val="22"/>
        </w:rPr>
      </w:pPr>
      <w:r>
        <w:rPr>
          <w:rStyle w:val="20"/>
          <w:rFonts w:hint="eastAsia" w:ascii="宋体" w:hAnsi="宋体" w:eastAsia="宋体"/>
          <w:color w:val="000000"/>
          <w:sz w:val="22"/>
        </w:rPr>
        <w:t>当我们与某远程网络连接不上时，就需</w:t>
      </w:r>
      <w:r>
        <w:rPr>
          <w:rStyle w:val="20"/>
          <w:rFonts w:hint="eastAsia" w:ascii="宋体" w:hAnsi="宋体" w:eastAsia="宋体"/>
          <w:color w:val="000000"/>
          <w:sz w:val="22"/>
          <w:lang w:eastAsia="zh-CN"/>
        </w:rPr>
        <w:t>要</w:t>
      </w:r>
      <w:r>
        <w:rPr>
          <w:rStyle w:val="20"/>
          <w:rFonts w:hint="eastAsia" w:ascii="宋体" w:hAnsi="宋体" w:eastAsia="宋体"/>
          <w:color w:val="000000"/>
          <w:sz w:val="22"/>
        </w:rPr>
        <w:t>跟踪路由查看，以便了解在</w:t>
      </w:r>
      <w:r>
        <w:rPr>
          <w:rStyle w:val="20"/>
          <w:rFonts w:hint="eastAsia" w:ascii="宋体" w:hAnsi="宋体" w:eastAsia="宋体"/>
          <w:color w:val="000000"/>
          <w:sz w:val="22"/>
          <w:lang w:eastAsia="zh-CN"/>
        </w:rPr>
        <w:t>网</w:t>
      </w:r>
      <w:r>
        <w:rPr>
          <w:rStyle w:val="20"/>
          <w:rFonts w:hint="eastAsia" w:ascii="宋体" w:hAnsi="宋体" w:eastAsia="宋体"/>
          <w:color w:val="000000"/>
          <w:sz w:val="22"/>
        </w:rPr>
        <w:t>络的 什么位置出现了问题，满足该</w:t>
      </w:r>
      <w:r>
        <w:rPr>
          <w:rStyle w:val="20"/>
          <w:rFonts w:hint="eastAsia" w:ascii="宋体" w:hAnsi="宋体" w:eastAsia="宋体"/>
          <w:color w:val="000000"/>
          <w:sz w:val="22"/>
          <w:lang w:eastAsia="zh-CN"/>
        </w:rPr>
        <w:t>目</w:t>
      </w:r>
      <w:r>
        <w:rPr>
          <w:rStyle w:val="20"/>
          <w:rFonts w:hint="eastAsia" w:ascii="宋体" w:hAnsi="宋体" w:eastAsia="宋体"/>
          <w:color w:val="000000"/>
          <w:sz w:val="22"/>
        </w:rPr>
        <w:t>的的命令是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ping 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ifconfig 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traceroute 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netstat</w:t>
      </w:r>
    </w:p>
    <w:p>
      <w:pPr>
        <w:pStyle w:val="18"/>
        <w:numPr>
          <w:ilvl w:val="0"/>
          <w:numId w:val="13"/>
        </w:numPr>
        <w:tabs>
          <w:tab w:val="left" w:pos="494"/>
        </w:tabs>
        <w:spacing w:beforeLines="0" w:afterLines="0" w:line="240" w:lineRule="auto"/>
        <w:rPr>
          <w:rFonts w:hint="default" w:ascii="宋体" w:hAnsi="宋体" w:eastAsia="宋体"/>
          <w:sz w:val="22"/>
        </w:rPr>
      </w:pPr>
      <w:r>
        <w:rPr>
          <w:rStyle w:val="20"/>
          <w:rFonts w:hint="eastAsia" w:ascii="宋体" w:hAnsi="宋体" w:eastAsia="宋体"/>
          <w:color w:val="000000"/>
          <w:sz w:val="22"/>
        </w:rPr>
        <w:t>对名为</w:t>
      </w:r>
      <w:r>
        <w:rPr>
          <w:rStyle w:val="19"/>
          <w:rFonts w:hint="eastAsia" w:ascii="宋体" w:hAnsi="宋体" w:eastAsia="宋体"/>
          <w:color w:val="000000"/>
          <w:sz w:val="22"/>
          <w:lang w:val="en-US" w:eastAsia="en-US"/>
        </w:rPr>
        <w:t>fido</w:t>
      </w:r>
      <w:r>
        <w:rPr>
          <w:rStyle w:val="20"/>
          <w:rFonts w:hint="eastAsia" w:ascii="宋体" w:hAnsi="宋体" w:eastAsia="宋体"/>
          <w:color w:val="000000"/>
          <w:sz w:val="22"/>
        </w:rPr>
        <w:t>的文件用</w:t>
      </w:r>
      <w:r>
        <w:rPr>
          <w:rStyle w:val="19"/>
          <w:rFonts w:hint="eastAsia" w:ascii="宋体" w:hAnsi="宋体" w:eastAsia="宋体"/>
          <w:color w:val="000000"/>
          <w:sz w:val="22"/>
          <w:lang w:val="en-US" w:eastAsia="en-US"/>
        </w:rPr>
        <w:t>chmod</w:t>
      </w:r>
      <w:r>
        <w:rPr>
          <w:rStyle w:val="20"/>
          <w:rFonts w:hint="eastAsia" w:ascii="宋体" w:hAnsi="宋体" w:eastAsia="宋体"/>
          <w:color w:val="000000"/>
          <w:sz w:val="22"/>
          <w:lang w:val="en-US" w:eastAsia="en-US"/>
        </w:rPr>
        <w:t xml:space="preserve"> 551 </w:t>
      </w:r>
      <w:r>
        <w:rPr>
          <w:rStyle w:val="19"/>
          <w:rFonts w:hint="eastAsia" w:ascii="宋体" w:hAnsi="宋体" w:eastAsia="宋体"/>
          <w:color w:val="000000"/>
          <w:sz w:val="22"/>
          <w:lang w:val="en-US" w:eastAsia="en-US"/>
        </w:rPr>
        <w:t>fido</w:t>
      </w:r>
      <w:r>
        <w:rPr>
          <w:rStyle w:val="20"/>
          <w:rFonts w:hint="eastAsia" w:ascii="宋体" w:hAnsi="宋体" w:eastAsia="宋体"/>
          <w:color w:val="000000"/>
          <w:sz w:val="22"/>
        </w:rPr>
        <w:t>进行</w:t>
      </w:r>
      <w:r>
        <w:rPr>
          <w:rStyle w:val="20"/>
          <w:rFonts w:hint="eastAsia" w:ascii="宋体" w:hAnsi="宋体" w:eastAsia="宋体"/>
          <w:color w:val="000000"/>
          <w:sz w:val="22"/>
          <w:lang w:eastAsia="zh-CN"/>
        </w:rPr>
        <w:t>了</w:t>
      </w:r>
      <w:r>
        <w:rPr>
          <w:rStyle w:val="20"/>
          <w:rFonts w:hint="eastAsia" w:ascii="宋体" w:hAnsi="宋体" w:eastAsia="宋体"/>
          <w:color w:val="000000"/>
          <w:sz w:val="22"/>
        </w:rPr>
        <w:t>修改，则它的</w:t>
      </w:r>
      <w:r>
        <w:rPr>
          <w:rStyle w:val="20"/>
          <w:rFonts w:hint="eastAsia" w:ascii="宋体" w:hAnsi="宋体" w:eastAsia="宋体"/>
          <w:color w:val="000000"/>
          <w:sz w:val="22"/>
          <w:lang w:eastAsia="zh-CN"/>
        </w:rPr>
        <w:t>许</w:t>
      </w:r>
      <w:r>
        <w:rPr>
          <w:rStyle w:val="20"/>
          <w:rFonts w:hint="eastAsia" w:ascii="宋体" w:hAnsi="宋体" w:eastAsia="宋体"/>
          <w:color w:val="000000"/>
          <w:sz w:val="22"/>
        </w:rPr>
        <w:t>可权是</w:t>
      </w:r>
    </w:p>
    <w:p>
      <w:pPr>
        <w:pStyle w:val="28"/>
        <w:spacing w:beforeLines="0" w:afterLines="0" w:line="240" w:lineRule="auto"/>
        <w:rPr>
          <w:rFonts w:hint="default" w:ascii="宋体" w:hAnsi="宋体" w:eastAsia="宋体"/>
          <w:b w:val="0"/>
          <w:sz w:val="16"/>
        </w:rPr>
      </w:pPr>
      <w:r>
        <w:rPr>
          <w:rStyle w:val="29"/>
          <w:rFonts w:hint="eastAsia" w:ascii="宋体" w:hAnsi="宋体" w:eastAsia="宋体"/>
          <w:b w:val="0"/>
          <w:color w:val="000000"/>
          <w:sz w:val="16"/>
          <w:lang w:eastAsia="en-US"/>
        </w:rPr>
        <w:t>()c</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rwxr</w:t>
      </w:r>
      <w:r>
        <w:rPr>
          <w:rStyle w:val="23"/>
          <w:rFonts w:hint="default" w:ascii="宋体" w:hAnsi="宋体" w:eastAsia="宋体"/>
          <w:color w:val="000000"/>
          <w:sz w:val="22"/>
          <w:lang w:eastAsia="en-US"/>
        </w:rPr>
        <w:t>-</w:t>
      </w:r>
      <w:r>
        <w:rPr>
          <w:rStyle w:val="22"/>
          <w:rFonts w:hint="eastAsia" w:ascii="宋体" w:hAnsi="宋体" w:eastAsia="宋体"/>
          <w:color w:val="000000"/>
          <w:sz w:val="22"/>
          <w:lang w:eastAsia="en-US"/>
        </w:rPr>
        <w:t>xr-x 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rwxr</w:t>
      </w:r>
      <w:r>
        <w:rPr>
          <w:rStyle w:val="23"/>
          <w:rFonts w:hint="default" w:ascii="宋体" w:hAnsi="宋体" w:eastAsia="宋体"/>
          <w:color w:val="000000"/>
          <w:sz w:val="22"/>
          <w:lang w:eastAsia="en-US"/>
        </w:rPr>
        <w:t>-</w:t>
      </w:r>
      <w:r>
        <w:rPr>
          <w:rStyle w:val="22"/>
          <w:rFonts w:hint="eastAsia" w:ascii="宋体" w:hAnsi="宋体" w:eastAsia="宋体"/>
          <w:color w:val="000000"/>
          <w:sz w:val="22"/>
          <w:lang w:eastAsia="en-US"/>
        </w:rPr>
        <w:t>r</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w:t>
      </w:r>
      <w:r>
        <w:rPr>
          <w:rStyle w:val="23"/>
          <w:rFonts w:hint="default" w:ascii="宋体" w:hAnsi="宋体" w:eastAsia="宋体"/>
          <w:color w:val="000000"/>
          <w:sz w:val="22"/>
          <w:lang w:eastAsia="en-US"/>
        </w:rPr>
        <w:t>-</w:t>
      </w:r>
      <w:r>
        <w:rPr>
          <w:rStyle w:val="22"/>
          <w:rFonts w:hint="eastAsia" w:ascii="宋体" w:hAnsi="宋体" w:eastAsia="宋体"/>
          <w:color w:val="000000"/>
          <w:sz w:val="22"/>
          <w:lang w:eastAsia="en-US"/>
        </w:rPr>
        <w:t>r</w:t>
      </w:r>
      <w:r>
        <w:rPr>
          <w:rStyle w:val="23"/>
          <w:rFonts w:hint="default" w:ascii="宋体" w:hAnsi="宋体" w:eastAsia="宋体"/>
          <w:color w:val="000000"/>
          <w:sz w:val="22"/>
          <w:lang w:eastAsia="en-US"/>
        </w:rPr>
        <w:t>-</w:t>
      </w:r>
      <w:r>
        <w:rPr>
          <w:rStyle w:val="22"/>
          <w:rFonts w:hint="eastAsia" w:ascii="宋体" w:hAnsi="宋体" w:eastAsia="宋体"/>
          <w:color w:val="000000"/>
          <w:sz w:val="22"/>
          <w:lang w:eastAsia="en-US"/>
        </w:rPr>
        <w:t>r</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w:t>
      </w:r>
      <w:r>
        <w:rPr>
          <w:rStyle w:val="23"/>
          <w:rFonts w:hint="default" w:ascii="宋体" w:hAnsi="宋体" w:eastAsia="宋体"/>
          <w:color w:val="000000"/>
          <w:sz w:val="22"/>
          <w:lang w:eastAsia="en-US"/>
        </w:rPr>
        <w:t>-</w:t>
      </w:r>
      <w:r>
        <w:rPr>
          <w:rStyle w:val="22"/>
          <w:rFonts w:hint="eastAsia" w:ascii="宋体" w:hAnsi="宋体" w:eastAsia="宋体"/>
          <w:color w:val="000000"/>
          <w:sz w:val="22"/>
          <w:lang w:eastAsia="en-US"/>
        </w:rPr>
        <w:t>xr</w:t>
      </w:r>
      <w:r>
        <w:rPr>
          <w:rStyle w:val="23"/>
          <w:rFonts w:hint="default" w:ascii="宋体" w:hAnsi="宋体" w:eastAsia="宋体"/>
          <w:color w:val="000000"/>
          <w:sz w:val="22"/>
          <w:lang w:eastAsia="en-US"/>
        </w:rPr>
        <w:t>-</w:t>
      </w:r>
      <w:r>
        <w:rPr>
          <w:rStyle w:val="22"/>
          <w:rFonts w:hint="eastAsia" w:ascii="宋体" w:hAnsi="宋体" w:eastAsia="宋体"/>
          <w:color w:val="000000"/>
          <w:sz w:val="22"/>
          <w:lang w:eastAsia="en-US"/>
        </w:rPr>
        <w:t>x</w:t>
      </w:r>
      <w:r>
        <w:rPr>
          <w:rStyle w:val="22"/>
          <w:rFonts w:hint="default" w:ascii="宋体" w:hAnsi="宋体" w:eastAsia="宋体"/>
          <w:color w:val="000000"/>
          <w:sz w:val="22"/>
          <w:lang w:eastAsia="en-US"/>
        </w:rPr>
        <w:t>—</w:t>
      </w:r>
      <w:r>
        <w:rPr>
          <w:rStyle w:val="22"/>
          <w:rFonts w:hint="eastAsia" w:ascii="宋体" w:hAnsi="宋体" w:eastAsia="宋体"/>
          <w:color w:val="000000"/>
          <w:sz w:val="22"/>
          <w:lang w:eastAsia="en-US"/>
        </w:rPr>
        <w:t>x</w:t>
      </w:r>
    </w:p>
    <w:p>
      <w:pPr>
        <w:pStyle w:val="18"/>
        <w:numPr>
          <w:ilvl w:val="0"/>
          <w:numId w:val="13"/>
        </w:numPr>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en-US"/>
        </w:rPr>
        <w:t xml:space="preserve"> </w:t>
      </w:r>
      <w:r>
        <w:rPr>
          <w:rStyle w:val="20"/>
          <w:rFonts w:hint="eastAsia" w:ascii="宋体" w:hAnsi="宋体" w:eastAsia="宋体"/>
          <w:color w:val="000000"/>
          <w:sz w:val="22"/>
        </w:rPr>
        <w:t>用</w:t>
      </w:r>
      <w:r>
        <w:rPr>
          <w:rStyle w:val="20"/>
          <w:rFonts w:hint="eastAsia" w:ascii="宋体" w:hAnsi="宋体" w:eastAsia="宋体"/>
          <w:color w:val="000000"/>
          <w:sz w:val="22"/>
          <w:lang w:val="en-US" w:eastAsia="zh-CN"/>
        </w:rPr>
        <w:t>l</w:t>
      </w:r>
      <w:r>
        <w:rPr>
          <w:rStyle w:val="19"/>
          <w:rFonts w:hint="eastAsia" w:ascii="宋体" w:hAnsi="宋体" w:eastAsia="宋体"/>
          <w:color w:val="000000"/>
          <w:sz w:val="22"/>
          <w:lang w:val="en-US" w:eastAsia="en-US"/>
        </w:rPr>
        <w:t>s</w:t>
      </w:r>
      <w:r>
        <w:rPr>
          <w:rStyle w:val="20"/>
          <w:rFonts w:hint="eastAsia" w:ascii="宋体" w:hAnsi="宋体" w:eastAsia="宋体"/>
          <w:color w:val="000000"/>
          <w:sz w:val="22"/>
          <w:lang w:val="en-US" w:eastAsia="en-US"/>
        </w:rPr>
        <w:t xml:space="preserve"> </w:t>
      </w:r>
      <w:r>
        <w:rPr>
          <w:rStyle w:val="20"/>
          <w:rFonts w:hint="default" w:ascii="宋体" w:hAnsi="宋体" w:eastAsia="宋体"/>
          <w:color w:val="000000"/>
          <w:sz w:val="22"/>
        </w:rPr>
        <w:t>-</w:t>
      </w:r>
      <w:r>
        <w:rPr>
          <w:rStyle w:val="19"/>
          <w:rFonts w:hint="eastAsia" w:ascii="宋体" w:hAnsi="宋体" w:eastAsia="宋体"/>
          <w:color w:val="000000"/>
          <w:sz w:val="22"/>
          <w:lang w:val="en-US" w:eastAsia="en-US"/>
        </w:rPr>
        <w:t>al</w:t>
      </w:r>
      <w:r>
        <w:rPr>
          <w:rStyle w:val="20"/>
          <w:rFonts w:hint="eastAsia" w:ascii="宋体" w:hAnsi="宋体" w:eastAsia="宋体"/>
          <w:color w:val="000000"/>
          <w:sz w:val="22"/>
        </w:rPr>
        <w:t>命令列出</w:t>
      </w:r>
      <w:r>
        <w:rPr>
          <w:rStyle w:val="20"/>
          <w:rFonts w:hint="eastAsia" w:ascii="宋体" w:hAnsi="宋体" w:eastAsia="宋体"/>
          <w:color w:val="000000"/>
          <w:sz w:val="22"/>
          <w:lang w:val="en-US" w:eastAsia="zh-CN"/>
        </w:rPr>
        <w:t>下</w:t>
      </w:r>
      <w:r>
        <w:rPr>
          <w:rStyle w:val="20"/>
          <w:rFonts w:hint="eastAsia" w:ascii="宋体" w:hAnsi="宋体" w:eastAsia="宋体"/>
          <w:color w:val="000000"/>
          <w:sz w:val="22"/>
        </w:rPr>
        <w:t>面的文件列表，</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文件是符号连接文件。</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rw</w:t>
      </w:r>
      <w:r>
        <w:rPr>
          <w:rStyle w:val="23"/>
          <w:rFonts w:hint="default" w:ascii="宋体" w:hAnsi="宋体" w:eastAsia="宋体"/>
          <w:color w:val="000000"/>
          <w:sz w:val="22"/>
          <w:lang w:eastAsia="en-US"/>
        </w:rPr>
        <w:t>-</w:t>
      </w:r>
      <w:r>
        <w:rPr>
          <w:rStyle w:val="22"/>
          <w:rFonts w:hint="eastAsia" w:ascii="宋体" w:hAnsi="宋体" w:eastAsia="宋体"/>
          <w:color w:val="000000"/>
          <w:sz w:val="22"/>
          <w:lang w:eastAsia="en-US"/>
        </w:rPr>
        <w:t>rw</w:t>
      </w:r>
      <w:r>
        <w:rPr>
          <w:rStyle w:val="23"/>
          <w:rFonts w:hint="default" w:ascii="宋体" w:hAnsi="宋体" w:eastAsia="宋体"/>
          <w:color w:val="000000"/>
          <w:sz w:val="22"/>
          <w:lang w:eastAsia="en-US"/>
        </w:rPr>
        <w:t>-</w:t>
      </w:r>
      <w:r>
        <w:rPr>
          <w:rStyle w:val="22"/>
          <w:rFonts w:hint="eastAsia" w:ascii="宋体" w:hAnsi="宋体" w:eastAsia="宋体"/>
          <w:color w:val="000000"/>
          <w:sz w:val="22"/>
          <w:lang w:eastAsia="en-US"/>
        </w:rPr>
        <w:t>rw</w:t>
      </w:r>
      <w:r>
        <w:rPr>
          <w:rStyle w:val="23"/>
          <w:rFonts w:hint="eastAsia" w:ascii="宋体" w:hAnsi="宋体" w:eastAsia="宋体"/>
          <w:color w:val="000000"/>
          <w:sz w:val="22"/>
          <w:lang w:eastAsia="en-US"/>
        </w:rPr>
        <w:t xml:space="preserve">- </w:t>
      </w:r>
      <w:r>
        <w:rPr>
          <w:rStyle w:val="23"/>
          <w:rFonts w:hint="eastAsia" w:ascii="宋体" w:hAnsi="宋体" w:eastAsia="宋体"/>
          <w:color w:val="000000"/>
          <w:sz w:val="22"/>
          <w:lang w:val="zh-TW" w:eastAsia="zh-TW"/>
        </w:rPr>
        <w:t xml:space="preserve">2 </w:t>
      </w:r>
      <w:r>
        <w:rPr>
          <w:rStyle w:val="22"/>
          <w:rFonts w:hint="eastAsia" w:ascii="宋体" w:hAnsi="宋体" w:eastAsia="宋体"/>
          <w:color w:val="000000"/>
          <w:sz w:val="22"/>
          <w:lang w:eastAsia="en-US"/>
        </w:rPr>
        <w:t>hel-s</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users</w:t>
      </w:r>
      <w:r>
        <w:rPr>
          <w:rStyle w:val="23"/>
          <w:rFonts w:hint="eastAsia" w:ascii="宋体" w:hAnsi="宋体" w:eastAsia="宋体"/>
          <w:color w:val="000000"/>
          <w:sz w:val="22"/>
          <w:lang w:eastAsia="en-US"/>
        </w:rPr>
        <w:t xml:space="preserve"> 56 </w:t>
      </w:r>
      <w:r>
        <w:rPr>
          <w:rStyle w:val="22"/>
          <w:rFonts w:hint="eastAsia" w:ascii="宋体" w:hAnsi="宋体" w:eastAsia="宋体"/>
          <w:color w:val="000000"/>
          <w:sz w:val="22"/>
          <w:lang w:eastAsia="en-US"/>
        </w:rPr>
        <w:t>Sep</w:t>
      </w:r>
      <w:r>
        <w:rPr>
          <w:rStyle w:val="23"/>
          <w:rFonts w:hint="eastAsia" w:ascii="宋体" w:hAnsi="宋体" w:eastAsia="宋体"/>
          <w:color w:val="000000"/>
          <w:sz w:val="22"/>
          <w:lang w:eastAsia="en-US"/>
        </w:rPr>
        <w:t xml:space="preserve"> 09 11:05 </w:t>
      </w:r>
      <w:r>
        <w:rPr>
          <w:rStyle w:val="22"/>
          <w:rFonts w:hint="eastAsia" w:ascii="宋体" w:hAnsi="宋体" w:eastAsia="宋体"/>
          <w:color w:val="000000"/>
          <w:sz w:val="22"/>
          <w:lang w:eastAsia="en-US"/>
        </w:rPr>
        <w:t>hello</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-rwxrwxrwx</w:t>
      </w:r>
      <w:r>
        <w:rPr>
          <w:rStyle w:val="23"/>
          <w:rFonts w:hint="eastAsia" w:ascii="宋体" w:hAnsi="宋体" w:eastAsia="宋体"/>
          <w:color w:val="000000"/>
          <w:sz w:val="22"/>
          <w:lang w:eastAsia="en-US"/>
        </w:rPr>
        <w:t xml:space="preserve"> 2 </w:t>
      </w:r>
      <w:r>
        <w:rPr>
          <w:rStyle w:val="22"/>
          <w:rFonts w:hint="eastAsia" w:ascii="宋体" w:hAnsi="宋体" w:eastAsia="宋体"/>
          <w:color w:val="000000"/>
          <w:sz w:val="22"/>
          <w:lang w:eastAsia="en-US"/>
        </w:rPr>
        <w:t>hel-s</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users</w:t>
      </w:r>
      <w:r>
        <w:rPr>
          <w:rStyle w:val="23"/>
          <w:rFonts w:hint="eastAsia" w:ascii="宋体" w:hAnsi="宋体" w:eastAsia="宋体"/>
          <w:color w:val="000000"/>
          <w:sz w:val="22"/>
          <w:lang w:eastAsia="en-US"/>
        </w:rPr>
        <w:t xml:space="preserve"> 56 </w:t>
      </w:r>
      <w:r>
        <w:rPr>
          <w:rStyle w:val="22"/>
          <w:rFonts w:hint="eastAsia" w:ascii="宋体" w:hAnsi="宋体" w:eastAsia="宋体"/>
          <w:color w:val="000000"/>
          <w:sz w:val="22"/>
          <w:lang w:eastAsia="en-US"/>
        </w:rPr>
        <w:t>Sep</w:t>
      </w:r>
      <w:r>
        <w:rPr>
          <w:rStyle w:val="23"/>
          <w:rFonts w:hint="eastAsia" w:ascii="宋体" w:hAnsi="宋体" w:eastAsia="宋体"/>
          <w:color w:val="000000"/>
          <w:sz w:val="22"/>
          <w:lang w:eastAsia="en-US"/>
        </w:rPr>
        <w:t xml:space="preserve"> 09 11:05 </w:t>
      </w:r>
      <w:r>
        <w:rPr>
          <w:rStyle w:val="22"/>
          <w:rFonts w:hint="eastAsia" w:ascii="宋体" w:hAnsi="宋体" w:eastAsia="宋体"/>
          <w:color w:val="000000"/>
          <w:sz w:val="22"/>
          <w:lang w:eastAsia="en-US"/>
        </w:rPr>
        <w:t xml:space="preserve">goodbey </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drwxr</w:t>
      </w:r>
      <w:r>
        <w:rPr>
          <w:rStyle w:val="23"/>
          <w:rFonts w:hint="default" w:ascii="宋体" w:hAnsi="宋体" w:eastAsia="宋体"/>
          <w:color w:val="000000"/>
          <w:sz w:val="22"/>
          <w:lang w:eastAsia="en-US"/>
        </w:rPr>
        <w:t>-</w:t>
      </w:r>
      <w:r>
        <w:rPr>
          <w:rStyle w:val="22"/>
          <w:rFonts w:hint="eastAsia" w:ascii="宋体" w:hAnsi="宋体" w:eastAsia="宋体"/>
          <w:color w:val="000000"/>
          <w:sz w:val="22"/>
          <w:lang w:eastAsia="en-US"/>
        </w:rPr>
        <w:t>r</w:t>
      </w:r>
      <w:r>
        <w:rPr>
          <w:rStyle w:val="23"/>
          <w:rFonts w:hint="eastAsia" w:ascii="宋体" w:hAnsi="宋体" w:eastAsia="宋体"/>
          <w:color w:val="000000"/>
          <w:sz w:val="22"/>
          <w:lang w:eastAsia="en-US"/>
        </w:rPr>
        <w:t xml:space="preserve">- 1 </w:t>
      </w:r>
      <w:r>
        <w:rPr>
          <w:rStyle w:val="22"/>
          <w:rFonts w:hint="eastAsia" w:ascii="宋体" w:hAnsi="宋体" w:eastAsia="宋体"/>
          <w:color w:val="000000"/>
          <w:sz w:val="22"/>
          <w:lang w:eastAsia="en-US"/>
        </w:rPr>
        <w:t>hel</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users</w:t>
      </w:r>
      <w:r>
        <w:rPr>
          <w:rStyle w:val="23"/>
          <w:rFonts w:hint="eastAsia" w:ascii="宋体" w:hAnsi="宋体" w:eastAsia="宋体"/>
          <w:color w:val="000000"/>
          <w:sz w:val="22"/>
          <w:lang w:eastAsia="en-US"/>
        </w:rPr>
        <w:t xml:space="preserve"> 1024 </w:t>
      </w:r>
      <w:r>
        <w:rPr>
          <w:rStyle w:val="22"/>
          <w:rFonts w:hint="eastAsia" w:ascii="宋体" w:hAnsi="宋体" w:eastAsia="宋体"/>
          <w:color w:val="000000"/>
          <w:sz w:val="22"/>
          <w:lang w:eastAsia="en-US"/>
        </w:rPr>
        <w:t>Sep</w:t>
      </w:r>
      <w:r>
        <w:rPr>
          <w:rStyle w:val="23"/>
          <w:rFonts w:hint="eastAsia" w:ascii="宋体" w:hAnsi="宋体" w:eastAsia="宋体"/>
          <w:color w:val="000000"/>
          <w:sz w:val="22"/>
          <w:lang w:eastAsia="en-US"/>
        </w:rPr>
        <w:t xml:space="preserve"> 10 08:10 </w:t>
      </w:r>
      <w:r>
        <w:rPr>
          <w:rStyle w:val="22"/>
          <w:rFonts w:hint="eastAsia" w:ascii="宋体" w:hAnsi="宋体" w:eastAsia="宋体"/>
          <w:color w:val="000000"/>
          <w:sz w:val="22"/>
          <w:lang w:eastAsia="en-US"/>
        </w:rPr>
        <w:t xml:space="preserve">zhang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Dl</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rwxr</w:t>
      </w:r>
      <w:r>
        <w:rPr>
          <w:rStyle w:val="23"/>
          <w:rFonts w:hint="default" w:ascii="宋体" w:hAnsi="宋体" w:eastAsia="宋体"/>
          <w:color w:val="000000"/>
          <w:sz w:val="22"/>
          <w:lang w:eastAsia="en-US"/>
        </w:rPr>
        <w:t>-</w:t>
      </w:r>
      <w:r>
        <w:rPr>
          <w:rStyle w:val="22"/>
          <w:rFonts w:hint="eastAsia" w:ascii="宋体" w:hAnsi="宋体" w:eastAsia="宋体"/>
          <w:color w:val="000000"/>
          <w:sz w:val="22"/>
          <w:lang w:eastAsia="en-US"/>
        </w:rPr>
        <w:t>r</w:t>
      </w:r>
      <w:r>
        <w:rPr>
          <w:rStyle w:val="23"/>
          <w:rFonts w:hint="eastAsia" w:ascii="宋体" w:hAnsi="宋体" w:eastAsia="宋体"/>
          <w:color w:val="000000"/>
          <w:sz w:val="22"/>
          <w:lang w:eastAsia="en-US"/>
        </w:rPr>
        <w:t xml:space="preserve">- 1 </w:t>
      </w:r>
      <w:r>
        <w:rPr>
          <w:rStyle w:val="22"/>
          <w:rFonts w:hint="eastAsia" w:ascii="宋体" w:hAnsi="宋体" w:eastAsia="宋体"/>
          <w:color w:val="000000"/>
          <w:sz w:val="22"/>
          <w:lang w:eastAsia="en-US"/>
        </w:rPr>
        <w:t>hel</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users</w:t>
      </w:r>
      <w:r>
        <w:rPr>
          <w:rStyle w:val="23"/>
          <w:rFonts w:hint="eastAsia" w:ascii="宋体" w:hAnsi="宋体" w:eastAsia="宋体"/>
          <w:color w:val="000000"/>
          <w:sz w:val="22"/>
          <w:lang w:eastAsia="en-US"/>
        </w:rPr>
        <w:t xml:space="preserve"> 2024 </w:t>
      </w:r>
      <w:r>
        <w:rPr>
          <w:rStyle w:val="22"/>
          <w:rFonts w:hint="eastAsia" w:ascii="宋体" w:hAnsi="宋体" w:eastAsia="宋体"/>
          <w:color w:val="000000"/>
          <w:sz w:val="22"/>
          <w:lang w:eastAsia="en-US"/>
        </w:rPr>
        <w:t>Sep</w:t>
      </w:r>
      <w:r>
        <w:rPr>
          <w:rStyle w:val="23"/>
          <w:rFonts w:hint="eastAsia" w:ascii="宋体" w:hAnsi="宋体" w:eastAsia="宋体"/>
          <w:color w:val="000000"/>
          <w:sz w:val="22"/>
          <w:lang w:eastAsia="en-US"/>
        </w:rPr>
        <w:t xml:space="preserve"> 12 08:12 </w:t>
      </w:r>
      <w:r>
        <w:rPr>
          <w:rStyle w:val="22"/>
          <w:rFonts w:hint="eastAsia" w:ascii="宋体" w:hAnsi="宋体" w:eastAsia="宋体"/>
          <w:color w:val="000000"/>
          <w:sz w:val="22"/>
          <w:lang w:eastAsia="en-US"/>
        </w:rPr>
        <w:t>cheng</w:t>
      </w:r>
    </w:p>
    <w:p>
      <w:pPr>
        <w:pStyle w:val="31"/>
        <w:numPr>
          <w:ilvl w:val="0"/>
          <w:numId w:val="13"/>
        </w:numPr>
        <w:tabs>
          <w:tab w:val="left" w:pos="484"/>
        </w:tabs>
        <w:spacing w:beforeLines="0" w:afterLines="0" w:line="240" w:lineRule="auto"/>
        <w:jc w:val="left"/>
        <w:rPr>
          <w:rFonts w:hint="default" w:ascii="宋体" w:hAnsi="宋体" w:eastAsia="宋体"/>
          <w:sz w:val="22"/>
        </w:rPr>
      </w:pPr>
      <w:r>
        <w:rPr>
          <w:rStyle w:val="32"/>
          <w:rFonts w:hint="eastAsia" w:ascii="宋体" w:hAnsi="宋体" w:eastAsia="宋体"/>
          <w:color w:val="000000"/>
          <w:sz w:val="22"/>
          <w:lang w:val="en-US" w:eastAsia="zh-CN"/>
        </w:rPr>
        <w:t>DNS</w:t>
      </w:r>
      <w:r>
        <w:rPr>
          <w:rStyle w:val="33"/>
          <w:rFonts w:hint="eastAsia" w:ascii="宋体" w:hAnsi="宋体" w:eastAsia="宋体"/>
          <w:color w:val="000000"/>
          <w:sz w:val="22"/>
        </w:rPr>
        <w:t>域名系统主</w:t>
      </w:r>
      <w:r>
        <w:rPr>
          <w:rStyle w:val="33"/>
          <w:rFonts w:hint="eastAsia" w:ascii="宋体" w:hAnsi="宋体" w:eastAsia="宋体"/>
          <w:color w:val="000000"/>
          <w:sz w:val="22"/>
          <w:lang w:val="en-US" w:eastAsia="zh-CN"/>
        </w:rPr>
        <w:t>要负责</w:t>
      </w:r>
      <w:r>
        <w:rPr>
          <w:rStyle w:val="33"/>
          <w:rFonts w:hint="eastAsia" w:ascii="宋体" w:hAnsi="宋体" w:eastAsia="宋体"/>
          <w:color w:val="000000"/>
          <w:sz w:val="22"/>
        </w:rPr>
        <w:t>主机名和</w:t>
      </w:r>
      <w:r>
        <w:rPr>
          <w:rStyle w:val="33"/>
          <w:rFonts w:hint="eastAsia" w:ascii="宋体" w:hAnsi="宋体" w:eastAsia="宋体"/>
          <w:color w:val="000000"/>
          <w:sz w:val="22"/>
          <w:lang w:val="en-US" w:eastAsia="zh-CN"/>
        </w:rPr>
        <w:t>（）</w:t>
      </w:r>
      <w:r>
        <w:rPr>
          <w:rStyle w:val="33"/>
          <w:rFonts w:hint="eastAsia" w:ascii="宋体" w:hAnsi="宋体" w:eastAsia="宋体"/>
          <w:color w:val="000000"/>
          <w:sz w:val="22"/>
        </w:rPr>
        <w:t>之间的解析。</w:t>
      </w:r>
    </w:p>
    <w:p>
      <w:pPr>
        <w:pStyle w:val="31"/>
        <w:spacing w:beforeLines="0" w:afterLines="0" w:line="240" w:lineRule="auto"/>
        <w:jc w:val="left"/>
        <w:rPr>
          <w:rFonts w:hint="default" w:ascii="宋体" w:hAnsi="宋体" w:eastAsia="宋体"/>
          <w:sz w:val="22"/>
        </w:rPr>
      </w:pPr>
      <w:r>
        <w:rPr>
          <w:rStyle w:val="32"/>
          <w:rFonts w:hint="eastAsia" w:ascii="宋体" w:hAnsi="宋体" w:eastAsia="宋体"/>
          <w:color w:val="000000"/>
          <w:sz w:val="22"/>
          <w:lang w:val="en-US" w:eastAsia="en-US"/>
        </w:rPr>
        <w:t>A</w:t>
      </w:r>
      <w:r>
        <w:rPr>
          <w:rStyle w:val="33"/>
          <w:rFonts w:hint="eastAsia" w:ascii="宋体" w:hAnsi="宋体" w:eastAsia="宋体"/>
          <w:color w:val="000000"/>
          <w:sz w:val="22"/>
          <w:lang w:val="en-US" w:eastAsia="en-US"/>
        </w:rPr>
        <w:t xml:space="preserve"> </w:t>
      </w:r>
      <w:r>
        <w:rPr>
          <w:rStyle w:val="32"/>
          <w:rFonts w:hint="eastAsia" w:ascii="宋体" w:hAnsi="宋体" w:eastAsia="宋体"/>
          <w:color w:val="000000"/>
          <w:sz w:val="22"/>
          <w:lang w:val="en-US" w:eastAsia="en-US"/>
        </w:rPr>
        <w:t>IP</w:t>
      </w:r>
      <w:r>
        <w:rPr>
          <w:rStyle w:val="33"/>
          <w:rFonts w:hint="eastAsia" w:ascii="宋体" w:hAnsi="宋体" w:eastAsia="宋体"/>
          <w:color w:val="000000"/>
          <w:sz w:val="22"/>
        </w:rPr>
        <w:t>地址</w:t>
      </w:r>
    </w:p>
    <w:p>
      <w:pPr>
        <w:pStyle w:val="34"/>
        <w:spacing w:beforeLines="0" w:afterLines="0" w:line="240" w:lineRule="auto"/>
        <w:jc w:val="left"/>
        <w:rPr>
          <w:rFonts w:hint="default" w:ascii="宋体" w:hAnsi="宋体" w:eastAsia="宋体"/>
          <w:sz w:val="22"/>
        </w:rPr>
      </w:pPr>
      <w:r>
        <w:rPr>
          <w:rStyle w:val="35"/>
          <w:rFonts w:hint="eastAsia" w:ascii="宋体" w:hAnsi="宋体" w:eastAsia="宋体"/>
          <w:color w:val="000000"/>
          <w:sz w:val="22"/>
          <w:lang w:eastAsia="en-US"/>
        </w:rPr>
        <w:t>B</w:t>
      </w:r>
      <w:r>
        <w:rPr>
          <w:rStyle w:val="37"/>
          <w:rFonts w:hint="eastAsia" w:ascii="宋体" w:hAnsi="宋体" w:eastAsia="宋体"/>
          <w:color w:val="000000"/>
          <w:sz w:val="22"/>
          <w:lang w:val="en-US" w:eastAsia="en-US"/>
        </w:rPr>
        <w:t xml:space="preserve"> </w:t>
      </w:r>
      <w:r>
        <w:rPr>
          <w:rStyle w:val="35"/>
          <w:rFonts w:hint="eastAsia" w:ascii="宋体" w:hAnsi="宋体" w:eastAsia="宋体"/>
          <w:color w:val="000000"/>
          <w:sz w:val="22"/>
          <w:lang w:eastAsia="en-US"/>
        </w:rPr>
        <w:t>MAC</w:t>
      </w:r>
      <w:r>
        <w:rPr>
          <w:rStyle w:val="37"/>
          <w:rFonts w:hint="eastAsia" w:ascii="宋体" w:hAnsi="宋体" w:eastAsia="宋体"/>
          <w:color w:val="000000"/>
          <w:sz w:val="22"/>
        </w:rPr>
        <w:t>地址</w:t>
      </w:r>
    </w:p>
    <w:p>
      <w:pPr>
        <w:pStyle w:val="31"/>
        <w:spacing w:beforeLines="0" w:afterLines="0" w:line="240" w:lineRule="auto"/>
        <w:jc w:val="left"/>
        <w:rPr>
          <w:rStyle w:val="33"/>
          <w:rFonts w:hint="eastAsia" w:ascii="宋体" w:hAnsi="宋体" w:eastAsia="宋体"/>
          <w:color w:val="000000"/>
          <w:sz w:val="22"/>
        </w:rPr>
      </w:pPr>
      <w:r>
        <w:rPr>
          <w:rStyle w:val="32"/>
          <w:rFonts w:hint="eastAsia" w:ascii="宋体" w:hAnsi="宋体" w:eastAsia="宋体"/>
          <w:color w:val="000000"/>
          <w:sz w:val="22"/>
          <w:lang w:val="en-US" w:eastAsia="en-US"/>
        </w:rPr>
        <w:t>C</w:t>
      </w:r>
      <w:r>
        <w:rPr>
          <w:rStyle w:val="33"/>
          <w:rFonts w:hint="eastAsia" w:ascii="宋体" w:hAnsi="宋体" w:eastAsia="宋体"/>
          <w:color w:val="000000"/>
          <w:sz w:val="22"/>
        </w:rPr>
        <w:t xml:space="preserve">网络地址 </w:t>
      </w:r>
    </w:p>
    <w:p>
      <w:pPr>
        <w:pStyle w:val="31"/>
        <w:spacing w:beforeLines="0" w:afterLines="0" w:line="240" w:lineRule="auto"/>
        <w:jc w:val="left"/>
        <w:rPr>
          <w:rFonts w:hint="default" w:ascii="宋体" w:hAnsi="宋体" w:eastAsia="宋体"/>
          <w:sz w:val="22"/>
        </w:rPr>
      </w:pPr>
      <w:r>
        <w:rPr>
          <w:rStyle w:val="32"/>
          <w:rFonts w:hint="eastAsia" w:ascii="宋体" w:hAnsi="宋体" w:eastAsia="宋体"/>
          <w:color w:val="000000"/>
          <w:sz w:val="22"/>
          <w:lang w:val="en-US" w:eastAsia="en-US"/>
        </w:rPr>
        <w:t>D</w:t>
      </w:r>
      <w:r>
        <w:rPr>
          <w:rStyle w:val="33"/>
          <w:rFonts w:hint="eastAsia" w:ascii="宋体" w:hAnsi="宋体" w:eastAsia="宋体"/>
          <w:color w:val="000000"/>
          <w:sz w:val="22"/>
        </w:rPr>
        <w:t>主机别名</w:t>
      </w:r>
    </w:p>
    <w:p>
      <w:pPr>
        <w:pStyle w:val="31"/>
        <w:numPr>
          <w:ilvl w:val="0"/>
          <w:numId w:val="13"/>
        </w:numPr>
        <w:tabs>
          <w:tab w:val="left" w:pos="499"/>
        </w:tabs>
        <w:spacing w:beforeLines="0" w:afterLines="0" w:line="240" w:lineRule="auto"/>
        <w:jc w:val="left"/>
        <w:rPr>
          <w:rFonts w:hint="default" w:ascii="宋体" w:hAnsi="宋体" w:eastAsia="宋体"/>
          <w:sz w:val="22"/>
        </w:rPr>
      </w:pPr>
      <w:r>
        <w:rPr>
          <w:rStyle w:val="32"/>
          <w:rFonts w:hint="eastAsia" w:ascii="宋体" w:hAnsi="宋体" w:eastAsia="宋体"/>
          <w:color w:val="000000"/>
          <w:sz w:val="22"/>
          <w:lang w:val="en-US" w:eastAsia="en-US"/>
        </w:rPr>
        <w:t>WWW</w:t>
      </w:r>
      <w:r>
        <w:rPr>
          <w:rStyle w:val="33"/>
          <w:rFonts w:hint="eastAsia" w:ascii="宋体" w:hAnsi="宋体" w:eastAsia="宋体"/>
          <w:color w:val="000000"/>
          <w:sz w:val="22"/>
        </w:rPr>
        <w:t>服务</w:t>
      </w:r>
      <w:r>
        <w:rPr>
          <w:rStyle w:val="33"/>
          <w:rFonts w:hint="eastAsia" w:ascii="宋体" w:hAnsi="宋体" w:eastAsia="宋体"/>
          <w:color w:val="000000"/>
          <w:sz w:val="22"/>
          <w:lang w:val="en-US" w:eastAsia="zh-CN"/>
        </w:rPr>
        <w:t>器是在</w:t>
      </w:r>
      <w:r>
        <w:rPr>
          <w:rStyle w:val="32"/>
          <w:rFonts w:hint="eastAsia" w:ascii="宋体" w:hAnsi="宋体" w:eastAsia="宋体"/>
          <w:color w:val="000000"/>
          <w:sz w:val="22"/>
          <w:lang w:val="en-US" w:eastAsia="en-US"/>
        </w:rPr>
        <w:t>Internet</w:t>
      </w:r>
      <w:r>
        <w:rPr>
          <w:rStyle w:val="33"/>
          <w:rFonts w:hint="eastAsia" w:ascii="宋体" w:hAnsi="宋体" w:eastAsia="宋体"/>
          <w:color w:val="000000"/>
          <w:sz w:val="22"/>
          <w:lang w:val="en-US" w:eastAsia="en-US"/>
        </w:rPr>
        <w:t xml:space="preserve"> </w:t>
      </w:r>
      <w:r>
        <w:rPr>
          <w:rStyle w:val="32"/>
          <w:rFonts w:hint="eastAsia" w:ascii="宋体" w:hAnsi="宋体" w:eastAsia="宋体"/>
          <w:color w:val="000000"/>
          <w:sz w:val="22"/>
          <w:lang w:val="en-US" w:eastAsia="en-US"/>
        </w:rPr>
        <w:t>L</w:t>
      </w:r>
      <w:r>
        <w:rPr>
          <w:rStyle w:val="33"/>
          <w:rFonts w:hint="eastAsia" w:ascii="宋体" w:hAnsi="宋体" w:eastAsia="宋体"/>
          <w:color w:val="000000"/>
          <w:sz w:val="22"/>
          <w:lang w:val="en-US" w:eastAsia="en-US"/>
        </w:rPr>
        <w:t>:</w:t>
      </w:r>
      <w:r>
        <w:rPr>
          <w:rStyle w:val="33"/>
          <w:rFonts w:hint="eastAsia" w:ascii="宋体" w:hAnsi="宋体" w:eastAsia="宋体"/>
          <w:color w:val="000000"/>
          <w:sz w:val="22"/>
        </w:rPr>
        <w:t>使用</w:t>
      </w:r>
      <w:r>
        <w:rPr>
          <w:rStyle w:val="33"/>
          <w:rFonts w:hint="eastAsia" w:ascii="宋体" w:hAnsi="宋体" w:eastAsia="宋体"/>
          <w:color w:val="000000"/>
          <w:sz w:val="22"/>
          <w:lang w:val="en-US" w:eastAsia="zh-CN"/>
        </w:rPr>
        <w:t>最</w:t>
      </w:r>
      <w:r>
        <w:rPr>
          <w:rStyle w:val="33"/>
          <w:rFonts w:hint="eastAsia" w:ascii="宋体" w:hAnsi="宋体" w:eastAsia="宋体"/>
          <w:color w:val="000000"/>
          <w:sz w:val="22"/>
        </w:rPr>
        <w:t>为广泛，它采用的是</w:t>
      </w:r>
      <w:r>
        <w:rPr>
          <w:rStyle w:val="33"/>
          <w:rFonts w:hint="eastAsia" w:ascii="宋体" w:hAnsi="宋体" w:eastAsia="宋体"/>
          <w:color w:val="000000"/>
          <w:sz w:val="22"/>
          <w:lang w:val="en-US" w:eastAsia="en-US"/>
        </w:rPr>
        <w:t>（）</w:t>
      </w:r>
      <w:r>
        <w:rPr>
          <w:rStyle w:val="33"/>
          <w:rFonts w:hint="eastAsia" w:ascii="宋体" w:hAnsi="宋体" w:eastAsia="宋体"/>
          <w:color w:val="000000"/>
          <w:sz w:val="22"/>
        </w:rPr>
        <w:t xml:space="preserve">结构。 </w:t>
      </w:r>
    </w:p>
    <w:p>
      <w:pPr>
        <w:pStyle w:val="31"/>
        <w:numPr>
          <w:ilvl w:val="0"/>
          <w:numId w:val="0"/>
        </w:numPr>
        <w:tabs>
          <w:tab w:val="left" w:pos="499"/>
        </w:tabs>
        <w:spacing w:beforeLines="0" w:afterLines="0" w:line="240" w:lineRule="auto"/>
        <w:jc w:val="left"/>
        <w:rPr>
          <w:rFonts w:hint="default" w:ascii="宋体" w:hAnsi="宋体" w:eastAsia="宋体"/>
          <w:sz w:val="22"/>
        </w:rPr>
      </w:pPr>
      <w:r>
        <w:rPr>
          <w:rStyle w:val="32"/>
          <w:rFonts w:hint="eastAsia" w:ascii="宋体" w:hAnsi="宋体" w:eastAsia="宋体"/>
          <w:color w:val="000000"/>
          <w:sz w:val="22"/>
          <w:lang w:val="en-US" w:eastAsia="en-US"/>
        </w:rPr>
        <w:t>A</w:t>
      </w:r>
      <w:r>
        <w:rPr>
          <w:rStyle w:val="33"/>
          <w:rFonts w:hint="eastAsia" w:ascii="宋体" w:hAnsi="宋体" w:eastAsia="宋体"/>
          <w:color w:val="000000"/>
          <w:sz w:val="22"/>
        </w:rPr>
        <w:t>服务器/工作站</w:t>
      </w:r>
    </w:p>
    <w:p>
      <w:pPr>
        <w:pStyle w:val="31"/>
        <w:spacing w:beforeLines="0" w:afterLines="0" w:line="240" w:lineRule="auto"/>
        <w:jc w:val="left"/>
        <w:rPr>
          <w:rStyle w:val="32"/>
          <w:rFonts w:hint="eastAsia" w:ascii="宋体" w:hAnsi="宋体" w:eastAsia="宋体"/>
          <w:color w:val="000000"/>
          <w:sz w:val="22"/>
          <w:lang w:val="en-US" w:eastAsia="en-US"/>
        </w:rPr>
      </w:pPr>
      <w:r>
        <w:rPr>
          <w:rStyle w:val="32"/>
          <w:rFonts w:hint="eastAsia" w:ascii="宋体" w:hAnsi="宋体" w:eastAsia="宋体"/>
          <w:color w:val="000000"/>
          <w:sz w:val="22"/>
          <w:lang w:val="en-US" w:eastAsia="en-US"/>
        </w:rPr>
        <w:t>B</w:t>
      </w:r>
      <w:r>
        <w:rPr>
          <w:rStyle w:val="33"/>
          <w:rFonts w:hint="eastAsia" w:ascii="宋体" w:hAnsi="宋体" w:eastAsia="宋体"/>
          <w:color w:val="000000"/>
          <w:sz w:val="22"/>
          <w:lang w:val="en-US" w:eastAsia="en-US"/>
        </w:rPr>
        <w:t xml:space="preserve"> </w:t>
      </w:r>
      <w:r>
        <w:rPr>
          <w:rStyle w:val="32"/>
          <w:rFonts w:hint="eastAsia" w:ascii="宋体" w:hAnsi="宋体" w:eastAsia="宋体"/>
          <w:color w:val="000000"/>
          <w:sz w:val="22"/>
          <w:lang w:val="en-US" w:eastAsia="en-US"/>
        </w:rPr>
        <w:t xml:space="preserve">B/S </w:t>
      </w:r>
    </w:p>
    <w:p>
      <w:pPr>
        <w:pStyle w:val="31"/>
        <w:spacing w:beforeLines="0" w:afterLines="0" w:line="240" w:lineRule="auto"/>
        <w:jc w:val="left"/>
        <w:rPr>
          <w:rStyle w:val="33"/>
          <w:rFonts w:hint="eastAsia" w:ascii="宋体" w:hAnsi="宋体" w:eastAsia="宋体"/>
          <w:color w:val="000000"/>
          <w:sz w:val="22"/>
        </w:rPr>
      </w:pPr>
      <w:r>
        <w:rPr>
          <w:rStyle w:val="32"/>
          <w:rFonts w:hint="eastAsia" w:ascii="宋体" w:hAnsi="宋体" w:eastAsia="宋体"/>
          <w:color w:val="000000"/>
          <w:sz w:val="22"/>
          <w:lang w:val="en-US" w:eastAsia="en-US"/>
        </w:rPr>
        <w:t>C</w:t>
      </w:r>
      <w:r>
        <w:rPr>
          <w:rStyle w:val="33"/>
          <w:rFonts w:hint="eastAsia" w:ascii="宋体" w:hAnsi="宋体" w:eastAsia="宋体"/>
          <w:color w:val="000000"/>
          <w:sz w:val="22"/>
        </w:rPr>
        <w:t xml:space="preserve">集中式 </w:t>
      </w:r>
    </w:p>
    <w:p>
      <w:pPr>
        <w:pStyle w:val="31"/>
        <w:spacing w:beforeLines="0" w:afterLines="0" w:line="240" w:lineRule="auto"/>
        <w:jc w:val="left"/>
        <w:rPr>
          <w:rFonts w:hint="default" w:ascii="宋体" w:hAnsi="宋体" w:eastAsia="宋体"/>
          <w:sz w:val="22"/>
        </w:rPr>
      </w:pPr>
      <w:r>
        <w:rPr>
          <w:rStyle w:val="32"/>
          <w:rFonts w:hint="eastAsia" w:ascii="宋体" w:hAnsi="宋体" w:eastAsia="宋体"/>
          <w:color w:val="000000"/>
          <w:sz w:val="22"/>
          <w:lang w:val="en-US" w:eastAsia="en-US"/>
        </w:rPr>
        <w:t>D</w:t>
      </w:r>
      <w:r>
        <w:rPr>
          <w:rStyle w:val="33"/>
          <w:rFonts w:hint="eastAsia" w:ascii="宋体" w:hAnsi="宋体" w:eastAsia="宋体"/>
          <w:color w:val="000000"/>
          <w:sz w:val="22"/>
        </w:rPr>
        <w:t>分布式</w:t>
      </w:r>
    </w:p>
    <w:p>
      <w:pPr>
        <w:pStyle w:val="18"/>
        <w:spacing w:beforeLines="0" w:afterLines="0" w:line="240" w:lineRule="auto"/>
        <w:rPr>
          <w:rStyle w:val="38"/>
          <w:rFonts w:hint="eastAsia" w:ascii="宋体" w:hAnsi="宋体" w:eastAsia="宋体"/>
          <w:color w:val="000000"/>
          <w:sz w:val="22"/>
        </w:rPr>
      </w:pPr>
      <w:r>
        <w:rPr>
          <w:rStyle w:val="20"/>
          <w:rFonts w:hint="eastAsia" w:ascii="宋体" w:hAnsi="宋体" w:eastAsia="宋体"/>
          <w:color w:val="000000"/>
          <w:sz w:val="22"/>
        </w:rPr>
        <w:t>26</w:t>
      </w:r>
      <w:r>
        <w:rPr>
          <w:rStyle w:val="20"/>
          <w:rFonts w:hint="eastAsia" w:ascii="宋体" w:hAnsi="宋体" w:eastAsia="宋体"/>
          <w:color w:val="000000"/>
          <w:sz w:val="22"/>
          <w:lang w:val="en-US" w:eastAsia="zh-CN"/>
        </w:rPr>
        <w:t>l</w:t>
      </w:r>
      <w:r>
        <w:rPr>
          <w:rStyle w:val="19"/>
          <w:rFonts w:hint="eastAsia" w:ascii="宋体" w:hAnsi="宋体" w:eastAsia="宋体"/>
          <w:color w:val="000000"/>
          <w:sz w:val="22"/>
          <w:lang w:val="en-US" w:eastAsia="zh-CN"/>
        </w:rPr>
        <w:t>inux</w:t>
      </w:r>
      <w:r>
        <w:rPr>
          <w:rStyle w:val="38"/>
          <w:rFonts w:hint="eastAsia" w:ascii="宋体" w:hAnsi="宋体" w:eastAsia="宋体"/>
          <w:color w:val="000000"/>
          <w:sz w:val="22"/>
        </w:rPr>
        <w:t>系统通过</w:t>
      </w:r>
      <w:r>
        <w:rPr>
          <w:rStyle w:val="38"/>
          <w:rFonts w:hint="eastAsia" w:ascii="宋体" w:hAnsi="宋体" w:eastAsia="宋体"/>
          <w:color w:val="000000"/>
          <w:sz w:val="22"/>
          <w:lang w:val="en-US" w:eastAsia="zh-CN"/>
        </w:rPr>
        <w:t>（）</w:t>
      </w:r>
      <w:r>
        <w:rPr>
          <w:rStyle w:val="38"/>
          <w:rFonts w:hint="eastAsia" w:ascii="宋体" w:hAnsi="宋体" w:eastAsia="宋体"/>
          <w:color w:val="000000"/>
          <w:sz w:val="22"/>
        </w:rPr>
        <w:t>命令给其他</w:t>
      </w:r>
      <w:r>
        <w:rPr>
          <w:rStyle w:val="38"/>
          <w:rFonts w:hint="eastAsia" w:ascii="宋体" w:hAnsi="宋体" w:eastAsia="宋体"/>
          <w:color w:val="000000"/>
          <w:sz w:val="22"/>
          <w:lang w:val="en-US" w:eastAsia="zh-CN"/>
        </w:rPr>
        <w:t>用户发消息</w:t>
      </w:r>
      <w:r>
        <w:rPr>
          <w:rStyle w:val="38"/>
          <w:rFonts w:hint="eastAsia" w:ascii="宋体" w:hAnsi="宋体" w:eastAsia="宋体"/>
          <w:color w:val="000000"/>
          <w:sz w:val="22"/>
        </w:rPr>
        <w:t xml:space="preserve">。 </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A</w:t>
      </w:r>
      <w:r>
        <w:rPr>
          <w:rStyle w:val="38"/>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less</w:t>
      </w:r>
      <w:r>
        <w:rPr>
          <w:rStyle w:val="19"/>
          <w:rFonts w:hint="eastAsia" w:ascii="宋体" w:hAnsi="宋体" w:eastAsia="宋体"/>
          <w:color w:val="000000"/>
          <w:sz w:val="22"/>
          <w:lang w:val="en-US" w:eastAsia="zh-CN"/>
        </w:rPr>
        <w:t xml:space="preserve"> </w:t>
      </w: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mesg</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y 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write 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echo</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to</w:t>
      </w:r>
    </w:p>
    <w:p>
      <w:pPr>
        <w:pStyle w:val="18"/>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27.</w:t>
      </w:r>
      <w:r>
        <w:rPr>
          <w:rStyle w:val="19"/>
          <w:rFonts w:hint="eastAsia" w:ascii="宋体" w:hAnsi="宋体" w:eastAsia="宋体"/>
          <w:color w:val="000000"/>
          <w:sz w:val="22"/>
          <w:lang w:val="en-US" w:eastAsia="zh-CN"/>
        </w:rPr>
        <w:t>NFS</w:t>
      </w:r>
      <w:r>
        <w:rPr>
          <w:rStyle w:val="20"/>
          <w:rFonts w:hint="eastAsia" w:ascii="宋体" w:hAnsi="宋体" w:eastAsia="宋体"/>
          <w:color w:val="000000"/>
          <w:sz w:val="22"/>
        </w:rPr>
        <w:t>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系统。</w:t>
      </w:r>
    </w:p>
    <w:p>
      <w:pPr>
        <w:pStyle w:val="18"/>
        <w:spacing w:beforeLines="0" w:afterLines="0" w:line="240" w:lineRule="auto"/>
        <w:rPr>
          <w:rStyle w:val="20"/>
          <w:rFonts w:hint="eastAsia" w:ascii="宋体" w:hAnsi="宋体" w:eastAsia="宋体"/>
          <w:color w:val="000000"/>
          <w:sz w:val="22"/>
        </w:rPr>
      </w:pPr>
      <w:r>
        <w:rPr>
          <w:rStyle w:val="19"/>
          <w:rFonts w:hint="eastAsia" w:ascii="宋体" w:hAnsi="宋体" w:eastAsia="宋体"/>
          <w:color w:val="000000"/>
          <w:sz w:val="22"/>
          <w:lang w:val="en-US" w:eastAsia="zh-CN"/>
        </w:rPr>
        <w:t>A</w:t>
      </w:r>
      <w:r>
        <w:rPr>
          <w:rStyle w:val="20"/>
          <w:rFonts w:hint="eastAsia" w:ascii="宋体" w:hAnsi="宋体" w:eastAsia="宋体"/>
          <w:color w:val="000000"/>
          <w:sz w:val="22"/>
        </w:rPr>
        <w:t xml:space="preserve">文件 </w:t>
      </w:r>
      <w:r>
        <w:rPr>
          <w:rStyle w:val="19"/>
          <w:rFonts w:hint="eastAsia" w:ascii="宋体" w:hAnsi="宋体" w:eastAsia="宋体"/>
          <w:color w:val="000000"/>
          <w:sz w:val="22"/>
          <w:lang w:val="en-US" w:eastAsia="zh-CN"/>
        </w:rPr>
        <w:t>B</w:t>
      </w:r>
      <w:r>
        <w:rPr>
          <w:rStyle w:val="20"/>
          <w:rFonts w:hint="eastAsia" w:ascii="宋体" w:hAnsi="宋体" w:eastAsia="宋体"/>
          <w:color w:val="000000"/>
          <w:sz w:val="22"/>
        </w:rPr>
        <w:t xml:space="preserve">磁盘 </w:t>
      </w:r>
      <w:r>
        <w:rPr>
          <w:rStyle w:val="19"/>
          <w:rFonts w:hint="eastAsia" w:ascii="宋体" w:hAnsi="宋体" w:eastAsia="宋体"/>
          <w:color w:val="000000"/>
          <w:sz w:val="22"/>
          <w:lang w:val="en-US" w:eastAsia="zh-CN"/>
        </w:rPr>
        <w:t>C</w:t>
      </w:r>
      <w:r>
        <w:rPr>
          <w:rStyle w:val="20"/>
          <w:rFonts w:hint="eastAsia" w:ascii="宋体" w:hAnsi="宋体" w:eastAsia="宋体"/>
          <w:color w:val="000000"/>
          <w:sz w:val="22"/>
        </w:rPr>
        <w:t xml:space="preserve">网络文件 </w:t>
      </w: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 xml:space="preserve">操作 </w:t>
      </w:r>
    </w:p>
    <w:p>
      <w:pPr>
        <w:pStyle w:val="18"/>
        <w:spacing w:beforeLines="0" w:afterLines="0" w:line="240" w:lineRule="auto"/>
        <w:rPr>
          <w:rFonts w:hint="default" w:ascii="宋体" w:hAnsi="宋体" w:eastAsia="宋体"/>
          <w:sz w:val="22"/>
        </w:rPr>
      </w:pPr>
      <w:r>
        <w:rPr>
          <w:rStyle w:val="39"/>
          <w:rFonts w:hint="eastAsia" w:ascii="宋体" w:hAnsi="宋体" w:eastAsia="宋体"/>
          <w:color w:val="000000"/>
          <w:sz w:val="22"/>
          <w:lang w:val="en-US" w:eastAsia="zh-CN"/>
        </w:rPr>
        <w:t>28.()</w:t>
      </w:r>
      <w:r>
        <w:rPr>
          <w:rStyle w:val="39"/>
          <w:rFonts w:hint="eastAsia" w:ascii="宋体" w:hAnsi="宋体" w:eastAsia="宋体"/>
          <w:color w:val="000000"/>
          <w:sz w:val="22"/>
        </w:rPr>
        <w:t>命令可以在</w:t>
      </w:r>
      <w:r>
        <w:rPr>
          <w:rStyle w:val="19"/>
          <w:rFonts w:hint="eastAsia" w:ascii="宋体" w:hAnsi="宋体" w:eastAsia="宋体"/>
          <w:color w:val="000000"/>
          <w:sz w:val="22"/>
          <w:lang w:val="en-US" w:eastAsia="zh-CN"/>
        </w:rPr>
        <w:t>Linux</w:t>
      </w:r>
      <w:r>
        <w:rPr>
          <w:rStyle w:val="20"/>
          <w:rFonts w:hint="eastAsia" w:ascii="宋体" w:hAnsi="宋体" w:eastAsia="宋体"/>
          <w:color w:val="000000"/>
          <w:sz w:val="22"/>
        </w:rPr>
        <w:t>的安全系统中完成文件向磁带备份的工作。</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cp 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tr 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dir 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cpio</w:t>
      </w:r>
    </w:p>
    <w:p>
      <w:pPr>
        <w:pStyle w:val="18"/>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29.L</w:t>
      </w:r>
      <w:r>
        <w:rPr>
          <w:rStyle w:val="19"/>
          <w:rFonts w:hint="eastAsia" w:ascii="宋体" w:hAnsi="宋体" w:eastAsia="宋体"/>
          <w:color w:val="000000"/>
          <w:sz w:val="22"/>
          <w:lang w:val="en-US" w:eastAsia="zh-CN"/>
        </w:rPr>
        <w:t>inux</w:t>
      </w:r>
      <w:r>
        <w:rPr>
          <w:rStyle w:val="20"/>
          <w:rFonts w:hint="eastAsia" w:ascii="宋体" w:hAnsi="宋体" w:eastAsia="宋体"/>
          <w:color w:val="000000"/>
          <w:sz w:val="22"/>
        </w:rPr>
        <w:t>文件系统的文件都按其作用分类地放在相关的</w:t>
      </w:r>
      <w:r>
        <w:rPr>
          <w:rStyle w:val="20"/>
          <w:rFonts w:hint="eastAsia" w:ascii="宋体" w:hAnsi="宋体" w:eastAsia="宋体"/>
          <w:color w:val="000000"/>
          <w:sz w:val="22"/>
          <w:lang w:eastAsia="zh-CN"/>
        </w:rPr>
        <w:t>目</w:t>
      </w:r>
      <w:r>
        <w:rPr>
          <w:rStyle w:val="20"/>
          <w:rFonts w:hint="eastAsia" w:ascii="宋体" w:hAnsi="宋体" w:eastAsia="宋体"/>
          <w:color w:val="000000"/>
          <w:sz w:val="22"/>
        </w:rPr>
        <w:t>录屮，对于外部设备文件，一般应将其放在</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目录中。</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/bin 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/etc 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/dev 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/lib</w:t>
      </w:r>
    </w:p>
    <w:p>
      <w:pPr>
        <w:pStyle w:val="18"/>
        <w:numPr>
          <w:ilvl w:val="0"/>
          <w:numId w:val="14"/>
        </w:numPr>
        <w:tabs>
          <w:tab w:val="left" w:pos="492"/>
        </w:tabs>
        <w:spacing w:beforeLines="0" w:afterLines="0" w:line="240" w:lineRule="auto"/>
        <w:rPr>
          <w:rFonts w:hint="default" w:ascii="宋体" w:hAnsi="宋体" w:eastAsia="宋体"/>
          <w:sz w:val="22"/>
        </w:rPr>
      </w:pPr>
      <w:r>
        <w:rPr>
          <w:rStyle w:val="20"/>
          <w:rFonts w:hint="eastAsia" w:ascii="宋体" w:hAnsi="宋体" w:eastAsia="宋体"/>
          <w:color w:val="000000"/>
          <w:sz w:val="22"/>
        </w:rPr>
        <w:t>在</w:t>
      </w:r>
      <w:r>
        <w:rPr>
          <w:rStyle w:val="20"/>
          <w:rFonts w:hint="eastAsia" w:ascii="宋体" w:hAnsi="宋体" w:eastAsia="宋体"/>
          <w:color w:val="000000"/>
          <w:sz w:val="22"/>
          <w:lang w:eastAsia="zh-CN"/>
        </w:rPr>
        <w:t>重</w:t>
      </w:r>
      <w:r>
        <w:rPr>
          <w:rStyle w:val="20"/>
          <w:rFonts w:hint="eastAsia" w:ascii="宋体" w:hAnsi="宋体" w:eastAsia="宋体"/>
          <w:color w:val="000000"/>
          <w:sz w:val="22"/>
        </w:rPr>
        <w:t>新启动</w:t>
      </w:r>
      <w:r>
        <w:rPr>
          <w:rStyle w:val="19"/>
          <w:rFonts w:hint="eastAsia" w:ascii="宋体" w:hAnsi="宋体" w:eastAsia="宋体"/>
          <w:color w:val="000000"/>
          <w:sz w:val="22"/>
          <w:lang w:val="en-US" w:eastAsia="zh-CN"/>
        </w:rPr>
        <w:t>Linux</w:t>
      </w:r>
      <w:r>
        <w:rPr>
          <w:rStyle w:val="20"/>
          <w:rFonts w:hint="eastAsia" w:ascii="宋体" w:hAnsi="宋体" w:eastAsia="宋体"/>
          <w:color w:val="000000"/>
          <w:sz w:val="22"/>
        </w:rPr>
        <w:t>系统的同时把内存中的信息写入硬盘，应使用</w:t>
      </w:r>
      <w:r>
        <w:rPr>
          <w:rStyle w:val="20"/>
          <w:rFonts w:hint="eastAsia" w:ascii="宋体" w:hAnsi="宋体" w:eastAsia="宋体"/>
          <w:color w:val="000000"/>
          <w:sz w:val="22"/>
          <w:lang w:eastAsia="zh-CN"/>
        </w:rPr>
        <w:t>（）</w:t>
      </w:r>
      <w:r>
        <w:rPr>
          <w:rStyle w:val="20"/>
          <w:rFonts w:hint="eastAsia" w:ascii="宋体" w:hAnsi="宋体" w:eastAsia="宋体"/>
          <w:color w:val="000000"/>
          <w:sz w:val="22"/>
        </w:rPr>
        <w:t>命令实 现。</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3"/>
          <w:rFonts w:hint="eastAsia" w:ascii="宋体" w:hAnsi="宋体" w:eastAsia="宋体"/>
          <w:color w:val="000000"/>
          <w:sz w:val="22"/>
          <w:lang w:val="zh-TW" w:eastAsia="zh-TW"/>
        </w:rPr>
        <w:t xml:space="preserve"># </w:t>
      </w:r>
      <w:r>
        <w:rPr>
          <w:rStyle w:val="22"/>
          <w:rFonts w:hint="eastAsia" w:ascii="宋体" w:hAnsi="宋体" w:eastAsia="宋体"/>
          <w:color w:val="000000"/>
          <w:sz w:val="22"/>
          <w:lang w:eastAsia="en-US"/>
        </w:rPr>
        <w:t>reboot B</w:t>
      </w:r>
      <w:r>
        <w:rPr>
          <w:rStyle w:val="23"/>
          <w:rFonts w:hint="eastAsia" w:ascii="宋体" w:hAnsi="宋体" w:eastAsia="宋体"/>
          <w:color w:val="000000"/>
          <w:sz w:val="22"/>
          <w:lang w:eastAsia="en-US"/>
        </w:rPr>
        <w:t xml:space="preserve"> </w:t>
      </w:r>
      <w:r>
        <w:rPr>
          <w:rStyle w:val="23"/>
          <w:rFonts w:hint="eastAsia" w:ascii="宋体" w:hAnsi="宋体" w:eastAsia="宋体"/>
          <w:color w:val="000000"/>
          <w:sz w:val="22"/>
          <w:lang w:val="zh-TW" w:eastAsia="zh-TW"/>
        </w:rPr>
        <w:t xml:space="preserve"># </w:t>
      </w:r>
      <w:r>
        <w:rPr>
          <w:rStyle w:val="22"/>
          <w:rFonts w:hint="eastAsia" w:ascii="宋体" w:hAnsi="宋体" w:eastAsia="宋体"/>
          <w:color w:val="000000"/>
          <w:sz w:val="22"/>
          <w:lang w:eastAsia="en-US"/>
        </w:rPr>
        <w:t>halt C</w:t>
      </w:r>
      <w:r>
        <w:rPr>
          <w:rStyle w:val="23"/>
          <w:rFonts w:hint="eastAsia" w:ascii="宋体" w:hAnsi="宋体" w:eastAsia="宋体"/>
          <w:color w:val="000000"/>
          <w:sz w:val="22"/>
          <w:lang w:eastAsia="en-US"/>
        </w:rPr>
        <w:t xml:space="preserve"> # </w:t>
      </w:r>
      <w:r>
        <w:rPr>
          <w:rStyle w:val="22"/>
          <w:rFonts w:hint="eastAsia" w:ascii="宋体" w:hAnsi="宋体" w:eastAsia="宋体"/>
          <w:color w:val="000000"/>
          <w:sz w:val="22"/>
          <w:lang w:eastAsia="en-US"/>
        </w:rPr>
        <w:t>reboot</w:t>
      </w:r>
      <w:r>
        <w:rPr>
          <w:rStyle w:val="22"/>
          <w:rFonts w:hint="eastAsia" w:ascii="宋体" w:hAnsi="宋体" w:eastAsia="宋体"/>
          <w:color w:val="000000"/>
          <w:sz w:val="22"/>
          <w:lang w:val="en-US" w:eastAsia="zh-CN"/>
        </w:rPr>
        <w:t xml:space="preserve">  </w:t>
      </w: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 </w:t>
      </w:r>
      <w:r>
        <w:rPr>
          <w:rStyle w:val="22"/>
          <w:rFonts w:hint="eastAsia" w:ascii="宋体" w:hAnsi="宋体" w:eastAsia="宋体"/>
          <w:color w:val="000000"/>
          <w:sz w:val="22"/>
          <w:lang w:eastAsia="en-US"/>
        </w:rPr>
        <w:t>shutdown</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now</w:t>
      </w:r>
    </w:p>
    <w:p>
      <w:pPr>
        <w:pStyle w:val="18"/>
        <w:numPr>
          <w:ilvl w:val="0"/>
          <w:numId w:val="14"/>
        </w:numPr>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 xml:space="preserve"> 网</w:t>
      </w:r>
      <w:r>
        <w:rPr>
          <w:rStyle w:val="20"/>
          <w:rFonts w:hint="eastAsia" w:ascii="宋体" w:hAnsi="宋体" w:eastAsia="宋体"/>
          <w:color w:val="000000"/>
          <w:sz w:val="22"/>
        </w:rPr>
        <w:t>络管理具备以</w:t>
      </w:r>
      <w:r>
        <w:rPr>
          <w:rStyle w:val="20"/>
          <w:rFonts w:hint="eastAsia" w:ascii="宋体" w:hAnsi="宋体" w:eastAsia="宋体"/>
          <w:color w:val="000000"/>
          <w:sz w:val="22"/>
          <w:lang w:val="en-US" w:eastAsia="zh-CN"/>
        </w:rPr>
        <w:t>几大</w:t>
      </w:r>
      <w:r>
        <w:rPr>
          <w:rStyle w:val="20"/>
          <w:rFonts w:hint="eastAsia" w:ascii="宋体" w:hAnsi="宋体" w:eastAsia="宋体"/>
          <w:color w:val="000000"/>
          <w:sz w:val="22"/>
        </w:rPr>
        <w:t>功能：</w:t>
      </w:r>
      <w:r>
        <w:rPr>
          <w:rStyle w:val="20"/>
          <w:rFonts w:hint="eastAsia" w:ascii="宋体" w:hAnsi="宋体" w:eastAsia="宋体"/>
          <w:color w:val="000000"/>
          <w:sz w:val="22"/>
          <w:lang w:val="en-US" w:eastAsia="zh-CN"/>
        </w:rPr>
        <w:t>配</w:t>
      </w:r>
      <w:r>
        <w:rPr>
          <w:rStyle w:val="20"/>
          <w:rFonts w:hint="eastAsia" w:ascii="宋体" w:hAnsi="宋体" w:eastAsia="宋体"/>
          <w:color w:val="000000"/>
          <w:sz w:val="22"/>
        </w:rPr>
        <w:t>置管理、（）、性能管理、安全管理和计费管理等。</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A</w:t>
      </w:r>
      <w:r>
        <w:rPr>
          <w:rStyle w:val="39"/>
          <w:rFonts w:hint="eastAsia" w:ascii="宋体" w:hAnsi="宋体" w:eastAsia="宋体"/>
          <w:color w:val="000000"/>
          <w:sz w:val="22"/>
        </w:rPr>
        <w:t xml:space="preserve">故障管理 </w:t>
      </w:r>
      <w:r>
        <w:rPr>
          <w:rStyle w:val="19"/>
          <w:rFonts w:hint="eastAsia" w:ascii="宋体" w:hAnsi="宋体" w:eastAsia="宋体"/>
          <w:color w:val="000000"/>
          <w:sz w:val="22"/>
          <w:lang w:val="en-US" w:eastAsia="zh-CN"/>
        </w:rPr>
        <w:t>B日</w:t>
      </w:r>
      <w:r>
        <w:rPr>
          <w:rStyle w:val="20"/>
          <w:rFonts w:hint="eastAsia" w:ascii="宋体" w:hAnsi="宋体" w:eastAsia="宋体"/>
          <w:color w:val="000000"/>
          <w:sz w:val="22"/>
        </w:rPr>
        <w:t xml:space="preserve">常备份管理 </w:t>
      </w:r>
      <w:r>
        <w:rPr>
          <w:rStyle w:val="19"/>
          <w:rFonts w:hint="eastAsia" w:ascii="宋体" w:hAnsi="宋体" w:eastAsia="宋体"/>
          <w:color w:val="000000"/>
          <w:sz w:val="22"/>
          <w:lang w:val="en-US" w:eastAsia="zh-CN"/>
        </w:rPr>
        <w:t>C</w:t>
      </w:r>
      <w:r>
        <w:rPr>
          <w:rStyle w:val="20"/>
          <w:rFonts w:hint="eastAsia" w:ascii="宋体" w:hAnsi="宋体" w:eastAsia="宋体"/>
          <w:color w:val="000000"/>
          <w:sz w:val="22"/>
        </w:rPr>
        <w:t xml:space="preserve">升级管理 </w:t>
      </w: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发送邮件</w:t>
      </w:r>
    </w:p>
    <w:p>
      <w:pPr>
        <w:pStyle w:val="18"/>
        <w:numPr>
          <w:ilvl w:val="0"/>
          <w:numId w:val="14"/>
        </w:numPr>
        <w:tabs>
          <w:tab w:val="left" w:pos="492"/>
        </w:tabs>
        <w:spacing w:beforeLines="0" w:afterLines="0" w:line="240" w:lineRule="auto"/>
        <w:rPr>
          <w:rFonts w:hint="default" w:ascii="宋体" w:hAnsi="宋体" w:eastAsia="宋体"/>
          <w:sz w:val="22"/>
        </w:rPr>
      </w:pPr>
      <w:r>
        <w:rPr>
          <w:rStyle w:val="20"/>
          <w:rFonts w:hint="eastAsia" w:ascii="宋体" w:hAnsi="宋体" w:eastAsia="宋体"/>
          <w:color w:val="000000"/>
          <w:sz w:val="22"/>
        </w:rPr>
        <w:t>关于代理服务器的论述，正确的是</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A</w:t>
      </w:r>
      <w:r>
        <w:rPr>
          <w:rStyle w:val="20"/>
          <w:rFonts w:hint="eastAsia" w:ascii="宋体" w:hAnsi="宋体" w:eastAsia="宋体"/>
          <w:color w:val="000000"/>
          <w:sz w:val="22"/>
        </w:rPr>
        <w:t>使用</w:t>
      </w:r>
      <w:r>
        <w:rPr>
          <w:rStyle w:val="19"/>
          <w:rFonts w:hint="eastAsia" w:ascii="宋体" w:hAnsi="宋体" w:eastAsia="宋体"/>
          <w:color w:val="000000"/>
          <w:sz w:val="22"/>
          <w:lang w:val="en-US" w:eastAsia="en-US"/>
        </w:rPr>
        <w:t>internet</w:t>
      </w:r>
      <w:r>
        <w:rPr>
          <w:rStyle w:val="20"/>
          <w:rFonts w:hint="eastAsia" w:ascii="宋体" w:hAnsi="宋体" w:eastAsia="宋体"/>
          <w:color w:val="000000"/>
          <w:sz w:val="22"/>
          <w:lang w:val="en-US" w:eastAsia="en-US"/>
        </w:rPr>
        <w:t xml:space="preserve"> </w:t>
      </w:r>
      <w:r>
        <w:rPr>
          <w:rStyle w:val="20"/>
          <w:rFonts w:hint="eastAsia" w:ascii="宋体" w:hAnsi="宋体" w:eastAsia="宋体"/>
          <w:color w:val="000000"/>
          <w:sz w:val="22"/>
          <w:lang w:val="en-US" w:eastAsia="zh-CN"/>
        </w:rPr>
        <w:t>上</w:t>
      </w:r>
      <w:r>
        <w:rPr>
          <w:rStyle w:val="20"/>
          <w:rFonts w:hint="eastAsia" w:ascii="宋体" w:hAnsi="宋体" w:eastAsia="宋体"/>
          <w:color w:val="000000"/>
          <w:sz w:val="22"/>
        </w:rPr>
        <w:t>己有的公开代理服务器，只需配置客户端。</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rPr>
        <w:t>B</w:t>
      </w:r>
      <w:r>
        <w:rPr>
          <w:rStyle w:val="20"/>
          <w:rFonts w:hint="eastAsia" w:ascii="宋体" w:hAnsi="宋体" w:eastAsia="宋体"/>
          <w:color w:val="000000"/>
          <w:sz w:val="22"/>
        </w:rPr>
        <w:t>代理服务器只能代理客户端</w:t>
      </w:r>
      <w:r>
        <w:rPr>
          <w:rStyle w:val="19"/>
          <w:rFonts w:hint="eastAsia" w:ascii="宋体" w:hAnsi="宋体" w:eastAsia="宋体"/>
          <w:color w:val="000000"/>
          <w:sz w:val="22"/>
          <w:lang w:val="en-US"/>
        </w:rPr>
        <w:t>http</w:t>
      </w:r>
      <w:r>
        <w:rPr>
          <w:rStyle w:val="20"/>
          <w:rFonts w:hint="eastAsia" w:ascii="宋体" w:hAnsi="宋体" w:eastAsia="宋体"/>
          <w:color w:val="000000"/>
          <w:sz w:val="22"/>
        </w:rPr>
        <w:t>的请求。</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C</w:t>
      </w:r>
      <w:r>
        <w:rPr>
          <w:rStyle w:val="20"/>
          <w:rFonts w:hint="eastAsia" w:ascii="宋体" w:hAnsi="宋体" w:eastAsia="宋体"/>
          <w:color w:val="000000"/>
          <w:sz w:val="22"/>
        </w:rPr>
        <w:t>设置好的代理服务器可以被网络</w:t>
      </w:r>
      <w:r>
        <w:rPr>
          <w:rStyle w:val="20"/>
          <w:rFonts w:hint="eastAsia" w:ascii="宋体" w:hAnsi="宋体" w:eastAsia="宋体"/>
          <w:color w:val="000000"/>
          <w:sz w:val="22"/>
          <w:lang w:val="en-US" w:eastAsia="zh-CN"/>
        </w:rPr>
        <w:t>上任</w:t>
      </w:r>
      <w:r>
        <w:rPr>
          <w:rStyle w:val="20"/>
          <w:rFonts w:hint="eastAsia" w:ascii="宋体" w:hAnsi="宋体" w:eastAsia="宋体"/>
          <w:color w:val="000000"/>
          <w:sz w:val="22"/>
        </w:rPr>
        <w:t>何主机使用。</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zh-CN"/>
        </w:rPr>
        <w:t>D</w:t>
      </w:r>
      <w:r>
        <w:rPr>
          <w:rStyle w:val="20"/>
          <w:rFonts w:hint="eastAsia" w:ascii="宋体" w:hAnsi="宋体" w:eastAsia="宋体"/>
          <w:color w:val="000000"/>
          <w:sz w:val="22"/>
        </w:rPr>
        <w:t>使用代理服务器的客户端没有</w:t>
      </w:r>
      <w:r>
        <w:rPr>
          <w:rStyle w:val="20"/>
          <w:rFonts w:hint="eastAsia" w:ascii="宋体" w:hAnsi="宋体" w:eastAsia="宋体"/>
          <w:color w:val="000000"/>
          <w:sz w:val="22"/>
          <w:lang w:val="en-US" w:eastAsia="zh-CN"/>
        </w:rPr>
        <w:t>自己</w:t>
      </w:r>
      <w:r>
        <w:rPr>
          <w:rStyle w:val="20"/>
          <w:rFonts w:hint="eastAsia" w:ascii="宋体" w:hAnsi="宋体" w:eastAsia="宋体"/>
          <w:color w:val="000000"/>
          <w:sz w:val="22"/>
        </w:rPr>
        <w:t>的</w:t>
      </w:r>
      <w:r>
        <w:rPr>
          <w:rStyle w:val="20"/>
          <w:rFonts w:hint="eastAsia" w:ascii="宋体" w:hAnsi="宋体" w:eastAsia="宋体"/>
          <w:color w:val="000000"/>
          <w:sz w:val="22"/>
          <w:lang w:val="en-US" w:eastAsia="zh-CN"/>
        </w:rPr>
        <w:t>IP</w:t>
      </w:r>
      <w:r>
        <w:rPr>
          <w:rStyle w:val="20"/>
          <w:rFonts w:hint="eastAsia" w:ascii="宋体" w:hAnsi="宋体" w:eastAsia="宋体"/>
          <w:color w:val="000000"/>
          <w:sz w:val="22"/>
        </w:rPr>
        <w:t>地址。</w:t>
      </w:r>
    </w:p>
    <w:p>
      <w:pPr>
        <w:pStyle w:val="18"/>
        <w:numPr>
          <w:ilvl w:val="0"/>
          <w:numId w:val="14"/>
        </w:numPr>
        <w:spacing w:beforeLines="0" w:afterLines="0" w:line="240" w:lineRule="auto"/>
        <w:rPr>
          <w:rFonts w:hint="default" w:ascii="宋体" w:hAnsi="宋体" w:eastAsia="宋体"/>
          <w:sz w:val="22"/>
        </w:rPr>
      </w:pPr>
      <w:r>
        <w:rPr>
          <w:rStyle w:val="20"/>
          <w:rFonts w:hint="eastAsia" w:ascii="宋体" w:hAnsi="宋体" w:eastAsia="宋体"/>
          <w:color w:val="000000"/>
          <w:sz w:val="22"/>
        </w:rPr>
        <w:t>关闭</w:t>
      </w:r>
      <w:r>
        <w:rPr>
          <w:rStyle w:val="19"/>
          <w:rFonts w:hint="eastAsia" w:ascii="宋体" w:hAnsi="宋体" w:eastAsia="宋体"/>
          <w:color w:val="000000"/>
          <w:sz w:val="22"/>
          <w:lang w:val="en-US" w:eastAsia="zh-CN"/>
        </w:rPr>
        <w:t>linux</w:t>
      </w:r>
      <w:r>
        <w:rPr>
          <w:rStyle w:val="20"/>
          <w:rFonts w:hint="eastAsia" w:ascii="宋体" w:hAnsi="宋体" w:eastAsia="宋体"/>
          <w:color w:val="000000"/>
          <w:sz w:val="22"/>
        </w:rPr>
        <w:t>系统（不重新启动</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可使用命令</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 xml:space="preserve">。 </w:t>
      </w:r>
    </w:p>
    <w:p>
      <w:pPr>
        <w:pStyle w:val="18"/>
        <w:numPr>
          <w:ilvl w:val="0"/>
          <w:numId w:val="0"/>
        </w:numPr>
        <w:spacing w:beforeLines="0" w:afterLines="0" w:line="240" w:lineRule="auto"/>
        <w:rPr>
          <w:rStyle w:val="19"/>
          <w:rFonts w:hint="eastAsia" w:ascii="宋体" w:hAnsi="宋体" w:eastAsia="宋体"/>
          <w:color w:val="000000"/>
          <w:sz w:val="22"/>
          <w:lang w:val="en-US" w:eastAsia="en-US"/>
        </w:rPr>
      </w:pPr>
      <w:r>
        <w:rPr>
          <w:rStyle w:val="19"/>
          <w:rFonts w:hint="eastAsia" w:ascii="宋体" w:hAnsi="宋体" w:eastAsia="宋体"/>
          <w:color w:val="000000"/>
          <w:sz w:val="22"/>
          <w:lang w:val="en-US" w:eastAsia="en-US"/>
        </w:rPr>
        <w:t>A</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Ctrl</w:t>
      </w:r>
      <w:r>
        <w:rPr>
          <w:rStyle w:val="20"/>
          <w:rFonts w:hint="eastAsia" w:ascii="宋体" w:hAnsi="宋体" w:eastAsia="宋体"/>
          <w:color w:val="000000"/>
          <w:sz w:val="22"/>
          <w:lang w:val="en-US" w:eastAsia="en-US"/>
        </w:rPr>
        <w:t>+</w:t>
      </w:r>
      <w:r>
        <w:rPr>
          <w:rStyle w:val="19"/>
          <w:rFonts w:hint="eastAsia" w:ascii="宋体" w:hAnsi="宋体" w:eastAsia="宋体"/>
          <w:color w:val="000000"/>
          <w:sz w:val="22"/>
          <w:lang w:val="en-US" w:eastAsia="en-US"/>
        </w:rPr>
        <w:t xml:space="preserve">Alt+Del </w:t>
      </w:r>
    </w:p>
    <w:p>
      <w:pPr>
        <w:pStyle w:val="18"/>
        <w:numPr>
          <w:ilvl w:val="0"/>
          <w:numId w:val="0"/>
        </w:numPr>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B</w:t>
      </w:r>
      <w:r>
        <w:rPr>
          <w:rStyle w:val="20"/>
          <w:rFonts w:hint="eastAsia" w:ascii="宋体" w:hAnsi="宋体" w:eastAsia="宋体"/>
          <w:color w:val="000000"/>
          <w:sz w:val="22"/>
          <w:lang w:val="en-US" w:eastAsia="en-US"/>
        </w:rPr>
        <w:t xml:space="preserve"> </w:t>
      </w:r>
      <w:r>
        <w:rPr>
          <w:rStyle w:val="19"/>
          <w:rFonts w:hint="eastAsia" w:ascii="宋体" w:hAnsi="宋体" w:eastAsia="宋体"/>
          <w:color w:val="000000"/>
          <w:sz w:val="22"/>
          <w:lang w:val="en-US" w:eastAsia="en-US"/>
        </w:rPr>
        <w:t>halt</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shutdown</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now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reboot</w:t>
      </w:r>
    </w:p>
    <w:p>
      <w:pPr>
        <w:pStyle w:val="18"/>
        <w:numPr>
          <w:ilvl w:val="0"/>
          <w:numId w:val="14"/>
        </w:numPr>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 xml:space="preserve"> </w:t>
      </w:r>
      <w:r>
        <w:rPr>
          <w:rStyle w:val="20"/>
          <w:rFonts w:hint="eastAsia" w:ascii="宋体" w:hAnsi="宋体" w:eastAsia="宋体"/>
          <w:color w:val="000000"/>
          <w:sz w:val="22"/>
        </w:rPr>
        <w:t>实现从</w:t>
      </w:r>
      <w:r>
        <w:rPr>
          <w:rStyle w:val="19"/>
          <w:rFonts w:hint="eastAsia" w:ascii="宋体" w:hAnsi="宋体" w:eastAsia="宋体"/>
          <w:color w:val="000000"/>
          <w:sz w:val="22"/>
          <w:lang w:val="en-US" w:eastAsia="zh-CN"/>
        </w:rPr>
        <w:t>IP</w:t>
      </w:r>
      <w:r>
        <w:rPr>
          <w:rStyle w:val="20"/>
          <w:rFonts w:hint="eastAsia" w:ascii="宋体" w:hAnsi="宋体" w:eastAsia="宋体"/>
          <w:color w:val="000000"/>
          <w:sz w:val="22"/>
        </w:rPr>
        <w:t>地址到以太</w:t>
      </w:r>
      <w:r>
        <w:rPr>
          <w:rStyle w:val="20"/>
          <w:rFonts w:hint="eastAsia" w:ascii="宋体" w:hAnsi="宋体" w:eastAsia="宋体"/>
          <w:color w:val="000000"/>
          <w:sz w:val="22"/>
          <w:lang w:val="en-US" w:eastAsia="zh-CN"/>
        </w:rPr>
        <w:t xml:space="preserve">网 </w:t>
      </w:r>
      <w:r>
        <w:rPr>
          <w:rStyle w:val="19"/>
          <w:rFonts w:hint="eastAsia" w:ascii="宋体" w:hAnsi="宋体" w:eastAsia="宋体"/>
          <w:color w:val="000000"/>
          <w:sz w:val="22"/>
          <w:lang w:val="en-US" w:eastAsia="zh-CN"/>
        </w:rPr>
        <w:t>MAC</w:t>
      </w:r>
      <w:r>
        <w:rPr>
          <w:rStyle w:val="38"/>
          <w:rFonts w:hint="eastAsia" w:ascii="宋体" w:hAnsi="宋体" w:eastAsia="宋体"/>
          <w:color w:val="000000"/>
          <w:sz w:val="22"/>
        </w:rPr>
        <w:t>地址转换的命令为：。</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A</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ping</w:t>
      </w:r>
    </w:p>
    <w:p>
      <w:pPr>
        <w:pStyle w:val="21"/>
        <w:spacing w:beforeLines="0" w:afterLines="0" w:line="240" w:lineRule="auto"/>
        <w:rPr>
          <w:rStyle w:val="22"/>
          <w:rFonts w:hint="eastAsia" w:ascii="宋体" w:hAnsi="宋体" w:eastAsia="宋体"/>
          <w:color w:val="000000"/>
          <w:sz w:val="22"/>
          <w:lang w:eastAsia="en-US"/>
        </w:rPr>
      </w:pPr>
      <w:r>
        <w:rPr>
          <w:rStyle w:val="22"/>
          <w:rFonts w:hint="eastAsia" w:ascii="宋体" w:hAnsi="宋体" w:eastAsia="宋体"/>
          <w:color w:val="000000"/>
          <w:sz w:val="22"/>
          <w:lang w:eastAsia="en-US"/>
        </w:rPr>
        <w:t>B</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 xml:space="preserve">ifconfig </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C</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arp</w:t>
      </w:r>
    </w:p>
    <w:p>
      <w:pPr>
        <w:pStyle w:val="21"/>
        <w:spacing w:beforeLines="0" w:afterLines="0" w:line="240" w:lineRule="auto"/>
        <w:rPr>
          <w:rFonts w:hint="default" w:ascii="宋体" w:hAnsi="宋体" w:eastAsia="宋体"/>
          <w:sz w:val="22"/>
        </w:rPr>
      </w:pPr>
      <w:r>
        <w:rPr>
          <w:rStyle w:val="22"/>
          <w:rFonts w:hint="eastAsia" w:ascii="宋体" w:hAnsi="宋体" w:eastAsia="宋体"/>
          <w:color w:val="000000"/>
          <w:sz w:val="22"/>
          <w:lang w:eastAsia="en-US"/>
        </w:rPr>
        <w:t>D</w:t>
      </w:r>
      <w:r>
        <w:rPr>
          <w:rStyle w:val="23"/>
          <w:rFonts w:hint="eastAsia" w:ascii="宋体" w:hAnsi="宋体" w:eastAsia="宋体"/>
          <w:color w:val="000000"/>
          <w:sz w:val="22"/>
          <w:lang w:eastAsia="en-US"/>
        </w:rPr>
        <w:t xml:space="preserve"> </w:t>
      </w:r>
      <w:r>
        <w:rPr>
          <w:rStyle w:val="22"/>
          <w:rFonts w:hint="eastAsia" w:ascii="宋体" w:hAnsi="宋体" w:eastAsia="宋体"/>
          <w:color w:val="000000"/>
          <w:sz w:val="22"/>
          <w:lang w:eastAsia="en-US"/>
        </w:rPr>
        <w:t>traceroute</w:t>
      </w:r>
    </w:p>
    <w:p>
      <w:pPr>
        <w:pStyle w:val="18"/>
        <w:numPr>
          <w:ilvl w:val="0"/>
          <w:numId w:val="14"/>
        </w:numPr>
        <w:tabs>
          <w:tab w:val="left" w:pos="502"/>
        </w:tabs>
        <w:spacing w:beforeLines="0" w:afterLines="0" w:line="240" w:lineRule="auto"/>
        <w:rPr>
          <w:rFonts w:hint="default" w:ascii="宋体" w:hAnsi="宋体" w:eastAsia="宋体"/>
          <w:sz w:val="22"/>
        </w:rPr>
      </w:pPr>
      <w:r>
        <w:rPr>
          <w:rStyle w:val="20"/>
          <w:rFonts w:hint="eastAsia" w:ascii="宋体" w:hAnsi="宋体" w:eastAsia="宋体"/>
          <w:color w:val="000000"/>
          <w:sz w:val="22"/>
        </w:rPr>
        <w:t>在</w:t>
      </w:r>
      <w:r>
        <w:rPr>
          <w:rStyle w:val="19"/>
          <w:rFonts w:hint="eastAsia" w:ascii="宋体" w:hAnsi="宋体" w:eastAsia="宋体"/>
          <w:color w:val="000000"/>
          <w:sz w:val="22"/>
          <w:lang w:val="en-US" w:eastAsia="zh-CN"/>
        </w:rPr>
        <w:t>vi</w:t>
      </w:r>
      <w:r>
        <w:rPr>
          <w:rStyle w:val="20"/>
          <w:rFonts w:hint="eastAsia" w:ascii="宋体" w:hAnsi="宋体" w:eastAsia="宋体"/>
          <w:color w:val="000000"/>
          <w:sz w:val="22"/>
        </w:rPr>
        <w:t>编辑器中的命令模式</w:t>
      </w:r>
      <w:r>
        <w:rPr>
          <w:rStyle w:val="19"/>
          <w:rFonts w:hint="eastAsia" w:ascii="宋体" w:hAnsi="宋体" w:eastAsia="宋体"/>
          <w:color w:val="000000"/>
          <w:sz w:val="22"/>
          <w:lang w:val="en-US" w:eastAsia="zh-CN"/>
        </w:rPr>
        <w:t>F</w:t>
      </w:r>
      <w:r>
        <w:rPr>
          <w:rStyle w:val="40"/>
          <w:rFonts w:hint="default" w:ascii="宋体" w:hAnsi="宋体" w:eastAsia="宋体"/>
          <w:color w:val="000000"/>
          <w:sz w:val="22"/>
          <w:lang w:val="en-US" w:eastAsia="zh-CN"/>
        </w:rPr>
        <w:t>,</w:t>
      </w:r>
      <w:r>
        <w:rPr>
          <w:rStyle w:val="40"/>
          <w:rFonts w:hint="eastAsia" w:ascii="宋体" w:hAnsi="宋体" w:eastAsia="宋体"/>
          <w:color w:val="000000"/>
          <w:sz w:val="22"/>
        </w:rPr>
        <w:t>键入</w:t>
      </w:r>
      <w:r>
        <w:rPr>
          <w:rStyle w:val="40"/>
          <w:rFonts w:hint="eastAsia" w:ascii="宋体" w:hAnsi="宋体" w:eastAsia="宋体"/>
          <w:color w:val="000000"/>
          <w:sz w:val="22"/>
          <w:lang w:val="en-US" w:eastAsia="zh-CN"/>
        </w:rPr>
        <w:t>（）</w:t>
      </w:r>
      <w:r>
        <w:rPr>
          <w:rStyle w:val="40"/>
          <w:rFonts w:hint="eastAsia" w:ascii="宋体" w:hAnsi="宋体" w:eastAsia="宋体"/>
          <w:color w:val="000000"/>
          <w:sz w:val="22"/>
        </w:rPr>
        <w:t>可在光标当前所在行</w:t>
      </w:r>
      <w:r>
        <w:rPr>
          <w:rStyle w:val="40"/>
          <w:rFonts w:hint="eastAsia" w:ascii="宋体" w:hAnsi="宋体" w:eastAsia="宋体"/>
          <w:color w:val="000000"/>
          <w:sz w:val="22"/>
          <w:lang w:val="en-US" w:eastAsia="zh-CN"/>
        </w:rPr>
        <w:t>下</w:t>
      </w:r>
      <w:r>
        <w:rPr>
          <w:rStyle w:val="38"/>
          <w:rFonts w:hint="eastAsia" w:ascii="宋体" w:hAnsi="宋体" w:eastAsia="宋体"/>
          <w:color w:val="000000"/>
          <w:sz w:val="22"/>
        </w:rPr>
        <w:t>添加</w:t>
      </w:r>
      <w:r>
        <w:rPr>
          <w:rStyle w:val="38"/>
          <w:rFonts w:hint="eastAsia" w:ascii="宋体" w:hAnsi="宋体" w:eastAsia="宋体"/>
          <w:color w:val="000000"/>
          <w:sz w:val="22"/>
          <w:lang w:val="en-US" w:eastAsia="zh-CN"/>
        </w:rPr>
        <w:t>一</w:t>
      </w:r>
      <w:r>
        <w:rPr>
          <w:rStyle w:val="38"/>
          <w:rFonts w:hint="eastAsia" w:ascii="宋体" w:hAnsi="宋体" w:eastAsia="宋体"/>
          <w:color w:val="000000"/>
          <w:sz w:val="22"/>
        </w:rPr>
        <w:t>新 行。</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A</w:t>
      </w:r>
      <w:r>
        <w:rPr>
          <w:rStyle w:val="38"/>
          <w:rFonts w:hint="eastAsia" w:ascii="宋体" w:hAnsi="宋体" w:eastAsia="宋体"/>
          <w:color w:val="000000"/>
          <w:sz w:val="22"/>
          <w:lang w:val="en-US" w:eastAsia="en-US"/>
        </w:rPr>
        <w:t xml:space="preserve"> </w:t>
      </w:r>
      <w:r>
        <w:rPr>
          <w:rStyle w:val="38"/>
          <w:rFonts w:hint="eastAsia" w:ascii="宋体" w:hAnsi="宋体" w:eastAsia="宋体"/>
          <w:color w:val="000000"/>
          <w:sz w:val="22"/>
        </w:rPr>
        <w:t>；</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B</w:t>
      </w:r>
      <w:r>
        <w:rPr>
          <w:rStyle w:val="38"/>
          <w:rFonts w:hint="eastAsia" w:ascii="宋体" w:hAnsi="宋体" w:eastAsia="宋体"/>
          <w:color w:val="000000"/>
          <w:sz w:val="22"/>
          <w:lang w:val="en-US" w:eastAsia="en-US"/>
        </w:rPr>
        <w:t xml:space="preserve"> </w:t>
      </w:r>
      <w:r>
        <w:rPr>
          <w:rStyle w:val="38"/>
          <w:rFonts w:hint="eastAsia" w:ascii="宋体" w:hAnsi="宋体" w:eastAsia="宋体"/>
          <w:color w:val="000000"/>
          <w:sz w:val="22"/>
        </w:rPr>
        <w:t>；</w:t>
      </w:r>
    </w:p>
    <w:p>
      <w:pPr>
        <w:pStyle w:val="18"/>
        <w:spacing w:beforeLines="0" w:afterLines="0" w:line="240" w:lineRule="auto"/>
        <w:rPr>
          <w:rFonts w:hint="default" w:ascii="宋体" w:hAnsi="宋体" w:eastAsia="宋体"/>
          <w:sz w:val="22"/>
        </w:rPr>
      </w:pPr>
      <w:r>
        <w:rPr>
          <w:rStyle w:val="19"/>
          <w:rFonts w:hint="eastAsia" w:ascii="宋体" w:hAnsi="宋体" w:eastAsia="宋体"/>
          <w:color w:val="000000"/>
          <w:sz w:val="22"/>
          <w:lang w:val="en-US" w:eastAsia="en-US"/>
        </w:rPr>
        <w:t>C</w:t>
      </w:r>
      <w:r>
        <w:rPr>
          <w:rStyle w:val="38"/>
          <w:rFonts w:hint="eastAsia" w:ascii="宋体" w:hAnsi="宋体" w:eastAsia="宋体"/>
          <w:color w:val="000000"/>
          <w:sz w:val="22"/>
          <w:lang w:val="en-US" w:eastAsia="en-US"/>
        </w:rPr>
        <w:t xml:space="preserve"> </w:t>
      </w:r>
      <w:r>
        <w:rPr>
          <w:rStyle w:val="38"/>
          <w:rFonts w:hint="eastAsia" w:ascii="宋体" w:hAnsi="宋体" w:eastAsia="宋体"/>
          <w:color w:val="000000"/>
          <w:sz w:val="22"/>
        </w:rPr>
        <w:t>；</w:t>
      </w:r>
    </w:p>
    <w:p>
      <w:pPr>
        <w:pStyle w:val="41"/>
        <w:spacing w:beforeLines="0" w:afterLines="0" w:line="240" w:lineRule="auto"/>
        <w:rPr>
          <w:rFonts w:hint="default" w:ascii="宋体" w:hAnsi="宋体" w:eastAsia="宋体"/>
          <w:b w:val="0"/>
          <w:sz w:val="22"/>
        </w:rPr>
      </w:pPr>
      <w:r>
        <w:rPr>
          <w:rStyle w:val="42"/>
          <w:rFonts w:hint="eastAsia" w:ascii="宋体" w:hAnsi="宋体" w:eastAsia="宋体"/>
          <w:b w:val="0"/>
          <w:color w:val="000000"/>
          <w:sz w:val="22"/>
          <w:lang w:eastAsia="en-US"/>
        </w:rPr>
        <w:t>DA</w:t>
      </w:r>
    </w:p>
    <w:p>
      <w:pPr>
        <w:pStyle w:val="45"/>
        <w:keepNext/>
        <w:keepLines/>
        <w:spacing w:beforeLines="0" w:afterLines="0" w:line="240" w:lineRule="auto"/>
        <w:ind w:firstLine="480" w:firstLineChars="200"/>
        <w:rPr>
          <w:rFonts w:hint="default" w:ascii="宋体" w:hAnsi="宋体" w:eastAsia="宋体"/>
          <w:b w:val="0"/>
          <w:sz w:val="22"/>
        </w:rPr>
      </w:pPr>
      <w:bookmarkStart w:id="0" w:name="bookmark0"/>
      <w:r>
        <w:rPr>
          <w:rStyle w:val="48"/>
          <w:rFonts w:hint="eastAsia" w:ascii="宋体" w:hAnsi="宋体" w:eastAsia="宋体"/>
          <w:b w:val="0"/>
          <w:color w:val="000000"/>
          <w:sz w:val="24"/>
          <w:lang w:val="en-US" w:eastAsia="zh-CN"/>
        </w:rPr>
        <w:t>一．</w:t>
      </w:r>
      <w:r>
        <w:rPr>
          <w:rStyle w:val="48"/>
          <w:rFonts w:hint="eastAsia" w:ascii="宋体" w:hAnsi="宋体" w:eastAsia="宋体"/>
          <w:b w:val="0"/>
          <w:color w:val="000000"/>
          <w:sz w:val="24"/>
        </w:rPr>
        <w:t>有文件</w:t>
      </w:r>
      <w:r>
        <w:rPr>
          <w:rStyle w:val="47"/>
          <w:rFonts w:hint="eastAsia" w:ascii="宋体" w:hAnsi="宋体" w:eastAsia="宋体"/>
          <w:b w:val="0"/>
          <w:color w:val="000000"/>
          <w:sz w:val="22"/>
        </w:rPr>
        <w:t>f</w:t>
      </w:r>
      <w:bookmarkEnd w:id="0"/>
      <w:r>
        <w:rPr>
          <w:rStyle w:val="47"/>
          <w:rFonts w:hint="eastAsia" w:ascii="宋体" w:hAnsi="宋体" w:eastAsia="宋体"/>
          <w:b w:val="0"/>
          <w:color w:val="000000"/>
          <w:sz w:val="22"/>
          <w:lang w:val="en-US"/>
        </w:rPr>
        <w:t>ile1</w:t>
      </w:r>
    </w:p>
    <w:p>
      <w:pPr>
        <w:pStyle w:val="49"/>
        <w:keepNext/>
        <w:keepLines/>
        <w:spacing w:beforeLines="0" w:afterLines="0" w:line="240" w:lineRule="auto"/>
        <w:rPr>
          <w:rStyle w:val="50"/>
          <w:rFonts w:hint="eastAsia" w:ascii="宋体" w:hAnsi="宋体" w:eastAsia="宋体"/>
          <w:color w:val="000000"/>
          <w:sz w:val="24"/>
        </w:rPr>
      </w:pPr>
      <w:bookmarkStart w:id="1" w:name="bookmark1"/>
      <w:r>
        <w:rPr>
          <w:rStyle w:val="50"/>
          <w:rFonts w:hint="eastAsia" w:ascii="宋体" w:hAnsi="宋体" w:eastAsia="宋体"/>
          <w:color w:val="000000"/>
          <w:sz w:val="24"/>
        </w:rPr>
        <w:t>1、</w:t>
      </w:r>
      <w:r>
        <w:rPr>
          <w:rStyle w:val="50"/>
          <w:rFonts w:hint="eastAsia" w:ascii="宋体" w:hAnsi="宋体" w:eastAsia="宋体"/>
          <w:color w:val="000000"/>
          <w:sz w:val="24"/>
          <w:lang w:val="en-US" w:eastAsia="zh-CN"/>
        </w:rPr>
        <w:t>查</w:t>
      </w:r>
      <w:r>
        <w:rPr>
          <w:rStyle w:val="50"/>
          <w:rFonts w:hint="eastAsia" w:ascii="宋体" w:hAnsi="宋体" w:eastAsia="宋体"/>
          <w:color w:val="000000"/>
          <w:sz w:val="24"/>
        </w:rPr>
        <w:t>询</w:t>
      </w:r>
      <w:r>
        <w:rPr>
          <w:rStyle w:val="51"/>
          <w:rFonts w:hint="eastAsia" w:ascii="宋体" w:hAnsi="宋体" w:eastAsia="宋体"/>
          <w:b w:val="0"/>
          <w:color w:val="000000"/>
          <w:sz w:val="22"/>
          <w:lang w:val="en-US" w:eastAsia="zh-CN"/>
        </w:rPr>
        <w:t>filel</w:t>
      </w:r>
      <w:r>
        <w:rPr>
          <w:rStyle w:val="50"/>
          <w:rFonts w:hint="eastAsia" w:ascii="宋体" w:hAnsi="宋体" w:eastAsia="宋体"/>
          <w:color w:val="000000"/>
          <w:sz w:val="24"/>
        </w:rPr>
        <w:t>里面空行的所在行号</w:t>
      </w:r>
      <w:bookmarkEnd w:id="1"/>
    </w:p>
    <w:p>
      <w:pPr>
        <w:pStyle w:val="49"/>
        <w:keepNext/>
        <w:keepLines/>
        <w:spacing w:beforeLines="0" w:afterLines="0" w:line="240" w:lineRule="auto"/>
        <w:rPr>
          <w:rStyle w:val="50"/>
          <w:rFonts w:hint="default" w:ascii="宋体" w:hAnsi="宋体" w:eastAsia="宋体"/>
          <w:color w:val="000000"/>
          <w:sz w:val="24"/>
        </w:rPr>
      </w:pPr>
    </w:p>
    <w:p>
      <w:pPr>
        <w:pStyle w:val="49"/>
        <w:keepNext/>
        <w:keepLines/>
        <w:numPr>
          <w:ilvl w:val="0"/>
          <w:numId w:val="15"/>
        </w:numPr>
        <w:spacing w:beforeLines="0" w:afterLines="0" w:line="240" w:lineRule="auto"/>
        <w:rPr>
          <w:rStyle w:val="50"/>
          <w:rFonts w:hint="eastAsia" w:ascii="宋体" w:hAnsi="宋体" w:eastAsia="宋体"/>
          <w:color w:val="000000"/>
          <w:sz w:val="24"/>
        </w:rPr>
      </w:pPr>
      <w:bookmarkStart w:id="2" w:name="bookmark2"/>
      <w:r>
        <w:rPr>
          <w:rStyle w:val="50"/>
          <w:rFonts w:hint="eastAsia" w:ascii="宋体" w:hAnsi="宋体" w:eastAsia="宋体"/>
          <w:color w:val="000000"/>
          <w:sz w:val="24"/>
        </w:rPr>
        <w:t>查询</w:t>
      </w:r>
      <w:r>
        <w:rPr>
          <w:rStyle w:val="51"/>
          <w:rFonts w:hint="eastAsia" w:ascii="宋体" w:hAnsi="宋体" w:eastAsia="宋体"/>
          <w:b w:val="0"/>
          <w:color w:val="000000"/>
          <w:sz w:val="22"/>
          <w:lang w:val="en-US" w:eastAsia="zh-CN"/>
        </w:rPr>
        <w:t>filel</w:t>
      </w:r>
      <w:r>
        <w:rPr>
          <w:rStyle w:val="50"/>
          <w:rFonts w:hint="eastAsia" w:ascii="宋体" w:hAnsi="宋体" w:eastAsia="宋体"/>
          <w:color w:val="000000"/>
          <w:sz w:val="24"/>
        </w:rPr>
        <w:t>以</w:t>
      </w:r>
      <w:r>
        <w:rPr>
          <w:rStyle w:val="51"/>
          <w:rFonts w:hint="eastAsia" w:ascii="宋体" w:hAnsi="宋体" w:eastAsia="宋体"/>
          <w:b w:val="0"/>
          <w:color w:val="000000"/>
          <w:sz w:val="22"/>
          <w:lang w:val="en-US" w:eastAsia="zh-CN"/>
        </w:rPr>
        <w:t>abc</w:t>
      </w:r>
      <w:r>
        <w:rPr>
          <w:rStyle w:val="50"/>
          <w:rFonts w:hint="eastAsia" w:ascii="宋体" w:hAnsi="宋体" w:eastAsia="宋体"/>
          <w:color w:val="000000"/>
          <w:sz w:val="24"/>
        </w:rPr>
        <w:t>结尾的行</w:t>
      </w:r>
      <w:bookmarkEnd w:id="2"/>
    </w:p>
    <w:p>
      <w:pPr>
        <w:pStyle w:val="49"/>
        <w:keepNext/>
        <w:keepLines/>
        <w:numPr>
          <w:ilvl w:val="0"/>
          <w:numId w:val="0"/>
        </w:numPr>
        <w:spacing w:beforeLines="0" w:afterLines="0" w:line="240" w:lineRule="auto"/>
        <w:rPr>
          <w:rStyle w:val="50"/>
          <w:rFonts w:hint="default" w:ascii="宋体" w:hAnsi="宋体" w:eastAsia="宋体"/>
          <w:color w:val="000000"/>
          <w:sz w:val="24"/>
        </w:rPr>
      </w:pPr>
    </w:p>
    <w:p>
      <w:pPr>
        <w:pStyle w:val="49"/>
        <w:keepNext/>
        <w:keepLines/>
        <w:numPr>
          <w:ilvl w:val="0"/>
          <w:numId w:val="15"/>
        </w:numPr>
        <w:spacing w:beforeLines="0" w:afterLines="0" w:line="240" w:lineRule="auto"/>
        <w:rPr>
          <w:rStyle w:val="52"/>
          <w:rFonts w:hint="eastAsia" w:ascii="宋体" w:hAnsi="宋体" w:eastAsia="宋体"/>
          <w:color w:val="000000"/>
          <w:sz w:val="24"/>
        </w:rPr>
      </w:pPr>
      <w:bookmarkStart w:id="3" w:name="bookmark3"/>
      <w:r>
        <w:rPr>
          <w:rStyle w:val="50"/>
          <w:rFonts w:hint="eastAsia" w:ascii="宋体" w:hAnsi="宋体" w:eastAsia="宋体"/>
          <w:color w:val="000000"/>
          <w:sz w:val="24"/>
        </w:rPr>
        <w:t>打印出</w:t>
      </w:r>
      <w:r>
        <w:rPr>
          <w:rStyle w:val="51"/>
          <w:rFonts w:hint="eastAsia" w:ascii="宋体" w:hAnsi="宋体" w:eastAsia="宋体"/>
          <w:b w:val="0"/>
          <w:color w:val="000000"/>
          <w:sz w:val="22"/>
          <w:lang w:val="en-US" w:eastAsia="zh-CN"/>
        </w:rPr>
        <w:t>filel</w:t>
      </w:r>
      <w:r>
        <w:rPr>
          <w:rStyle w:val="52"/>
          <w:rFonts w:hint="eastAsia" w:ascii="宋体" w:hAnsi="宋体" w:eastAsia="宋体"/>
          <w:color w:val="000000"/>
          <w:sz w:val="24"/>
        </w:rPr>
        <w:t>文件第1到第3行</w:t>
      </w:r>
      <w:bookmarkEnd w:id="3"/>
    </w:p>
    <w:p>
      <w:pPr>
        <w:pStyle w:val="49"/>
        <w:keepNext/>
        <w:keepLines/>
        <w:numPr>
          <w:ilvl w:val="0"/>
          <w:numId w:val="0"/>
        </w:numPr>
        <w:spacing w:beforeLines="0" w:afterLines="0" w:line="240" w:lineRule="auto"/>
        <w:rPr>
          <w:rStyle w:val="52"/>
          <w:rFonts w:hint="default" w:ascii="宋体" w:hAnsi="宋体" w:eastAsia="宋体"/>
          <w:color w:val="000000"/>
          <w:sz w:val="24"/>
        </w:rPr>
      </w:pPr>
    </w:p>
    <w:p>
      <w:pPr>
        <w:pStyle w:val="49"/>
        <w:keepNext/>
        <w:keepLines/>
        <w:spacing w:beforeLines="0" w:afterLines="0" w:line="240" w:lineRule="auto"/>
        <w:rPr>
          <w:rStyle w:val="50"/>
          <w:rFonts w:hint="eastAsia" w:ascii="宋体" w:hAnsi="宋体" w:eastAsia="宋体"/>
          <w:color w:val="000000"/>
          <w:sz w:val="24"/>
        </w:rPr>
      </w:pPr>
      <w:bookmarkStart w:id="4" w:name="bookmark4"/>
      <w:r>
        <w:rPr>
          <w:rStyle w:val="50"/>
          <w:rFonts w:hint="eastAsia" w:ascii="宋体" w:hAnsi="宋体" w:eastAsia="宋体"/>
          <w:color w:val="000000"/>
          <w:sz w:val="24"/>
        </w:rPr>
        <w:t>二</w:t>
      </w:r>
      <w:r>
        <w:rPr>
          <w:rStyle w:val="50"/>
          <w:rFonts w:hint="eastAsia" w:ascii="宋体" w:hAnsi="宋体" w:eastAsia="宋体"/>
          <w:color w:val="000000"/>
          <w:sz w:val="24"/>
          <w:lang w:eastAsia="zh-CN"/>
        </w:rPr>
        <w:t>．</w:t>
      </w:r>
      <w:r>
        <w:rPr>
          <w:rStyle w:val="50"/>
          <w:rFonts w:hint="eastAsia" w:ascii="宋体" w:hAnsi="宋体" w:eastAsia="宋体"/>
          <w:color w:val="000000"/>
          <w:sz w:val="24"/>
        </w:rPr>
        <w:t>如何将本地80端口的请求转发到8080端口，当前主机</w:t>
      </w:r>
      <w:r>
        <w:rPr>
          <w:rStyle w:val="51"/>
          <w:rFonts w:hint="eastAsia" w:ascii="宋体" w:hAnsi="宋体" w:eastAsia="宋体"/>
          <w:b w:val="0"/>
          <w:color w:val="000000"/>
          <w:sz w:val="22"/>
          <w:lang w:val="en-US" w:eastAsia="zh-CN"/>
        </w:rPr>
        <w:t>IP</w:t>
      </w:r>
      <w:r>
        <w:rPr>
          <w:rStyle w:val="50"/>
          <w:rFonts w:hint="eastAsia" w:ascii="宋体" w:hAnsi="宋体" w:eastAsia="宋体"/>
          <w:color w:val="000000"/>
          <w:sz w:val="24"/>
        </w:rPr>
        <w:t>为</w:t>
      </w:r>
      <w:bookmarkEnd w:id="4"/>
    </w:p>
    <w:p>
      <w:pPr>
        <w:pStyle w:val="49"/>
        <w:keepNext/>
        <w:keepLines/>
        <w:spacing w:beforeLines="0" w:afterLines="0" w:line="240" w:lineRule="auto"/>
        <w:rPr>
          <w:rStyle w:val="50"/>
          <w:rFonts w:hint="default" w:ascii="宋体" w:hAnsi="宋体" w:eastAsia="宋体"/>
          <w:color w:val="000000"/>
          <w:sz w:val="24"/>
        </w:rPr>
      </w:pPr>
    </w:p>
    <w:p>
      <w:pPr>
        <w:pStyle w:val="45"/>
        <w:keepNext/>
        <w:keepLines/>
        <w:spacing w:beforeLines="0" w:afterLines="0" w:line="240" w:lineRule="auto"/>
        <w:rPr>
          <w:rFonts w:hint="default" w:ascii="宋体" w:hAnsi="宋体" w:eastAsia="宋体"/>
          <w:b w:val="0"/>
          <w:sz w:val="22"/>
        </w:rPr>
      </w:pPr>
      <w:bookmarkStart w:id="5" w:name="bookmark5"/>
      <w:r>
        <w:rPr>
          <w:rStyle w:val="48"/>
          <w:rFonts w:hint="eastAsia" w:ascii="宋体" w:hAnsi="宋体" w:eastAsia="宋体"/>
          <w:b w:val="0"/>
          <w:color w:val="000000"/>
          <w:sz w:val="24"/>
        </w:rPr>
        <w:t>三</w:t>
      </w:r>
      <w:r>
        <w:rPr>
          <w:rStyle w:val="47"/>
          <w:rFonts w:hint="eastAsia" w:ascii="宋体" w:hAnsi="宋体" w:eastAsia="宋体"/>
          <w:b w:val="0"/>
          <w:color w:val="000000"/>
          <w:sz w:val="22"/>
          <w:lang w:val="zh-TW" w:eastAsia="zh-TW"/>
        </w:rPr>
        <w:t>、</w:t>
      </w:r>
      <w:r>
        <w:rPr>
          <w:rStyle w:val="47"/>
          <w:rFonts w:hint="eastAsia" w:ascii="宋体" w:hAnsi="宋体" w:eastAsia="宋体"/>
          <w:b w:val="0"/>
          <w:color w:val="000000"/>
          <w:sz w:val="22"/>
        </w:rPr>
        <w:t>crontab</w:t>
      </w:r>
      <w:bookmarkEnd w:id="5"/>
    </w:p>
    <w:p>
      <w:pPr>
        <w:pStyle w:val="53"/>
        <w:spacing w:beforeLines="0" w:afterLines="0" w:line="240" w:lineRule="auto"/>
        <w:rPr>
          <w:rStyle w:val="54"/>
          <w:rFonts w:hint="eastAsia" w:ascii="宋体" w:hAnsi="宋体" w:eastAsia="宋体"/>
          <w:color w:val="000000"/>
          <w:sz w:val="24"/>
        </w:rPr>
      </w:pPr>
      <w:r>
        <w:rPr>
          <w:rStyle w:val="54"/>
          <w:rFonts w:hint="eastAsia" w:ascii="宋体" w:hAnsi="宋体" w:eastAsia="宋体"/>
          <w:color w:val="000000"/>
          <w:sz w:val="24"/>
        </w:rPr>
        <w:t xml:space="preserve">在11月份内，每天的早上6点到12点中，每隔2小时执行一次 </w:t>
      </w:r>
      <w:r>
        <w:rPr>
          <w:rStyle w:val="54"/>
          <w:rFonts w:hint="eastAsia" w:ascii="宋体" w:hAnsi="宋体" w:eastAsia="宋体"/>
          <w:color w:val="000000"/>
          <w:sz w:val="24"/>
          <w:lang w:val="en-US" w:eastAsia="zh-CN"/>
        </w:rPr>
        <w:t>/</w:t>
      </w:r>
      <w:r>
        <w:rPr>
          <w:rStyle w:val="55"/>
          <w:rFonts w:hint="eastAsia" w:ascii="宋体" w:hAnsi="宋体" w:eastAsia="宋体"/>
          <w:b w:val="0"/>
          <w:color w:val="000000"/>
          <w:sz w:val="22"/>
          <w:lang w:val="en-US" w:eastAsia="zh-CN"/>
        </w:rPr>
        <w:t>usr</w:t>
      </w:r>
      <w:r>
        <w:rPr>
          <w:rStyle w:val="54"/>
          <w:rFonts w:hint="eastAsia" w:ascii="宋体" w:hAnsi="宋体" w:eastAsia="宋体"/>
          <w:color w:val="000000"/>
          <w:sz w:val="24"/>
          <w:lang w:val="en-US" w:eastAsia="zh-CN"/>
        </w:rPr>
        <w:t>/</w:t>
      </w:r>
      <w:r>
        <w:rPr>
          <w:rStyle w:val="55"/>
          <w:rFonts w:hint="eastAsia" w:ascii="宋体" w:hAnsi="宋体" w:eastAsia="宋体"/>
          <w:b w:val="0"/>
          <w:color w:val="000000"/>
          <w:sz w:val="22"/>
          <w:lang w:val="en-US" w:eastAsia="zh-CN"/>
        </w:rPr>
        <w:t>bin</w:t>
      </w:r>
      <w:r>
        <w:rPr>
          <w:rStyle w:val="54"/>
          <w:rFonts w:hint="eastAsia" w:ascii="宋体" w:hAnsi="宋体" w:eastAsia="宋体"/>
          <w:color w:val="000000"/>
          <w:sz w:val="24"/>
          <w:lang w:val="en-US" w:eastAsia="zh-CN"/>
        </w:rPr>
        <w:t>/</w:t>
      </w:r>
      <w:r>
        <w:rPr>
          <w:rStyle w:val="55"/>
          <w:rFonts w:hint="eastAsia" w:ascii="宋体" w:hAnsi="宋体" w:eastAsia="宋体"/>
          <w:b w:val="0"/>
          <w:color w:val="000000"/>
          <w:sz w:val="22"/>
          <w:lang w:val="en-US" w:eastAsia="zh-CN"/>
        </w:rPr>
        <w:t>httpd.sh</w:t>
      </w:r>
      <w:r>
        <w:rPr>
          <w:rStyle w:val="54"/>
          <w:rFonts w:hint="eastAsia" w:ascii="宋体" w:hAnsi="宋体" w:eastAsia="宋体"/>
          <w:color w:val="000000"/>
          <w:sz w:val="24"/>
          <w:lang w:val="en-US" w:eastAsia="zh-CN"/>
        </w:rPr>
        <w:t xml:space="preserve"> </w:t>
      </w:r>
      <w:r>
        <w:rPr>
          <w:rStyle w:val="54"/>
          <w:rFonts w:hint="eastAsia" w:ascii="宋体" w:hAnsi="宋体" w:eastAsia="宋体"/>
          <w:color w:val="000000"/>
          <w:sz w:val="24"/>
        </w:rPr>
        <w:t xml:space="preserve">怎么实现 </w:t>
      </w:r>
    </w:p>
    <w:p>
      <w:pPr>
        <w:pStyle w:val="53"/>
        <w:spacing w:beforeLines="0" w:afterLines="0" w:line="240" w:lineRule="auto"/>
        <w:rPr>
          <w:rStyle w:val="54"/>
          <w:rFonts w:hint="eastAsia" w:ascii="宋体" w:hAnsi="宋体" w:eastAsia="宋体"/>
          <w:color w:val="000000"/>
          <w:sz w:val="24"/>
        </w:rPr>
      </w:pPr>
    </w:p>
    <w:p>
      <w:pPr>
        <w:pStyle w:val="53"/>
        <w:numPr>
          <w:ilvl w:val="0"/>
          <w:numId w:val="16"/>
        </w:numPr>
        <w:spacing w:beforeLines="0" w:afterLines="0" w:line="240" w:lineRule="auto"/>
        <w:rPr>
          <w:rStyle w:val="54"/>
          <w:rFonts w:hint="eastAsia" w:ascii="宋体" w:hAnsi="宋体" w:eastAsia="宋体"/>
          <w:color w:val="000000"/>
          <w:sz w:val="24"/>
        </w:rPr>
      </w:pPr>
      <w:r>
        <w:rPr>
          <w:rStyle w:val="54"/>
          <w:rFonts w:hint="eastAsia" w:ascii="宋体" w:hAnsi="宋体" w:eastAsia="宋体"/>
          <w:color w:val="000000"/>
          <w:sz w:val="24"/>
        </w:rPr>
        <w:t>编写个</w:t>
      </w:r>
      <w:r>
        <w:rPr>
          <w:rStyle w:val="55"/>
          <w:rFonts w:hint="eastAsia" w:ascii="宋体" w:hAnsi="宋体" w:eastAsia="宋体"/>
          <w:b w:val="0"/>
          <w:color w:val="000000"/>
          <w:sz w:val="22"/>
          <w:lang w:val="en-US" w:eastAsia="zh-CN"/>
        </w:rPr>
        <w:t>shell</w:t>
      </w:r>
      <w:r>
        <w:rPr>
          <w:rStyle w:val="54"/>
          <w:rFonts w:hint="eastAsia" w:ascii="宋体" w:hAnsi="宋体" w:eastAsia="宋体"/>
          <w:color w:val="000000"/>
          <w:sz w:val="24"/>
        </w:rPr>
        <w:t>脚本将</w:t>
      </w:r>
      <w:r>
        <w:rPr>
          <w:rStyle w:val="54"/>
          <w:rFonts w:hint="eastAsia" w:ascii="宋体" w:hAnsi="宋体" w:eastAsia="宋体"/>
          <w:color w:val="000000"/>
          <w:sz w:val="24"/>
          <w:lang w:val="en-US" w:eastAsia="zh-CN"/>
        </w:rPr>
        <w:t>/</w:t>
      </w:r>
      <w:r>
        <w:rPr>
          <w:rStyle w:val="55"/>
          <w:rFonts w:hint="eastAsia" w:ascii="宋体" w:hAnsi="宋体" w:eastAsia="宋体"/>
          <w:b w:val="0"/>
          <w:color w:val="000000"/>
          <w:sz w:val="22"/>
          <w:lang w:val="en-US" w:eastAsia="zh-CN"/>
        </w:rPr>
        <w:t>usr/local/test</w:t>
      </w:r>
      <w:r>
        <w:rPr>
          <w:rStyle w:val="54"/>
          <w:rFonts w:hint="eastAsia" w:ascii="宋体" w:hAnsi="宋体" w:eastAsia="宋体"/>
          <w:color w:val="000000"/>
          <w:sz w:val="24"/>
        </w:rPr>
        <w:t>目录下大于</w:t>
      </w:r>
      <w:r>
        <w:rPr>
          <w:rStyle w:val="54"/>
          <w:rFonts w:hint="eastAsia" w:ascii="宋体" w:hAnsi="宋体" w:eastAsia="宋体"/>
          <w:color w:val="000000"/>
          <w:sz w:val="24"/>
          <w:lang w:val="en-US" w:eastAsia="zh-CN"/>
        </w:rPr>
        <w:t>100</w:t>
      </w:r>
      <w:r>
        <w:rPr>
          <w:rStyle w:val="55"/>
          <w:rFonts w:hint="eastAsia" w:ascii="宋体" w:hAnsi="宋体" w:eastAsia="宋体"/>
          <w:b w:val="0"/>
          <w:color w:val="000000"/>
          <w:sz w:val="22"/>
          <w:lang w:val="en-US" w:eastAsia="zh-CN"/>
        </w:rPr>
        <w:t>K</w:t>
      </w:r>
      <w:r>
        <w:rPr>
          <w:rStyle w:val="54"/>
          <w:rFonts w:hint="eastAsia" w:ascii="宋体" w:hAnsi="宋体" w:eastAsia="宋体"/>
          <w:color w:val="000000"/>
          <w:sz w:val="24"/>
        </w:rPr>
        <w:t>的文件转 移到</w:t>
      </w:r>
      <w:r>
        <w:rPr>
          <w:rStyle w:val="55"/>
          <w:rFonts w:hint="eastAsia" w:ascii="宋体" w:hAnsi="宋体" w:eastAsia="宋体"/>
          <w:b w:val="0"/>
          <w:color w:val="000000"/>
          <w:sz w:val="22"/>
          <w:lang w:val="en-US" w:eastAsia="zh-CN"/>
        </w:rPr>
        <w:t>/tmp</w:t>
      </w:r>
      <w:r>
        <w:rPr>
          <w:rStyle w:val="54"/>
          <w:rFonts w:hint="eastAsia" w:ascii="宋体" w:hAnsi="宋体" w:eastAsia="宋体"/>
          <w:color w:val="000000"/>
          <w:sz w:val="24"/>
        </w:rPr>
        <w:t>目录下</w:t>
      </w:r>
    </w:p>
    <w:p>
      <w:pPr>
        <w:pStyle w:val="53"/>
        <w:numPr>
          <w:ilvl w:val="0"/>
          <w:numId w:val="0"/>
        </w:numPr>
        <w:spacing w:beforeLines="0" w:afterLines="0" w:line="240" w:lineRule="auto"/>
        <w:rPr>
          <w:rStyle w:val="54"/>
          <w:rFonts w:hint="eastAsia" w:ascii="宋体" w:hAnsi="宋体" w:eastAsia="宋体"/>
          <w:color w:val="000000"/>
          <w:sz w:val="24"/>
        </w:rPr>
      </w:pPr>
    </w:p>
    <w:p>
      <w:pPr>
        <w:pStyle w:val="53"/>
        <w:numPr>
          <w:ilvl w:val="0"/>
          <w:numId w:val="17"/>
        </w:numPr>
        <w:spacing w:beforeLines="0" w:afterLines="0" w:line="240" w:lineRule="auto"/>
        <w:rPr>
          <w:rStyle w:val="54"/>
          <w:rFonts w:hint="eastAsia" w:ascii="宋体" w:hAnsi="宋体" w:eastAsia="宋体"/>
          <w:color w:val="000000"/>
          <w:sz w:val="24"/>
        </w:rPr>
      </w:pPr>
      <w:r>
        <w:rPr>
          <w:rStyle w:val="55"/>
          <w:rFonts w:hint="eastAsia" w:ascii="宋体" w:hAnsi="宋体" w:eastAsia="宋体"/>
          <w:b w:val="0"/>
          <w:color w:val="000000"/>
          <w:sz w:val="22"/>
          <w:lang w:val="en-US" w:eastAsia="zh-CN"/>
        </w:rPr>
        <w:t>oracle</w:t>
      </w:r>
      <w:r>
        <w:rPr>
          <w:rStyle w:val="54"/>
          <w:rFonts w:hint="eastAsia" w:ascii="宋体" w:hAnsi="宋体" w:eastAsia="宋体"/>
          <w:color w:val="000000"/>
          <w:sz w:val="24"/>
        </w:rPr>
        <w:t>数据库备份方式</w:t>
      </w:r>
    </w:p>
    <w:p>
      <w:pPr>
        <w:pStyle w:val="53"/>
        <w:numPr>
          <w:ilvl w:val="0"/>
          <w:numId w:val="0"/>
        </w:numPr>
        <w:spacing w:beforeLines="0" w:afterLines="0" w:line="240" w:lineRule="auto"/>
        <w:rPr>
          <w:rStyle w:val="54"/>
          <w:rFonts w:hint="default" w:ascii="宋体" w:hAnsi="宋体" w:eastAsia="宋体"/>
          <w:color w:val="000000"/>
          <w:sz w:val="24"/>
        </w:rPr>
      </w:pPr>
    </w:p>
    <w:p>
      <w:pPr>
        <w:pStyle w:val="41"/>
        <w:numPr>
          <w:ilvl w:val="0"/>
          <w:numId w:val="17"/>
        </w:numPr>
        <w:spacing w:beforeLines="0" w:afterLines="0" w:line="240" w:lineRule="auto"/>
        <w:rPr>
          <w:rStyle w:val="56"/>
          <w:rFonts w:hint="eastAsia" w:ascii="宋体" w:hAnsi="宋体" w:eastAsia="宋体"/>
          <w:b w:val="0"/>
          <w:color w:val="000000"/>
          <w:sz w:val="24"/>
          <w:lang w:val="zh-TW" w:eastAsia="zh-TW"/>
        </w:rPr>
      </w:pPr>
      <w:r>
        <w:rPr>
          <w:rStyle w:val="56"/>
          <w:rFonts w:hint="eastAsia" w:ascii="宋体" w:hAnsi="宋体" w:eastAsia="宋体"/>
          <w:b w:val="0"/>
          <w:color w:val="000000"/>
          <w:sz w:val="24"/>
          <w:lang w:val="zh-TW" w:eastAsia="zh-TW"/>
        </w:rPr>
        <w:t xml:space="preserve">有个文件如下： </w:t>
      </w:r>
    </w:p>
    <w:p>
      <w:pPr>
        <w:pStyle w:val="41"/>
        <w:numPr>
          <w:ilvl w:val="0"/>
          <w:numId w:val="0"/>
        </w:numPr>
        <w:spacing w:beforeLines="0" w:afterLines="0" w:line="240" w:lineRule="auto"/>
        <w:rPr>
          <w:rStyle w:val="43"/>
          <w:rFonts w:hint="eastAsia" w:ascii="宋体" w:hAnsi="宋体" w:eastAsia="宋体"/>
          <w:b w:val="0"/>
          <w:color w:val="000000"/>
          <w:sz w:val="22"/>
        </w:rPr>
      </w:pPr>
      <w:r>
        <w:rPr>
          <w:rStyle w:val="43"/>
          <w:rFonts w:hint="eastAsia" w:ascii="宋体" w:hAnsi="宋体" w:eastAsia="宋体"/>
          <w:b w:val="0"/>
          <w:color w:val="000000"/>
          <w:sz w:val="22"/>
        </w:rPr>
        <w:fldChar w:fldCharType="begin"/>
      </w:r>
      <w:r>
        <w:rPr>
          <w:rStyle w:val="43"/>
          <w:rFonts w:hint="eastAsia" w:ascii="宋体" w:hAnsi="宋体" w:eastAsia="宋体"/>
          <w:b w:val="0"/>
          <w:color w:val="000000"/>
          <w:sz w:val="22"/>
        </w:rPr>
        <w:instrText xml:space="preserve"> HYPERLINK "http://a.domain.com/l.html" </w:instrText>
      </w:r>
      <w:r>
        <w:rPr>
          <w:rStyle w:val="43"/>
          <w:rFonts w:hint="eastAsia" w:ascii="宋体" w:hAnsi="宋体" w:eastAsia="宋体"/>
          <w:b w:val="0"/>
          <w:color w:val="000000"/>
          <w:sz w:val="22"/>
        </w:rPr>
        <w:fldChar w:fldCharType="separate"/>
      </w:r>
      <w:r>
        <w:rPr>
          <w:rStyle w:val="3"/>
          <w:rFonts w:hint="eastAsia" w:ascii="宋体" w:hAnsi="宋体" w:eastAsia="宋体"/>
          <w:b w:val="0"/>
          <w:sz w:val="22"/>
        </w:rPr>
        <w:t>http</w:t>
      </w:r>
      <w:r>
        <w:rPr>
          <w:rStyle w:val="3"/>
          <w:rFonts w:hint="eastAsia" w:ascii="宋体" w:hAnsi="宋体" w:eastAsia="宋体"/>
          <w:b w:val="0"/>
          <w:sz w:val="24"/>
        </w:rPr>
        <w:t>://</w:t>
      </w:r>
      <w:r>
        <w:rPr>
          <w:rStyle w:val="3"/>
          <w:rFonts w:hint="eastAsia" w:ascii="宋体" w:hAnsi="宋体" w:eastAsia="宋体"/>
          <w:b w:val="0"/>
          <w:sz w:val="22"/>
        </w:rPr>
        <w:t>a</w:t>
      </w:r>
      <w:r>
        <w:rPr>
          <w:rStyle w:val="3"/>
          <w:rFonts w:hint="default" w:ascii="宋体" w:hAnsi="宋体" w:eastAsia="宋体"/>
          <w:b w:val="0"/>
          <w:sz w:val="24"/>
        </w:rPr>
        <w:t>.</w:t>
      </w:r>
      <w:r>
        <w:rPr>
          <w:rStyle w:val="3"/>
          <w:rFonts w:hint="eastAsia" w:ascii="宋体" w:hAnsi="宋体" w:eastAsia="宋体"/>
          <w:b w:val="0"/>
          <w:sz w:val="22"/>
        </w:rPr>
        <w:t>domain</w:t>
      </w:r>
      <w:r>
        <w:rPr>
          <w:rStyle w:val="3"/>
          <w:rFonts w:hint="default" w:ascii="宋体" w:hAnsi="宋体" w:eastAsia="宋体"/>
          <w:b w:val="0"/>
          <w:sz w:val="24"/>
        </w:rPr>
        <w:t>.</w:t>
      </w:r>
      <w:r>
        <w:rPr>
          <w:rStyle w:val="3"/>
          <w:rFonts w:hint="eastAsia" w:ascii="宋体" w:hAnsi="宋体" w:eastAsia="宋体"/>
          <w:b w:val="0"/>
          <w:sz w:val="22"/>
        </w:rPr>
        <w:t>com</w:t>
      </w:r>
      <w:r>
        <w:rPr>
          <w:rStyle w:val="3"/>
          <w:rFonts w:hint="eastAsia" w:ascii="宋体" w:hAnsi="宋体" w:eastAsia="宋体"/>
          <w:b w:val="0"/>
          <w:sz w:val="24"/>
        </w:rPr>
        <w:t>/</w:t>
      </w:r>
      <w:r>
        <w:rPr>
          <w:rStyle w:val="3"/>
          <w:rFonts w:hint="eastAsia" w:ascii="宋体" w:hAnsi="宋体" w:eastAsia="宋体"/>
          <w:b w:val="0"/>
          <w:sz w:val="22"/>
        </w:rPr>
        <w:t>l.html</w:t>
      </w:r>
      <w:r>
        <w:rPr>
          <w:rStyle w:val="3"/>
          <w:rFonts w:hint="eastAsia" w:ascii="宋体" w:hAnsi="宋体" w:eastAsia="宋体"/>
          <w:b w:val="0"/>
          <w:sz w:val="22"/>
        </w:rPr>
        <w:fldChar w:fldCharType="end"/>
      </w:r>
      <w:r>
        <w:rPr>
          <w:rStyle w:val="43"/>
          <w:rFonts w:hint="eastAsia" w:ascii="宋体" w:hAnsi="宋体" w:eastAsia="宋体"/>
          <w:b w:val="0"/>
          <w:color w:val="000000"/>
          <w:sz w:val="22"/>
        </w:rPr>
        <w:t xml:space="preserve"> </w:t>
      </w:r>
    </w:p>
    <w:p>
      <w:pPr>
        <w:pStyle w:val="41"/>
        <w:numPr>
          <w:ilvl w:val="0"/>
          <w:numId w:val="0"/>
        </w:numPr>
        <w:spacing w:beforeLines="0" w:afterLines="0" w:line="240" w:lineRule="auto"/>
        <w:rPr>
          <w:rStyle w:val="43"/>
          <w:rFonts w:hint="eastAsia" w:ascii="宋体" w:hAnsi="宋体" w:eastAsia="宋体"/>
          <w:b w:val="0"/>
          <w:color w:val="000000"/>
          <w:sz w:val="22"/>
        </w:rPr>
      </w:pPr>
      <w:r>
        <w:rPr>
          <w:rStyle w:val="43"/>
          <w:rFonts w:hint="eastAsia" w:ascii="宋体" w:hAnsi="宋体" w:eastAsia="宋体"/>
          <w:b w:val="0"/>
          <w:color w:val="000000"/>
          <w:sz w:val="22"/>
        </w:rPr>
        <w:fldChar w:fldCharType="begin"/>
      </w:r>
      <w:r>
        <w:rPr>
          <w:rStyle w:val="43"/>
          <w:rFonts w:hint="eastAsia" w:ascii="宋体" w:hAnsi="宋体" w:eastAsia="宋体"/>
          <w:b w:val="0"/>
          <w:color w:val="000000"/>
          <w:sz w:val="22"/>
        </w:rPr>
        <w:instrText xml:space="preserve"> HYPERLINK "http://b.domain.com/l.html" </w:instrText>
      </w:r>
      <w:r>
        <w:rPr>
          <w:rStyle w:val="43"/>
          <w:rFonts w:hint="eastAsia" w:ascii="宋体" w:hAnsi="宋体" w:eastAsia="宋体"/>
          <w:b w:val="0"/>
          <w:color w:val="000000"/>
          <w:sz w:val="22"/>
        </w:rPr>
        <w:fldChar w:fldCharType="separate"/>
      </w:r>
      <w:r>
        <w:rPr>
          <w:rStyle w:val="3"/>
          <w:rFonts w:hint="eastAsia" w:ascii="宋体" w:hAnsi="宋体" w:eastAsia="宋体"/>
          <w:b w:val="0"/>
          <w:sz w:val="22"/>
        </w:rPr>
        <w:t>http</w:t>
      </w:r>
      <w:r>
        <w:rPr>
          <w:rStyle w:val="3"/>
          <w:rFonts w:hint="eastAsia" w:ascii="宋体" w:hAnsi="宋体" w:eastAsia="宋体"/>
          <w:b w:val="0"/>
          <w:sz w:val="24"/>
        </w:rPr>
        <w:t>://</w:t>
      </w:r>
      <w:r>
        <w:rPr>
          <w:rStyle w:val="3"/>
          <w:rFonts w:hint="eastAsia" w:ascii="宋体" w:hAnsi="宋体" w:eastAsia="宋体"/>
          <w:b w:val="0"/>
          <w:sz w:val="22"/>
        </w:rPr>
        <w:t>b</w:t>
      </w:r>
      <w:r>
        <w:rPr>
          <w:rStyle w:val="3"/>
          <w:rFonts w:hint="default" w:ascii="宋体" w:hAnsi="宋体" w:eastAsia="宋体"/>
          <w:b w:val="0"/>
          <w:sz w:val="24"/>
        </w:rPr>
        <w:t>.</w:t>
      </w:r>
      <w:r>
        <w:rPr>
          <w:rStyle w:val="3"/>
          <w:rFonts w:hint="eastAsia" w:ascii="宋体" w:hAnsi="宋体" w:eastAsia="宋体"/>
          <w:b w:val="0"/>
          <w:sz w:val="22"/>
        </w:rPr>
        <w:t>domain</w:t>
      </w:r>
      <w:r>
        <w:rPr>
          <w:rStyle w:val="3"/>
          <w:rFonts w:hint="default" w:ascii="宋体" w:hAnsi="宋体" w:eastAsia="宋体"/>
          <w:b w:val="0"/>
          <w:sz w:val="24"/>
        </w:rPr>
        <w:t>.</w:t>
      </w:r>
      <w:r>
        <w:rPr>
          <w:rStyle w:val="3"/>
          <w:rFonts w:hint="eastAsia" w:ascii="宋体" w:hAnsi="宋体" w:eastAsia="宋体"/>
          <w:b w:val="0"/>
          <w:sz w:val="22"/>
        </w:rPr>
        <w:t>com</w:t>
      </w:r>
      <w:r>
        <w:rPr>
          <w:rStyle w:val="3"/>
          <w:rFonts w:hint="eastAsia" w:ascii="宋体" w:hAnsi="宋体" w:eastAsia="宋体"/>
          <w:b w:val="0"/>
          <w:sz w:val="24"/>
        </w:rPr>
        <w:t>/</w:t>
      </w:r>
      <w:r>
        <w:rPr>
          <w:rStyle w:val="3"/>
          <w:rFonts w:hint="eastAsia" w:ascii="宋体" w:hAnsi="宋体" w:eastAsia="宋体"/>
          <w:b w:val="0"/>
          <w:sz w:val="22"/>
        </w:rPr>
        <w:t>l.html</w:t>
      </w:r>
      <w:r>
        <w:rPr>
          <w:rStyle w:val="3"/>
          <w:rFonts w:hint="eastAsia" w:ascii="宋体" w:hAnsi="宋体" w:eastAsia="宋体"/>
          <w:b w:val="0"/>
          <w:sz w:val="22"/>
        </w:rPr>
        <w:fldChar w:fldCharType="end"/>
      </w:r>
      <w:r>
        <w:rPr>
          <w:rStyle w:val="43"/>
          <w:rFonts w:hint="eastAsia" w:ascii="宋体" w:hAnsi="宋体" w:eastAsia="宋体"/>
          <w:b w:val="0"/>
          <w:color w:val="000000"/>
          <w:sz w:val="22"/>
        </w:rPr>
        <w:t xml:space="preserve"> </w:t>
      </w:r>
    </w:p>
    <w:p>
      <w:pPr>
        <w:pStyle w:val="41"/>
        <w:numPr>
          <w:ilvl w:val="0"/>
          <w:numId w:val="0"/>
        </w:numPr>
        <w:spacing w:beforeLines="0" w:afterLines="0" w:line="240" w:lineRule="auto"/>
        <w:rPr>
          <w:rStyle w:val="43"/>
          <w:rFonts w:hint="eastAsia" w:ascii="宋体" w:hAnsi="宋体" w:eastAsia="宋体"/>
          <w:b w:val="0"/>
          <w:color w:val="000000"/>
          <w:sz w:val="22"/>
        </w:rPr>
      </w:pPr>
      <w:r>
        <w:rPr>
          <w:rStyle w:val="43"/>
          <w:rFonts w:hint="eastAsia" w:ascii="宋体" w:hAnsi="宋体" w:eastAsia="宋体"/>
          <w:b w:val="0"/>
          <w:color w:val="000000"/>
          <w:sz w:val="22"/>
        </w:rPr>
        <w:fldChar w:fldCharType="begin"/>
      </w:r>
      <w:r>
        <w:rPr>
          <w:rStyle w:val="43"/>
          <w:rFonts w:hint="eastAsia" w:ascii="宋体" w:hAnsi="宋体" w:eastAsia="宋体"/>
          <w:b w:val="0"/>
          <w:color w:val="000000"/>
          <w:sz w:val="22"/>
        </w:rPr>
        <w:instrText xml:space="preserve"> HYPERLINK "http://c.domain.com/l.html" </w:instrText>
      </w:r>
      <w:r>
        <w:rPr>
          <w:rStyle w:val="43"/>
          <w:rFonts w:hint="eastAsia" w:ascii="宋体" w:hAnsi="宋体" w:eastAsia="宋体"/>
          <w:b w:val="0"/>
          <w:color w:val="000000"/>
          <w:sz w:val="22"/>
        </w:rPr>
        <w:fldChar w:fldCharType="separate"/>
      </w:r>
      <w:r>
        <w:rPr>
          <w:rStyle w:val="3"/>
          <w:rFonts w:hint="eastAsia" w:ascii="宋体" w:hAnsi="宋体" w:eastAsia="宋体"/>
          <w:b w:val="0"/>
          <w:sz w:val="22"/>
        </w:rPr>
        <w:t>http</w:t>
      </w:r>
      <w:r>
        <w:rPr>
          <w:rStyle w:val="3"/>
          <w:rFonts w:hint="eastAsia" w:ascii="宋体" w:hAnsi="宋体" w:eastAsia="宋体"/>
          <w:b w:val="0"/>
          <w:sz w:val="24"/>
        </w:rPr>
        <w:t>://</w:t>
      </w:r>
      <w:r>
        <w:rPr>
          <w:rStyle w:val="3"/>
          <w:rFonts w:hint="eastAsia" w:ascii="宋体" w:hAnsi="宋体" w:eastAsia="宋体"/>
          <w:b w:val="0"/>
          <w:sz w:val="22"/>
        </w:rPr>
        <w:t>c</w:t>
      </w:r>
      <w:r>
        <w:rPr>
          <w:rStyle w:val="3"/>
          <w:rFonts w:hint="default" w:ascii="宋体" w:hAnsi="宋体" w:eastAsia="宋体"/>
          <w:b w:val="0"/>
          <w:sz w:val="24"/>
        </w:rPr>
        <w:t>.</w:t>
      </w:r>
      <w:r>
        <w:rPr>
          <w:rStyle w:val="3"/>
          <w:rFonts w:hint="eastAsia" w:ascii="宋体" w:hAnsi="宋体" w:eastAsia="宋体"/>
          <w:b w:val="0"/>
          <w:sz w:val="22"/>
        </w:rPr>
        <w:t>domain</w:t>
      </w:r>
      <w:r>
        <w:rPr>
          <w:rStyle w:val="3"/>
          <w:rFonts w:hint="default" w:ascii="宋体" w:hAnsi="宋体" w:eastAsia="宋体"/>
          <w:b w:val="0"/>
          <w:sz w:val="24"/>
        </w:rPr>
        <w:t>.</w:t>
      </w:r>
      <w:r>
        <w:rPr>
          <w:rStyle w:val="3"/>
          <w:rFonts w:hint="eastAsia" w:ascii="宋体" w:hAnsi="宋体" w:eastAsia="宋体"/>
          <w:b w:val="0"/>
          <w:sz w:val="22"/>
        </w:rPr>
        <w:t>com</w:t>
      </w:r>
      <w:r>
        <w:rPr>
          <w:rStyle w:val="3"/>
          <w:rFonts w:hint="eastAsia" w:ascii="宋体" w:hAnsi="宋体" w:eastAsia="宋体"/>
          <w:b w:val="0"/>
          <w:sz w:val="24"/>
        </w:rPr>
        <w:t>/</w:t>
      </w:r>
      <w:r>
        <w:rPr>
          <w:rStyle w:val="3"/>
          <w:rFonts w:hint="eastAsia" w:ascii="宋体" w:hAnsi="宋体" w:eastAsia="宋体"/>
          <w:b w:val="0"/>
          <w:sz w:val="22"/>
        </w:rPr>
        <w:t>l.html</w:t>
      </w:r>
      <w:r>
        <w:rPr>
          <w:rStyle w:val="3"/>
          <w:rFonts w:hint="eastAsia" w:ascii="宋体" w:hAnsi="宋体" w:eastAsia="宋体"/>
          <w:b w:val="0"/>
          <w:sz w:val="22"/>
        </w:rPr>
        <w:fldChar w:fldCharType="end"/>
      </w:r>
      <w:r>
        <w:rPr>
          <w:rStyle w:val="43"/>
          <w:rFonts w:hint="eastAsia" w:ascii="宋体" w:hAnsi="宋体" w:eastAsia="宋体"/>
          <w:b w:val="0"/>
          <w:color w:val="000000"/>
          <w:sz w:val="22"/>
        </w:rPr>
        <w:t xml:space="preserve"> </w:t>
      </w:r>
    </w:p>
    <w:p>
      <w:pPr>
        <w:pStyle w:val="41"/>
        <w:numPr>
          <w:ilvl w:val="0"/>
          <w:numId w:val="0"/>
        </w:numPr>
        <w:spacing w:beforeLines="0" w:afterLines="0" w:line="240" w:lineRule="auto"/>
        <w:rPr>
          <w:rStyle w:val="43"/>
          <w:rFonts w:hint="eastAsia" w:ascii="宋体" w:hAnsi="宋体" w:eastAsia="宋体"/>
          <w:b w:val="0"/>
          <w:color w:val="000000"/>
          <w:sz w:val="22"/>
        </w:rPr>
      </w:pPr>
      <w:r>
        <w:rPr>
          <w:rStyle w:val="43"/>
          <w:rFonts w:hint="eastAsia" w:ascii="宋体" w:hAnsi="宋体" w:eastAsia="宋体"/>
          <w:b w:val="0"/>
          <w:color w:val="000000"/>
          <w:sz w:val="22"/>
        </w:rPr>
        <w:fldChar w:fldCharType="begin"/>
      </w:r>
      <w:r>
        <w:rPr>
          <w:rStyle w:val="43"/>
          <w:rFonts w:hint="eastAsia" w:ascii="宋体" w:hAnsi="宋体" w:eastAsia="宋体"/>
          <w:b w:val="0"/>
          <w:color w:val="000000"/>
          <w:sz w:val="22"/>
        </w:rPr>
        <w:instrText xml:space="preserve"> HYPERLINK "http://a.domain.com/2.html" </w:instrText>
      </w:r>
      <w:r>
        <w:rPr>
          <w:rStyle w:val="43"/>
          <w:rFonts w:hint="eastAsia" w:ascii="宋体" w:hAnsi="宋体" w:eastAsia="宋体"/>
          <w:b w:val="0"/>
          <w:color w:val="000000"/>
          <w:sz w:val="22"/>
        </w:rPr>
        <w:fldChar w:fldCharType="separate"/>
      </w:r>
      <w:r>
        <w:rPr>
          <w:rStyle w:val="3"/>
          <w:rFonts w:hint="eastAsia" w:ascii="宋体" w:hAnsi="宋体" w:eastAsia="宋体"/>
          <w:b w:val="0"/>
          <w:sz w:val="22"/>
        </w:rPr>
        <w:t>http</w:t>
      </w:r>
      <w:r>
        <w:rPr>
          <w:rStyle w:val="3"/>
          <w:rFonts w:hint="eastAsia" w:ascii="宋体" w:hAnsi="宋体" w:eastAsia="宋体"/>
          <w:b w:val="0"/>
          <w:sz w:val="24"/>
        </w:rPr>
        <w:t>://</w:t>
      </w:r>
      <w:r>
        <w:rPr>
          <w:rStyle w:val="3"/>
          <w:rFonts w:hint="eastAsia" w:ascii="宋体" w:hAnsi="宋体" w:eastAsia="宋体"/>
          <w:b w:val="0"/>
          <w:sz w:val="22"/>
        </w:rPr>
        <w:t>a</w:t>
      </w:r>
      <w:r>
        <w:rPr>
          <w:rStyle w:val="3"/>
          <w:rFonts w:hint="default" w:ascii="宋体" w:hAnsi="宋体" w:eastAsia="宋体"/>
          <w:b w:val="0"/>
          <w:sz w:val="24"/>
        </w:rPr>
        <w:t>.</w:t>
      </w:r>
      <w:r>
        <w:rPr>
          <w:rStyle w:val="3"/>
          <w:rFonts w:hint="eastAsia" w:ascii="宋体" w:hAnsi="宋体" w:eastAsia="宋体"/>
          <w:b w:val="0"/>
          <w:sz w:val="22"/>
        </w:rPr>
        <w:t>domain</w:t>
      </w:r>
      <w:r>
        <w:rPr>
          <w:rStyle w:val="3"/>
          <w:rFonts w:hint="default" w:ascii="宋体" w:hAnsi="宋体" w:eastAsia="宋体"/>
          <w:b w:val="0"/>
          <w:sz w:val="24"/>
        </w:rPr>
        <w:t>.</w:t>
      </w:r>
      <w:r>
        <w:rPr>
          <w:rStyle w:val="3"/>
          <w:rFonts w:hint="eastAsia" w:ascii="宋体" w:hAnsi="宋体" w:eastAsia="宋体"/>
          <w:b w:val="0"/>
          <w:sz w:val="22"/>
        </w:rPr>
        <w:t>com</w:t>
      </w:r>
      <w:r>
        <w:rPr>
          <w:rStyle w:val="3"/>
          <w:rFonts w:hint="eastAsia" w:ascii="宋体" w:hAnsi="宋体" w:eastAsia="宋体"/>
          <w:b w:val="0"/>
          <w:sz w:val="24"/>
        </w:rPr>
        <w:t>/2</w:t>
      </w:r>
      <w:r>
        <w:rPr>
          <w:rStyle w:val="3"/>
          <w:rFonts w:hint="eastAsia" w:ascii="宋体" w:hAnsi="宋体" w:eastAsia="宋体"/>
          <w:b w:val="0"/>
          <w:sz w:val="22"/>
        </w:rPr>
        <w:t>.html</w:t>
      </w:r>
      <w:r>
        <w:rPr>
          <w:rStyle w:val="3"/>
          <w:rFonts w:hint="eastAsia" w:ascii="宋体" w:hAnsi="宋体" w:eastAsia="宋体"/>
          <w:b w:val="0"/>
          <w:sz w:val="22"/>
        </w:rPr>
        <w:fldChar w:fldCharType="end"/>
      </w:r>
      <w:r>
        <w:rPr>
          <w:rStyle w:val="43"/>
          <w:rFonts w:hint="eastAsia" w:ascii="宋体" w:hAnsi="宋体" w:eastAsia="宋体"/>
          <w:b w:val="0"/>
          <w:color w:val="000000"/>
          <w:sz w:val="22"/>
        </w:rPr>
        <w:t xml:space="preserve"> </w:t>
      </w:r>
    </w:p>
    <w:p>
      <w:pPr>
        <w:pStyle w:val="41"/>
        <w:numPr>
          <w:ilvl w:val="0"/>
          <w:numId w:val="0"/>
        </w:numPr>
        <w:spacing w:beforeLines="0" w:afterLines="0" w:line="240" w:lineRule="auto"/>
        <w:rPr>
          <w:rStyle w:val="43"/>
          <w:rFonts w:hint="eastAsia" w:ascii="宋体" w:hAnsi="宋体" w:eastAsia="宋体"/>
          <w:b w:val="0"/>
          <w:color w:val="000000"/>
          <w:sz w:val="22"/>
        </w:rPr>
      </w:pPr>
      <w:r>
        <w:rPr>
          <w:rStyle w:val="43"/>
          <w:rFonts w:hint="eastAsia" w:ascii="宋体" w:hAnsi="宋体" w:eastAsia="宋体"/>
          <w:b w:val="0"/>
          <w:color w:val="000000"/>
          <w:sz w:val="22"/>
        </w:rPr>
        <w:fldChar w:fldCharType="begin"/>
      </w:r>
      <w:r>
        <w:rPr>
          <w:rStyle w:val="43"/>
          <w:rFonts w:hint="eastAsia" w:ascii="宋体" w:hAnsi="宋体" w:eastAsia="宋体"/>
          <w:b w:val="0"/>
          <w:color w:val="000000"/>
          <w:sz w:val="22"/>
        </w:rPr>
        <w:instrText xml:space="preserve"> HYPERLINK "http://b.domain.com/2.html" </w:instrText>
      </w:r>
      <w:r>
        <w:rPr>
          <w:rStyle w:val="43"/>
          <w:rFonts w:hint="eastAsia" w:ascii="宋体" w:hAnsi="宋体" w:eastAsia="宋体"/>
          <w:b w:val="0"/>
          <w:color w:val="000000"/>
          <w:sz w:val="22"/>
        </w:rPr>
        <w:fldChar w:fldCharType="separate"/>
      </w:r>
      <w:r>
        <w:rPr>
          <w:rStyle w:val="3"/>
          <w:rFonts w:hint="eastAsia" w:ascii="宋体" w:hAnsi="宋体" w:eastAsia="宋体"/>
          <w:b w:val="0"/>
          <w:sz w:val="22"/>
        </w:rPr>
        <w:t>http</w:t>
      </w:r>
      <w:r>
        <w:rPr>
          <w:rStyle w:val="3"/>
          <w:rFonts w:hint="eastAsia" w:ascii="宋体" w:hAnsi="宋体" w:eastAsia="宋体"/>
          <w:b w:val="0"/>
          <w:sz w:val="24"/>
        </w:rPr>
        <w:t>://</w:t>
      </w:r>
      <w:r>
        <w:rPr>
          <w:rStyle w:val="3"/>
          <w:rFonts w:hint="eastAsia" w:ascii="宋体" w:hAnsi="宋体" w:eastAsia="宋体"/>
          <w:b w:val="0"/>
          <w:sz w:val="22"/>
        </w:rPr>
        <w:t>b</w:t>
      </w:r>
      <w:r>
        <w:rPr>
          <w:rStyle w:val="3"/>
          <w:rFonts w:hint="default" w:ascii="宋体" w:hAnsi="宋体" w:eastAsia="宋体"/>
          <w:b w:val="0"/>
          <w:sz w:val="24"/>
        </w:rPr>
        <w:t>.</w:t>
      </w:r>
      <w:r>
        <w:rPr>
          <w:rStyle w:val="3"/>
          <w:rFonts w:hint="eastAsia" w:ascii="宋体" w:hAnsi="宋体" w:eastAsia="宋体"/>
          <w:b w:val="0"/>
          <w:sz w:val="22"/>
        </w:rPr>
        <w:t>domain</w:t>
      </w:r>
      <w:r>
        <w:rPr>
          <w:rStyle w:val="3"/>
          <w:rFonts w:hint="default" w:ascii="宋体" w:hAnsi="宋体" w:eastAsia="宋体"/>
          <w:b w:val="0"/>
          <w:sz w:val="24"/>
        </w:rPr>
        <w:t>.</w:t>
      </w:r>
      <w:r>
        <w:rPr>
          <w:rStyle w:val="3"/>
          <w:rFonts w:hint="eastAsia" w:ascii="宋体" w:hAnsi="宋体" w:eastAsia="宋体"/>
          <w:b w:val="0"/>
          <w:sz w:val="22"/>
        </w:rPr>
        <w:t>com</w:t>
      </w:r>
      <w:r>
        <w:rPr>
          <w:rStyle w:val="3"/>
          <w:rFonts w:hint="eastAsia" w:ascii="宋体" w:hAnsi="宋体" w:eastAsia="宋体"/>
          <w:b w:val="0"/>
          <w:sz w:val="24"/>
        </w:rPr>
        <w:t>/2</w:t>
      </w:r>
      <w:r>
        <w:rPr>
          <w:rStyle w:val="3"/>
          <w:rFonts w:hint="eastAsia" w:ascii="宋体" w:hAnsi="宋体" w:eastAsia="宋体"/>
          <w:b w:val="0"/>
          <w:sz w:val="22"/>
        </w:rPr>
        <w:t>.html</w:t>
      </w:r>
      <w:r>
        <w:rPr>
          <w:rStyle w:val="3"/>
          <w:rFonts w:hint="eastAsia" w:ascii="宋体" w:hAnsi="宋体" w:eastAsia="宋体"/>
          <w:b w:val="0"/>
          <w:sz w:val="22"/>
        </w:rPr>
        <w:fldChar w:fldCharType="end"/>
      </w:r>
      <w:r>
        <w:rPr>
          <w:rStyle w:val="43"/>
          <w:rFonts w:hint="eastAsia" w:ascii="宋体" w:hAnsi="宋体" w:eastAsia="宋体"/>
          <w:b w:val="0"/>
          <w:color w:val="000000"/>
          <w:sz w:val="22"/>
        </w:rPr>
        <w:t xml:space="preserve"> </w:t>
      </w:r>
    </w:p>
    <w:p>
      <w:pPr>
        <w:pStyle w:val="41"/>
        <w:numPr>
          <w:ilvl w:val="0"/>
          <w:numId w:val="0"/>
        </w:numPr>
        <w:spacing w:beforeLines="0" w:afterLines="0" w:line="240" w:lineRule="auto"/>
        <w:rPr>
          <w:rFonts w:hint="default" w:ascii="宋体" w:hAnsi="宋体" w:eastAsia="宋体"/>
          <w:b w:val="0"/>
          <w:sz w:val="22"/>
        </w:rPr>
      </w:pPr>
      <w:r>
        <w:rPr>
          <w:rStyle w:val="43"/>
          <w:rFonts w:hint="eastAsia" w:ascii="宋体" w:hAnsi="宋体" w:eastAsia="宋体"/>
          <w:b w:val="0"/>
          <w:color w:val="000000"/>
          <w:sz w:val="22"/>
        </w:rPr>
        <w:fldChar w:fldCharType="begin"/>
      </w:r>
      <w:r>
        <w:rPr>
          <w:rStyle w:val="43"/>
          <w:rFonts w:hint="eastAsia" w:ascii="宋体" w:hAnsi="宋体" w:eastAsia="宋体"/>
          <w:b w:val="0"/>
          <w:color w:val="000000"/>
          <w:sz w:val="22"/>
        </w:rPr>
        <w:instrText xml:space="preserve"> HYPERLINK "http://a.domain.com/3.html" </w:instrText>
      </w:r>
      <w:r>
        <w:rPr>
          <w:rStyle w:val="43"/>
          <w:rFonts w:hint="eastAsia" w:ascii="宋体" w:hAnsi="宋体" w:eastAsia="宋体"/>
          <w:b w:val="0"/>
          <w:color w:val="000000"/>
          <w:sz w:val="22"/>
        </w:rPr>
        <w:fldChar w:fldCharType="separate"/>
      </w:r>
      <w:r>
        <w:rPr>
          <w:rStyle w:val="3"/>
          <w:rFonts w:hint="eastAsia" w:ascii="宋体" w:hAnsi="宋体" w:eastAsia="宋体"/>
          <w:b w:val="0"/>
          <w:sz w:val="22"/>
        </w:rPr>
        <w:t>http</w:t>
      </w:r>
      <w:r>
        <w:rPr>
          <w:rStyle w:val="3"/>
          <w:rFonts w:hint="eastAsia" w:ascii="宋体" w:hAnsi="宋体" w:eastAsia="宋体"/>
          <w:b w:val="0"/>
          <w:sz w:val="24"/>
        </w:rPr>
        <w:t>://</w:t>
      </w:r>
      <w:r>
        <w:rPr>
          <w:rStyle w:val="3"/>
          <w:rFonts w:hint="eastAsia" w:ascii="宋体" w:hAnsi="宋体" w:eastAsia="宋体"/>
          <w:b w:val="0"/>
          <w:sz w:val="22"/>
        </w:rPr>
        <w:t>a</w:t>
      </w:r>
      <w:r>
        <w:rPr>
          <w:rStyle w:val="3"/>
          <w:rFonts w:hint="default" w:ascii="宋体" w:hAnsi="宋体" w:eastAsia="宋体"/>
          <w:b w:val="0"/>
          <w:sz w:val="24"/>
        </w:rPr>
        <w:t>.</w:t>
      </w:r>
      <w:r>
        <w:rPr>
          <w:rStyle w:val="3"/>
          <w:rFonts w:hint="eastAsia" w:ascii="宋体" w:hAnsi="宋体" w:eastAsia="宋体"/>
          <w:b w:val="0"/>
          <w:sz w:val="22"/>
        </w:rPr>
        <w:t>domain</w:t>
      </w:r>
      <w:r>
        <w:rPr>
          <w:rStyle w:val="3"/>
          <w:rFonts w:hint="default" w:ascii="宋体" w:hAnsi="宋体" w:eastAsia="宋体"/>
          <w:b w:val="0"/>
          <w:sz w:val="24"/>
        </w:rPr>
        <w:t>.</w:t>
      </w:r>
      <w:r>
        <w:rPr>
          <w:rStyle w:val="3"/>
          <w:rFonts w:hint="eastAsia" w:ascii="宋体" w:hAnsi="宋体" w:eastAsia="宋体"/>
          <w:b w:val="0"/>
          <w:sz w:val="22"/>
        </w:rPr>
        <w:t>com</w:t>
      </w:r>
      <w:r>
        <w:rPr>
          <w:rStyle w:val="3"/>
          <w:rFonts w:hint="eastAsia" w:ascii="宋体" w:hAnsi="宋体" w:eastAsia="宋体"/>
          <w:b w:val="0"/>
          <w:sz w:val="24"/>
        </w:rPr>
        <w:t>/3</w:t>
      </w:r>
      <w:r>
        <w:rPr>
          <w:rStyle w:val="3"/>
          <w:rFonts w:hint="eastAsia" w:ascii="宋体" w:hAnsi="宋体" w:eastAsia="宋体"/>
          <w:b w:val="0"/>
          <w:sz w:val="22"/>
        </w:rPr>
        <w:t>.html</w:t>
      </w:r>
      <w:r>
        <w:rPr>
          <w:rStyle w:val="3"/>
          <w:rFonts w:hint="eastAsia" w:ascii="宋体" w:hAnsi="宋体" w:eastAsia="宋体"/>
          <w:b w:val="0"/>
          <w:sz w:val="22"/>
        </w:rPr>
        <w:fldChar w:fldCharType="end"/>
      </w:r>
    </w:p>
    <w:p>
      <w:pPr>
        <w:pStyle w:val="53"/>
        <w:spacing w:beforeLines="0" w:afterLines="0" w:line="240" w:lineRule="auto"/>
        <w:rPr>
          <w:rFonts w:hint="default" w:ascii="宋体" w:hAnsi="宋体" w:eastAsia="宋体"/>
          <w:sz w:val="24"/>
        </w:rPr>
      </w:pPr>
      <w:r>
        <w:rPr>
          <w:rStyle w:val="54"/>
          <w:rFonts w:hint="eastAsia" w:ascii="宋体" w:hAnsi="宋体" w:eastAsia="宋体"/>
          <w:color w:val="000000"/>
          <w:sz w:val="24"/>
        </w:rPr>
        <w:t>要求：得到主机名</w:t>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和域名</w:t>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 xml:space="preserve">并统计哪个网址出现的次数，并排序。可以 </w:t>
      </w:r>
      <w:r>
        <w:rPr>
          <w:rStyle w:val="55"/>
          <w:rFonts w:hint="eastAsia" w:ascii="宋体" w:hAnsi="宋体" w:eastAsia="宋体"/>
          <w:b w:val="0"/>
          <w:color w:val="000000"/>
          <w:sz w:val="22"/>
          <w:lang w:val="en-US" w:eastAsia="zh-CN"/>
        </w:rPr>
        <w:t>shell</w:t>
      </w:r>
      <w:r>
        <w:rPr>
          <w:rStyle w:val="54"/>
          <w:rFonts w:hint="eastAsia" w:ascii="宋体" w:hAnsi="宋体" w:eastAsia="宋体"/>
          <w:color w:val="000000"/>
          <w:sz w:val="24"/>
          <w:lang w:val="en-US" w:eastAsia="zh-CN"/>
        </w:rPr>
        <w:t xml:space="preserve"> </w:t>
      </w:r>
      <w:r>
        <w:rPr>
          <w:rStyle w:val="54"/>
          <w:rFonts w:hint="eastAsia" w:ascii="宋体" w:hAnsi="宋体" w:eastAsia="宋体"/>
          <w:color w:val="000000"/>
          <w:sz w:val="24"/>
        </w:rPr>
        <w:t xml:space="preserve">或 </w:t>
      </w:r>
      <w:r>
        <w:rPr>
          <w:rStyle w:val="55"/>
          <w:rFonts w:hint="eastAsia" w:ascii="宋体" w:hAnsi="宋体" w:eastAsia="宋体"/>
          <w:b w:val="0"/>
          <w:color w:val="000000"/>
          <w:sz w:val="22"/>
          <w:lang w:val="en-US" w:eastAsia="zh-CN"/>
        </w:rPr>
        <w:t>C</w:t>
      </w:r>
    </w:p>
    <w:p>
      <w:pPr>
        <w:pStyle w:val="53"/>
        <w:spacing w:beforeLines="0" w:afterLines="0" w:line="240" w:lineRule="auto"/>
        <w:rPr>
          <w:rFonts w:hint="default" w:ascii="宋体" w:hAnsi="宋体" w:eastAsia="宋体"/>
          <w:sz w:val="24"/>
        </w:rPr>
        <w:sectPr>
          <w:headerReference r:id="rId4" w:type="first"/>
          <w:footerReference r:id="rId5" w:type="first"/>
          <w:headerReference r:id="rId3" w:type="even"/>
          <w:pgSz w:w="11909" w:h="16840"/>
          <w:pgMar w:top="1440" w:right="1800" w:bottom="1440" w:left="1800" w:header="0" w:footer="3" w:gutter="0"/>
          <w:cols w:space="720" w:num="1"/>
          <w:titlePg/>
          <w:docGrid w:linePitch="360" w:charSpace="0"/>
        </w:sectPr>
      </w:pPr>
      <w:r>
        <w:rPr>
          <w:rStyle w:val="54"/>
          <w:rFonts w:hint="eastAsia" w:ascii="宋体" w:hAnsi="宋体" w:eastAsia="宋体"/>
          <w:color w:val="000000"/>
          <w:sz w:val="24"/>
        </w:rPr>
        <w:t>得到的结果应该是：</w:t>
      </w:r>
    </w:p>
    <w:p>
      <w:pPr>
        <w:pStyle w:val="53"/>
        <w:spacing w:beforeLines="0" w:afterLines="0" w:line="240" w:lineRule="auto"/>
        <w:rPr>
          <w:rFonts w:hint="default" w:ascii="宋体" w:hAnsi="宋体" w:eastAsia="宋体"/>
          <w:sz w:val="24"/>
        </w:rPr>
      </w:pPr>
      <w:r>
        <w:rPr>
          <w:rStyle w:val="54"/>
          <w:rFonts w:hint="eastAsia" w:ascii="宋体" w:hAnsi="宋体" w:eastAsia="宋体"/>
          <w:color w:val="000000"/>
          <w:sz w:val="24"/>
        </w:rPr>
        <w:t>中嘉和信新员工考核试题</w:t>
      </w:r>
    </w:p>
    <w:p>
      <w:pPr>
        <w:pStyle w:val="53"/>
        <w:spacing w:beforeLines="0" w:afterLines="0" w:line="240" w:lineRule="auto"/>
        <w:rPr>
          <w:rFonts w:hint="default" w:ascii="宋体" w:hAnsi="宋体" w:eastAsia="宋体"/>
          <w:sz w:val="24"/>
        </w:rPr>
      </w:pPr>
      <w:r>
        <w:rPr>
          <w:rStyle w:val="57"/>
          <w:rFonts w:hint="eastAsia" w:ascii="宋体" w:hAnsi="宋体" w:eastAsia="宋体"/>
          <w:color w:val="000000"/>
          <w:sz w:val="24"/>
        </w:rPr>
        <w:t>姓名:</w:t>
      </w:r>
      <w:r>
        <w:rPr>
          <w:rStyle w:val="57"/>
          <w:rFonts w:hint="eastAsia" w:ascii="宋体" w:hAnsi="宋体" w:eastAsia="宋体"/>
          <w:color w:val="000000"/>
          <w:sz w:val="24"/>
          <w:lang w:val="en-US" w:eastAsia="zh-CN"/>
        </w:rPr>
        <w:t xml:space="preserve">                         </w:t>
      </w:r>
      <w:r>
        <w:rPr>
          <w:rStyle w:val="54"/>
          <w:rFonts w:hint="eastAsia" w:ascii="宋体" w:hAnsi="宋体" w:eastAsia="宋体"/>
          <w:color w:val="000000"/>
          <w:sz w:val="24"/>
        </w:rPr>
        <w:t>时间：</w:t>
      </w:r>
      <w:r>
        <w:rPr>
          <w:rStyle w:val="54"/>
          <w:rFonts w:hint="default" w:ascii="宋体" w:hAnsi="宋体" w:eastAsia="宋体"/>
          <w:color w:val="000000"/>
          <w:sz w:val="24"/>
        </w:rPr>
        <w:tab/>
      </w:r>
      <w:r>
        <w:rPr>
          <w:rStyle w:val="54"/>
          <w:rFonts w:hint="eastAsia" w:ascii="宋体" w:hAnsi="宋体" w:eastAsia="宋体"/>
          <w:color w:val="000000"/>
          <w:sz w:val="24"/>
        </w:rPr>
        <w:t>年</w:t>
      </w:r>
      <w:r>
        <w:rPr>
          <w:rStyle w:val="54"/>
          <w:rFonts w:hint="default" w:ascii="宋体" w:hAnsi="宋体" w:eastAsia="宋体"/>
          <w:color w:val="000000"/>
          <w:sz w:val="24"/>
        </w:rPr>
        <w:tab/>
      </w:r>
      <w:r>
        <w:rPr>
          <w:rStyle w:val="54"/>
          <w:rFonts w:hint="eastAsia" w:ascii="宋体" w:hAnsi="宋体" w:eastAsia="宋体"/>
          <w:color w:val="000000"/>
          <w:sz w:val="24"/>
        </w:rPr>
        <w:t>月</w:t>
      </w:r>
      <w:r>
        <w:rPr>
          <w:rStyle w:val="54"/>
          <w:rFonts w:hint="default" w:ascii="宋体" w:hAnsi="宋体" w:eastAsia="宋体"/>
          <w:color w:val="000000"/>
          <w:sz w:val="24"/>
        </w:rPr>
        <w:tab/>
      </w:r>
      <w:r>
        <w:rPr>
          <w:rStyle w:val="54"/>
          <w:rFonts w:hint="eastAsia" w:ascii="宋体" w:hAnsi="宋体" w:eastAsia="宋体"/>
          <w:color w:val="000000"/>
          <w:sz w:val="24"/>
        </w:rPr>
        <w:t>日</w:t>
      </w:r>
    </w:p>
    <w:p>
      <w:pPr>
        <w:pStyle w:val="58"/>
        <w:tabs>
          <w:tab w:val="left" w:pos="474"/>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一、</w:t>
      </w:r>
      <w:r>
        <w:rPr>
          <w:rStyle w:val="59"/>
          <w:rFonts w:hint="default" w:ascii="宋体" w:hAnsi="宋体" w:eastAsia="宋体"/>
          <w:color w:val="000000"/>
          <w:sz w:val="20"/>
        </w:rPr>
        <w:tab/>
      </w:r>
      <w:r>
        <w:rPr>
          <w:rStyle w:val="59"/>
          <w:rFonts w:hint="eastAsia" w:ascii="宋体" w:hAnsi="宋体" w:eastAsia="宋体"/>
          <w:color w:val="000000"/>
          <w:sz w:val="20"/>
        </w:rPr>
        <w:t>填空题（每题1分）</w:t>
      </w:r>
    </w:p>
    <w:p>
      <w:pPr>
        <w:pStyle w:val="58"/>
        <w:tabs>
          <w:tab w:val="left" w:pos="349"/>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1、</w:t>
      </w:r>
      <w:r>
        <w:rPr>
          <w:rStyle w:val="59"/>
          <w:rFonts w:hint="default" w:ascii="宋体" w:hAnsi="宋体" w:eastAsia="宋体"/>
          <w:color w:val="000000"/>
          <w:sz w:val="20"/>
        </w:rPr>
        <w:tab/>
      </w:r>
      <w:r>
        <w:rPr>
          <w:rStyle w:val="59"/>
          <w:rFonts w:hint="eastAsia" w:ascii="宋体" w:hAnsi="宋体" w:eastAsia="宋体"/>
          <w:color w:val="000000"/>
          <w:sz w:val="20"/>
        </w:rPr>
        <w:t>双绞线两种制作标准的线序：</w:t>
      </w:r>
    </w:p>
    <w:p>
      <w:pPr>
        <w:pStyle w:val="58"/>
        <w:tabs>
          <w:tab w:val="left" w:leader="underscore" w:pos="2554"/>
          <w:tab w:val="left" w:leader="underscore" w:pos="3307"/>
          <w:tab w:val="left" w:leader="underscore" w:pos="4201"/>
          <w:tab w:val="left" w:leader="underscore" w:pos="4899"/>
          <w:tab w:val="left" w:leader="underscore" w:pos="5619"/>
          <w:tab w:val="left" w:leader="underscore" w:pos="6490"/>
          <w:tab w:val="left" w:leader="underscore" w:pos="7289"/>
          <w:tab w:val="left" w:leader="underscore" w:pos="8130"/>
        </w:tabs>
        <w:spacing w:beforeLines="0" w:afterLines="0" w:line="240" w:lineRule="auto"/>
        <w:jc w:val="left"/>
        <w:rPr>
          <w:rFonts w:hint="default" w:ascii="宋体" w:hAnsi="宋体" w:eastAsia="宋体"/>
          <w:sz w:val="20"/>
        </w:rPr>
      </w:pPr>
      <w:r>
        <w:rPr>
          <w:rStyle w:val="60"/>
          <w:rFonts w:hint="eastAsia" w:ascii="宋体" w:hAnsi="宋体" w:eastAsia="宋体"/>
          <w:color w:val="000000"/>
          <w:sz w:val="18"/>
          <w:lang w:val="en-US"/>
        </w:rPr>
        <w:t>EIA/TIA</w:t>
      </w:r>
      <w:r>
        <w:rPr>
          <w:rStyle w:val="59"/>
          <w:rFonts w:hint="eastAsia" w:ascii="宋体" w:hAnsi="宋体" w:eastAsia="宋体"/>
          <w:color w:val="000000"/>
          <w:sz w:val="20"/>
          <w:lang w:val="en-US"/>
        </w:rPr>
        <w:t xml:space="preserve"> 568</w:t>
      </w:r>
      <w:r>
        <w:rPr>
          <w:rStyle w:val="60"/>
          <w:rFonts w:hint="eastAsia" w:ascii="宋体" w:hAnsi="宋体" w:eastAsia="宋体"/>
          <w:color w:val="000000"/>
          <w:sz w:val="18"/>
          <w:lang w:val="en-US"/>
        </w:rPr>
        <w:t>A</w:t>
      </w:r>
      <w:r>
        <w:rPr>
          <w:rStyle w:val="59"/>
          <w:rFonts w:hint="eastAsia" w:ascii="宋体" w:hAnsi="宋体" w:eastAsia="宋体"/>
          <w:color w:val="000000"/>
          <w:sz w:val="20"/>
          <w:lang w:val="en-US"/>
        </w:rPr>
        <w:t xml:space="preserve">： </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p>
    <w:p>
      <w:pPr>
        <w:pStyle w:val="58"/>
        <w:tabs>
          <w:tab w:val="left" w:leader="underscore" w:pos="2554"/>
          <w:tab w:val="left" w:leader="underscore" w:pos="3307"/>
          <w:tab w:val="left" w:leader="underscore" w:pos="4201"/>
          <w:tab w:val="left" w:leader="underscore" w:pos="4899"/>
          <w:tab w:val="left" w:leader="underscore" w:pos="5619"/>
          <w:tab w:val="left" w:leader="underscore" w:pos="6490"/>
          <w:tab w:val="left" w:leader="underscore" w:pos="7289"/>
          <w:tab w:val="left" w:leader="underscore" w:pos="8130"/>
        </w:tabs>
        <w:spacing w:beforeLines="0" w:afterLines="0" w:line="240" w:lineRule="auto"/>
        <w:jc w:val="left"/>
        <w:rPr>
          <w:rFonts w:hint="default" w:ascii="宋体" w:hAnsi="宋体" w:eastAsia="宋体"/>
          <w:sz w:val="20"/>
        </w:rPr>
      </w:pPr>
      <w:r>
        <w:rPr>
          <w:rStyle w:val="60"/>
          <w:rFonts w:hint="eastAsia" w:ascii="宋体" w:hAnsi="宋体" w:eastAsia="宋体"/>
          <w:color w:val="000000"/>
          <w:sz w:val="18"/>
          <w:lang w:val="en-US"/>
        </w:rPr>
        <w:t>EIA</w:t>
      </w:r>
      <w:r>
        <w:rPr>
          <w:rStyle w:val="59"/>
          <w:rFonts w:hint="eastAsia" w:ascii="宋体" w:hAnsi="宋体" w:eastAsia="宋体"/>
          <w:color w:val="000000"/>
          <w:sz w:val="20"/>
          <w:lang w:val="en-US"/>
        </w:rPr>
        <w:t>/</w:t>
      </w:r>
      <w:r>
        <w:rPr>
          <w:rStyle w:val="60"/>
          <w:rFonts w:hint="eastAsia" w:ascii="宋体" w:hAnsi="宋体" w:eastAsia="宋体"/>
          <w:color w:val="000000"/>
          <w:sz w:val="18"/>
          <w:lang w:val="en-US"/>
        </w:rPr>
        <w:t>T</w:t>
      </w:r>
      <w:r>
        <w:rPr>
          <w:rStyle w:val="59"/>
          <w:rFonts w:hint="eastAsia" w:ascii="宋体" w:hAnsi="宋体" w:eastAsia="宋体"/>
          <w:color w:val="000000"/>
          <w:sz w:val="20"/>
          <w:lang w:val="en-US"/>
        </w:rPr>
        <w:t>1</w:t>
      </w:r>
      <w:r>
        <w:rPr>
          <w:rStyle w:val="60"/>
          <w:rFonts w:hint="eastAsia" w:ascii="宋体" w:hAnsi="宋体" w:eastAsia="宋体"/>
          <w:color w:val="000000"/>
          <w:sz w:val="18"/>
          <w:lang w:val="en-US"/>
        </w:rPr>
        <w:t>A</w:t>
      </w:r>
      <w:r>
        <w:rPr>
          <w:rStyle w:val="59"/>
          <w:rFonts w:hint="eastAsia" w:ascii="宋体" w:hAnsi="宋体" w:eastAsia="宋体"/>
          <w:color w:val="000000"/>
          <w:sz w:val="20"/>
          <w:lang w:val="en-US"/>
        </w:rPr>
        <w:t xml:space="preserve"> 568</w:t>
      </w:r>
      <w:r>
        <w:rPr>
          <w:rStyle w:val="60"/>
          <w:rFonts w:hint="eastAsia" w:ascii="宋体" w:hAnsi="宋体" w:eastAsia="宋体"/>
          <w:color w:val="000000"/>
          <w:sz w:val="18"/>
          <w:lang w:val="en-US"/>
        </w:rPr>
        <w:t>B</w:t>
      </w:r>
      <w:r>
        <w:rPr>
          <w:rStyle w:val="59"/>
          <w:rFonts w:hint="eastAsia" w:ascii="宋体" w:hAnsi="宋体" w:eastAsia="宋体"/>
          <w:color w:val="000000"/>
          <w:sz w:val="20"/>
          <w:lang w:val="en-US"/>
        </w:rPr>
        <w:t xml:space="preserve">： </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p>
    <w:p>
      <w:pPr>
        <w:pStyle w:val="58"/>
        <w:tabs>
          <w:tab w:val="left" w:leader="underscore" w:pos="2554"/>
          <w:tab w:val="left" w:leader="underscore" w:pos="3583"/>
          <w:tab w:val="left" w:leader="underscore" w:pos="4493"/>
          <w:tab w:val="left" w:leader="underscore" w:pos="5619"/>
          <w:tab w:val="left" w:leader="underscore" w:pos="6490"/>
          <w:tab w:val="left" w:leader="underscore" w:pos="7507"/>
          <w:tab w:val="left" w:leader="underscore" w:pos="8130"/>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 xml:space="preserve">2、 </w:t>
      </w:r>
      <w:r>
        <w:rPr>
          <w:rStyle w:val="59"/>
          <w:rFonts w:hint="eastAsia" w:ascii="宋体" w:hAnsi="宋体" w:eastAsia="宋体"/>
          <w:color w:val="000000"/>
          <w:sz w:val="20"/>
          <w:lang w:val="en-US" w:eastAsia="zh-CN"/>
        </w:rPr>
        <w:t>OS</w:t>
      </w:r>
      <w:r>
        <w:rPr>
          <w:rStyle w:val="60"/>
          <w:rFonts w:hint="eastAsia" w:ascii="宋体" w:hAnsi="宋体" w:eastAsia="宋体"/>
          <w:color w:val="000000"/>
          <w:sz w:val="18"/>
          <w:lang w:val="en-US" w:eastAsia="zh-CN"/>
        </w:rPr>
        <w:t>I</w:t>
      </w:r>
      <w:r>
        <w:rPr>
          <w:rStyle w:val="61"/>
          <w:rFonts w:hint="eastAsia" w:ascii="宋体" w:hAnsi="宋体" w:eastAsia="宋体"/>
          <w:color w:val="000000"/>
          <w:sz w:val="20"/>
        </w:rPr>
        <w:t>七层模型：</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59"/>
          <w:rFonts w:hint="default" w:ascii="宋体" w:hAnsi="宋体" w:eastAsia="宋体"/>
          <w:color w:val="000000"/>
          <w:sz w:val="20"/>
        </w:rPr>
        <w:tab/>
      </w:r>
    </w:p>
    <w:p>
      <w:pPr>
        <w:pStyle w:val="58"/>
        <w:tabs>
          <w:tab w:val="left" w:leader="underscore" w:pos="3583"/>
          <w:tab w:val="left" w:leader="underscore" w:pos="4899"/>
          <w:tab w:val="left" w:leader="underscore" w:pos="6278"/>
          <w:tab w:val="left" w:leader="underscore" w:pos="7507"/>
        </w:tabs>
        <w:spacing w:beforeLines="0" w:afterLines="0" w:line="240" w:lineRule="auto"/>
        <w:jc w:val="left"/>
        <w:rPr>
          <w:rFonts w:hint="default" w:ascii="宋体" w:hAnsi="宋体" w:eastAsia="宋体"/>
          <w:sz w:val="20"/>
        </w:rPr>
      </w:pPr>
      <w:r>
        <w:rPr>
          <w:rStyle w:val="61"/>
          <w:rFonts w:hint="eastAsia" w:ascii="宋体" w:hAnsi="宋体" w:eastAsia="宋体"/>
          <w:color w:val="000000"/>
          <w:sz w:val="20"/>
        </w:rPr>
        <w:t xml:space="preserve">3、 </w:t>
      </w:r>
      <w:r>
        <w:rPr>
          <w:rStyle w:val="59"/>
          <w:rFonts w:hint="eastAsia" w:ascii="宋体" w:hAnsi="宋体" w:eastAsia="宋体"/>
          <w:color w:val="000000"/>
          <w:sz w:val="20"/>
        </w:rPr>
        <w:t>下列服务的默认端口是多少</w:t>
      </w:r>
      <w:r>
        <w:rPr>
          <w:rStyle w:val="60"/>
          <w:rFonts w:hint="eastAsia" w:ascii="宋体" w:hAnsi="宋体" w:eastAsia="宋体"/>
          <w:color w:val="000000"/>
          <w:sz w:val="18"/>
          <w:lang w:val="en-US"/>
        </w:rPr>
        <w:t>SSH</w:t>
      </w:r>
      <w:r>
        <w:rPr>
          <w:rStyle w:val="59"/>
          <w:rFonts w:hint="default" w:ascii="宋体" w:hAnsi="宋体" w:eastAsia="宋体"/>
          <w:color w:val="000000"/>
          <w:sz w:val="20"/>
        </w:rPr>
        <w:tab/>
      </w:r>
      <w:r>
        <w:rPr>
          <w:rStyle w:val="59"/>
          <w:rFonts w:hint="eastAsia" w:ascii="宋体" w:hAnsi="宋体" w:eastAsia="宋体"/>
          <w:color w:val="000000"/>
          <w:sz w:val="20"/>
        </w:rPr>
        <w:t xml:space="preserve">, </w:t>
      </w:r>
      <w:r>
        <w:rPr>
          <w:rStyle w:val="60"/>
          <w:rFonts w:hint="eastAsia" w:ascii="宋体" w:hAnsi="宋体" w:eastAsia="宋体"/>
          <w:color w:val="000000"/>
          <w:sz w:val="18"/>
          <w:lang w:val="en-US"/>
        </w:rPr>
        <w:t>Telnet</w:t>
      </w:r>
      <w:r>
        <w:rPr>
          <w:rStyle w:val="59"/>
          <w:rFonts w:hint="default" w:ascii="宋体" w:hAnsi="宋体" w:eastAsia="宋体"/>
          <w:color w:val="000000"/>
          <w:sz w:val="20"/>
        </w:rPr>
        <w:tab/>
      </w:r>
      <w:r>
        <w:rPr>
          <w:rStyle w:val="62"/>
          <w:rFonts w:hint="eastAsia" w:ascii="宋体" w:hAnsi="宋体" w:eastAsia="宋体"/>
          <w:color w:val="000000"/>
          <w:sz w:val="18"/>
        </w:rPr>
        <w:t>、</w:t>
      </w:r>
      <w:r>
        <w:rPr>
          <w:rStyle w:val="62"/>
          <w:rFonts w:hint="eastAsia" w:ascii="宋体" w:hAnsi="宋体" w:eastAsia="宋体"/>
          <w:color w:val="000000"/>
          <w:sz w:val="18"/>
          <w:lang w:val="en-US"/>
        </w:rPr>
        <w:t>SMTP</w:t>
      </w:r>
      <w:r>
        <w:rPr>
          <w:rStyle w:val="59"/>
          <w:rFonts w:hint="default" w:ascii="宋体" w:hAnsi="宋体" w:eastAsia="宋体"/>
          <w:color w:val="000000"/>
          <w:sz w:val="20"/>
        </w:rPr>
        <w:tab/>
      </w:r>
      <w:r>
        <w:rPr>
          <w:rStyle w:val="59"/>
          <w:rFonts w:hint="eastAsia" w:ascii="宋体" w:hAnsi="宋体" w:eastAsia="宋体"/>
          <w:color w:val="000000"/>
          <w:sz w:val="20"/>
        </w:rPr>
        <w:t>、</w:t>
      </w:r>
      <w:r>
        <w:rPr>
          <w:rStyle w:val="60"/>
          <w:rFonts w:hint="eastAsia" w:ascii="宋体" w:hAnsi="宋体" w:eastAsia="宋体"/>
          <w:color w:val="000000"/>
          <w:sz w:val="18"/>
          <w:lang w:val="en-US"/>
        </w:rPr>
        <w:t>POP</w:t>
      </w:r>
      <w:r>
        <w:rPr>
          <w:rStyle w:val="59"/>
          <w:rFonts w:hint="eastAsia" w:ascii="宋体" w:hAnsi="宋体" w:eastAsia="宋体"/>
          <w:color w:val="000000"/>
          <w:sz w:val="20"/>
          <w:lang w:val="en-US"/>
        </w:rPr>
        <w:t>3</w:t>
      </w:r>
      <w:r>
        <w:rPr>
          <w:rStyle w:val="59"/>
          <w:rFonts w:hint="default" w:ascii="宋体" w:hAnsi="宋体" w:eastAsia="宋体"/>
          <w:color w:val="000000"/>
          <w:sz w:val="20"/>
        </w:rPr>
        <w:tab/>
      </w:r>
    </w:p>
    <w:p>
      <w:pPr>
        <w:pStyle w:val="58"/>
        <w:tabs>
          <w:tab w:val="left" w:leader="underscore" w:pos="1255"/>
          <w:tab w:val="left" w:leader="underscore" w:pos="3307"/>
          <w:tab w:val="left" w:leader="underscore" w:pos="5126"/>
        </w:tabs>
        <w:spacing w:beforeLines="0" w:afterLines="0" w:line="240" w:lineRule="auto"/>
        <w:jc w:val="left"/>
        <w:rPr>
          <w:rFonts w:hint="default" w:ascii="宋体" w:hAnsi="宋体" w:eastAsia="宋体"/>
          <w:sz w:val="20"/>
        </w:rPr>
      </w:pPr>
      <w:r>
        <w:rPr>
          <w:rStyle w:val="60"/>
          <w:rFonts w:hint="eastAsia" w:ascii="宋体" w:hAnsi="宋体" w:eastAsia="宋体"/>
          <w:color w:val="000000"/>
          <w:sz w:val="18"/>
          <w:lang w:val="en-US"/>
        </w:rPr>
        <w:t>DNS</w:t>
      </w:r>
      <w:r>
        <w:rPr>
          <w:rStyle w:val="59"/>
          <w:rFonts w:hint="eastAsia" w:ascii="宋体" w:hAnsi="宋体" w:eastAsia="宋体"/>
          <w:color w:val="000000"/>
          <w:sz w:val="20"/>
          <w:lang w:val="en-US"/>
        </w:rPr>
        <w:t xml:space="preserve"> </w:t>
      </w:r>
      <w:r>
        <w:rPr>
          <w:rStyle w:val="59"/>
          <w:rFonts w:hint="default" w:ascii="宋体" w:hAnsi="宋体" w:eastAsia="宋体"/>
          <w:color w:val="000000"/>
          <w:sz w:val="20"/>
        </w:rPr>
        <w:tab/>
      </w:r>
      <w:r>
        <w:rPr>
          <w:rStyle w:val="63"/>
          <w:rFonts w:hint="eastAsia" w:ascii="宋体" w:hAnsi="宋体" w:eastAsia="宋体"/>
          <w:color w:val="000000"/>
          <w:sz w:val="20"/>
        </w:rPr>
        <w:t>、远程桌面</w:t>
      </w:r>
      <w:r>
        <w:rPr>
          <w:rStyle w:val="59"/>
          <w:rFonts w:hint="default" w:ascii="宋体" w:hAnsi="宋体" w:eastAsia="宋体"/>
          <w:color w:val="000000"/>
          <w:sz w:val="20"/>
        </w:rPr>
        <w:tab/>
      </w:r>
      <w:r>
        <w:rPr>
          <w:rStyle w:val="59"/>
          <w:rFonts w:hint="eastAsia" w:ascii="宋体" w:hAnsi="宋体" w:eastAsia="宋体"/>
          <w:color w:val="000000"/>
          <w:sz w:val="20"/>
        </w:rPr>
        <w:t xml:space="preserve"> </w:t>
      </w:r>
      <w:r>
        <w:rPr>
          <w:rStyle w:val="60"/>
          <w:rFonts w:hint="eastAsia" w:ascii="宋体" w:hAnsi="宋体" w:eastAsia="宋体"/>
          <w:color w:val="000000"/>
          <w:sz w:val="18"/>
        </w:rPr>
        <w:t>、</w:t>
      </w:r>
      <w:r>
        <w:rPr>
          <w:rStyle w:val="60"/>
          <w:rFonts w:hint="eastAsia" w:ascii="宋体" w:hAnsi="宋体" w:eastAsia="宋体"/>
          <w:color w:val="000000"/>
          <w:sz w:val="18"/>
          <w:lang w:val="en-US"/>
        </w:rPr>
        <w:t>MySQL</w:t>
      </w:r>
      <w:r>
        <w:rPr>
          <w:rStyle w:val="59"/>
          <w:rFonts w:hint="default" w:ascii="宋体" w:hAnsi="宋体" w:eastAsia="宋体"/>
          <w:color w:val="000000"/>
          <w:sz w:val="20"/>
        </w:rPr>
        <w:tab/>
      </w:r>
    </w:p>
    <w:p>
      <w:pPr>
        <w:pStyle w:val="58"/>
        <w:tabs>
          <w:tab w:val="left" w:pos="378"/>
          <w:tab w:val="left" w:leader="underscore" w:pos="5969"/>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4、</w:t>
      </w:r>
      <w:r>
        <w:rPr>
          <w:rStyle w:val="59"/>
          <w:rFonts w:hint="default" w:ascii="宋体" w:hAnsi="宋体" w:eastAsia="宋体"/>
          <w:color w:val="000000"/>
          <w:sz w:val="20"/>
        </w:rPr>
        <w:tab/>
      </w:r>
      <w:r>
        <w:rPr>
          <w:rStyle w:val="59"/>
          <w:rFonts w:hint="eastAsia" w:ascii="宋体" w:hAnsi="宋体" w:eastAsia="宋体"/>
          <w:color w:val="000000"/>
          <w:sz w:val="20"/>
        </w:rPr>
        <w:t>将普通用户</w:t>
      </w:r>
      <w:r>
        <w:rPr>
          <w:rStyle w:val="60"/>
          <w:rFonts w:hint="eastAsia" w:ascii="宋体" w:hAnsi="宋体" w:eastAsia="宋体"/>
          <w:color w:val="000000"/>
          <w:sz w:val="18"/>
          <w:lang w:val="en-US"/>
        </w:rPr>
        <w:t>test</w:t>
      </w:r>
      <w:r>
        <w:rPr>
          <w:rStyle w:val="59"/>
          <w:rFonts w:hint="eastAsia" w:ascii="宋体" w:hAnsi="宋体" w:eastAsia="宋体"/>
          <w:color w:val="000000"/>
          <w:sz w:val="20"/>
        </w:rPr>
        <w:t>加入</w:t>
      </w:r>
      <w:r>
        <w:rPr>
          <w:rStyle w:val="60"/>
          <w:rFonts w:hint="eastAsia" w:ascii="宋体" w:hAnsi="宋体" w:eastAsia="宋体"/>
          <w:color w:val="000000"/>
          <w:sz w:val="18"/>
          <w:lang w:val="en-US"/>
        </w:rPr>
        <w:t>root</w:t>
      </w:r>
      <w:r>
        <w:rPr>
          <w:rStyle w:val="59"/>
          <w:rFonts w:hint="eastAsia" w:ascii="宋体" w:hAnsi="宋体" w:eastAsia="宋体"/>
          <w:color w:val="000000"/>
          <w:sz w:val="20"/>
        </w:rPr>
        <w:t>组的命令是</w:t>
      </w:r>
      <w:r>
        <w:rPr>
          <w:rStyle w:val="59"/>
          <w:rFonts w:hint="default" w:ascii="宋体" w:hAnsi="宋体" w:eastAsia="宋体"/>
          <w:color w:val="000000"/>
          <w:sz w:val="20"/>
        </w:rPr>
        <w:tab/>
      </w:r>
    </w:p>
    <w:p>
      <w:pPr>
        <w:pStyle w:val="58"/>
        <w:tabs>
          <w:tab w:val="left" w:pos="378"/>
          <w:tab w:val="left" w:leader="underscore" w:pos="5969"/>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5、</w:t>
      </w:r>
      <w:r>
        <w:rPr>
          <w:rStyle w:val="59"/>
          <w:rFonts w:hint="default" w:ascii="宋体" w:hAnsi="宋体" w:eastAsia="宋体"/>
          <w:color w:val="000000"/>
          <w:sz w:val="20"/>
        </w:rPr>
        <w:tab/>
      </w:r>
      <w:r>
        <w:rPr>
          <w:rStyle w:val="60"/>
          <w:rFonts w:hint="eastAsia" w:ascii="宋体" w:hAnsi="宋体" w:eastAsia="宋体"/>
          <w:color w:val="000000"/>
          <w:sz w:val="18"/>
          <w:lang w:val="en-US"/>
        </w:rPr>
        <w:t>ipconfig</w:t>
      </w:r>
      <w:r>
        <w:rPr>
          <w:rStyle w:val="59"/>
          <w:rFonts w:hint="eastAsia" w:ascii="宋体" w:hAnsi="宋体" w:eastAsia="宋体"/>
          <w:color w:val="000000"/>
          <w:sz w:val="20"/>
          <w:lang w:val="en-US"/>
        </w:rPr>
        <w:t>/</w:t>
      </w:r>
      <w:r>
        <w:rPr>
          <w:rStyle w:val="60"/>
          <w:rFonts w:hint="eastAsia" w:ascii="宋体" w:hAnsi="宋体" w:eastAsia="宋体"/>
          <w:color w:val="000000"/>
          <w:sz w:val="18"/>
          <w:lang w:val="en-US"/>
        </w:rPr>
        <w:t>a</w:t>
      </w:r>
      <w:r>
        <w:rPr>
          <w:rStyle w:val="60"/>
          <w:rFonts w:hint="eastAsia" w:ascii="宋体" w:hAnsi="宋体" w:eastAsia="宋体"/>
          <w:color w:val="000000"/>
          <w:sz w:val="18"/>
          <w:lang w:val="en-US" w:eastAsia="zh-CN"/>
        </w:rPr>
        <w:t>ll</w:t>
      </w:r>
      <w:r>
        <w:rPr>
          <w:rStyle w:val="64"/>
          <w:rFonts w:hint="eastAsia" w:ascii="宋体" w:hAnsi="宋体" w:eastAsia="宋体"/>
          <w:color w:val="000000"/>
          <w:sz w:val="20"/>
        </w:rPr>
        <w:t>命令的作用是</w:t>
      </w:r>
      <w:r>
        <w:rPr>
          <w:rStyle w:val="59"/>
          <w:rFonts w:hint="default" w:ascii="宋体" w:hAnsi="宋体" w:eastAsia="宋体"/>
          <w:color w:val="000000"/>
          <w:sz w:val="20"/>
        </w:rPr>
        <w:tab/>
      </w:r>
    </w:p>
    <w:p>
      <w:pPr>
        <w:pStyle w:val="58"/>
        <w:tabs>
          <w:tab w:val="left" w:pos="478"/>
        </w:tabs>
        <w:spacing w:beforeLines="0" w:afterLines="0" w:line="240" w:lineRule="auto"/>
        <w:jc w:val="left"/>
        <w:rPr>
          <w:rFonts w:hint="default" w:ascii="宋体" w:hAnsi="宋体" w:eastAsia="宋体"/>
          <w:sz w:val="20"/>
        </w:rPr>
      </w:pPr>
      <w:r>
        <w:rPr>
          <w:rStyle w:val="61"/>
          <w:rFonts w:hint="eastAsia" w:ascii="宋体" w:hAnsi="宋体" w:eastAsia="宋体"/>
          <w:color w:val="000000"/>
          <w:sz w:val="20"/>
        </w:rPr>
        <w:t>二、</w:t>
      </w:r>
      <w:r>
        <w:rPr>
          <w:rStyle w:val="61"/>
          <w:rFonts w:hint="default" w:ascii="宋体" w:hAnsi="宋体" w:eastAsia="宋体"/>
          <w:color w:val="000000"/>
          <w:sz w:val="20"/>
        </w:rPr>
        <w:tab/>
      </w:r>
      <w:r>
        <w:rPr>
          <w:rStyle w:val="59"/>
          <w:rFonts w:hint="eastAsia" w:ascii="宋体" w:hAnsi="宋体" w:eastAsia="宋体"/>
          <w:color w:val="000000"/>
          <w:sz w:val="20"/>
        </w:rPr>
        <w:t>选择题（每题1分）</w:t>
      </w:r>
    </w:p>
    <w:p>
      <w:pPr>
        <w:pStyle w:val="58"/>
        <w:tabs>
          <w:tab w:val="left" w:pos="339"/>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1、</w:t>
      </w:r>
      <w:r>
        <w:rPr>
          <w:rStyle w:val="59"/>
          <w:rFonts w:hint="default" w:ascii="宋体" w:hAnsi="宋体" w:eastAsia="宋体"/>
          <w:color w:val="000000"/>
          <w:sz w:val="20"/>
        </w:rPr>
        <w:tab/>
      </w:r>
      <w:r>
        <w:rPr>
          <w:rStyle w:val="59"/>
          <w:rFonts w:hint="eastAsia" w:ascii="宋体" w:hAnsi="宋体" w:eastAsia="宋体"/>
          <w:color w:val="000000"/>
          <w:sz w:val="20"/>
          <w:lang w:val="en-US" w:eastAsia="zh-CN"/>
        </w:rPr>
        <w:t>I</w:t>
      </w:r>
      <w:r>
        <w:rPr>
          <w:rStyle w:val="60"/>
          <w:rFonts w:hint="eastAsia" w:ascii="宋体" w:hAnsi="宋体" w:eastAsia="宋体"/>
          <w:color w:val="000000"/>
          <w:sz w:val="18"/>
          <w:lang w:val="en-US" w:eastAsia="zh-CN"/>
        </w:rPr>
        <w:t>P</w:t>
      </w:r>
      <w:r>
        <w:rPr>
          <w:rStyle w:val="65"/>
          <w:rFonts w:hint="eastAsia" w:ascii="宋体" w:hAnsi="宋体" w:eastAsia="宋体"/>
          <w:color w:val="000000"/>
          <w:sz w:val="20"/>
        </w:rPr>
        <w:t>路由发生在</w:t>
      </w:r>
      <w:r>
        <w:rPr>
          <w:rStyle w:val="65"/>
          <w:rFonts w:hint="eastAsia" w:ascii="宋体" w:hAnsi="宋体" w:eastAsia="宋体"/>
          <w:color w:val="000000"/>
          <w:sz w:val="20"/>
          <w:lang w:val="en-US" w:eastAsia="zh-CN"/>
        </w:rPr>
        <w:t>（）</w:t>
      </w:r>
    </w:p>
    <w:p>
      <w:pPr>
        <w:pStyle w:val="58"/>
        <w:tabs>
          <w:tab w:val="left" w:pos="4201"/>
        </w:tabs>
        <w:spacing w:beforeLines="0" w:afterLines="0" w:line="240" w:lineRule="auto"/>
        <w:jc w:val="left"/>
        <w:rPr>
          <w:rFonts w:hint="default" w:ascii="宋体" w:hAnsi="宋体" w:eastAsia="宋体"/>
          <w:sz w:val="20"/>
        </w:rPr>
      </w:pPr>
      <w:r>
        <w:rPr>
          <w:rStyle w:val="60"/>
          <w:rFonts w:hint="eastAsia" w:ascii="宋体" w:hAnsi="宋体" w:eastAsia="宋体"/>
          <w:color w:val="000000"/>
          <w:sz w:val="18"/>
          <w:lang w:val="en-US" w:eastAsia="zh-CN"/>
        </w:rPr>
        <w:t>A</w:t>
      </w:r>
      <w:r>
        <w:rPr>
          <w:rStyle w:val="65"/>
          <w:rFonts w:hint="eastAsia" w:ascii="宋体" w:hAnsi="宋体" w:eastAsia="宋体"/>
          <w:color w:val="000000"/>
          <w:sz w:val="20"/>
          <w:lang w:val="en-US" w:eastAsia="zh-CN"/>
        </w:rPr>
        <w:t>:</w:t>
      </w:r>
      <w:r>
        <w:rPr>
          <w:rStyle w:val="65"/>
          <w:rFonts w:hint="eastAsia" w:ascii="宋体" w:hAnsi="宋体" w:eastAsia="宋体"/>
          <w:color w:val="000000"/>
          <w:sz w:val="20"/>
        </w:rPr>
        <w:t xml:space="preserve">物理层 </w:t>
      </w:r>
      <w:r>
        <w:rPr>
          <w:rStyle w:val="60"/>
          <w:rFonts w:hint="eastAsia" w:ascii="宋体" w:hAnsi="宋体" w:eastAsia="宋体"/>
          <w:color w:val="000000"/>
          <w:sz w:val="18"/>
          <w:lang w:val="en-US" w:eastAsia="zh-CN"/>
        </w:rPr>
        <w:t>B</w:t>
      </w:r>
      <w:r>
        <w:rPr>
          <w:rStyle w:val="65"/>
          <w:rFonts w:hint="eastAsia" w:ascii="宋体" w:hAnsi="宋体" w:eastAsia="宋体"/>
          <w:color w:val="000000"/>
          <w:sz w:val="20"/>
          <w:lang w:val="en-US" w:eastAsia="zh-CN"/>
        </w:rPr>
        <w:t>:</w:t>
      </w:r>
      <w:r>
        <w:rPr>
          <w:rStyle w:val="65"/>
          <w:rFonts w:hint="eastAsia" w:ascii="宋体" w:hAnsi="宋体" w:eastAsia="宋体"/>
          <w:color w:val="000000"/>
          <w:sz w:val="20"/>
        </w:rPr>
        <w:t xml:space="preserve">网络层 </w:t>
      </w:r>
      <w:r>
        <w:rPr>
          <w:rStyle w:val="60"/>
          <w:rFonts w:hint="eastAsia" w:ascii="宋体" w:hAnsi="宋体" w:eastAsia="宋体"/>
          <w:color w:val="000000"/>
          <w:sz w:val="18"/>
          <w:lang w:val="en-US" w:eastAsia="zh-CN"/>
        </w:rPr>
        <w:t>C</w:t>
      </w:r>
      <w:r>
        <w:rPr>
          <w:rStyle w:val="65"/>
          <w:rFonts w:hint="eastAsia" w:ascii="宋体" w:hAnsi="宋体" w:eastAsia="宋体"/>
          <w:color w:val="000000"/>
          <w:sz w:val="20"/>
          <w:lang w:val="en-US" w:eastAsia="zh-CN"/>
        </w:rPr>
        <w:t>:</w:t>
      </w:r>
      <w:r>
        <w:rPr>
          <w:rStyle w:val="65"/>
          <w:rFonts w:hint="eastAsia" w:ascii="宋体" w:hAnsi="宋体" w:eastAsia="宋体"/>
          <w:color w:val="000000"/>
          <w:sz w:val="20"/>
        </w:rPr>
        <w:t>数据链路层</w:t>
      </w:r>
      <w:r>
        <w:rPr>
          <w:rStyle w:val="65"/>
          <w:rFonts w:hint="default" w:ascii="宋体" w:hAnsi="宋体" w:eastAsia="宋体"/>
          <w:color w:val="000000"/>
          <w:sz w:val="20"/>
        </w:rPr>
        <w:tab/>
      </w:r>
      <w:r>
        <w:rPr>
          <w:rStyle w:val="60"/>
          <w:rFonts w:hint="eastAsia" w:ascii="宋体" w:hAnsi="宋体" w:eastAsia="宋体"/>
          <w:color w:val="000000"/>
          <w:sz w:val="18"/>
          <w:lang w:val="en-US" w:eastAsia="zh-CN"/>
        </w:rPr>
        <w:t>D</w:t>
      </w:r>
      <w:r>
        <w:rPr>
          <w:rStyle w:val="65"/>
          <w:rFonts w:hint="eastAsia" w:ascii="宋体" w:hAnsi="宋体" w:eastAsia="宋体"/>
          <w:color w:val="000000"/>
          <w:sz w:val="20"/>
          <w:lang w:val="en-US" w:eastAsia="zh-CN"/>
        </w:rPr>
        <w:t>:</w:t>
      </w:r>
      <w:r>
        <w:rPr>
          <w:rStyle w:val="65"/>
          <w:rFonts w:hint="eastAsia" w:ascii="宋体" w:hAnsi="宋体" w:eastAsia="宋体"/>
          <w:color w:val="000000"/>
          <w:sz w:val="20"/>
        </w:rPr>
        <w:t>传输层</w:t>
      </w:r>
    </w:p>
    <w:p>
      <w:pPr>
        <w:pStyle w:val="58"/>
        <w:tabs>
          <w:tab w:val="left" w:pos="368"/>
        </w:tabs>
        <w:spacing w:beforeLines="0" w:afterLines="0" w:line="240" w:lineRule="auto"/>
        <w:jc w:val="left"/>
        <w:rPr>
          <w:rFonts w:hint="default" w:ascii="宋体" w:hAnsi="宋体" w:eastAsia="宋体"/>
          <w:sz w:val="20"/>
        </w:rPr>
      </w:pPr>
      <w:r>
        <w:rPr>
          <w:rStyle w:val="66"/>
          <w:rFonts w:hint="eastAsia" w:ascii="宋体" w:hAnsi="宋体" w:eastAsia="宋体"/>
          <w:color w:val="000000"/>
          <w:sz w:val="24"/>
        </w:rPr>
        <w:t>2、</w:t>
      </w:r>
      <w:r>
        <w:rPr>
          <w:rStyle w:val="66"/>
          <w:rFonts w:hint="default" w:ascii="宋体" w:hAnsi="宋体" w:eastAsia="宋体"/>
          <w:color w:val="000000"/>
          <w:sz w:val="24"/>
        </w:rPr>
        <w:tab/>
      </w:r>
      <w:r>
        <w:rPr>
          <w:rStyle w:val="59"/>
          <w:rFonts w:hint="eastAsia" w:ascii="宋体" w:hAnsi="宋体" w:eastAsia="宋体"/>
          <w:color w:val="000000"/>
          <w:sz w:val="20"/>
        </w:rPr>
        <w:t>为了确定网络层数据包所经过的路由器的数</w:t>
      </w:r>
      <w:r>
        <w:rPr>
          <w:rStyle w:val="59"/>
          <w:rFonts w:hint="eastAsia" w:ascii="宋体" w:hAnsi="宋体" w:eastAsia="宋体"/>
          <w:color w:val="000000"/>
          <w:sz w:val="20"/>
          <w:lang w:val="en-US" w:eastAsia="zh-CN"/>
        </w:rPr>
        <w:t>目</w:t>
      </w:r>
      <w:r>
        <w:rPr>
          <w:rStyle w:val="66"/>
          <w:rFonts w:hint="eastAsia" w:ascii="宋体" w:hAnsi="宋体" w:eastAsia="宋体"/>
          <w:color w:val="000000"/>
          <w:sz w:val="24"/>
        </w:rPr>
        <w:t>,</w:t>
      </w:r>
      <w:r>
        <w:rPr>
          <w:rStyle w:val="65"/>
          <w:rFonts w:hint="eastAsia" w:ascii="宋体" w:hAnsi="宋体" w:eastAsia="宋体"/>
          <w:color w:val="000000"/>
          <w:sz w:val="20"/>
        </w:rPr>
        <w:t>应该是用</w:t>
      </w:r>
      <w:r>
        <w:rPr>
          <w:rStyle w:val="65"/>
          <w:rFonts w:hint="eastAsia" w:ascii="宋体" w:hAnsi="宋体" w:eastAsia="宋体"/>
          <w:color w:val="000000"/>
          <w:sz w:val="20"/>
          <w:lang w:val="en-US" w:eastAsia="zh-CN"/>
        </w:rPr>
        <w:t>（）</w:t>
      </w:r>
      <w:r>
        <w:rPr>
          <w:rStyle w:val="65"/>
          <w:rFonts w:hint="eastAsia" w:ascii="宋体" w:hAnsi="宋体" w:eastAsia="宋体"/>
          <w:color w:val="000000"/>
          <w:sz w:val="20"/>
        </w:rPr>
        <w:t>命令</w:t>
      </w:r>
    </w:p>
    <w:p>
      <w:pPr>
        <w:pStyle w:val="67"/>
        <w:tabs>
          <w:tab w:val="left" w:pos="1255"/>
          <w:tab w:val="left" w:pos="2554"/>
        </w:tabs>
        <w:spacing w:beforeLines="0" w:afterLines="0" w:line="240" w:lineRule="auto"/>
        <w:jc w:val="left"/>
        <w:rPr>
          <w:rFonts w:hint="default" w:ascii="宋体" w:hAnsi="宋体" w:eastAsia="宋体"/>
          <w:sz w:val="18"/>
        </w:rPr>
      </w:pPr>
      <w:r>
        <w:rPr>
          <w:rStyle w:val="68"/>
          <w:rFonts w:hint="eastAsia" w:ascii="宋体" w:hAnsi="宋体" w:eastAsia="宋体"/>
          <w:color w:val="000000"/>
          <w:sz w:val="18"/>
          <w:lang w:eastAsia="en-US"/>
        </w:rPr>
        <w:t>A</w:t>
      </w:r>
      <w:r>
        <w:rPr>
          <w:rStyle w:val="69"/>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ping</w:t>
      </w:r>
      <w:r>
        <w:rPr>
          <w:rStyle w:val="69"/>
          <w:rFonts w:hint="default" w:ascii="宋体" w:hAnsi="宋体" w:eastAsia="宋体"/>
          <w:color w:val="000000"/>
          <w:sz w:val="20"/>
          <w:lang w:eastAsia="en-US"/>
        </w:rPr>
        <w:tab/>
      </w:r>
      <w:r>
        <w:rPr>
          <w:rStyle w:val="68"/>
          <w:rFonts w:hint="eastAsia" w:ascii="宋体" w:hAnsi="宋体" w:eastAsia="宋体"/>
          <w:color w:val="000000"/>
          <w:sz w:val="18"/>
          <w:lang w:eastAsia="en-US"/>
        </w:rPr>
        <w:t>B</w:t>
      </w:r>
      <w:r>
        <w:rPr>
          <w:rStyle w:val="69"/>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stacktest</w:t>
      </w:r>
      <w:r>
        <w:rPr>
          <w:rStyle w:val="69"/>
          <w:rFonts w:hint="default" w:ascii="宋体" w:hAnsi="宋体" w:eastAsia="宋体"/>
          <w:color w:val="000000"/>
          <w:sz w:val="20"/>
          <w:lang w:eastAsia="en-US"/>
        </w:rPr>
        <w:tab/>
      </w:r>
      <w:r>
        <w:rPr>
          <w:rStyle w:val="68"/>
          <w:rFonts w:hint="eastAsia" w:ascii="宋体" w:hAnsi="宋体" w:eastAsia="宋体"/>
          <w:color w:val="000000"/>
          <w:sz w:val="18"/>
          <w:lang w:eastAsia="en-US"/>
        </w:rPr>
        <w:t>C</w:t>
      </w:r>
      <w:r>
        <w:rPr>
          <w:rStyle w:val="69"/>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arp</w:t>
      </w:r>
      <w:r>
        <w:rPr>
          <w:rStyle w:val="69"/>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-a</w:t>
      </w:r>
      <w:r>
        <w:rPr>
          <w:rStyle w:val="69"/>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D</w:t>
      </w:r>
      <w:r>
        <w:rPr>
          <w:rStyle w:val="69"/>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tracert</w:t>
      </w:r>
    </w:p>
    <w:p>
      <w:pPr>
        <w:pStyle w:val="58"/>
        <w:tabs>
          <w:tab w:val="left" w:pos="368"/>
        </w:tabs>
        <w:spacing w:beforeLines="0" w:afterLines="0" w:line="240" w:lineRule="auto"/>
        <w:jc w:val="left"/>
        <w:rPr>
          <w:rFonts w:hint="default" w:ascii="宋体" w:hAnsi="宋体" w:eastAsia="宋体"/>
          <w:sz w:val="20"/>
        </w:rPr>
      </w:pPr>
      <w:r>
        <w:rPr>
          <w:rStyle w:val="70"/>
          <w:rFonts w:hint="eastAsia" w:ascii="宋体" w:hAnsi="宋体" w:eastAsia="宋体"/>
          <w:b w:val="0"/>
          <w:color w:val="000000"/>
          <w:sz w:val="16"/>
        </w:rPr>
        <w:t>3</w:t>
      </w:r>
      <w:r>
        <w:rPr>
          <w:rStyle w:val="71"/>
          <w:rFonts w:hint="eastAsia" w:ascii="宋体" w:hAnsi="宋体" w:eastAsia="宋体"/>
          <w:color w:val="000000"/>
          <w:sz w:val="19"/>
        </w:rPr>
        <w:t>、</w:t>
      </w:r>
      <w:r>
        <w:rPr>
          <w:rStyle w:val="71"/>
          <w:rFonts w:hint="default" w:ascii="宋体" w:hAnsi="宋体" w:eastAsia="宋体"/>
          <w:color w:val="000000"/>
          <w:sz w:val="19"/>
        </w:rPr>
        <w:tab/>
      </w:r>
      <w:r>
        <w:rPr>
          <w:rStyle w:val="72"/>
          <w:rFonts w:hint="eastAsia" w:ascii="宋体" w:hAnsi="宋体" w:eastAsia="宋体"/>
          <w:color w:val="000000"/>
          <w:sz w:val="20"/>
        </w:rPr>
        <w:t>下列协议属于应用层协议的是</w:t>
      </w:r>
      <w:r>
        <w:rPr>
          <w:rStyle w:val="72"/>
          <w:rFonts w:hint="eastAsia" w:ascii="宋体" w:hAnsi="宋体" w:eastAsia="宋体"/>
          <w:color w:val="000000"/>
          <w:sz w:val="20"/>
          <w:lang w:val="en-US" w:eastAsia="zh-CN"/>
        </w:rPr>
        <w:t>（）</w:t>
      </w:r>
    </w:p>
    <w:p>
      <w:pPr>
        <w:pStyle w:val="67"/>
        <w:spacing w:beforeLines="0" w:afterLines="0" w:line="240" w:lineRule="auto"/>
        <w:jc w:val="left"/>
        <w:rPr>
          <w:rFonts w:hint="default" w:ascii="宋体" w:hAnsi="宋体" w:eastAsia="宋体"/>
          <w:sz w:val="18"/>
          <w:lang w:eastAsia="zh-TW"/>
        </w:rPr>
      </w:pPr>
      <w:r>
        <w:rPr>
          <w:rStyle w:val="68"/>
          <w:rFonts w:hint="eastAsia" w:ascii="宋体" w:hAnsi="宋体" w:eastAsia="宋体"/>
          <w:color w:val="000000"/>
          <w:sz w:val="18"/>
          <w:lang w:eastAsia="zh-TW"/>
        </w:rPr>
        <w:t>A</w:t>
      </w:r>
      <w:r>
        <w:rPr>
          <w:rStyle w:val="73"/>
          <w:rFonts w:hint="eastAsia" w:ascii="宋体" w:hAnsi="宋体" w:eastAsia="宋体"/>
          <w:color w:val="000000"/>
          <w:sz w:val="20"/>
          <w:lang w:eastAsia="zh-TW"/>
        </w:rPr>
        <w:t xml:space="preserve">： </w:t>
      </w:r>
      <w:r>
        <w:rPr>
          <w:rStyle w:val="68"/>
          <w:rFonts w:hint="eastAsia" w:ascii="宋体" w:hAnsi="宋体" w:eastAsia="宋体"/>
          <w:color w:val="000000"/>
          <w:sz w:val="18"/>
          <w:lang w:eastAsia="zh-TW"/>
        </w:rPr>
        <w:t>ip</w:t>
      </w:r>
      <w:r>
        <w:rPr>
          <w:rStyle w:val="73"/>
          <w:rFonts w:hint="eastAsia" w:ascii="宋体" w:hAnsi="宋体" w:eastAsia="宋体"/>
          <w:color w:val="000000"/>
          <w:sz w:val="20"/>
          <w:lang w:eastAsia="zh-TW"/>
        </w:rPr>
        <w:t>、</w:t>
      </w:r>
      <w:r>
        <w:rPr>
          <w:rStyle w:val="68"/>
          <w:rFonts w:hint="eastAsia" w:ascii="宋体" w:hAnsi="宋体" w:eastAsia="宋体"/>
          <w:color w:val="000000"/>
          <w:sz w:val="18"/>
          <w:lang w:eastAsia="zh-TW"/>
        </w:rPr>
        <w:t>tcp、udp</w:t>
      </w:r>
      <w:r>
        <w:rPr>
          <w:rStyle w:val="73"/>
          <w:rFonts w:hint="eastAsia" w:ascii="宋体" w:hAnsi="宋体" w:eastAsia="宋体"/>
          <w:color w:val="000000"/>
          <w:sz w:val="20"/>
          <w:lang w:eastAsia="zh-TW"/>
        </w:rPr>
        <w:t xml:space="preserve"> </w:t>
      </w:r>
      <w:r>
        <w:rPr>
          <w:rStyle w:val="68"/>
          <w:rFonts w:hint="eastAsia" w:ascii="宋体" w:hAnsi="宋体" w:eastAsia="宋体"/>
          <w:color w:val="000000"/>
          <w:sz w:val="18"/>
          <w:lang w:eastAsia="zh-TW"/>
        </w:rPr>
        <w:t>B</w:t>
      </w:r>
      <w:r>
        <w:rPr>
          <w:rStyle w:val="73"/>
          <w:rFonts w:hint="eastAsia" w:ascii="宋体" w:hAnsi="宋体" w:eastAsia="宋体"/>
          <w:color w:val="000000"/>
          <w:sz w:val="20"/>
          <w:lang w:eastAsia="zh-TW"/>
        </w:rPr>
        <w:t xml:space="preserve">： </w:t>
      </w:r>
      <w:r>
        <w:rPr>
          <w:rStyle w:val="68"/>
          <w:rFonts w:hint="eastAsia" w:ascii="宋体" w:hAnsi="宋体" w:eastAsia="宋体"/>
          <w:color w:val="000000"/>
          <w:sz w:val="18"/>
          <w:lang w:eastAsia="zh-TW"/>
        </w:rPr>
        <w:t>ftp</w:t>
      </w:r>
      <w:r>
        <w:rPr>
          <w:rStyle w:val="73"/>
          <w:rFonts w:hint="eastAsia" w:ascii="宋体" w:hAnsi="宋体" w:eastAsia="宋体"/>
          <w:color w:val="000000"/>
          <w:sz w:val="20"/>
          <w:lang w:eastAsia="zh-TW"/>
        </w:rPr>
        <w:t>、</w:t>
      </w:r>
      <w:r>
        <w:rPr>
          <w:rStyle w:val="68"/>
          <w:rFonts w:hint="eastAsia" w:ascii="宋体" w:hAnsi="宋体" w:eastAsia="宋体"/>
          <w:color w:val="000000"/>
          <w:sz w:val="18"/>
          <w:lang w:eastAsia="zh-TW"/>
        </w:rPr>
        <w:t>smtp</w:t>
      </w:r>
      <w:r>
        <w:rPr>
          <w:rStyle w:val="73"/>
          <w:rFonts w:hint="eastAsia" w:ascii="宋体" w:hAnsi="宋体" w:eastAsia="宋体"/>
          <w:color w:val="000000"/>
          <w:sz w:val="20"/>
          <w:lang w:val="zh-TW" w:eastAsia="zh-TW"/>
        </w:rPr>
        <w:t>和</w:t>
      </w:r>
      <w:r>
        <w:rPr>
          <w:rStyle w:val="68"/>
          <w:rFonts w:hint="eastAsia" w:ascii="宋体" w:hAnsi="宋体" w:eastAsia="宋体"/>
          <w:color w:val="000000"/>
          <w:sz w:val="18"/>
          <w:lang w:eastAsia="zh-TW"/>
        </w:rPr>
        <w:t>telnet</w:t>
      </w:r>
      <w:r>
        <w:rPr>
          <w:rStyle w:val="73"/>
          <w:rFonts w:hint="eastAsia" w:ascii="宋体" w:hAnsi="宋体" w:eastAsia="宋体"/>
          <w:color w:val="000000"/>
          <w:sz w:val="20"/>
          <w:lang w:eastAsia="zh-TW"/>
        </w:rPr>
        <w:t xml:space="preserve"> </w:t>
      </w:r>
      <w:r>
        <w:rPr>
          <w:rStyle w:val="68"/>
          <w:rFonts w:hint="eastAsia" w:ascii="宋体" w:hAnsi="宋体" w:eastAsia="宋体"/>
          <w:color w:val="000000"/>
          <w:sz w:val="18"/>
          <w:lang w:eastAsia="zh-TW"/>
        </w:rPr>
        <w:t>C</w:t>
      </w:r>
      <w:r>
        <w:rPr>
          <w:rStyle w:val="73"/>
          <w:rFonts w:hint="eastAsia" w:ascii="宋体" w:hAnsi="宋体" w:eastAsia="宋体"/>
          <w:color w:val="000000"/>
          <w:sz w:val="20"/>
          <w:lang w:eastAsia="zh-TW"/>
        </w:rPr>
        <w:t xml:space="preserve">: </w:t>
      </w:r>
      <w:r>
        <w:rPr>
          <w:rStyle w:val="68"/>
          <w:rFonts w:hint="eastAsia" w:ascii="宋体" w:hAnsi="宋体" w:eastAsia="宋体"/>
          <w:color w:val="000000"/>
          <w:sz w:val="18"/>
          <w:lang w:eastAsia="zh-TW"/>
        </w:rPr>
        <w:t>arp</w:t>
      </w:r>
      <w:r>
        <w:rPr>
          <w:rStyle w:val="73"/>
          <w:rFonts w:hint="eastAsia" w:ascii="宋体" w:hAnsi="宋体" w:eastAsia="宋体"/>
          <w:color w:val="000000"/>
          <w:sz w:val="20"/>
          <w:lang w:eastAsia="zh-TW"/>
        </w:rPr>
        <w:t>、</w:t>
      </w:r>
      <w:r>
        <w:rPr>
          <w:rStyle w:val="68"/>
          <w:rFonts w:hint="eastAsia" w:ascii="宋体" w:hAnsi="宋体" w:eastAsia="宋体"/>
          <w:color w:val="000000"/>
          <w:sz w:val="18"/>
          <w:lang w:eastAsia="zh-TW"/>
        </w:rPr>
        <w:t>smtp、telnet</w:t>
      </w:r>
      <w:r>
        <w:rPr>
          <w:rStyle w:val="73"/>
          <w:rFonts w:hint="eastAsia" w:ascii="宋体" w:hAnsi="宋体" w:eastAsia="宋体"/>
          <w:color w:val="000000"/>
          <w:sz w:val="20"/>
          <w:lang w:eastAsia="zh-TW"/>
        </w:rPr>
        <w:t xml:space="preserve"> </w:t>
      </w:r>
      <w:r>
        <w:rPr>
          <w:rStyle w:val="68"/>
          <w:rFonts w:hint="eastAsia" w:ascii="宋体" w:hAnsi="宋体" w:eastAsia="宋体"/>
          <w:color w:val="000000"/>
          <w:sz w:val="18"/>
          <w:lang w:eastAsia="zh-TW"/>
        </w:rPr>
        <w:t>D</w:t>
      </w:r>
      <w:r>
        <w:rPr>
          <w:rStyle w:val="73"/>
          <w:rFonts w:hint="eastAsia" w:ascii="宋体" w:hAnsi="宋体" w:eastAsia="宋体"/>
          <w:color w:val="000000"/>
          <w:sz w:val="20"/>
          <w:lang w:eastAsia="zh-TW"/>
        </w:rPr>
        <w:t xml:space="preserve">： </w:t>
      </w:r>
      <w:r>
        <w:rPr>
          <w:rStyle w:val="68"/>
          <w:rFonts w:hint="eastAsia" w:ascii="宋体" w:hAnsi="宋体" w:eastAsia="宋体"/>
          <w:color w:val="000000"/>
          <w:sz w:val="18"/>
          <w:lang w:eastAsia="zh-TW"/>
        </w:rPr>
        <w:t>icmp</w:t>
      </w:r>
      <w:r>
        <w:rPr>
          <w:rStyle w:val="73"/>
          <w:rFonts w:hint="eastAsia" w:ascii="宋体" w:hAnsi="宋体" w:eastAsia="宋体"/>
          <w:color w:val="000000"/>
          <w:sz w:val="20"/>
          <w:lang w:eastAsia="zh-TW"/>
        </w:rPr>
        <w:t>、</w:t>
      </w:r>
      <w:r>
        <w:rPr>
          <w:rStyle w:val="68"/>
          <w:rFonts w:hint="eastAsia" w:ascii="宋体" w:hAnsi="宋体" w:eastAsia="宋体"/>
          <w:color w:val="000000"/>
          <w:sz w:val="18"/>
          <w:lang w:eastAsia="zh-TW"/>
        </w:rPr>
        <w:t>rarp、arp</w:t>
      </w:r>
    </w:p>
    <w:p>
      <w:pPr>
        <w:pStyle w:val="58"/>
        <w:tabs>
          <w:tab w:val="left" w:pos="378"/>
        </w:tabs>
        <w:spacing w:beforeLines="0" w:afterLines="0" w:line="240" w:lineRule="auto"/>
        <w:jc w:val="left"/>
        <w:rPr>
          <w:rFonts w:hint="default" w:ascii="宋体" w:hAnsi="宋体" w:eastAsia="宋体"/>
          <w:sz w:val="20"/>
        </w:rPr>
      </w:pPr>
      <w:r>
        <w:rPr>
          <w:rStyle w:val="70"/>
          <w:rFonts w:hint="eastAsia" w:ascii="宋体" w:hAnsi="宋体" w:eastAsia="宋体"/>
          <w:b w:val="0"/>
          <w:color w:val="000000"/>
          <w:sz w:val="16"/>
        </w:rPr>
        <w:t>4</w:t>
      </w:r>
      <w:r>
        <w:rPr>
          <w:rStyle w:val="71"/>
          <w:rFonts w:hint="eastAsia" w:ascii="宋体" w:hAnsi="宋体" w:eastAsia="宋体"/>
          <w:color w:val="000000"/>
          <w:sz w:val="19"/>
        </w:rPr>
        <w:t>、</w:t>
      </w:r>
      <w:r>
        <w:rPr>
          <w:rStyle w:val="71"/>
          <w:rFonts w:hint="default" w:ascii="宋体" w:hAnsi="宋体" w:eastAsia="宋体"/>
          <w:color w:val="000000"/>
          <w:sz w:val="19"/>
        </w:rPr>
        <w:tab/>
      </w:r>
      <w:r>
        <w:rPr>
          <w:rStyle w:val="59"/>
          <w:rFonts w:hint="eastAsia" w:ascii="宋体" w:hAnsi="宋体" w:eastAsia="宋体"/>
          <w:color w:val="000000"/>
          <w:sz w:val="20"/>
        </w:rPr>
        <w:t>在使用</w:t>
      </w:r>
      <w:r>
        <w:rPr>
          <w:rStyle w:val="60"/>
          <w:rFonts w:hint="eastAsia" w:ascii="宋体" w:hAnsi="宋体" w:eastAsia="宋体"/>
          <w:color w:val="000000"/>
          <w:sz w:val="18"/>
          <w:lang w:val="en-US" w:eastAsia="zh-CN"/>
        </w:rPr>
        <w:t>mkdir</w:t>
      </w:r>
      <w:r>
        <w:rPr>
          <w:rStyle w:val="59"/>
          <w:rFonts w:hint="eastAsia" w:ascii="宋体" w:hAnsi="宋体" w:eastAsia="宋体"/>
          <w:color w:val="000000"/>
          <w:sz w:val="20"/>
        </w:rPr>
        <w:t>命令创建新的目录时，在其父</w:t>
      </w:r>
      <w:r>
        <w:rPr>
          <w:rStyle w:val="59"/>
          <w:rFonts w:hint="eastAsia" w:ascii="宋体" w:hAnsi="宋体" w:eastAsia="宋体"/>
          <w:color w:val="000000"/>
          <w:sz w:val="20"/>
          <w:lang w:val="en-US" w:eastAsia="zh-CN"/>
        </w:rPr>
        <w:t>目</w:t>
      </w:r>
      <w:r>
        <w:rPr>
          <w:rStyle w:val="59"/>
          <w:rFonts w:hint="eastAsia" w:ascii="宋体" w:hAnsi="宋体" w:eastAsia="宋体"/>
          <w:color w:val="000000"/>
          <w:sz w:val="20"/>
        </w:rPr>
        <w:t>录不存在时先创建父目录的选项站</w:t>
      </w:r>
      <w:r>
        <w:rPr>
          <w:rStyle w:val="59"/>
          <w:rFonts w:hint="eastAsia" w:ascii="宋体" w:hAnsi="宋体" w:eastAsia="宋体"/>
          <w:color w:val="000000"/>
          <w:sz w:val="20"/>
          <w:lang w:val="en-US" w:eastAsia="zh-CN"/>
        </w:rPr>
        <w:t>：（</w:t>
      </w:r>
      <w:r>
        <w:rPr>
          <w:rStyle w:val="70"/>
          <w:rFonts w:hint="eastAsia" w:ascii="宋体" w:hAnsi="宋体" w:eastAsia="宋体"/>
          <w:b w:val="0"/>
          <w:color w:val="000000"/>
          <w:sz w:val="16"/>
          <w:lang w:val="en-US" w:eastAsia="zh-CN"/>
        </w:rPr>
        <w:t>)</w:t>
      </w:r>
    </w:p>
    <w:p>
      <w:pPr>
        <w:pStyle w:val="67"/>
        <w:tabs>
          <w:tab w:val="left" w:pos="1255"/>
          <w:tab w:val="left" w:pos="2554"/>
          <w:tab w:val="left" w:pos="4493"/>
        </w:tabs>
        <w:spacing w:beforeLines="0" w:afterLines="0" w:line="240" w:lineRule="auto"/>
        <w:jc w:val="left"/>
        <w:rPr>
          <w:rFonts w:hint="default" w:ascii="宋体" w:hAnsi="宋体" w:eastAsia="宋体"/>
          <w:sz w:val="18"/>
          <w:lang w:eastAsia="zh-TW"/>
        </w:rPr>
      </w:pPr>
      <w:r>
        <w:rPr>
          <w:rStyle w:val="68"/>
          <w:rFonts w:hint="eastAsia" w:ascii="宋体" w:hAnsi="宋体" w:eastAsia="宋体"/>
          <w:color w:val="000000"/>
          <w:sz w:val="18"/>
          <w:lang w:eastAsia="zh-TW"/>
        </w:rPr>
        <w:t>A、-m</w:t>
      </w:r>
      <w:r>
        <w:rPr>
          <w:rStyle w:val="73"/>
          <w:rFonts w:hint="default" w:ascii="宋体" w:hAnsi="宋体" w:eastAsia="宋体"/>
          <w:color w:val="000000"/>
          <w:sz w:val="20"/>
          <w:lang w:eastAsia="zh-TW"/>
        </w:rPr>
        <w:tab/>
      </w:r>
      <w:r>
        <w:rPr>
          <w:rStyle w:val="68"/>
          <w:rFonts w:hint="eastAsia" w:ascii="宋体" w:hAnsi="宋体" w:eastAsia="宋体"/>
          <w:color w:val="000000"/>
          <w:sz w:val="18"/>
          <w:lang w:eastAsia="zh-TW"/>
        </w:rPr>
        <w:t>B、-d</w:t>
      </w:r>
      <w:r>
        <w:rPr>
          <w:rStyle w:val="73"/>
          <w:rFonts w:hint="default" w:ascii="宋体" w:hAnsi="宋体" w:eastAsia="宋体"/>
          <w:color w:val="000000"/>
          <w:sz w:val="20"/>
          <w:lang w:eastAsia="zh-TW"/>
        </w:rPr>
        <w:tab/>
      </w:r>
      <w:r>
        <w:rPr>
          <w:rStyle w:val="68"/>
          <w:rFonts w:hint="eastAsia" w:ascii="宋体" w:hAnsi="宋体" w:eastAsia="宋体"/>
          <w:color w:val="000000"/>
          <w:sz w:val="18"/>
          <w:lang w:eastAsia="zh-TW"/>
        </w:rPr>
        <w:t>C、-f</w:t>
      </w:r>
      <w:r>
        <w:rPr>
          <w:rStyle w:val="73"/>
          <w:rFonts w:hint="default" w:ascii="宋体" w:hAnsi="宋体" w:eastAsia="宋体"/>
          <w:color w:val="000000"/>
          <w:sz w:val="20"/>
          <w:lang w:eastAsia="zh-TW"/>
        </w:rPr>
        <w:tab/>
      </w:r>
      <w:r>
        <w:rPr>
          <w:rStyle w:val="68"/>
          <w:rFonts w:hint="eastAsia" w:ascii="宋体" w:hAnsi="宋体" w:eastAsia="宋体"/>
          <w:color w:val="000000"/>
          <w:sz w:val="18"/>
          <w:lang w:eastAsia="zh-TW"/>
        </w:rPr>
        <w:t>D、-p</w:t>
      </w:r>
    </w:p>
    <w:p>
      <w:pPr>
        <w:pStyle w:val="58"/>
        <w:tabs>
          <w:tab w:val="left" w:pos="378"/>
        </w:tabs>
        <w:spacing w:beforeLines="0" w:afterLines="0" w:line="240" w:lineRule="auto"/>
        <w:jc w:val="left"/>
        <w:rPr>
          <w:rFonts w:hint="default" w:ascii="宋体" w:hAnsi="宋体" w:eastAsia="宋体"/>
          <w:sz w:val="20"/>
        </w:rPr>
      </w:pPr>
      <w:r>
        <w:rPr>
          <w:rStyle w:val="70"/>
          <w:rFonts w:hint="eastAsia" w:ascii="宋体" w:hAnsi="宋体" w:eastAsia="宋体"/>
          <w:b w:val="0"/>
          <w:color w:val="000000"/>
          <w:sz w:val="16"/>
        </w:rPr>
        <w:t>5</w:t>
      </w:r>
      <w:r>
        <w:rPr>
          <w:rStyle w:val="71"/>
          <w:rFonts w:hint="eastAsia" w:ascii="宋体" w:hAnsi="宋体" w:eastAsia="宋体"/>
          <w:color w:val="000000"/>
          <w:sz w:val="19"/>
        </w:rPr>
        <w:t>、</w:t>
      </w:r>
      <w:r>
        <w:rPr>
          <w:rStyle w:val="71"/>
          <w:rFonts w:hint="default" w:ascii="宋体" w:hAnsi="宋体" w:eastAsia="宋体"/>
          <w:color w:val="000000"/>
          <w:sz w:val="19"/>
        </w:rPr>
        <w:tab/>
      </w:r>
      <w:r>
        <w:rPr>
          <w:rStyle w:val="59"/>
          <w:rFonts w:hint="eastAsia" w:ascii="宋体" w:hAnsi="宋体" w:eastAsia="宋体"/>
          <w:color w:val="000000"/>
          <w:sz w:val="20"/>
        </w:rPr>
        <w:t>为脚本程序指定执行权限命令的参数为</w:t>
      </w:r>
      <w:r>
        <w:rPr>
          <w:rStyle w:val="59"/>
          <w:rFonts w:hint="eastAsia" w:ascii="宋体" w:hAnsi="宋体" w:eastAsia="宋体"/>
          <w:color w:val="000000"/>
          <w:sz w:val="20"/>
          <w:lang w:val="en-US" w:eastAsia="zh-CN"/>
        </w:rPr>
        <w:t>：（）</w:t>
      </w:r>
    </w:p>
    <w:p>
      <w:pPr>
        <w:pStyle w:val="67"/>
        <w:tabs>
          <w:tab w:val="left" w:pos="2554"/>
        </w:tabs>
        <w:spacing w:beforeLines="0" w:afterLines="0" w:line="240" w:lineRule="auto"/>
        <w:jc w:val="left"/>
        <w:rPr>
          <w:rFonts w:hint="default" w:ascii="宋体" w:hAnsi="宋体" w:eastAsia="宋体"/>
          <w:sz w:val="18"/>
        </w:rPr>
      </w:pPr>
      <w:r>
        <w:rPr>
          <w:rStyle w:val="68"/>
          <w:rFonts w:hint="eastAsia" w:ascii="宋体" w:hAnsi="宋体" w:eastAsia="宋体"/>
          <w:color w:val="000000"/>
          <w:sz w:val="18"/>
          <w:lang w:eastAsia="en-US"/>
        </w:rPr>
        <w:t>A</w:t>
      </w:r>
      <w:r>
        <w:rPr>
          <w:rStyle w:val="73"/>
          <w:rFonts w:hint="eastAsia" w:ascii="宋体" w:hAnsi="宋体" w:eastAsia="宋体"/>
          <w:color w:val="000000"/>
          <w:sz w:val="20"/>
          <w:lang w:eastAsia="en-US"/>
        </w:rPr>
        <w:t>、</w:t>
      </w:r>
      <w:r>
        <w:rPr>
          <w:rStyle w:val="68"/>
          <w:rFonts w:hint="eastAsia" w:ascii="宋体" w:hAnsi="宋体" w:eastAsia="宋体"/>
          <w:color w:val="000000"/>
          <w:sz w:val="18"/>
          <w:lang w:eastAsia="en-US"/>
        </w:rPr>
        <w:t>chmod+x</w:t>
      </w:r>
      <w:r>
        <w:rPr>
          <w:rStyle w:val="73"/>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filename.sh</w:t>
      </w:r>
      <w:r>
        <w:rPr>
          <w:rStyle w:val="73"/>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B、chown</w:t>
      </w:r>
      <w:r>
        <w:rPr>
          <w:rStyle w:val="73"/>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+x</w:t>
      </w:r>
      <w:r>
        <w:rPr>
          <w:rStyle w:val="73"/>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filename.sh C、chmod</w:t>
      </w:r>
      <w:r>
        <w:rPr>
          <w:rStyle w:val="73"/>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+w</w:t>
      </w:r>
      <w:r>
        <w:rPr>
          <w:rStyle w:val="73"/>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filename.sh</w:t>
      </w:r>
      <w:r>
        <w:rPr>
          <w:rStyle w:val="73"/>
          <w:rFonts w:hint="default" w:ascii="宋体" w:hAnsi="宋体" w:eastAsia="宋体"/>
          <w:color w:val="000000"/>
          <w:sz w:val="20"/>
          <w:lang w:eastAsia="en-US"/>
        </w:rPr>
        <w:tab/>
      </w:r>
      <w:r>
        <w:rPr>
          <w:rStyle w:val="68"/>
          <w:rFonts w:hint="eastAsia" w:ascii="宋体" w:hAnsi="宋体" w:eastAsia="宋体"/>
          <w:color w:val="000000"/>
          <w:sz w:val="18"/>
          <w:lang w:eastAsia="en-US"/>
        </w:rPr>
        <w:t>D、chown</w:t>
      </w:r>
      <w:r>
        <w:rPr>
          <w:rStyle w:val="73"/>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+r</w:t>
      </w:r>
      <w:r>
        <w:rPr>
          <w:rStyle w:val="73"/>
          <w:rFonts w:hint="eastAsia" w:ascii="宋体" w:hAnsi="宋体" w:eastAsia="宋体"/>
          <w:color w:val="000000"/>
          <w:sz w:val="20"/>
          <w:lang w:eastAsia="en-US"/>
        </w:rPr>
        <w:t xml:space="preserve"> </w:t>
      </w:r>
      <w:r>
        <w:rPr>
          <w:rStyle w:val="68"/>
          <w:rFonts w:hint="eastAsia" w:ascii="宋体" w:hAnsi="宋体" w:eastAsia="宋体"/>
          <w:color w:val="000000"/>
          <w:sz w:val="18"/>
          <w:lang w:eastAsia="en-US"/>
        </w:rPr>
        <w:t>filename.sh</w:t>
      </w:r>
    </w:p>
    <w:p>
      <w:pPr>
        <w:pStyle w:val="53"/>
        <w:spacing w:beforeLines="0" w:afterLines="0" w:line="240" w:lineRule="auto"/>
        <w:rPr>
          <w:rFonts w:hint="default" w:ascii="宋体" w:hAnsi="宋体" w:eastAsia="宋体"/>
          <w:sz w:val="24"/>
        </w:rPr>
      </w:pPr>
      <w:r>
        <w:rPr>
          <w:rStyle w:val="54"/>
          <w:rFonts w:hint="eastAsia" w:ascii="宋体" w:hAnsi="宋体" w:eastAsia="宋体"/>
          <w:color w:val="000000"/>
          <w:sz w:val="24"/>
        </w:rPr>
        <w:t>二、简答题</w:t>
      </w:r>
    </w:p>
    <w:p>
      <w:pPr>
        <w:pStyle w:val="74"/>
        <w:spacing w:beforeLines="0" w:afterLines="0" w:line="240" w:lineRule="auto"/>
        <w:jc w:val="left"/>
        <w:rPr>
          <w:rFonts w:hint="default" w:ascii="宋体" w:hAnsi="宋体" w:eastAsia="宋体"/>
          <w:sz w:val="20"/>
        </w:rPr>
      </w:pPr>
      <w:r>
        <w:rPr>
          <w:rStyle w:val="75"/>
          <w:rFonts w:hint="eastAsia" w:ascii="宋体" w:hAnsi="宋体" w:eastAsia="宋体"/>
          <w:color w:val="000000"/>
          <w:sz w:val="20"/>
        </w:rPr>
        <w:t>1</w:t>
      </w:r>
      <w:r>
        <w:rPr>
          <w:rStyle w:val="75"/>
          <w:rFonts w:hint="eastAsia" w:ascii="宋体" w:hAnsi="宋体" w:eastAsia="宋体"/>
          <w:color w:val="000000"/>
          <w:sz w:val="20"/>
          <w:lang w:eastAsia="zh-CN"/>
        </w:rPr>
        <w:t>.</w:t>
      </w:r>
      <w:r>
        <w:rPr>
          <w:rStyle w:val="76"/>
          <w:rFonts w:hint="eastAsia" w:ascii="宋体" w:hAnsi="宋体" w:eastAsia="宋体"/>
          <w:color w:val="000000"/>
          <w:sz w:val="20"/>
          <w:lang w:val="en-US" w:eastAsia="zh-CN"/>
        </w:rPr>
        <w:t>在用ping命令时如果ip可以ping通</w:t>
      </w:r>
      <w:r>
        <w:rPr>
          <w:rStyle w:val="76"/>
          <w:rFonts w:hint="eastAsia" w:ascii="宋体" w:hAnsi="宋体" w:eastAsia="宋体"/>
          <w:color w:val="000000"/>
          <w:sz w:val="20"/>
        </w:rPr>
        <w:t>，</w:t>
      </w:r>
      <w:r>
        <w:rPr>
          <w:rStyle w:val="77"/>
          <w:rFonts w:hint="eastAsia" w:ascii="宋体" w:hAnsi="宋体" w:eastAsia="宋体"/>
          <w:color w:val="000000"/>
          <w:sz w:val="20"/>
          <w:lang w:val="en-US" w:eastAsia="zh-CN"/>
        </w:rPr>
        <w:t>Ping</w:t>
      </w:r>
      <w:r>
        <w:rPr>
          <w:rStyle w:val="76"/>
          <w:rFonts w:hint="eastAsia" w:ascii="宋体" w:hAnsi="宋体" w:eastAsia="宋体"/>
          <w:color w:val="000000"/>
          <w:sz w:val="20"/>
        </w:rPr>
        <w:t>域名失败，问题可能出在什么地方？。</w:t>
      </w:r>
      <w:r>
        <w:rPr>
          <w:rStyle w:val="76"/>
          <w:rFonts w:hint="eastAsia" w:ascii="宋体" w:hAnsi="宋体" w:eastAsia="宋体"/>
          <w:color w:val="000000"/>
          <w:sz w:val="20"/>
          <w:lang w:val="en-US" w:eastAsia="zh-CN"/>
        </w:rPr>
        <w:t>（5</w:t>
      </w:r>
      <w:r>
        <w:rPr>
          <w:rStyle w:val="76"/>
          <w:rFonts w:hint="eastAsia" w:ascii="宋体" w:hAnsi="宋体" w:eastAsia="宋体"/>
          <w:color w:val="000000"/>
          <w:sz w:val="20"/>
        </w:rPr>
        <w:t>分）</w:t>
      </w:r>
    </w:p>
    <w:p>
      <w:pPr>
        <w:pStyle w:val="78"/>
        <w:tabs>
          <w:tab w:val="left" w:pos="382"/>
        </w:tabs>
        <w:spacing w:beforeLines="0" w:afterLines="0" w:line="240" w:lineRule="auto"/>
        <w:jc w:val="left"/>
        <w:rPr>
          <w:rFonts w:hint="default" w:ascii="宋体" w:hAnsi="宋体" w:eastAsia="宋体"/>
          <w:sz w:val="22"/>
        </w:rPr>
      </w:pPr>
      <w:r>
        <w:rPr>
          <w:rStyle w:val="79"/>
          <w:rFonts w:hint="eastAsia" w:ascii="宋体" w:hAnsi="宋体" w:eastAsia="宋体"/>
          <w:color w:val="000000"/>
          <w:sz w:val="22"/>
        </w:rPr>
        <w:t>2、</w:t>
      </w:r>
      <w:r>
        <w:rPr>
          <w:rStyle w:val="79"/>
          <w:rFonts w:hint="default" w:ascii="宋体" w:hAnsi="宋体" w:eastAsia="宋体"/>
          <w:color w:val="000000"/>
          <w:sz w:val="22"/>
        </w:rPr>
        <w:tab/>
      </w:r>
      <w:r>
        <w:rPr>
          <w:rStyle w:val="79"/>
          <w:rFonts w:hint="eastAsia" w:ascii="宋体" w:hAnsi="宋体" w:eastAsia="宋体"/>
          <w:color w:val="000000"/>
          <w:sz w:val="22"/>
        </w:rPr>
        <w:t>简述</w:t>
      </w:r>
      <w:r>
        <w:rPr>
          <w:rStyle w:val="80"/>
          <w:rFonts w:hint="eastAsia" w:ascii="宋体" w:hAnsi="宋体" w:eastAsia="宋体"/>
          <w:color w:val="000000"/>
          <w:sz w:val="22"/>
          <w:lang w:val="en-US" w:eastAsia="zh-CN"/>
        </w:rPr>
        <w:t>vlan</w:t>
      </w:r>
      <w:r>
        <w:rPr>
          <w:rStyle w:val="79"/>
          <w:rFonts w:hint="eastAsia" w:ascii="宋体" w:hAnsi="宋体" w:eastAsia="宋体"/>
          <w:color w:val="000000"/>
          <w:sz w:val="22"/>
        </w:rPr>
        <w:t xml:space="preserve">的作用？ </w:t>
      </w:r>
      <w:r>
        <w:rPr>
          <w:rStyle w:val="79"/>
          <w:rFonts w:hint="default" w:ascii="宋体" w:hAnsi="宋体" w:eastAsia="宋体"/>
          <w:color w:val="000000"/>
          <w:sz w:val="22"/>
          <w:lang w:val="en-US" w:eastAsia="zh-CN"/>
        </w:rPr>
        <w:t>•</w:t>
      </w:r>
      <w:r>
        <w:rPr>
          <w:rStyle w:val="79"/>
          <w:rFonts w:hint="eastAsia" w:ascii="宋体" w:hAnsi="宋体" w:eastAsia="宋体"/>
          <w:color w:val="000000"/>
          <w:sz w:val="22"/>
          <w:lang w:val="en-US" w:eastAsia="zh-CN"/>
        </w:rPr>
        <w:t>（5</w:t>
      </w:r>
      <w:r>
        <w:rPr>
          <w:rStyle w:val="79"/>
          <w:rFonts w:hint="eastAsia" w:ascii="宋体" w:hAnsi="宋体" w:eastAsia="宋体"/>
          <w:color w:val="000000"/>
          <w:sz w:val="22"/>
        </w:rPr>
        <w:t>分)</w:t>
      </w:r>
    </w:p>
    <w:p>
      <w:pPr>
        <w:pStyle w:val="78"/>
        <w:spacing w:beforeLines="0" w:afterLines="0" w:line="240" w:lineRule="auto"/>
        <w:jc w:val="left"/>
        <w:rPr>
          <w:rStyle w:val="81"/>
          <w:rFonts w:hint="eastAsia" w:ascii="宋体" w:hAnsi="宋体" w:eastAsia="宋体"/>
          <w:color w:val="000000"/>
          <w:sz w:val="22"/>
        </w:rPr>
      </w:pPr>
      <w:r>
        <w:rPr>
          <w:rStyle w:val="79"/>
          <w:rFonts w:hint="eastAsia" w:ascii="宋体" w:hAnsi="宋体" w:eastAsia="宋体"/>
          <w:color w:val="000000"/>
          <w:sz w:val="22"/>
        </w:rPr>
        <w:t>3、 在交换机上创建</w:t>
      </w:r>
      <w:r>
        <w:rPr>
          <w:rStyle w:val="80"/>
          <w:rFonts w:hint="eastAsia" w:ascii="宋体" w:hAnsi="宋体" w:eastAsia="宋体"/>
          <w:color w:val="000000"/>
          <w:sz w:val="22"/>
          <w:lang w:val="en-US" w:eastAsia="zh-CN"/>
        </w:rPr>
        <w:t>vlan</w:t>
      </w:r>
      <w:r>
        <w:rPr>
          <w:rStyle w:val="81"/>
          <w:rFonts w:hint="eastAsia" w:ascii="宋体" w:hAnsi="宋体" w:eastAsia="宋体"/>
          <w:color w:val="000000"/>
          <w:sz w:val="22"/>
          <w:lang w:val="en-US" w:eastAsia="zh-CN"/>
        </w:rPr>
        <w:t>5,</w:t>
      </w:r>
      <w:r>
        <w:rPr>
          <w:rStyle w:val="81"/>
          <w:rFonts w:hint="eastAsia" w:ascii="宋体" w:hAnsi="宋体" w:eastAsia="宋体"/>
          <w:color w:val="000000"/>
          <w:sz w:val="22"/>
        </w:rPr>
        <w:t>并将端口</w:t>
      </w:r>
      <w:r>
        <w:rPr>
          <w:rStyle w:val="79"/>
          <w:rFonts w:hint="eastAsia" w:ascii="宋体" w:hAnsi="宋体" w:eastAsia="宋体"/>
          <w:color w:val="000000"/>
          <w:sz w:val="22"/>
        </w:rPr>
        <w:t xml:space="preserve"> </w:t>
      </w:r>
      <w:r>
        <w:rPr>
          <w:rStyle w:val="80"/>
          <w:rFonts w:hint="eastAsia" w:ascii="宋体" w:hAnsi="宋体" w:eastAsia="宋体"/>
          <w:color w:val="000000"/>
          <w:sz w:val="22"/>
          <w:lang w:val="en-US" w:eastAsia="zh-CN"/>
        </w:rPr>
        <w:t>G</w:t>
      </w:r>
      <w:r>
        <w:rPr>
          <w:rStyle w:val="79"/>
          <w:rFonts w:hint="eastAsia" w:ascii="宋体" w:hAnsi="宋体" w:eastAsia="宋体"/>
          <w:color w:val="000000"/>
          <w:sz w:val="22"/>
          <w:lang w:val="en-US" w:eastAsia="zh-CN"/>
        </w:rPr>
        <w:t>1/0/2</w:t>
      </w:r>
      <w:r>
        <w:rPr>
          <w:rStyle w:val="79"/>
          <w:rFonts w:hint="eastAsia" w:ascii="宋体" w:hAnsi="宋体" w:eastAsia="宋体"/>
          <w:color w:val="000000"/>
          <w:sz w:val="22"/>
        </w:rPr>
        <w:t>加入</w:t>
      </w:r>
      <w:r>
        <w:rPr>
          <w:rStyle w:val="80"/>
          <w:rFonts w:hint="eastAsia" w:ascii="宋体" w:hAnsi="宋体" w:eastAsia="宋体"/>
          <w:color w:val="000000"/>
          <w:sz w:val="22"/>
          <w:lang w:val="en-US" w:eastAsia="zh-CN"/>
        </w:rPr>
        <w:t>vlan</w:t>
      </w:r>
      <w:r>
        <w:rPr>
          <w:rStyle w:val="81"/>
          <w:rFonts w:hint="eastAsia" w:ascii="宋体" w:hAnsi="宋体" w:eastAsia="宋体"/>
          <w:color w:val="000000"/>
          <w:sz w:val="22"/>
          <w:lang w:val="en-US" w:eastAsia="zh-CN"/>
        </w:rPr>
        <w:t>5,</w:t>
      </w:r>
      <w:r>
        <w:rPr>
          <w:rStyle w:val="81"/>
          <w:rFonts w:hint="eastAsia" w:ascii="宋体" w:hAnsi="宋体" w:eastAsia="宋体"/>
          <w:color w:val="000000"/>
          <w:sz w:val="22"/>
        </w:rPr>
        <w:t>写出命令。</w:t>
      </w:r>
      <w:r>
        <w:rPr>
          <w:rStyle w:val="81"/>
          <w:rFonts w:hint="eastAsia" w:ascii="宋体" w:hAnsi="宋体" w:eastAsia="宋体"/>
          <w:color w:val="000000"/>
          <w:sz w:val="22"/>
          <w:lang w:val="en-US" w:eastAsia="zh-CN"/>
        </w:rPr>
        <w:t>（5</w:t>
      </w:r>
      <w:r>
        <w:rPr>
          <w:rStyle w:val="81"/>
          <w:rFonts w:hint="eastAsia" w:ascii="宋体" w:hAnsi="宋体" w:eastAsia="宋体"/>
          <w:color w:val="000000"/>
          <w:sz w:val="22"/>
        </w:rPr>
        <w:t>分)</w:t>
      </w:r>
    </w:p>
    <w:p>
      <w:pPr>
        <w:pStyle w:val="82"/>
        <w:spacing w:beforeLines="0" w:afterLines="0" w:line="240" w:lineRule="auto"/>
        <w:rPr>
          <w:rFonts w:hint="default"/>
          <w:sz w:val="18"/>
        </w:rPr>
      </w:pPr>
      <w:r>
        <w:rPr>
          <w:rStyle w:val="83"/>
          <w:rFonts w:hint="eastAsia"/>
          <w:color w:val="000000"/>
          <w:sz w:val="20"/>
        </w:rPr>
        <w:t>4、使用</w:t>
      </w:r>
      <w:r>
        <w:rPr>
          <w:rStyle w:val="85"/>
          <w:rFonts w:hint="default"/>
          <w:color w:val="000000"/>
          <w:sz w:val="20"/>
          <w:lang w:val="en-US" w:eastAsia="en-US"/>
        </w:rPr>
        <w:t>Ping</w:t>
      </w:r>
      <w:r>
        <w:rPr>
          <w:rStyle w:val="83"/>
          <w:rFonts w:hint="eastAsia"/>
          <w:color w:val="000000"/>
          <w:sz w:val="20"/>
        </w:rPr>
        <w:t>、</w:t>
      </w:r>
      <w:r>
        <w:rPr>
          <w:rStyle w:val="85"/>
          <w:rFonts w:hint="default"/>
          <w:color w:val="000000"/>
          <w:sz w:val="20"/>
          <w:lang w:val="en-US" w:eastAsia="en-US"/>
        </w:rPr>
        <w:t>tracert</w:t>
      </w:r>
      <w:r>
        <w:rPr>
          <w:rStyle w:val="83"/>
          <w:rFonts w:hint="eastAsia"/>
          <w:color w:val="000000"/>
          <w:sz w:val="20"/>
        </w:rPr>
        <w:t>命令的作用。</w:t>
      </w:r>
      <w:r>
        <w:rPr>
          <w:rStyle w:val="83"/>
          <w:rFonts w:hint="eastAsia"/>
          <w:color w:val="000000"/>
          <w:sz w:val="20"/>
          <w:lang w:val="en-US" w:eastAsia="en-US"/>
        </w:rPr>
        <w:t>（5</w:t>
      </w:r>
      <w:r>
        <w:rPr>
          <w:rStyle w:val="83"/>
          <w:rFonts w:hint="eastAsia"/>
          <w:color w:val="000000"/>
          <w:sz w:val="20"/>
        </w:rPr>
        <w:t>分）</w:t>
      </w:r>
    </w:p>
    <w:p>
      <w:pPr>
        <w:pStyle w:val="58"/>
        <w:tabs>
          <w:tab w:val="left" w:pos="628"/>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5、如果机</w:t>
      </w:r>
      <w:r>
        <w:rPr>
          <w:rStyle w:val="59"/>
          <w:rFonts w:hint="eastAsia" w:ascii="宋体" w:hAnsi="宋体" w:eastAsia="宋体"/>
          <w:color w:val="000000"/>
          <w:sz w:val="20"/>
          <w:lang w:val="en-US" w:eastAsia="zh-CN"/>
        </w:rPr>
        <w:t>房</w:t>
      </w:r>
      <w:r>
        <w:rPr>
          <w:rStyle w:val="59"/>
          <w:rFonts w:hint="eastAsia" w:ascii="宋体" w:hAnsi="宋体" w:eastAsia="宋体"/>
          <w:color w:val="000000"/>
          <w:sz w:val="20"/>
        </w:rPr>
        <w:t>遇到网络攻击，说说你的处理流程和方法。（丨</w:t>
      </w:r>
      <w:r>
        <w:rPr>
          <w:rStyle w:val="59"/>
          <w:rFonts w:hint="default" w:ascii="宋体" w:hAnsi="宋体" w:eastAsia="宋体"/>
          <w:color w:val="000000"/>
          <w:sz w:val="20"/>
        </w:rPr>
        <w:t>0</w:t>
      </w:r>
      <w:r>
        <w:rPr>
          <w:rStyle w:val="59"/>
          <w:rFonts w:hint="eastAsia" w:ascii="宋体" w:hAnsi="宋体" w:eastAsia="宋体"/>
          <w:color w:val="000000"/>
          <w:sz w:val="20"/>
        </w:rPr>
        <w:t>分）</w:t>
      </w:r>
    </w:p>
    <w:p>
      <w:pPr>
        <w:pStyle w:val="58"/>
        <w:tabs>
          <w:tab w:val="left" w:pos="633"/>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6、</w:t>
      </w:r>
      <w:r>
        <w:rPr>
          <w:rStyle w:val="59"/>
          <w:rFonts w:hint="default" w:ascii="宋体" w:hAnsi="宋体" w:eastAsia="宋体"/>
          <w:color w:val="000000"/>
          <w:sz w:val="20"/>
        </w:rPr>
        <w:tab/>
      </w:r>
      <w:r>
        <w:rPr>
          <w:rStyle w:val="59"/>
          <w:rFonts w:hint="eastAsia" w:ascii="宋体" w:hAnsi="宋体" w:eastAsia="宋体"/>
          <w:color w:val="000000"/>
          <w:sz w:val="20"/>
        </w:rPr>
        <w:t>什么是</w:t>
      </w:r>
      <w:r>
        <w:rPr>
          <w:rStyle w:val="60"/>
          <w:rFonts w:hint="eastAsia" w:ascii="宋体" w:hAnsi="宋体" w:eastAsia="宋体"/>
          <w:color w:val="000000"/>
          <w:sz w:val="18"/>
          <w:lang w:val="en-US" w:eastAsia="zh-CN"/>
        </w:rPr>
        <w:t>ARP</w:t>
      </w:r>
      <w:r>
        <w:rPr>
          <w:rStyle w:val="59"/>
          <w:rFonts w:hint="eastAsia" w:ascii="宋体" w:hAnsi="宋体" w:eastAsia="宋体"/>
          <w:color w:val="000000"/>
          <w:sz w:val="20"/>
          <w:lang w:val="en-US" w:eastAsia="zh-CN"/>
        </w:rPr>
        <w:t>。（10</w:t>
      </w:r>
      <w:r>
        <w:rPr>
          <w:rStyle w:val="59"/>
          <w:rFonts w:hint="eastAsia" w:ascii="宋体" w:hAnsi="宋体" w:eastAsia="宋体"/>
          <w:color w:val="000000"/>
          <w:sz w:val="20"/>
        </w:rPr>
        <w:t>分）</w:t>
      </w:r>
    </w:p>
    <w:p>
      <w:pPr>
        <w:pStyle w:val="58"/>
        <w:tabs>
          <w:tab w:val="left" w:pos="633"/>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7、</w:t>
      </w:r>
      <w:r>
        <w:rPr>
          <w:rStyle w:val="59"/>
          <w:rFonts w:hint="default" w:ascii="宋体" w:hAnsi="宋体" w:eastAsia="宋体"/>
          <w:color w:val="000000"/>
          <w:sz w:val="20"/>
        </w:rPr>
        <w:tab/>
      </w:r>
      <w:r>
        <w:rPr>
          <w:rStyle w:val="59"/>
          <w:rFonts w:hint="eastAsia" w:ascii="宋体" w:hAnsi="宋体" w:eastAsia="宋体"/>
          <w:color w:val="000000"/>
          <w:sz w:val="20"/>
        </w:rPr>
        <w:t>描述</w:t>
      </w:r>
      <w:r>
        <w:rPr>
          <w:rStyle w:val="60"/>
          <w:rFonts w:hint="eastAsia" w:ascii="宋体" w:hAnsi="宋体" w:eastAsia="宋体"/>
          <w:color w:val="000000"/>
          <w:sz w:val="18"/>
          <w:lang w:val="en-US" w:eastAsia="zh-CN"/>
        </w:rPr>
        <w:t>raid</w:t>
      </w:r>
      <w:r>
        <w:rPr>
          <w:rStyle w:val="59"/>
          <w:rFonts w:hint="eastAsia" w:ascii="宋体" w:hAnsi="宋体" w:eastAsia="宋体"/>
          <w:color w:val="000000"/>
          <w:sz w:val="20"/>
          <w:lang w:val="en-US" w:eastAsia="zh-CN"/>
        </w:rPr>
        <w:t xml:space="preserve"> </w:t>
      </w:r>
      <w:r>
        <w:rPr>
          <w:rStyle w:val="59"/>
          <w:rFonts w:hint="default" w:ascii="宋体" w:hAnsi="宋体" w:eastAsia="宋体"/>
          <w:color w:val="000000"/>
          <w:sz w:val="20"/>
        </w:rPr>
        <w:t>0</w:t>
      </w:r>
      <w:r>
        <w:rPr>
          <w:rStyle w:val="59"/>
          <w:rFonts w:hint="eastAsia" w:ascii="宋体" w:hAnsi="宋体" w:eastAsia="宋体"/>
          <w:color w:val="000000"/>
          <w:sz w:val="20"/>
        </w:rPr>
        <w:t>、1、5的特点和优点</w:t>
      </w:r>
      <w:r>
        <w:rPr>
          <w:rStyle w:val="86"/>
          <w:rFonts w:hint="eastAsia" w:ascii="宋体" w:hAnsi="宋体" w:eastAsia="宋体"/>
          <w:color w:val="000000"/>
          <w:sz w:val="15"/>
        </w:rPr>
        <w:t>。（丨</w:t>
      </w:r>
      <w:r>
        <w:rPr>
          <w:rStyle w:val="59"/>
          <w:rFonts w:hint="default" w:ascii="宋体" w:hAnsi="宋体" w:eastAsia="宋体"/>
          <w:color w:val="000000"/>
          <w:sz w:val="20"/>
        </w:rPr>
        <w:t>0</w:t>
      </w:r>
      <w:r>
        <w:rPr>
          <w:rStyle w:val="59"/>
          <w:rFonts w:hint="eastAsia" w:ascii="宋体" w:hAnsi="宋体" w:eastAsia="宋体"/>
          <w:color w:val="000000"/>
          <w:sz w:val="20"/>
        </w:rPr>
        <w:t>分）</w:t>
      </w:r>
    </w:p>
    <w:p>
      <w:pPr>
        <w:pStyle w:val="58"/>
        <w:tabs>
          <w:tab w:val="left" w:pos="633"/>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8、</w:t>
      </w:r>
      <w:r>
        <w:rPr>
          <w:rStyle w:val="59"/>
          <w:rFonts w:hint="default" w:ascii="宋体" w:hAnsi="宋体" w:eastAsia="宋体"/>
          <w:color w:val="000000"/>
          <w:sz w:val="20"/>
        </w:rPr>
        <w:tab/>
      </w:r>
      <w:r>
        <w:rPr>
          <w:rStyle w:val="59"/>
          <w:rFonts w:hint="eastAsia" w:ascii="宋体" w:hAnsi="宋体" w:eastAsia="宋体"/>
          <w:color w:val="000000"/>
          <w:sz w:val="20"/>
        </w:rPr>
        <w:t>服务器出现蓝屏有哪些原因。（丨</w:t>
      </w:r>
      <w:r>
        <w:rPr>
          <w:rStyle w:val="59"/>
          <w:rFonts w:hint="default" w:ascii="宋体" w:hAnsi="宋体" w:eastAsia="宋体"/>
          <w:color w:val="000000"/>
          <w:sz w:val="20"/>
        </w:rPr>
        <w:t>0</w:t>
      </w:r>
      <w:r>
        <w:rPr>
          <w:rStyle w:val="59"/>
          <w:rFonts w:hint="eastAsia" w:ascii="宋体" w:hAnsi="宋体" w:eastAsia="宋体"/>
          <w:color w:val="000000"/>
          <w:sz w:val="20"/>
        </w:rPr>
        <w:t>分）</w:t>
      </w:r>
    </w:p>
    <w:p>
      <w:pPr>
        <w:pStyle w:val="58"/>
        <w:tabs>
          <w:tab w:val="left" w:pos="638"/>
        </w:tabs>
        <w:spacing w:beforeLines="0" w:afterLines="0" w:line="240" w:lineRule="auto"/>
        <w:jc w:val="left"/>
        <w:rPr>
          <w:rFonts w:hint="default" w:ascii="宋体" w:hAnsi="宋体" w:eastAsia="宋体"/>
          <w:sz w:val="20"/>
        </w:rPr>
      </w:pPr>
      <w:r>
        <w:rPr>
          <w:rStyle w:val="59"/>
          <w:rFonts w:hint="eastAsia" w:ascii="宋体" w:hAnsi="宋体" w:eastAsia="宋体"/>
          <w:color w:val="000000"/>
          <w:sz w:val="20"/>
        </w:rPr>
        <w:t>9、</w:t>
      </w:r>
      <w:r>
        <w:rPr>
          <w:rStyle w:val="59"/>
          <w:rFonts w:hint="default" w:ascii="宋体" w:hAnsi="宋体" w:eastAsia="宋体"/>
          <w:color w:val="000000"/>
          <w:sz w:val="20"/>
        </w:rPr>
        <w:tab/>
      </w:r>
      <w:r>
        <w:rPr>
          <w:rStyle w:val="59"/>
          <w:rFonts w:hint="eastAsia" w:ascii="宋体" w:hAnsi="宋体" w:eastAsia="宋体"/>
          <w:color w:val="000000"/>
          <w:sz w:val="20"/>
        </w:rPr>
        <w:t>客户反映网络访问慢，丢包</w:t>
      </w:r>
      <w:r>
        <w:rPr>
          <w:rStyle w:val="59"/>
          <w:rFonts w:hint="eastAsia" w:ascii="宋体" w:hAnsi="宋体" w:eastAsia="宋体"/>
          <w:color w:val="000000"/>
          <w:sz w:val="20"/>
          <w:lang w:val="en-US" w:eastAsia="zh-CN"/>
        </w:rPr>
        <w:t>严重</w:t>
      </w:r>
      <w:r>
        <w:rPr>
          <w:rStyle w:val="59"/>
          <w:rFonts w:hint="eastAsia" w:ascii="宋体" w:hAnsi="宋体" w:eastAsia="宋体"/>
          <w:color w:val="000000"/>
          <w:sz w:val="20"/>
        </w:rPr>
        <w:t>时该如何排</w:t>
      </w:r>
      <w:r>
        <w:rPr>
          <w:rStyle w:val="59"/>
          <w:rFonts w:hint="eastAsia" w:ascii="宋体" w:hAnsi="宋体" w:eastAsia="宋体"/>
          <w:color w:val="000000"/>
          <w:sz w:val="20"/>
          <w:lang w:val="en-US" w:eastAsia="zh-CN"/>
        </w:rPr>
        <w:t>查</w:t>
      </w:r>
      <w:r>
        <w:rPr>
          <w:rStyle w:val="59"/>
          <w:rFonts w:hint="eastAsia" w:ascii="宋体" w:hAnsi="宋体" w:eastAsia="宋体"/>
          <w:color w:val="000000"/>
          <w:sz w:val="20"/>
        </w:rPr>
        <w:t>。（丨</w:t>
      </w:r>
      <w:r>
        <w:rPr>
          <w:rStyle w:val="59"/>
          <w:rFonts w:hint="default" w:ascii="宋体" w:hAnsi="宋体" w:eastAsia="宋体"/>
          <w:color w:val="000000"/>
          <w:sz w:val="20"/>
        </w:rPr>
        <w:t>0</w:t>
      </w:r>
      <w:r>
        <w:rPr>
          <w:rStyle w:val="59"/>
          <w:rFonts w:hint="eastAsia" w:ascii="宋体" w:hAnsi="宋体" w:eastAsia="宋体"/>
          <w:color w:val="000000"/>
          <w:sz w:val="20"/>
        </w:rPr>
        <w:t>分）</w:t>
      </w:r>
    </w:p>
    <w:p>
      <w:pPr>
        <w:pStyle w:val="58"/>
        <w:spacing w:beforeLines="0" w:afterLines="0" w:line="240" w:lineRule="auto"/>
        <w:jc w:val="left"/>
        <w:rPr>
          <w:rStyle w:val="59"/>
          <w:rFonts w:hint="eastAsia" w:ascii="宋体" w:hAnsi="宋体" w:eastAsia="宋体"/>
          <w:color w:val="000000"/>
          <w:sz w:val="20"/>
          <w:lang w:val="en-US" w:eastAsia="zh-CN"/>
        </w:rPr>
      </w:pPr>
      <w:r>
        <w:rPr>
          <w:rStyle w:val="59"/>
          <w:rFonts w:hint="eastAsia" w:ascii="宋体" w:hAnsi="宋体" w:eastAsia="宋体"/>
          <w:color w:val="000000"/>
          <w:sz w:val="20"/>
          <w:lang w:val="en-US" w:eastAsia="zh-CN"/>
        </w:rPr>
        <w:t>10</w:t>
      </w:r>
      <w:r>
        <w:rPr>
          <w:rStyle w:val="59"/>
          <w:rFonts w:hint="eastAsia" w:ascii="宋体" w:hAnsi="宋体" w:eastAsia="宋体"/>
          <w:color w:val="000000"/>
          <w:sz w:val="20"/>
        </w:rPr>
        <w:t>、什么是静态路由？什么是动态路由？各</w:t>
      </w:r>
      <w:r>
        <w:rPr>
          <w:rStyle w:val="59"/>
          <w:rFonts w:hint="eastAsia" w:ascii="宋体" w:hAnsi="宋体" w:eastAsia="宋体"/>
          <w:color w:val="000000"/>
          <w:sz w:val="20"/>
          <w:lang w:val="en-US" w:eastAsia="zh-CN"/>
        </w:rPr>
        <w:t>自</w:t>
      </w:r>
      <w:r>
        <w:rPr>
          <w:rStyle w:val="59"/>
          <w:rFonts w:hint="eastAsia" w:ascii="宋体" w:hAnsi="宋体" w:eastAsia="宋体"/>
          <w:color w:val="000000"/>
          <w:sz w:val="20"/>
        </w:rPr>
        <w:t>的特点是什么？。</w:t>
      </w:r>
      <w:r>
        <w:rPr>
          <w:rStyle w:val="59"/>
          <w:rFonts w:hint="eastAsia" w:ascii="宋体" w:hAnsi="宋体" w:eastAsia="宋体"/>
          <w:color w:val="000000"/>
          <w:sz w:val="20"/>
          <w:lang w:val="en-US" w:eastAsia="zh-CN"/>
        </w:rPr>
        <w:t>（10)</w:t>
      </w:r>
    </w:p>
    <w:p>
      <w:pPr>
        <w:pStyle w:val="58"/>
        <w:spacing w:beforeLines="0" w:afterLines="0" w:line="240" w:lineRule="auto"/>
        <w:jc w:val="left"/>
        <w:rPr>
          <w:rFonts w:hint="default" w:ascii="宋体" w:hAnsi="宋体" w:eastAsia="宋体"/>
          <w:sz w:val="20"/>
        </w:rPr>
      </w:pPr>
      <w:r>
        <w:rPr>
          <w:rStyle w:val="59"/>
          <w:rFonts w:hint="eastAsia" w:ascii="宋体" w:hAnsi="宋体" w:eastAsia="宋体"/>
          <w:color w:val="000000"/>
          <w:sz w:val="20"/>
          <w:lang w:val="en-US" w:eastAsia="zh-CN"/>
        </w:rPr>
        <w:t xml:space="preserve"> </w:t>
      </w:r>
      <w:r>
        <w:rPr>
          <w:rStyle w:val="64"/>
          <w:rFonts w:hint="eastAsia" w:ascii="宋体" w:hAnsi="宋体" w:eastAsia="宋体"/>
          <w:color w:val="000000"/>
          <w:sz w:val="20"/>
        </w:rPr>
        <w:t>-:、拓展题</w:t>
      </w:r>
    </w:p>
    <w:p>
      <w:pPr>
        <w:pStyle w:val="58"/>
        <w:spacing w:beforeLines="0" w:afterLines="0" w:line="240" w:lineRule="auto"/>
        <w:jc w:val="left"/>
        <w:rPr>
          <w:rFonts w:hint="default" w:ascii="宋体" w:hAnsi="宋体" w:eastAsia="宋体"/>
          <w:sz w:val="20"/>
        </w:rPr>
        <w:sectPr>
          <w:pgSz w:w="11909" w:h="16840"/>
          <w:pgMar w:top="1430" w:right="1440" w:bottom="1363" w:left="1440" w:header="0" w:footer="3" w:gutter="0"/>
          <w:cols w:space="720" w:num="1"/>
          <w:docGrid w:linePitch="360" w:charSpace="0"/>
        </w:sectPr>
      </w:pPr>
      <w:r>
        <w:rPr>
          <w:rStyle w:val="59"/>
          <w:rFonts w:hint="eastAsia" w:ascii="宋体" w:hAnsi="宋体" w:eastAsia="宋体"/>
          <w:color w:val="000000"/>
          <w:sz w:val="20"/>
          <w:lang w:val="en-US" w:eastAsia="zh-CN"/>
        </w:rPr>
        <w:t>1</w:t>
      </w:r>
      <w:r>
        <w:rPr>
          <w:rStyle w:val="59"/>
          <w:rFonts w:hint="eastAsia" w:ascii="宋体" w:hAnsi="宋体" w:eastAsia="宋体"/>
          <w:color w:val="000000"/>
          <w:sz w:val="20"/>
        </w:rPr>
        <w:t>、只有一个五升和一个六升的容器，怎样称出三升的水？</w:t>
      </w:r>
    </w:p>
    <w:p>
      <w:pPr>
        <w:pStyle w:val="87"/>
        <w:keepNext/>
        <w:keepLines/>
        <w:spacing w:beforeLines="0" w:afterLines="0" w:line="240" w:lineRule="auto"/>
        <w:rPr>
          <w:rFonts w:hint="default" w:ascii="宋体" w:hAnsi="宋体" w:eastAsia="宋体"/>
          <w:sz w:val="26"/>
        </w:rPr>
      </w:pPr>
      <w:bookmarkStart w:id="6" w:name="bookmark6"/>
      <w:r>
        <w:rPr>
          <w:rStyle w:val="88"/>
          <w:rFonts w:hint="eastAsia" w:ascii="宋体" w:hAnsi="宋体" w:eastAsia="宋体"/>
          <w:color w:val="000000"/>
          <w:sz w:val="26"/>
        </w:rPr>
        <w:t>售后工程师笔试题目</w:t>
      </w:r>
      <w:r>
        <w:rPr>
          <w:rStyle w:val="88"/>
          <w:rFonts w:hint="eastAsia" w:ascii="宋体" w:hAnsi="宋体" w:eastAsia="宋体"/>
          <w:color w:val="000000"/>
          <w:sz w:val="26"/>
          <w:lang w:val="en-US" w:eastAsia="zh-CN"/>
        </w:rPr>
        <w:t>（</w:t>
      </w:r>
      <w:r>
        <w:rPr>
          <w:rStyle w:val="88"/>
          <w:rFonts w:hint="eastAsia" w:ascii="宋体" w:hAnsi="宋体" w:eastAsia="宋体"/>
          <w:color w:val="000000"/>
          <w:sz w:val="26"/>
        </w:rPr>
        <w:t>应届生</w:t>
      </w:r>
      <w:r>
        <w:rPr>
          <w:rStyle w:val="88"/>
          <w:rFonts w:hint="eastAsia" w:ascii="宋体" w:hAnsi="宋体" w:eastAsia="宋体"/>
          <w:color w:val="000000"/>
          <w:sz w:val="26"/>
          <w:lang w:val="en-US" w:eastAsia="zh-CN"/>
        </w:rPr>
        <w:t>）</w:t>
      </w:r>
      <w:r>
        <w:rPr>
          <w:rStyle w:val="90"/>
          <w:rFonts w:hint="eastAsia" w:ascii="宋体" w:hAnsi="宋体" w:eastAsia="宋体"/>
          <w:color w:val="000000"/>
          <w:sz w:val="24"/>
        </w:rPr>
        <w:t>45</w:t>
      </w:r>
      <w:r>
        <w:rPr>
          <w:rStyle w:val="88"/>
          <w:rFonts w:hint="eastAsia" w:ascii="宋体" w:hAnsi="宋体" w:eastAsia="宋体"/>
          <w:color w:val="000000"/>
          <w:sz w:val="26"/>
        </w:rPr>
        <w:t>分钟</w:t>
      </w:r>
      <w:bookmarkEnd w:id="6"/>
    </w:p>
    <w:p>
      <w:pPr>
        <w:pStyle w:val="53"/>
        <w:spacing w:beforeLines="0" w:afterLines="0" w:line="240" w:lineRule="auto"/>
        <w:rPr>
          <w:rFonts w:hint="default" w:ascii="宋体" w:hAnsi="宋体" w:eastAsia="宋体"/>
          <w:sz w:val="24"/>
        </w:rPr>
      </w:pPr>
      <w:r>
        <w:rPr>
          <w:rStyle w:val="54"/>
          <w:rFonts w:hint="eastAsia" w:ascii="宋体" w:hAnsi="宋体" w:eastAsia="宋体"/>
          <w:color w:val="000000"/>
          <w:sz w:val="24"/>
        </w:rPr>
        <w:t>一、填空题</w:t>
      </w:r>
    </w:p>
    <w:p>
      <w:pPr>
        <w:pStyle w:val="91"/>
        <w:numPr>
          <w:ilvl w:val="0"/>
          <w:numId w:val="18"/>
        </w:numPr>
        <w:tabs>
          <w:tab w:val="left" w:pos="416"/>
          <w:tab w:val="left" w:pos="4512"/>
          <w:tab w:val="left" w:pos="5593"/>
          <w:tab w:val="left" w:pos="6538"/>
          <w:tab w:val="left" w:pos="7771"/>
        </w:tabs>
        <w:spacing w:beforeLines="0" w:afterLines="0" w:line="240" w:lineRule="auto"/>
        <w:jc w:val="left"/>
        <w:rPr>
          <w:rFonts w:hint="default" w:ascii="宋体" w:hAnsi="宋体" w:eastAsia="宋体"/>
          <w:sz w:val="24"/>
        </w:rPr>
      </w:pPr>
      <w:r>
        <w:rPr>
          <w:rFonts w:hint="eastAsia" w:ascii="宋体" w:hAnsi="宋体" w:eastAsia="宋体"/>
          <w:sz w:val="24"/>
        </w:rPr>
        <w:fldChar w:fldCharType="begin"/>
      </w:r>
      <w:r>
        <w:rPr>
          <w:rFonts w:hint="eastAsia" w:ascii="宋体" w:hAnsi="宋体" w:eastAsia="宋体"/>
          <w:sz w:val="24"/>
        </w:rPr>
        <w:instrText xml:space="preserve"> TOC \o "1-5" \h \z </w:instrText>
      </w:r>
      <w:r>
        <w:rPr>
          <w:rFonts w:hint="eastAsia" w:ascii="宋体" w:hAnsi="宋体" w:eastAsia="宋体"/>
          <w:sz w:val="24"/>
        </w:rPr>
        <w:fldChar w:fldCharType="separate"/>
      </w:r>
      <w:r>
        <w:rPr>
          <w:rStyle w:val="92"/>
          <w:rFonts w:hint="eastAsia" w:ascii="宋体" w:hAnsi="宋体" w:eastAsia="宋体"/>
          <w:color w:val="000000"/>
          <w:sz w:val="24"/>
        </w:rPr>
        <w:t>列举四种你所知晓的操作系统</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rPr>
        <w:t>）。</w:t>
      </w:r>
    </w:p>
    <w:p>
      <w:pPr>
        <w:pStyle w:val="91"/>
        <w:numPr>
          <w:ilvl w:val="0"/>
          <w:numId w:val="18"/>
        </w:numPr>
        <w:tabs>
          <w:tab w:val="left" w:pos="416"/>
          <w:tab w:val="left" w:pos="4297"/>
          <w:tab w:val="left" w:pos="5338"/>
          <w:tab w:val="left" w:pos="6466"/>
          <w:tab w:val="left" w:pos="7464"/>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列举四种你所知晓的数据库</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rPr>
        <w:t>）。</w:t>
      </w:r>
    </w:p>
    <w:p>
      <w:pPr>
        <w:pStyle w:val="91"/>
        <w:numPr>
          <w:ilvl w:val="0"/>
          <w:numId w:val="18"/>
        </w:numPr>
        <w:tabs>
          <w:tab w:val="left" w:pos="416"/>
          <w:tab w:val="left" w:pos="5593"/>
          <w:tab w:val="left" w:pos="6538"/>
          <w:tab w:val="left" w:pos="7464"/>
          <w:tab w:val="left" w:pos="8142"/>
        </w:tabs>
        <w:spacing w:beforeLines="0" w:afterLines="0" w:line="240" w:lineRule="auto"/>
        <w:jc w:val="left"/>
        <w:rPr>
          <w:rFonts w:hint="default" w:ascii="宋体" w:hAnsi="宋体" w:eastAsia="宋体"/>
          <w:sz w:val="24"/>
        </w:rPr>
      </w:pPr>
      <w:r>
        <w:rPr>
          <w:rStyle w:val="93"/>
          <w:rFonts w:hint="eastAsia" w:ascii="宋体" w:hAnsi="宋体" w:eastAsia="宋体"/>
          <w:b w:val="0"/>
          <w:color w:val="000000"/>
          <w:sz w:val="22"/>
          <w:lang w:val="en-US" w:eastAsia="zh-CN"/>
        </w:rPr>
        <w:t>C</w:t>
      </w:r>
      <w:r>
        <w:rPr>
          <w:rStyle w:val="92"/>
          <w:rFonts w:hint="eastAsia" w:ascii="宋体" w:hAnsi="宋体" w:eastAsia="宋体"/>
          <w:color w:val="000000"/>
          <w:sz w:val="24"/>
        </w:rPr>
        <w:t>语言中，列举四种你所知晓的基本数据类型</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eastAsia" w:ascii="宋体" w:hAnsi="宋体" w:eastAsia="宋体"/>
          <w:color w:val="000000"/>
          <w:sz w:val="24"/>
          <w:lang w:val="en-US" w:eastAsia="zh-CN"/>
        </w:rPr>
        <w:tab/>
      </w:r>
      <w:r>
        <w:rPr>
          <w:rStyle w:val="92"/>
          <w:rFonts w:hint="eastAsia" w:ascii="宋体" w:hAnsi="宋体" w:eastAsia="宋体"/>
          <w:color w:val="000000"/>
          <w:sz w:val="24"/>
        </w:rPr>
        <w:t>)。</w:t>
      </w:r>
    </w:p>
    <w:p>
      <w:pPr>
        <w:pStyle w:val="91"/>
        <w:numPr>
          <w:ilvl w:val="0"/>
          <w:numId w:val="18"/>
        </w:numPr>
        <w:tabs>
          <w:tab w:val="left" w:pos="416"/>
          <w:tab w:val="left" w:pos="4297"/>
          <w:tab w:val="left" w:pos="5593"/>
          <w:tab w:val="left" w:pos="6878"/>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通信系统中的复用方式有</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rPr>
        <w:t>）。</w:t>
      </w:r>
    </w:p>
    <w:p>
      <w:pPr>
        <w:pStyle w:val="91"/>
        <w:numPr>
          <w:ilvl w:val="0"/>
          <w:numId w:val="18"/>
        </w:numPr>
        <w:tabs>
          <w:tab w:val="left" w:pos="416"/>
          <w:tab w:val="left" w:pos="6094"/>
          <w:tab w:val="left" w:pos="7090"/>
          <w:tab w:val="left" w:pos="8142"/>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信号系统中，当一维变量是时间，信号可以分为</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eastAsia" w:ascii="宋体" w:hAnsi="宋体" w:eastAsia="宋体"/>
          <w:color w:val="000000"/>
          <w:sz w:val="24"/>
          <w:lang w:val="en-US" w:eastAsia="zh-CN"/>
        </w:rPr>
        <w:tab/>
      </w:r>
      <w:r>
        <w:rPr>
          <w:rStyle w:val="92"/>
          <w:rFonts w:hint="eastAsia" w:ascii="宋体" w:hAnsi="宋体" w:eastAsia="宋体"/>
          <w:color w:val="000000"/>
          <w:sz w:val="24"/>
        </w:rPr>
        <w:t>)。</w:t>
      </w:r>
    </w:p>
    <w:p>
      <w:pPr>
        <w:pStyle w:val="91"/>
        <w:numPr>
          <w:ilvl w:val="0"/>
          <w:numId w:val="18"/>
        </w:numPr>
        <w:tabs>
          <w:tab w:val="left" w:pos="416"/>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对于点对点之间的通信，按消息传送方向与时间的关系，通信方式可分为</w:t>
      </w:r>
    </w:p>
    <w:p>
      <w:pPr>
        <w:pStyle w:val="94"/>
        <w:spacing w:beforeLines="0" w:afterLines="0" w:line="240" w:lineRule="auto"/>
        <w:jc w:val="left"/>
        <w:rPr>
          <w:rFonts w:hint="default" w:ascii="宋体" w:hAnsi="宋体" w:eastAsia="宋体"/>
          <w:sz w:val="24"/>
        </w:rPr>
      </w:pPr>
      <w:r>
        <w:rPr>
          <w:rStyle w:val="95"/>
          <w:rFonts w:hint="eastAsia" w:ascii="宋体" w:hAnsi="宋体" w:eastAsia="宋体"/>
          <w:color w:val="000000"/>
          <w:sz w:val="24"/>
          <w:lang w:eastAsia="en-US"/>
        </w:rPr>
        <w:t xml:space="preserve">)( </w:t>
      </w:r>
      <w:r>
        <w:rPr>
          <w:rStyle w:val="95"/>
          <w:rFonts w:hint="eastAsia" w:ascii="宋体" w:hAnsi="宋体" w:eastAsia="宋体"/>
          <w:color w:val="000000"/>
          <w:sz w:val="24"/>
          <w:lang w:val="zh-TW" w:eastAsia="zh-TW"/>
        </w:rPr>
        <w:t>)。</w:t>
      </w:r>
    </w:p>
    <w:p>
      <w:pPr>
        <w:pStyle w:val="91"/>
        <w:numPr>
          <w:ilvl w:val="0"/>
          <w:numId w:val="18"/>
        </w:numPr>
        <w:tabs>
          <w:tab w:val="left" w:pos="416"/>
          <w:tab w:val="left" w:pos="5593"/>
          <w:tab w:val="left" w:pos="7090"/>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按照信令传送区域划分，信令可分为</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eastAsia" w:ascii="宋体" w:hAnsi="宋体" w:eastAsia="宋体"/>
          <w:color w:val="000000"/>
          <w:sz w:val="24"/>
        </w:rPr>
        <w:t>和</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rPr>
        <w:t>）。</w:t>
      </w:r>
    </w:p>
    <w:p>
      <w:pPr>
        <w:pStyle w:val="91"/>
        <w:tabs>
          <w:tab w:val="left" w:pos="6878"/>
          <w:tab w:val="left" w:pos="8142"/>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按照信令传送通路与话路之间的关系划分，信令可分为</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eastAsia" w:ascii="宋体" w:hAnsi="宋体" w:eastAsia="宋体"/>
          <w:color w:val="000000"/>
          <w:sz w:val="24"/>
        </w:rPr>
        <w:t>和</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rPr>
        <w:t>）。</w:t>
      </w:r>
    </w:p>
    <w:p>
      <w:pPr>
        <w:pStyle w:val="91"/>
        <w:numPr>
          <w:ilvl w:val="0"/>
          <w:numId w:val="18"/>
        </w:numPr>
        <w:tabs>
          <w:tab w:val="left" w:pos="416"/>
          <w:tab w:val="left" w:pos="3484"/>
          <w:tab w:val="left" w:pos="4891"/>
          <w:tab w:val="left" w:pos="6538"/>
          <w:tab w:val="left" w:pos="8142"/>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操作系统主要是实现</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eastAsia" w:ascii="宋体" w:hAnsi="宋体" w:eastAsia="宋体"/>
          <w:color w:val="000000"/>
          <w:sz w:val="24"/>
        </w:rPr>
        <w:t>管理、</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eastAsia" w:ascii="宋体" w:hAnsi="宋体" w:eastAsia="宋体"/>
          <w:color w:val="000000"/>
          <w:sz w:val="24"/>
        </w:rPr>
        <w:t>管理、</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eastAsia" w:ascii="宋体" w:hAnsi="宋体" w:eastAsia="宋体"/>
          <w:color w:val="000000"/>
          <w:sz w:val="24"/>
        </w:rPr>
        <w:t>管理、</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p>
    <w:p>
      <w:pPr>
        <w:pStyle w:val="91"/>
        <w:tabs>
          <w:tab w:val="left" w:pos="1819"/>
          <w:tab w:val="left" w:pos="3484"/>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管理、</w:t>
      </w:r>
      <w:r>
        <w:rPr>
          <w:rStyle w:val="92"/>
          <w:rFonts w:hint="eastAsia" w:ascii="宋体" w:hAnsi="宋体" w:eastAsia="宋体"/>
          <w:color w:val="000000"/>
          <w:sz w:val="24"/>
          <w:lang w:val="en-US"/>
        </w:rPr>
        <w:t>（</w:t>
      </w:r>
      <w:r>
        <w:rPr>
          <w:rStyle w:val="92"/>
          <w:rFonts w:hint="default" w:ascii="宋体" w:hAnsi="宋体" w:eastAsia="宋体"/>
          <w:color w:val="000000"/>
          <w:sz w:val="24"/>
          <w:lang w:val="en-US"/>
        </w:rPr>
        <w:tab/>
      </w:r>
      <w:r>
        <w:rPr>
          <w:rStyle w:val="92"/>
          <w:rFonts w:hint="eastAsia" w:ascii="宋体" w:hAnsi="宋体" w:eastAsia="宋体"/>
          <w:color w:val="000000"/>
          <w:sz w:val="24"/>
          <w:lang w:val="en-US"/>
        </w:rPr>
        <w:t>）</w:t>
      </w:r>
      <w:r>
        <w:rPr>
          <w:rStyle w:val="92"/>
          <w:rFonts w:hint="eastAsia" w:ascii="宋体" w:hAnsi="宋体" w:eastAsia="宋体"/>
          <w:color w:val="000000"/>
          <w:sz w:val="24"/>
        </w:rPr>
        <w:t>管理、</w:t>
      </w:r>
      <w:r>
        <w:rPr>
          <w:rStyle w:val="92"/>
          <w:rFonts w:hint="eastAsia" w:ascii="宋体" w:hAnsi="宋体" w:eastAsia="宋体"/>
          <w:color w:val="000000"/>
          <w:sz w:val="24"/>
          <w:lang w:val="en-US"/>
        </w:rPr>
        <w:t>（</w:t>
      </w:r>
      <w:r>
        <w:rPr>
          <w:rStyle w:val="92"/>
          <w:rFonts w:hint="default" w:ascii="宋体" w:hAnsi="宋体" w:eastAsia="宋体"/>
          <w:color w:val="000000"/>
          <w:sz w:val="24"/>
          <w:lang w:val="en-US"/>
        </w:rPr>
        <w:tab/>
      </w:r>
      <w:r>
        <w:rPr>
          <w:rStyle w:val="92"/>
          <w:rFonts w:hint="eastAsia" w:ascii="宋体" w:hAnsi="宋体" w:eastAsia="宋体"/>
          <w:color w:val="000000"/>
          <w:sz w:val="24"/>
          <w:lang w:val="en-US"/>
        </w:rPr>
        <w:t>）</w:t>
      </w:r>
      <w:r>
        <w:rPr>
          <w:rStyle w:val="92"/>
          <w:rFonts w:hint="eastAsia" w:ascii="宋体" w:hAnsi="宋体" w:eastAsia="宋体"/>
          <w:color w:val="000000"/>
          <w:sz w:val="24"/>
        </w:rPr>
        <w:t>管理。</w:t>
      </w:r>
    </w:p>
    <w:p>
      <w:pPr>
        <w:pStyle w:val="91"/>
        <w:numPr>
          <w:ilvl w:val="0"/>
          <w:numId w:val="18"/>
        </w:numPr>
        <w:tabs>
          <w:tab w:val="left" w:pos="416"/>
        </w:tabs>
        <w:spacing w:beforeLines="0" w:afterLines="0" w:line="240" w:lineRule="auto"/>
        <w:jc w:val="left"/>
        <w:rPr>
          <w:rFonts w:hint="default" w:ascii="宋体" w:hAnsi="宋体" w:eastAsia="宋体"/>
          <w:sz w:val="24"/>
        </w:rPr>
      </w:pPr>
      <w:r>
        <w:rPr>
          <w:rStyle w:val="93"/>
          <w:rFonts w:hint="eastAsia" w:ascii="宋体" w:hAnsi="宋体" w:eastAsia="宋体"/>
          <w:b w:val="0"/>
          <w:color w:val="000000"/>
          <w:sz w:val="22"/>
          <w:lang w:val="en-US" w:eastAsia="zh-CN"/>
        </w:rPr>
        <w:t>CPU</w:t>
      </w:r>
      <w:r>
        <w:rPr>
          <w:rStyle w:val="92"/>
          <w:rFonts w:hint="eastAsia" w:ascii="宋体" w:hAnsi="宋体" w:eastAsia="宋体"/>
          <w:color w:val="000000"/>
          <w:sz w:val="24"/>
        </w:rPr>
        <w:t>调度决定了从就绪队列中选择哪个进程并为其分配</w:t>
      </w:r>
      <w:r>
        <w:rPr>
          <w:rStyle w:val="93"/>
          <w:rFonts w:hint="eastAsia" w:ascii="宋体" w:hAnsi="宋体" w:eastAsia="宋体"/>
          <w:b w:val="0"/>
          <w:color w:val="000000"/>
          <w:sz w:val="22"/>
          <w:lang w:val="en-US" w:eastAsia="zh-CN"/>
        </w:rPr>
        <w:t>CPU</w:t>
      </w:r>
      <w:r>
        <w:rPr>
          <w:rStyle w:val="96"/>
          <w:rFonts w:hint="eastAsia" w:ascii="宋体" w:hAnsi="宋体" w:eastAsia="宋体"/>
          <w:color w:val="000000"/>
          <w:sz w:val="24"/>
          <w:lang w:val="en-US" w:eastAsia="zh-CN"/>
        </w:rPr>
        <w:t>。</w:t>
      </w:r>
      <w:r>
        <w:rPr>
          <w:rStyle w:val="96"/>
          <w:rFonts w:hint="eastAsia" w:ascii="宋体" w:hAnsi="宋体" w:eastAsia="宋体"/>
          <w:color w:val="000000"/>
          <w:sz w:val="24"/>
        </w:rPr>
        <w:t>列举4种现有</w:t>
      </w:r>
    </w:p>
    <w:p>
      <w:pPr>
        <w:pStyle w:val="91"/>
        <w:tabs>
          <w:tab w:val="left" w:pos="3093"/>
          <w:tab w:val="left" w:pos="4297"/>
          <w:tab w:val="left" w:pos="5338"/>
          <w:tab w:val="left" w:pos="6466"/>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的</w:t>
      </w:r>
      <w:r>
        <w:rPr>
          <w:rStyle w:val="93"/>
          <w:rFonts w:hint="eastAsia" w:ascii="宋体" w:hAnsi="宋体" w:eastAsia="宋体"/>
          <w:b w:val="0"/>
          <w:color w:val="000000"/>
          <w:sz w:val="22"/>
          <w:lang w:val="en-US" w:eastAsia="zh-CN"/>
        </w:rPr>
        <w:t>CPU</w:t>
      </w:r>
      <w:r>
        <w:rPr>
          <w:rStyle w:val="92"/>
          <w:rFonts w:hint="eastAsia" w:ascii="宋体" w:hAnsi="宋体" w:eastAsia="宋体"/>
          <w:color w:val="000000"/>
          <w:sz w:val="24"/>
        </w:rPr>
        <w:t>调度算法</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rPr>
        <w:t>）。</w:t>
      </w:r>
    </w:p>
    <w:p>
      <w:pPr>
        <w:pStyle w:val="91"/>
        <w:numPr>
          <w:ilvl w:val="0"/>
          <w:numId w:val="18"/>
        </w:numPr>
        <w:tabs>
          <w:tab w:val="left" w:pos="459"/>
          <w:tab w:val="left" w:pos="7464"/>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某局域网主机分配的</w:t>
      </w:r>
      <w:r>
        <w:rPr>
          <w:rStyle w:val="93"/>
          <w:rFonts w:hint="eastAsia" w:ascii="宋体" w:hAnsi="宋体" w:eastAsia="宋体"/>
          <w:b w:val="0"/>
          <w:color w:val="000000"/>
          <w:sz w:val="22"/>
          <w:lang w:val="en-US" w:eastAsia="zh-CN"/>
        </w:rPr>
        <w:t>IP</w:t>
      </w:r>
      <w:r>
        <w:rPr>
          <w:rStyle w:val="92"/>
          <w:rFonts w:hint="eastAsia" w:ascii="宋体" w:hAnsi="宋体" w:eastAsia="宋体"/>
          <w:color w:val="000000"/>
          <w:sz w:val="24"/>
        </w:rPr>
        <w:t>地址为</w:t>
      </w:r>
      <w:r>
        <w:rPr>
          <w:rStyle w:val="92"/>
          <w:rFonts w:hint="eastAsia" w:ascii="宋体" w:hAnsi="宋体" w:eastAsia="宋体"/>
          <w:color w:val="000000"/>
          <w:sz w:val="24"/>
          <w:lang w:val="en-US" w:eastAsia="zh-CN"/>
        </w:rPr>
        <w:t xml:space="preserve">220. 192. 2. </w:t>
      </w:r>
      <w:r>
        <w:rPr>
          <w:rStyle w:val="92"/>
          <w:rFonts w:hint="eastAsia" w:ascii="宋体" w:hAnsi="宋体" w:eastAsia="宋体"/>
          <w:color w:val="000000"/>
          <w:sz w:val="24"/>
        </w:rPr>
        <w:t>3，该</w:t>
      </w:r>
      <w:r>
        <w:rPr>
          <w:rStyle w:val="93"/>
          <w:rFonts w:hint="eastAsia" w:ascii="宋体" w:hAnsi="宋体" w:eastAsia="宋体"/>
          <w:b w:val="0"/>
          <w:color w:val="000000"/>
          <w:sz w:val="22"/>
          <w:lang w:val="en-US" w:eastAsia="zh-CN"/>
        </w:rPr>
        <w:t>IP</w:t>
      </w:r>
      <w:r>
        <w:rPr>
          <w:rStyle w:val="92"/>
          <w:rFonts w:hint="eastAsia" w:ascii="宋体" w:hAnsi="宋体" w:eastAsia="宋体"/>
          <w:color w:val="000000"/>
          <w:sz w:val="24"/>
        </w:rPr>
        <w:t>地址属</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r>
        <w:rPr>
          <w:rStyle w:val="92"/>
          <w:rFonts w:hint="eastAsia" w:ascii="宋体" w:hAnsi="宋体" w:eastAsia="宋体"/>
          <w:color w:val="000000"/>
          <w:sz w:val="24"/>
        </w:rPr>
        <w:t>类。</w:t>
      </w:r>
    </w:p>
    <w:p>
      <w:pPr>
        <w:pStyle w:val="91"/>
        <w:numPr>
          <w:ilvl w:val="0"/>
          <w:numId w:val="0"/>
        </w:numPr>
        <w:tabs>
          <w:tab w:val="left" w:pos="4297"/>
          <w:tab w:val="left" w:pos="7464"/>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lang w:val="en-US" w:eastAsia="zh-CN"/>
        </w:rPr>
        <w:t>11.</w:t>
      </w:r>
      <w:r>
        <w:rPr>
          <w:rStyle w:val="92"/>
          <w:rFonts w:hint="eastAsia" w:ascii="宋体" w:hAnsi="宋体" w:eastAsia="宋体"/>
          <w:color w:val="000000"/>
          <w:sz w:val="24"/>
        </w:rPr>
        <w:t>网络协议中，</w:t>
      </w:r>
      <w:r>
        <w:rPr>
          <w:rStyle w:val="93"/>
          <w:rFonts w:hint="eastAsia" w:ascii="宋体" w:hAnsi="宋体" w:eastAsia="宋体"/>
          <w:b w:val="0"/>
          <w:color w:val="000000"/>
          <w:sz w:val="22"/>
          <w:lang w:val="en-US" w:eastAsia="en-US"/>
        </w:rPr>
        <w:t>ftp</w:t>
      </w:r>
      <w:r>
        <w:rPr>
          <w:rStyle w:val="92"/>
          <w:rFonts w:hint="eastAsia" w:ascii="宋体" w:hAnsi="宋体" w:eastAsia="宋体"/>
          <w:color w:val="000000"/>
          <w:sz w:val="24"/>
        </w:rPr>
        <w:t>使用的端口是</w:t>
      </w:r>
      <w:r>
        <w:rPr>
          <w:rStyle w:val="92"/>
          <w:rFonts w:hint="eastAsia" w:ascii="宋体" w:hAnsi="宋体" w:eastAsia="宋体"/>
          <w:color w:val="000000"/>
          <w:sz w:val="24"/>
          <w:lang w:val="en-US" w:eastAsia="en-US"/>
        </w:rPr>
        <w:t>（</w:t>
      </w:r>
      <w:r>
        <w:rPr>
          <w:rStyle w:val="92"/>
          <w:rFonts w:hint="default" w:ascii="宋体" w:hAnsi="宋体" w:eastAsia="宋体"/>
          <w:color w:val="000000"/>
          <w:sz w:val="24"/>
          <w:lang w:val="en-US" w:eastAsia="en-US"/>
        </w:rPr>
        <w:tab/>
      </w:r>
      <w:r>
        <w:rPr>
          <w:rStyle w:val="92"/>
          <w:rFonts w:hint="eastAsia" w:ascii="宋体" w:hAnsi="宋体" w:eastAsia="宋体"/>
          <w:color w:val="000000"/>
          <w:sz w:val="24"/>
        </w:rPr>
        <w:t>），</w:t>
      </w:r>
      <w:r>
        <w:rPr>
          <w:rStyle w:val="93"/>
          <w:rFonts w:hint="eastAsia" w:ascii="宋体" w:hAnsi="宋体" w:eastAsia="宋体"/>
          <w:b w:val="0"/>
          <w:color w:val="000000"/>
          <w:sz w:val="22"/>
          <w:lang w:val="en-US" w:eastAsia="en-US"/>
        </w:rPr>
        <w:t>telnet</w:t>
      </w:r>
      <w:r>
        <w:rPr>
          <w:rStyle w:val="92"/>
          <w:rFonts w:hint="eastAsia" w:ascii="宋体" w:hAnsi="宋体" w:eastAsia="宋体"/>
          <w:color w:val="000000"/>
          <w:sz w:val="24"/>
        </w:rPr>
        <w:t>使用的端口是</w:t>
      </w:r>
      <w:r>
        <w:rPr>
          <w:rStyle w:val="92"/>
          <w:rFonts w:hint="eastAsia" w:ascii="宋体" w:hAnsi="宋体" w:eastAsia="宋体"/>
          <w:color w:val="000000"/>
          <w:sz w:val="24"/>
          <w:lang w:val="en-US" w:eastAsia="en-US"/>
        </w:rPr>
        <w:t>（</w:t>
      </w:r>
      <w:r>
        <w:rPr>
          <w:rStyle w:val="92"/>
          <w:rFonts w:hint="default" w:ascii="宋体" w:hAnsi="宋体" w:eastAsia="宋体"/>
          <w:color w:val="000000"/>
          <w:sz w:val="24"/>
          <w:lang w:val="en-US" w:eastAsia="en-US"/>
        </w:rPr>
        <w:tab/>
      </w:r>
      <w:r>
        <w:rPr>
          <w:rStyle w:val="92"/>
          <w:rFonts w:hint="eastAsia" w:ascii="宋体" w:hAnsi="宋体" w:eastAsia="宋体"/>
          <w:color w:val="000000"/>
          <w:sz w:val="24"/>
        </w:rPr>
        <w:t>），</w:t>
      </w:r>
      <w:r>
        <w:rPr>
          <w:rStyle w:val="93"/>
          <w:rFonts w:hint="eastAsia" w:ascii="宋体" w:hAnsi="宋体" w:eastAsia="宋体"/>
          <w:b w:val="0"/>
          <w:color w:val="000000"/>
          <w:sz w:val="22"/>
          <w:lang w:val="en-US" w:eastAsia="en-US"/>
        </w:rPr>
        <w:t>http</w:t>
      </w:r>
    </w:p>
    <w:p>
      <w:pPr>
        <w:pStyle w:val="91"/>
        <w:tabs>
          <w:tab w:val="left" w:pos="2573"/>
          <w:tab w:val="left" w:pos="5593"/>
        </w:tabs>
        <w:spacing w:beforeLines="0" w:afterLines="0" w:line="240" w:lineRule="auto"/>
        <w:jc w:val="left"/>
        <w:rPr>
          <w:rFonts w:hint="default" w:ascii="宋体" w:hAnsi="宋体" w:eastAsia="宋体"/>
          <w:sz w:val="24"/>
        </w:rPr>
      </w:pPr>
      <w:r>
        <w:rPr>
          <w:rStyle w:val="92"/>
          <w:rFonts w:hint="eastAsia" w:ascii="宋体" w:hAnsi="宋体" w:eastAsia="宋体"/>
          <w:color w:val="000000"/>
          <w:sz w:val="24"/>
        </w:rPr>
        <w:t>使用的端口是</w:t>
      </w:r>
      <w:r>
        <w:rPr>
          <w:rStyle w:val="92"/>
          <w:rFonts w:hint="eastAsia" w:ascii="宋体" w:hAnsi="宋体" w:eastAsia="宋体"/>
          <w:color w:val="000000"/>
          <w:sz w:val="24"/>
          <w:lang w:val="en-US"/>
        </w:rPr>
        <w:t>（</w:t>
      </w:r>
      <w:r>
        <w:rPr>
          <w:rStyle w:val="92"/>
          <w:rFonts w:hint="default" w:ascii="宋体" w:hAnsi="宋体" w:eastAsia="宋体"/>
          <w:color w:val="000000"/>
          <w:sz w:val="24"/>
          <w:lang w:val="en-US"/>
        </w:rPr>
        <w:tab/>
      </w:r>
      <w:r>
        <w:rPr>
          <w:rStyle w:val="92"/>
          <w:rFonts w:hint="eastAsia" w:ascii="宋体" w:hAnsi="宋体" w:eastAsia="宋体"/>
          <w:color w:val="000000"/>
          <w:sz w:val="24"/>
        </w:rPr>
        <w:t>），</w:t>
      </w:r>
      <w:r>
        <w:rPr>
          <w:rStyle w:val="97"/>
          <w:rFonts w:hint="eastAsia" w:ascii="宋体" w:hAnsi="宋体" w:eastAsia="宋体"/>
          <w:color w:val="000000"/>
          <w:sz w:val="24"/>
          <w:lang w:val="en-US"/>
        </w:rPr>
        <w:t>pop3</w:t>
      </w:r>
      <w:r>
        <w:rPr>
          <w:rStyle w:val="92"/>
          <w:rFonts w:hint="eastAsia" w:ascii="宋体" w:hAnsi="宋体" w:eastAsia="宋体"/>
          <w:color w:val="000000"/>
          <w:sz w:val="24"/>
        </w:rPr>
        <w:t>使用的端口是</w:t>
      </w:r>
      <w:r>
        <w:rPr>
          <w:rStyle w:val="92"/>
          <w:rFonts w:hint="eastAsia" w:ascii="宋体" w:hAnsi="宋体" w:eastAsia="宋体"/>
          <w:color w:val="000000"/>
          <w:sz w:val="24"/>
          <w:lang w:val="en-US"/>
        </w:rPr>
        <w:t>（</w:t>
      </w:r>
      <w:r>
        <w:rPr>
          <w:rStyle w:val="92"/>
          <w:rFonts w:hint="default" w:ascii="宋体" w:hAnsi="宋体" w:eastAsia="宋体"/>
          <w:color w:val="000000"/>
          <w:sz w:val="24"/>
          <w:lang w:val="en-US"/>
        </w:rPr>
        <w:tab/>
      </w:r>
      <w:r>
        <w:rPr>
          <w:rStyle w:val="92"/>
          <w:rFonts w:hint="eastAsia" w:ascii="宋体" w:hAnsi="宋体" w:eastAsia="宋体"/>
          <w:color w:val="000000"/>
          <w:sz w:val="24"/>
        </w:rPr>
        <w:t>）。</w:t>
      </w:r>
    </w:p>
    <w:p>
      <w:pPr>
        <w:pStyle w:val="53"/>
        <w:spacing w:beforeLines="0" w:afterLines="0" w:line="240" w:lineRule="auto"/>
        <w:rPr>
          <w:rFonts w:hint="default" w:ascii="宋体" w:hAnsi="宋体" w:eastAsia="宋体"/>
          <w:sz w:val="24"/>
        </w:rPr>
      </w:pPr>
      <w:r>
        <w:rPr>
          <w:rFonts w:hint="default" w:ascii="宋体" w:hAnsi="宋体" w:eastAsia="宋体"/>
          <w:sz w:val="24"/>
        </w:rPr>
        <w:fldChar w:fldCharType="end"/>
      </w:r>
      <w:r>
        <w:rPr>
          <w:rStyle w:val="54"/>
          <w:rFonts w:hint="eastAsia" w:ascii="宋体" w:hAnsi="宋体" w:eastAsia="宋体"/>
          <w:color w:val="000000"/>
          <w:sz w:val="24"/>
        </w:rPr>
        <w:t>二、选择题</w:t>
      </w:r>
    </w:p>
    <w:p>
      <w:pPr>
        <w:pStyle w:val="53"/>
        <w:numPr>
          <w:ilvl w:val="0"/>
          <w:numId w:val="19"/>
        </w:numPr>
        <w:tabs>
          <w:tab w:val="left" w:pos="416"/>
          <w:tab w:val="left" w:pos="3484"/>
        </w:tabs>
        <w:spacing w:beforeLines="0" w:afterLines="0" w:line="240" w:lineRule="auto"/>
        <w:rPr>
          <w:rFonts w:hint="default" w:ascii="宋体" w:hAnsi="宋体" w:eastAsia="宋体"/>
          <w:sz w:val="24"/>
        </w:rPr>
      </w:pPr>
      <w:r>
        <w:rPr>
          <w:rStyle w:val="54"/>
          <w:rFonts w:hint="eastAsia" w:ascii="宋体" w:hAnsi="宋体" w:eastAsia="宋体"/>
          <w:color w:val="000000"/>
          <w:sz w:val="24"/>
        </w:rPr>
        <w:t>关于</w:t>
      </w:r>
      <w:r>
        <w:rPr>
          <w:rStyle w:val="55"/>
          <w:rFonts w:hint="eastAsia" w:ascii="宋体" w:hAnsi="宋体" w:eastAsia="宋体"/>
          <w:b w:val="0"/>
          <w:color w:val="000000"/>
          <w:sz w:val="22"/>
          <w:lang w:val="en-US" w:eastAsia="zh-CN"/>
        </w:rPr>
        <w:t>TCP</w:t>
      </w:r>
      <w:r>
        <w:rPr>
          <w:rStyle w:val="54"/>
          <w:rFonts w:hint="eastAsia" w:ascii="宋体" w:hAnsi="宋体" w:eastAsia="宋体"/>
          <w:color w:val="000000"/>
          <w:sz w:val="24"/>
        </w:rPr>
        <w:t>协议的描述，</w:t>
      </w:r>
      <w:r>
        <w:rPr>
          <w:rStyle w:val="54"/>
          <w:rFonts w:hint="eastAsia" w:ascii="宋体" w:hAnsi="宋体" w:eastAsia="宋体"/>
          <w:color w:val="000000"/>
          <w:sz w:val="24"/>
          <w:lang w:val="en-US" w:eastAsia="zh-CN"/>
        </w:rPr>
        <w:t>（</w:t>
      </w:r>
      <w:r>
        <w:rPr>
          <w:rStyle w:val="54"/>
          <w:rFonts w:hint="default" w:ascii="宋体" w:hAnsi="宋体" w:eastAsia="宋体"/>
          <w:color w:val="000000"/>
          <w:sz w:val="24"/>
          <w:lang w:val="en-US" w:eastAsia="zh-CN"/>
        </w:rPr>
        <w:tab/>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是错误的</w:t>
      </w:r>
    </w:p>
    <w:p>
      <w:pPr>
        <w:pStyle w:val="53"/>
        <w:tabs>
          <w:tab w:val="left" w:pos="4032"/>
        </w:tabs>
        <w:spacing w:beforeLines="0" w:afterLines="0" w:line="240" w:lineRule="auto"/>
        <w:rPr>
          <w:rFonts w:hint="default" w:ascii="宋体" w:hAnsi="宋体" w:eastAsia="宋体"/>
          <w:sz w:val="24"/>
        </w:rPr>
      </w:pPr>
      <w:r>
        <w:rPr>
          <w:rStyle w:val="55"/>
          <w:rFonts w:hint="eastAsia" w:ascii="宋体" w:hAnsi="宋体" w:eastAsia="宋体"/>
          <w:b w:val="0"/>
          <w:color w:val="000000"/>
          <w:sz w:val="22"/>
          <w:lang w:val="en-US" w:eastAsia="zh-CN"/>
        </w:rPr>
        <w:t>a</w:t>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建立连接需要三次握手</w:t>
      </w:r>
      <w:r>
        <w:rPr>
          <w:rStyle w:val="54"/>
          <w:rFonts w:hint="default" w:ascii="宋体" w:hAnsi="宋体" w:eastAsia="宋体"/>
          <w:color w:val="000000"/>
          <w:sz w:val="24"/>
        </w:rPr>
        <w:tab/>
      </w:r>
      <w:r>
        <w:rPr>
          <w:rStyle w:val="55"/>
          <w:rFonts w:hint="eastAsia" w:ascii="宋体" w:hAnsi="宋体" w:eastAsia="宋体"/>
          <w:b w:val="0"/>
          <w:color w:val="000000"/>
          <w:sz w:val="22"/>
          <w:lang w:val="en-US" w:eastAsia="zh-CN"/>
        </w:rPr>
        <w:t>b</w:t>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能够保持上层消息的边界</w:t>
      </w:r>
    </w:p>
    <w:p>
      <w:pPr>
        <w:pStyle w:val="53"/>
        <w:tabs>
          <w:tab w:val="left" w:pos="4032"/>
        </w:tabs>
        <w:spacing w:beforeLines="0" w:afterLines="0" w:line="240" w:lineRule="auto"/>
        <w:rPr>
          <w:rFonts w:hint="default" w:ascii="宋体" w:hAnsi="宋体" w:eastAsia="宋体"/>
          <w:sz w:val="24"/>
        </w:rPr>
      </w:pPr>
      <w:r>
        <w:rPr>
          <w:rStyle w:val="55"/>
          <w:rFonts w:hint="eastAsia" w:ascii="宋体" w:hAnsi="宋体" w:eastAsia="宋体"/>
          <w:b w:val="0"/>
          <w:color w:val="000000"/>
          <w:sz w:val="22"/>
          <w:lang w:val="en-US" w:eastAsia="zh-CN"/>
        </w:rPr>
        <w:t>c</w:t>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接收方可以缓存错序的报文</w:t>
      </w:r>
      <w:r>
        <w:rPr>
          <w:rStyle w:val="54"/>
          <w:rFonts w:hint="default" w:ascii="宋体" w:hAnsi="宋体" w:eastAsia="宋体"/>
          <w:color w:val="000000"/>
          <w:sz w:val="24"/>
        </w:rPr>
        <w:tab/>
      </w:r>
      <w:r>
        <w:rPr>
          <w:rStyle w:val="55"/>
          <w:rFonts w:hint="eastAsia" w:ascii="宋体" w:hAnsi="宋体" w:eastAsia="宋体"/>
          <w:b w:val="0"/>
          <w:color w:val="000000"/>
          <w:sz w:val="22"/>
          <w:lang w:val="en-US" w:eastAsia="zh-CN"/>
        </w:rPr>
        <w:t>d</w:t>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重传时延动态改变</w:t>
      </w:r>
    </w:p>
    <w:p>
      <w:pPr>
        <w:pStyle w:val="53"/>
        <w:numPr>
          <w:ilvl w:val="0"/>
          <w:numId w:val="19"/>
        </w:numPr>
        <w:tabs>
          <w:tab w:val="left" w:pos="416"/>
          <w:tab w:val="left" w:pos="2573"/>
        </w:tabs>
        <w:spacing w:beforeLines="0" w:afterLines="0" w:line="240" w:lineRule="auto"/>
        <w:rPr>
          <w:rFonts w:hint="default" w:ascii="宋体" w:hAnsi="宋体" w:eastAsia="宋体"/>
          <w:sz w:val="24"/>
        </w:rPr>
      </w:pPr>
      <w:r>
        <w:rPr>
          <w:rStyle w:val="54"/>
          <w:rFonts w:hint="eastAsia" w:ascii="宋体" w:hAnsi="宋体" w:eastAsia="宋体"/>
          <w:color w:val="000000"/>
          <w:sz w:val="24"/>
        </w:rPr>
        <w:t>下述协议中，</w:t>
      </w:r>
      <w:r>
        <w:rPr>
          <w:rStyle w:val="54"/>
          <w:rFonts w:hint="eastAsia" w:ascii="宋体" w:hAnsi="宋体" w:eastAsia="宋体"/>
          <w:color w:val="000000"/>
          <w:sz w:val="24"/>
          <w:lang w:val="en-US" w:eastAsia="zh-CN"/>
        </w:rPr>
        <w:t>（</w:t>
      </w:r>
      <w:r>
        <w:rPr>
          <w:rStyle w:val="54"/>
          <w:rFonts w:hint="default" w:ascii="宋体" w:hAnsi="宋体" w:eastAsia="宋体"/>
          <w:color w:val="000000"/>
          <w:sz w:val="24"/>
          <w:lang w:val="en-US" w:eastAsia="zh-CN"/>
        </w:rPr>
        <w:tab/>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不是链路层的标准</w:t>
      </w:r>
    </w:p>
    <w:p>
      <w:pPr>
        <w:pStyle w:val="41"/>
        <w:spacing w:beforeLines="0" w:afterLines="0" w:line="240" w:lineRule="auto"/>
        <w:rPr>
          <w:rFonts w:hint="default" w:ascii="宋体" w:hAnsi="宋体" w:eastAsia="宋体"/>
          <w:b w:val="0"/>
          <w:sz w:val="22"/>
        </w:rPr>
      </w:pPr>
      <w:r>
        <w:rPr>
          <w:rStyle w:val="43"/>
          <w:rFonts w:hint="eastAsia" w:ascii="宋体" w:hAnsi="宋体" w:eastAsia="宋体"/>
          <w:b w:val="0"/>
          <w:color w:val="000000"/>
          <w:sz w:val="22"/>
          <w:lang w:eastAsia="en-US"/>
        </w:rPr>
        <w:t>a</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ARP</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b</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SDLC</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c</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PPP</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d</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SLIP</w:t>
      </w:r>
    </w:p>
    <w:p>
      <w:pPr>
        <w:pStyle w:val="53"/>
        <w:numPr>
          <w:ilvl w:val="0"/>
          <w:numId w:val="19"/>
        </w:numPr>
        <w:tabs>
          <w:tab w:val="left" w:pos="416"/>
          <w:tab w:val="left" w:pos="4297"/>
        </w:tabs>
        <w:spacing w:beforeLines="0" w:afterLines="0" w:line="240" w:lineRule="auto"/>
        <w:rPr>
          <w:rFonts w:hint="default" w:ascii="宋体" w:hAnsi="宋体" w:eastAsia="宋体"/>
          <w:sz w:val="24"/>
        </w:rPr>
      </w:pPr>
      <w:r>
        <w:rPr>
          <w:rStyle w:val="54"/>
          <w:rFonts w:hint="eastAsia" w:ascii="宋体" w:hAnsi="宋体" w:eastAsia="宋体"/>
          <w:color w:val="000000"/>
          <w:sz w:val="24"/>
        </w:rPr>
        <w:t>下列选项中是以太网特点的是</w:t>
      </w:r>
      <w:r>
        <w:rPr>
          <w:rStyle w:val="54"/>
          <w:rFonts w:hint="eastAsia" w:ascii="宋体" w:hAnsi="宋体" w:eastAsia="宋体"/>
          <w:color w:val="000000"/>
          <w:sz w:val="24"/>
          <w:lang w:val="en-US" w:eastAsia="zh-CN"/>
        </w:rPr>
        <w:t>（</w:t>
      </w:r>
      <w:r>
        <w:rPr>
          <w:rStyle w:val="54"/>
          <w:rFonts w:hint="default" w:ascii="宋体" w:hAnsi="宋体" w:eastAsia="宋体"/>
          <w:color w:val="000000"/>
          <w:sz w:val="24"/>
          <w:lang w:val="en-US" w:eastAsia="zh-CN"/>
        </w:rPr>
        <w:tab/>
      </w:r>
      <w:r>
        <w:rPr>
          <w:rStyle w:val="54"/>
          <w:rFonts w:hint="eastAsia" w:ascii="宋体" w:hAnsi="宋体" w:eastAsia="宋体"/>
          <w:color w:val="000000"/>
          <w:sz w:val="24"/>
          <w:lang w:val="en-US" w:eastAsia="zh-CN"/>
        </w:rPr>
        <w:t>）</w:t>
      </w:r>
    </w:p>
    <w:p>
      <w:pPr>
        <w:pStyle w:val="53"/>
        <w:tabs>
          <w:tab w:val="left" w:pos="4297"/>
        </w:tabs>
        <w:spacing w:beforeLines="0" w:afterLines="0" w:line="240" w:lineRule="auto"/>
        <w:rPr>
          <w:rFonts w:hint="default" w:ascii="宋体" w:hAnsi="宋体" w:eastAsia="宋体"/>
          <w:sz w:val="24"/>
        </w:rPr>
      </w:pPr>
      <w:r>
        <w:rPr>
          <w:rStyle w:val="55"/>
          <w:rFonts w:hint="eastAsia" w:ascii="宋体" w:hAnsi="宋体" w:eastAsia="宋体"/>
          <w:b w:val="0"/>
          <w:color w:val="000000"/>
          <w:sz w:val="22"/>
          <w:lang w:val="en-US" w:eastAsia="zh-CN"/>
        </w:rPr>
        <w:t>a</w:t>
      </w:r>
      <w:r>
        <w:rPr>
          <w:rStyle w:val="98"/>
          <w:rFonts w:hint="eastAsia" w:ascii="宋体" w:hAnsi="宋体" w:eastAsia="宋体"/>
          <w:color w:val="000000"/>
          <w:sz w:val="24"/>
          <w:lang w:val="en-US" w:eastAsia="zh-CN"/>
        </w:rPr>
        <w:t>)</w:t>
      </w:r>
      <w:r>
        <w:rPr>
          <w:rStyle w:val="98"/>
          <w:rFonts w:hint="eastAsia" w:ascii="宋体" w:hAnsi="宋体" w:eastAsia="宋体"/>
          <w:color w:val="000000"/>
          <w:sz w:val="24"/>
        </w:rPr>
        <w:t>不需要竞争信道</w:t>
      </w:r>
      <w:r>
        <w:rPr>
          <w:rStyle w:val="98"/>
          <w:rFonts w:hint="default" w:ascii="宋体" w:hAnsi="宋体" w:eastAsia="宋体"/>
          <w:color w:val="000000"/>
          <w:sz w:val="24"/>
        </w:rPr>
        <w:tab/>
      </w:r>
      <w:r>
        <w:rPr>
          <w:rStyle w:val="55"/>
          <w:rFonts w:hint="eastAsia" w:ascii="宋体" w:hAnsi="宋体" w:eastAsia="宋体"/>
          <w:b w:val="0"/>
          <w:color w:val="000000"/>
          <w:sz w:val="22"/>
          <w:lang w:val="en-US" w:eastAsia="zh-CN"/>
        </w:rPr>
        <w:t>b</w:t>
      </w:r>
      <w:r>
        <w:rPr>
          <w:rStyle w:val="98"/>
          <w:rFonts w:hint="eastAsia" w:ascii="宋体" w:hAnsi="宋体" w:eastAsia="宋体"/>
          <w:color w:val="000000"/>
          <w:sz w:val="24"/>
          <w:lang w:val="en-US" w:eastAsia="zh-CN"/>
        </w:rPr>
        <w:t>)</w:t>
      </w:r>
      <w:r>
        <w:rPr>
          <w:rStyle w:val="98"/>
          <w:rFonts w:hint="eastAsia" w:ascii="宋体" w:hAnsi="宋体" w:eastAsia="宋体"/>
          <w:color w:val="000000"/>
          <w:sz w:val="24"/>
        </w:rPr>
        <w:t>轻负载时时延低</w:t>
      </w:r>
    </w:p>
    <w:p>
      <w:pPr>
        <w:pStyle w:val="53"/>
        <w:tabs>
          <w:tab w:val="left" w:pos="4297"/>
        </w:tabs>
        <w:spacing w:beforeLines="0" w:afterLines="0" w:line="240" w:lineRule="auto"/>
        <w:rPr>
          <w:rFonts w:hint="default" w:ascii="宋体" w:hAnsi="宋体" w:eastAsia="宋体"/>
          <w:sz w:val="24"/>
        </w:rPr>
      </w:pPr>
      <w:r>
        <w:rPr>
          <w:rStyle w:val="55"/>
          <w:rFonts w:hint="eastAsia" w:ascii="宋体" w:hAnsi="宋体" w:eastAsia="宋体"/>
          <w:b w:val="0"/>
          <w:color w:val="000000"/>
          <w:sz w:val="22"/>
          <w:lang w:val="en-US" w:eastAsia="zh-CN"/>
        </w:rPr>
        <w:t>c</w:t>
      </w:r>
      <w:r>
        <w:rPr>
          <w:rStyle w:val="98"/>
          <w:rFonts w:hint="eastAsia" w:ascii="宋体" w:hAnsi="宋体" w:eastAsia="宋体"/>
          <w:color w:val="000000"/>
          <w:sz w:val="24"/>
          <w:lang w:val="en-US" w:eastAsia="zh-CN"/>
        </w:rPr>
        <w:t>)</w:t>
      </w:r>
      <w:r>
        <w:rPr>
          <w:rStyle w:val="98"/>
          <w:rFonts w:hint="eastAsia" w:ascii="宋体" w:hAnsi="宋体" w:eastAsia="宋体"/>
          <w:color w:val="000000"/>
          <w:sz w:val="24"/>
        </w:rPr>
        <w:t>采用差分曼彻斯特编码</w:t>
      </w:r>
      <w:r>
        <w:rPr>
          <w:rStyle w:val="98"/>
          <w:rFonts w:hint="default" w:ascii="宋体" w:hAnsi="宋体" w:eastAsia="宋体"/>
          <w:color w:val="000000"/>
          <w:sz w:val="24"/>
        </w:rPr>
        <w:tab/>
      </w:r>
      <w:r>
        <w:rPr>
          <w:rStyle w:val="55"/>
          <w:rFonts w:hint="eastAsia" w:ascii="宋体" w:hAnsi="宋体" w:eastAsia="宋体"/>
          <w:b w:val="0"/>
          <w:color w:val="000000"/>
          <w:sz w:val="22"/>
          <w:lang w:val="en-US" w:eastAsia="zh-CN"/>
        </w:rPr>
        <w:t>d</w:t>
      </w:r>
      <w:r>
        <w:rPr>
          <w:rStyle w:val="98"/>
          <w:rFonts w:hint="eastAsia" w:ascii="宋体" w:hAnsi="宋体" w:eastAsia="宋体"/>
          <w:color w:val="000000"/>
          <w:sz w:val="24"/>
          <w:lang w:val="en-US" w:eastAsia="zh-CN"/>
        </w:rPr>
        <w:t>)</w:t>
      </w:r>
      <w:r>
        <w:rPr>
          <w:rStyle w:val="98"/>
          <w:rFonts w:hint="eastAsia" w:ascii="宋体" w:hAnsi="宋体" w:eastAsia="宋体"/>
          <w:color w:val="000000"/>
          <w:sz w:val="24"/>
        </w:rPr>
        <w:t>可分配优先级</w:t>
      </w:r>
    </w:p>
    <w:p>
      <w:pPr>
        <w:pStyle w:val="53"/>
        <w:numPr>
          <w:ilvl w:val="0"/>
          <w:numId w:val="19"/>
        </w:numPr>
        <w:tabs>
          <w:tab w:val="left" w:pos="416"/>
          <w:tab w:val="left" w:pos="6094"/>
        </w:tabs>
        <w:spacing w:beforeLines="0" w:afterLines="0" w:line="240" w:lineRule="auto"/>
        <w:rPr>
          <w:rFonts w:hint="default" w:ascii="宋体" w:hAnsi="宋体" w:eastAsia="宋体"/>
          <w:sz w:val="24"/>
        </w:rPr>
      </w:pPr>
      <w:r>
        <w:rPr>
          <w:rStyle w:val="55"/>
          <w:rFonts w:hint="eastAsia" w:ascii="宋体" w:hAnsi="宋体" w:eastAsia="宋体"/>
          <w:b w:val="0"/>
          <w:color w:val="000000"/>
          <w:sz w:val="22"/>
          <w:lang w:val="en-US" w:eastAsia="zh-CN"/>
        </w:rPr>
        <w:t>TCP</w:t>
      </w:r>
      <w:r>
        <w:rPr>
          <w:rStyle w:val="54"/>
          <w:rFonts w:hint="eastAsia" w:ascii="宋体" w:hAnsi="宋体" w:eastAsia="宋体"/>
          <w:color w:val="000000"/>
          <w:sz w:val="24"/>
        </w:rPr>
        <w:t>的拥塞控制方法如下：拥塞窗口从1开始</w:t>
      </w:r>
      <w:r>
        <w:rPr>
          <w:rStyle w:val="54"/>
          <w:rFonts w:hint="eastAsia" w:ascii="宋体" w:hAnsi="宋体" w:eastAsia="宋体"/>
          <w:color w:val="000000"/>
          <w:sz w:val="24"/>
          <w:lang w:val="en-US" w:eastAsia="zh-CN"/>
        </w:rPr>
        <w:t>（</w:t>
      </w:r>
      <w:r>
        <w:rPr>
          <w:rStyle w:val="54"/>
          <w:rFonts w:hint="default" w:ascii="宋体" w:hAnsi="宋体" w:eastAsia="宋体"/>
          <w:color w:val="000000"/>
          <w:sz w:val="24"/>
          <w:lang w:val="en-US" w:eastAsia="zh-CN"/>
        </w:rPr>
        <w:tab/>
      </w:r>
      <w:r>
        <w:rPr>
          <w:rStyle w:val="54"/>
          <w:rFonts w:hint="eastAsia" w:ascii="宋体" w:hAnsi="宋体" w:eastAsia="宋体"/>
          <w:color w:val="000000"/>
          <w:sz w:val="24"/>
        </w:rPr>
        <w:t>），到达门限值时</w:t>
      </w:r>
    </w:p>
    <w:p>
      <w:pPr>
        <w:pStyle w:val="53"/>
        <w:tabs>
          <w:tab w:val="left" w:pos="1219"/>
        </w:tabs>
        <w:spacing w:beforeLines="0" w:afterLines="0" w:line="240" w:lineRule="auto"/>
        <w:rPr>
          <w:rFonts w:hint="default" w:ascii="宋体" w:hAnsi="宋体" w:eastAsia="宋体"/>
          <w:sz w:val="24"/>
        </w:rPr>
      </w:pPr>
      <w:r>
        <w:rPr>
          <w:rStyle w:val="54"/>
          <w:rFonts w:hint="eastAsia" w:ascii="宋体" w:hAnsi="宋体" w:eastAsia="宋体"/>
          <w:color w:val="000000"/>
          <w:sz w:val="24"/>
          <w:lang w:val="en-US" w:eastAsia="zh-CN"/>
        </w:rPr>
        <w:t>(</w:t>
      </w:r>
      <w:r>
        <w:rPr>
          <w:rStyle w:val="54"/>
          <w:rFonts w:hint="eastAsia" w:ascii="宋体" w:hAnsi="宋体" w:eastAsia="宋体"/>
          <w:color w:val="000000"/>
          <w:sz w:val="24"/>
          <w:lang w:val="en-US" w:eastAsia="zh-CN"/>
        </w:rPr>
        <w:tab/>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如果出现超时门限值减半，拥塞窗口降为1。</w:t>
      </w:r>
    </w:p>
    <w:p>
      <w:pPr>
        <w:pStyle w:val="53"/>
        <w:tabs>
          <w:tab w:val="left" w:pos="3093"/>
        </w:tabs>
        <w:spacing w:beforeLines="0" w:afterLines="0" w:line="240" w:lineRule="auto"/>
        <w:rPr>
          <w:rFonts w:hint="default" w:ascii="宋体" w:hAnsi="宋体" w:eastAsia="宋体"/>
          <w:sz w:val="24"/>
        </w:rPr>
      </w:pPr>
      <w:r>
        <w:rPr>
          <w:rStyle w:val="55"/>
          <w:rFonts w:hint="eastAsia" w:ascii="宋体" w:hAnsi="宋体" w:eastAsia="宋体"/>
          <w:b w:val="0"/>
          <w:color w:val="000000"/>
          <w:sz w:val="22"/>
          <w:lang w:val="en-US" w:eastAsia="zh-CN"/>
        </w:rPr>
        <w:t>a</w:t>
      </w:r>
      <w:r>
        <w:rPr>
          <w:rStyle w:val="98"/>
          <w:rFonts w:hint="eastAsia" w:ascii="宋体" w:hAnsi="宋体" w:eastAsia="宋体"/>
          <w:color w:val="000000"/>
          <w:sz w:val="24"/>
          <w:lang w:val="en-US" w:eastAsia="zh-CN"/>
        </w:rPr>
        <w:t>)</w:t>
      </w:r>
      <w:r>
        <w:rPr>
          <w:rStyle w:val="98"/>
          <w:rFonts w:hint="eastAsia" w:ascii="宋体" w:hAnsi="宋体" w:eastAsia="宋体"/>
          <w:color w:val="000000"/>
          <w:sz w:val="24"/>
        </w:rPr>
        <w:t>按线性规律增长</w:t>
      </w:r>
      <w:r>
        <w:rPr>
          <w:rStyle w:val="98"/>
          <w:rFonts w:hint="default" w:ascii="宋体" w:hAnsi="宋体" w:eastAsia="宋体"/>
          <w:color w:val="000000"/>
          <w:sz w:val="24"/>
        </w:rPr>
        <w:tab/>
      </w:r>
      <w:r>
        <w:rPr>
          <w:rStyle w:val="55"/>
          <w:rFonts w:hint="eastAsia" w:ascii="宋体" w:hAnsi="宋体" w:eastAsia="宋体"/>
          <w:b w:val="0"/>
          <w:color w:val="000000"/>
          <w:sz w:val="22"/>
          <w:lang w:val="en-US" w:eastAsia="zh-CN"/>
        </w:rPr>
        <w:t>b</w:t>
      </w:r>
      <w:r>
        <w:rPr>
          <w:rStyle w:val="98"/>
          <w:rFonts w:hint="eastAsia" w:ascii="宋体" w:hAnsi="宋体" w:eastAsia="宋体"/>
          <w:color w:val="000000"/>
          <w:sz w:val="24"/>
          <w:lang w:val="en-US" w:eastAsia="zh-CN"/>
        </w:rPr>
        <w:t>)</w:t>
      </w:r>
      <w:r>
        <w:rPr>
          <w:rStyle w:val="98"/>
          <w:rFonts w:hint="eastAsia" w:ascii="宋体" w:hAnsi="宋体" w:eastAsia="宋体"/>
          <w:color w:val="000000"/>
          <w:sz w:val="24"/>
        </w:rPr>
        <w:t>按对数规律增长</w:t>
      </w:r>
    </w:p>
    <w:p>
      <w:pPr>
        <w:pStyle w:val="53"/>
        <w:tabs>
          <w:tab w:val="left" w:pos="3093"/>
        </w:tabs>
        <w:spacing w:beforeLines="0" w:afterLines="0" w:line="240" w:lineRule="auto"/>
        <w:rPr>
          <w:rFonts w:hint="default" w:ascii="宋体" w:hAnsi="宋体" w:eastAsia="宋体"/>
          <w:sz w:val="24"/>
        </w:rPr>
      </w:pPr>
      <w:r>
        <w:rPr>
          <w:rStyle w:val="55"/>
          <w:rFonts w:hint="eastAsia" w:ascii="宋体" w:hAnsi="宋体" w:eastAsia="宋体"/>
          <w:b w:val="0"/>
          <w:color w:val="000000"/>
          <w:sz w:val="22"/>
          <w:lang w:val="en-US" w:eastAsia="zh-CN"/>
        </w:rPr>
        <w:t>c</w:t>
      </w:r>
      <w:r>
        <w:rPr>
          <w:rStyle w:val="98"/>
          <w:rFonts w:hint="eastAsia" w:ascii="宋体" w:hAnsi="宋体" w:eastAsia="宋体"/>
          <w:color w:val="000000"/>
          <w:sz w:val="24"/>
          <w:lang w:val="en-US" w:eastAsia="zh-CN"/>
        </w:rPr>
        <w:t>)</w:t>
      </w:r>
      <w:r>
        <w:rPr>
          <w:rStyle w:val="98"/>
          <w:rFonts w:hint="eastAsia" w:ascii="宋体" w:hAnsi="宋体" w:eastAsia="宋体"/>
          <w:color w:val="000000"/>
          <w:sz w:val="24"/>
        </w:rPr>
        <w:t>按指数规律增长</w:t>
      </w:r>
      <w:r>
        <w:rPr>
          <w:rStyle w:val="98"/>
          <w:rFonts w:hint="default" w:ascii="宋体" w:hAnsi="宋体" w:eastAsia="宋体"/>
          <w:color w:val="000000"/>
          <w:sz w:val="24"/>
        </w:rPr>
        <w:tab/>
      </w:r>
      <w:r>
        <w:rPr>
          <w:rStyle w:val="55"/>
          <w:rFonts w:hint="eastAsia" w:ascii="宋体" w:hAnsi="宋体" w:eastAsia="宋体"/>
          <w:b w:val="0"/>
          <w:color w:val="000000"/>
          <w:sz w:val="22"/>
          <w:lang w:val="en-US" w:eastAsia="zh-CN"/>
        </w:rPr>
        <w:t>d</w:t>
      </w:r>
      <w:r>
        <w:rPr>
          <w:rStyle w:val="99"/>
          <w:rFonts w:hint="eastAsia" w:ascii="宋体" w:hAnsi="宋体" w:eastAsia="宋体"/>
          <w:color w:val="000000"/>
          <w:sz w:val="24"/>
          <w:lang w:val="en-US" w:eastAsia="zh-CN"/>
        </w:rPr>
        <w:t>)</w:t>
      </w:r>
      <w:r>
        <w:rPr>
          <w:rStyle w:val="99"/>
          <w:rFonts w:hint="eastAsia" w:ascii="宋体" w:hAnsi="宋体" w:eastAsia="宋体"/>
          <w:color w:val="000000"/>
          <w:sz w:val="24"/>
        </w:rPr>
        <w:t>保持不变</w:t>
      </w:r>
    </w:p>
    <w:p>
      <w:pPr>
        <w:pStyle w:val="53"/>
        <w:numPr>
          <w:ilvl w:val="0"/>
          <w:numId w:val="19"/>
        </w:numPr>
        <w:tabs>
          <w:tab w:val="left" w:pos="416"/>
        </w:tabs>
        <w:spacing w:beforeLines="0" w:afterLines="0" w:line="240" w:lineRule="auto"/>
        <w:rPr>
          <w:rFonts w:hint="default" w:ascii="宋体" w:hAnsi="宋体" w:eastAsia="宋体"/>
          <w:sz w:val="24"/>
        </w:rPr>
      </w:pPr>
      <w:r>
        <w:rPr>
          <w:rStyle w:val="55"/>
          <w:rFonts w:hint="eastAsia" w:ascii="宋体" w:hAnsi="宋体" w:eastAsia="宋体"/>
          <w:b w:val="0"/>
          <w:color w:val="000000"/>
          <w:sz w:val="22"/>
          <w:lang w:val="en-US" w:eastAsia="zh-CN"/>
        </w:rPr>
        <w:t>DBS</w:t>
      </w:r>
      <w:r>
        <w:rPr>
          <w:rStyle w:val="54"/>
          <w:rFonts w:hint="eastAsia" w:ascii="宋体" w:hAnsi="宋体" w:eastAsia="宋体"/>
          <w:color w:val="000000"/>
          <w:sz w:val="24"/>
        </w:rPr>
        <w:t>是采用了数据库技术的计算机系统。</w:t>
      </w:r>
      <w:r>
        <w:rPr>
          <w:rStyle w:val="55"/>
          <w:rFonts w:hint="eastAsia" w:ascii="宋体" w:hAnsi="宋体" w:eastAsia="宋体"/>
          <w:b w:val="0"/>
          <w:color w:val="000000"/>
          <w:sz w:val="22"/>
          <w:lang w:val="en-US" w:eastAsia="zh-CN"/>
        </w:rPr>
        <w:t>DBS</w:t>
      </w:r>
      <w:r>
        <w:rPr>
          <w:rStyle w:val="54"/>
          <w:rFonts w:hint="eastAsia" w:ascii="宋体" w:hAnsi="宋体" w:eastAsia="宋体"/>
          <w:color w:val="000000"/>
          <w:sz w:val="24"/>
        </w:rPr>
        <w:t>是一个集合体，包含数据库、</w:t>
      </w:r>
    </w:p>
    <w:p>
      <w:pPr>
        <w:pStyle w:val="91"/>
        <w:tabs>
          <w:tab w:val="left" w:pos="3484"/>
        </w:tabs>
        <w:spacing w:beforeLines="0" w:afterLines="0" w:line="240" w:lineRule="auto"/>
        <w:jc w:val="left"/>
        <w:rPr>
          <w:rFonts w:hint="default" w:ascii="宋体" w:hAnsi="宋体" w:eastAsia="宋体"/>
          <w:sz w:val="24"/>
        </w:rPr>
      </w:pPr>
      <w:r>
        <w:rPr>
          <w:rFonts w:hint="eastAsia" w:ascii="宋体" w:hAnsi="宋体" w:eastAsia="宋体"/>
          <w:sz w:val="24"/>
        </w:rPr>
        <w:fldChar w:fldCharType="begin"/>
      </w:r>
      <w:r>
        <w:rPr>
          <w:rFonts w:hint="eastAsia" w:ascii="宋体" w:hAnsi="宋体" w:eastAsia="宋体"/>
          <w:sz w:val="24"/>
        </w:rPr>
        <w:instrText xml:space="preserve"> TOC \o "1-5" \h \z </w:instrText>
      </w:r>
      <w:r>
        <w:rPr>
          <w:rFonts w:hint="eastAsia" w:ascii="宋体" w:hAnsi="宋体" w:eastAsia="宋体"/>
          <w:sz w:val="24"/>
        </w:rPr>
        <w:fldChar w:fldCharType="separate"/>
      </w:r>
      <w:r>
        <w:rPr>
          <w:rStyle w:val="96"/>
          <w:rFonts w:hint="eastAsia" w:ascii="宋体" w:hAnsi="宋体" w:eastAsia="宋体"/>
          <w:color w:val="000000"/>
          <w:sz w:val="24"/>
        </w:rPr>
        <w:t>计算机硬件、软件和</w:t>
      </w:r>
      <w:r>
        <w:rPr>
          <w:rStyle w:val="96"/>
          <w:rFonts w:hint="eastAsia" w:ascii="宋体" w:hAnsi="宋体" w:eastAsia="宋体"/>
          <w:color w:val="000000"/>
          <w:sz w:val="24"/>
          <w:lang w:val="en-US" w:eastAsia="zh-CN"/>
        </w:rPr>
        <w:t>（</w:t>
      </w:r>
      <w:r>
        <w:rPr>
          <w:rStyle w:val="96"/>
          <w:rFonts w:hint="default" w:ascii="宋体" w:hAnsi="宋体" w:eastAsia="宋体"/>
          <w:color w:val="000000"/>
          <w:sz w:val="24"/>
          <w:lang w:val="en-US" w:eastAsia="zh-CN"/>
        </w:rPr>
        <w:tab/>
      </w:r>
      <w:r>
        <w:rPr>
          <w:rStyle w:val="96"/>
          <w:rFonts w:hint="eastAsia" w:ascii="宋体" w:hAnsi="宋体" w:eastAsia="宋体"/>
          <w:color w:val="000000"/>
          <w:sz w:val="24"/>
          <w:lang w:val="en-US" w:eastAsia="zh-CN"/>
        </w:rPr>
        <w:t>）</w:t>
      </w:r>
    </w:p>
    <w:p>
      <w:pPr>
        <w:pStyle w:val="91"/>
        <w:tabs>
          <w:tab w:val="left" w:pos="2573"/>
        </w:tabs>
        <w:spacing w:beforeLines="0" w:afterLines="0" w:line="240" w:lineRule="auto"/>
        <w:jc w:val="left"/>
        <w:rPr>
          <w:rFonts w:hint="default" w:ascii="宋体" w:hAnsi="宋体" w:eastAsia="宋体"/>
          <w:sz w:val="24"/>
        </w:rPr>
      </w:pPr>
      <w:r>
        <w:rPr>
          <w:rStyle w:val="93"/>
          <w:rFonts w:hint="eastAsia" w:ascii="宋体" w:hAnsi="宋体" w:eastAsia="宋体"/>
          <w:b w:val="0"/>
          <w:color w:val="000000"/>
          <w:sz w:val="22"/>
          <w:lang w:val="en-US" w:eastAsia="zh-CN"/>
        </w:rPr>
        <w:t>a</w:t>
      </w:r>
      <w:r>
        <w:rPr>
          <w:rStyle w:val="100"/>
          <w:rFonts w:hint="eastAsia" w:ascii="宋体" w:hAnsi="宋体" w:eastAsia="宋体"/>
          <w:color w:val="000000"/>
          <w:sz w:val="24"/>
          <w:lang w:val="en-US" w:eastAsia="zh-CN"/>
        </w:rPr>
        <w:t>)</w:t>
      </w:r>
      <w:r>
        <w:rPr>
          <w:rStyle w:val="100"/>
          <w:rFonts w:hint="eastAsia" w:ascii="宋体" w:hAnsi="宋体" w:eastAsia="宋体"/>
          <w:color w:val="000000"/>
          <w:sz w:val="24"/>
        </w:rPr>
        <w:t>系统分析员</w:t>
      </w:r>
      <w:r>
        <w:rPr>
          <w:rStyle w:val="93"/>
          <w:rFonts w:hint="eastAsia" w:ascii="宋体" w:hAnsi="宋体" w:eastAsia="宋体"/>
          <w:b w:val="0"/>
          <w:color w:val="000000"/>
          <w:sz w:val="22"/>
          <w:lang w:val="en-US" w:eastAsia="zh-CN"/>
        </w:rPr>
        <w:t>b</w:t>
      </w:r>
      <w:r>
        <w:rPr>
          <w:rStyle w:val="100"/>
          <w:rFonts w:hint="eastAsia" w:ascii="宋体" w:hAnsi="宋体" w:eastAsia="宋体"/>
          <w:color w:val="000000"/>
          <w:sz w:val="24"/>
          <w:lang w:val="en-US" w:eastAsia="zh-CN"/>
        </w:rPr>
        <w:t>)</w:t>
      </w:r>
      <w:r>
        <w:rPr>
          <w:rStyle w:val="100"/>
          <w:rFonts w:hint="eastAsia" w:ascii="宋体" w:hAnsi="宋体" w:eastAsia="宋体"/>
          <w:color w:val="000000"/>
          <w:sz w:val="24"/>
        </w:rPr>
        <w:t>程序员</w:t>
      </w:r>
      <w:r>
        <w:rPr>
          <w:rStyle w:val="93"/>
          <w:rFonts w:hint="eastAsia" w:ascii="宋体" w:hAnsi="宋体" w:eastAsia="宋体"/>
          <w:b w:val="0"/>
          <w:color w:val="000000"/>
          <w:sz w:val="22"/>
          <w:lang w:val="en-US" w:eastAsia="zh-CN"/>
        </w:rPr>
        <w:t>c</w:t>
      </w:r>
      <w:r>
        <w:rPr>
          <w:rStyle w:val="100"/>
          <w:rFonts w:hint="eastAsia" w:ascii="宋体" w:hAnsi="宋体" w:eastAsia="宋体"/>
          <w:color w:val="000000"/>
          <w:sz w:val="24"/>
          <w:lang w:val="en-US" w:eastAsia="zh-CN"/>
        </w:rPr>
        <w:t>)</w:t>
      </w:r>
      <w:r>
        <w:rPr>
          <w:rStyle w:val="100"/>
          <w:rFonts w:hint="eastAsia" w:ascii="宋体" w:hAnsi="宋体" w:eastAsia="宋体"/>
          <w:color w:val="000000"/>
          <w:sz w:val="24"/>
        </w:rPr>
        <w:t>数据库管理员</w:t>
      </w:r>
      <w:r>
        <w:rPr>
          <w:rStyle w:val="93"/>
          <w:rFonts w:hint="eastAsia" w:ascii="宋体" w:hAnsi="宋体" w:eastAsia="宋体"/>
          <w:b w:val="0"/>
          <w:color w:val="000000"/>
          <w:sz w:val="22"/>
          <w:lang w:val="en-US" w:eastAsia="zh-CN"/>
        </w:rPr>
        <w:t>d</w:t>
      </w:r>
      <w:r>
        <w:rPr>
          <w:rStyle w:val="100"/>
          <w:rFonts w:hint="eastAsia" w:ascii="宋体" w:hAnsi="宋体" w:eastAsia="宋体"/>
          <w:color w:val="000000"/>
          <w:sz w:val="24"/>
          <w:lang w:val="en-US" w:eastAsia="zh-CN"/>
        </w:rPr>
        <w:t>)</w:t>
      </w:r>
      <w:r>
        <w:rPr>
          <w:rStyle w:val="100"/>
          <w:rFonts w:hint="eastAsia" w:ascii="宋体" w:hAnsi="宋体" w:eastAsia="宋体"/>
          <w:color w:val="000000"/>
          <w:sz w:val="24"/>
        </w:rPr>
        <w:t>操作员</w:t>
      </w:r>
    </w:p>
    <w:p>
      <w:pPr>
        <w:pStyle w:val="91"/>
        <w:numPr>
          <w:ilvl w:val="0"/>
          <w:numId w:val="19"/>
        </w:numPr>
        <w:tabs>
          <w:tab w:val="left" w:pos="416"/>
          <w:tab w:val="left" w:pos="5338"/>
        </w:tabs>
        <w:spacing w:beforeLines="0" w:afterLines="0" w:line="240" w:lineRule="auto"/>
        <w:jc w:val="left"/>
        <w:rPr>
          <w:rFonts w:hint="default" w:ascii="宋体" w:hAnsi="宋体" w:eastAsia="宋体"/>
          <w:sz w:val="24"/>
        </w:rPr>
      </w:pPr>
      <w:r>
        <w:rPr>
          <w:rStyle w:val="93"/>
          <w:rFonts w:hint="eastAsia" w:ascii="宋体" w:hAnsi="宋体" w:eastAsia="宋体"/>
          <w:b w:val="0"/>
          <w:color w:val="000000"/>
          <w:sz w:val="22"/>
          <w:lang w:val="en-US" w:eastAsia="zh-CN"/>
        </w:rPr>
        <w:t>UNIX</w:t>
      </w:r>
      <w:r>
        <w:rPr>
          <w:rStyle w:val="92"/>
          <w:rFonts w:hint="eastAsia" w:ascii="宋体" w:hAnsi="宋体" w:eastAsia="宋体"/>
          <w:color w:val="000000"/>
          <w:sz w:val="24"/>
        </w:rPr>
        <w:t>操作系统，删除一个文件的命令是</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p>
    <w:p>
      <w:pPr>
        <w:pStyle w:val="101"/>
        <w:spacing w:beforeLines="0" w:afterLines="0" w:line="240" w:lineRule="auto"/>
        <w:jc w:val="left"/>
        <w:rPr>
          <w:rFonts w:hint="default" w:ascii="宋体" w:hAnsi="宋体" w:eastAsia="宋体"/>
          <w:b w:val="0"/>
          <w:sz w:val="22"/>
        </w:rPr>
      </w:pPr>
      <w:r>
        <w:rPr>
          <w:rStyle w:val="102"/>
          <w:rFonts w:hint="eastAsia" w:ascii="宋体" w:hAnsi="宋体" w:eastAsia="宋体"/>
          <w:b w:val="0"/>
          <w:color w:val="000000"/>
          <w:sz w:val="22"/>
          <w:lang w:eastAsia="en-US"/>
        </w:rPr>
        <w:t>a</w:t>
      </w:r>
      <w:r>
        <w:rPr>
          <w:rStyle w:val="103"/>
          <w:rFonts w:hint="eastAsia" w:ascii="宋体" w:hAnsi="宋体" w:eastAsia="宋体"/>
          <w:b w:val="0"/>
          <w:color w:val="000000"/>
          <w:sz w:val="24"/>
          <w:lang w:eastAsia="en-US"/>
        </w:rPr>
        <w:t xml:space="preserve">) </w:t>
      </w:r>
      <w:r>
        <w:rPr>
          <w:rStyle w:val="102"/>
          <w:rFonts w:hint="eastAsia" w:ascii="宋体" w:hAnsi="宋体" w:eastAsia="宋体"/>
          <w:b w:val="0"/>
          <w:color w:val="000000"/>
          <w:sz w:val="22"/>
          <w:lang w:eastAsia="en-US"/>
        </w:rPr>
        <w:t>delete</w:t>
      </w:r>
      <w:r>
        <w:rPr>
          <w:rStyle w:val="103"/>
          <w:rFonts w:hint="eastAsia" w:ascii="宋体" w:hAnsi="宋体" w:eastAsia="宋体"/>
          <w:b w:val="0"/>
          <w:color w:val="000000"/>
          <w:sz w:val="24"/>
          <w:lang w:eastAsia="en-US"/>
        </w:rPr>
        <w:t xml:space="preserve"> </w:t>
      </w:r>
      <w:r>
        <w:rPr>
          <w:rStyle w:val="102"/>
          <w:rFonts w:hint="eastAsia" w:ascii="宋体" w:hAnsi="宋体" w:eastAsia="宋体"/>
          <w:b w:val="0"/>
          <w:color w:val="000000"/>
          <w:sz w:val="22"/>
          <w:lang w:eastAsia="en-US"/>
        </w:rPr>
        <w:t>b</w:t>
      </w:r>
      <w:r>
        <w:rPr>
          <w:rStyle w:val="103"/>
          <w:rFonts w:hint="eastAsia" w:ascii="宋体" w:hAnsi="宋体" w:eastAsia="宋体"/>
          <w:b w:val="0"/>
          <w:color w:val="000000"/>
          <w:sz w:val="24"/>
          <w:lang w:eastAsia="en-US"/>
        </w:rPr>
        <w:t xml:space="preserve">) </w:t>
      </w:r>
      <w:r>
        <w:rPr>
          <w:rStyle w:val="102"/>
          <w:rFonts w:hint="eastAsia" w:ascii="宋体" w:hAnsi="宋体" w:eastAsia="宋体"/>
          <w:b w:val="0"/>
          <w:color w:val="000000"/>
          <w:sz w:val="22"/>
          <w:lang w:eastAsia="en-US"/>
        </w:rPr>
        <w:t>rm</w:t>
      </w:r>
      <w:r>
        <w:rPr>
          <w:rStyle w:val="103"/>
          <w:rFonts w:hint="eastAsia" w:ascii="宋体" w:hAnsi="宋体" w:eastAsia="宋体"/>
          <w:b w:val="0"/>
          <w:color w:val="000000"/>
          <w:sz w:val="24"/>
          <w:lang w:eastAsia="en-US"/>
        </w:rPr>
        <w:t xml:space="preserve"> </w:t>
      </w:r>
      <w:r>
        <w:rPr>
          <w:rStyle w:val="102"/>
          <w:rFonts w:hint="eastAsia" w:ascii="宋体" w:hAnsi="宋体" w:eastAsia="宋体"/>
          <w:b w:val="0"/>
          <w:color w:val="000000"/>
          <w:sz w:val="22"/>
          <w:lang w:eastAsia="en-US"/>
        </w:rPr>
        <w:t>c</w:t>
      </w:r>
      <w:r>
        <w:rPr>
          <w:rStyle w:val="103"/>
          <w:rFonts w:hint="eastAsia" w:ascii="宋体" w:hAnsi="宋体" w:eastAsia="宋体"/>
          <w:b w:val="0"/>
          <w:color w:val="000000"/>
          <w:sz w:val="24"/>
          <w:lang w:eastAsia="en-US"/>
        </w:rPr>
        <w:t xml:space="preserve">) </w:t>
      </w:r>
      <w:r>
        <w:rPr>
          <w:rStyle w:val="102"/>
          <w:rFonts w:hint="eastAsia" w:ascii="宋体" w:hAnsi="宋体" w:eastAsia="宋体"/>
          <w:b w:val="0"/>
          <w:color w:val="000000"/>
          <w:sz w:val="22"/>
          <w:lang w:eastAsia="en-US"/>
        </w:rPr>
        <w:t>mv</w:t>
      </w:r>
      <w:r>
        <w:rPr>
          <w:rStyle w:val="103"/>
          <w:rFonts w:hint="eastAsia" w:ascii="宋体" w:hAnsi="宋体" w:eastAsia="宋体"/>
          <w:b w:val="0"/>
          <w:color w:val="000000"/>
          <w:sz w:val="24"/>
          <w:lang w:eastAsia="en-US"/>
        </w:rPr>
        <w:t xml:space="preserve"> </w:t>
      </w:r>
      <w:r>
        <w:rPr>
          <w:rStyle w:val="102"/>
          <w:rFonts w:hint="eastAsia" w:ascii="宋体" w:hAnsi="宋体" w:eastAsia="宋体"/>
          <w:b w:val="0"/>
          <w:color w:val="000000"/>
          <w:sz w:val="22"/>
          <w:lang w:eastAsia="en-US"/>
        </w:rPr>
        <w:t>d</w:t>
      </w:r>
      <w:r>
        <w:rPr>
          <w:rStyle w:val="103"/>
          <w:rFonts w:hint="eastAsia" w:ascii="宋体" w:hAnsi="宋体" w:eastAsia="宋体"/>
          <w:b w:val="0"/>
          <w:color w:val="000000"/>
          <w:sz w:val="24"/>
          <w:lang w:eastAsia="en-US"/>
        </w:rPr>
        <w:t xml:space="preserve">) </w:t>
      </w:r>
      <w:r>
        <w:rPr>
          <w:rStyle w:val="102"/>
          <w:rFonts w:hint="eastAsia" w:ascii="宋体" w:hAnsi="宋体" w:eastAsia="宋体"/>
          <w:b w:val="0"/>
          <w:color w:val="000000"/>
          <w:sz w:val="22"/>
          <w:lang w:eastAsia="en-US"/>
        </w:rPr>
        <w:t>more</w:t>
      </w:r>
    </w:p>
    <w:p>
      <w:pPr>
        <w:pStyle w:val="91"/>
        <w:numPr>
          <w:ilvl w:val="0"/>
          <w:numId w:val="19"/>
        </w:numPr>
        <w:tabs>
          <w:tab w:val="left" w:pos="416"/>
          <w:tab w:val="left" w:pos="4891"/>
        </w:tabs>
        <w:spacing w:beforeLines="0" w:afterLines="0" w:line="240" w:lineRule="auto"/>
        <w:jc w:val="left"/>
        <w:rPr>
          <w:rFonts w:hint="default" w:ascii="宋体" w:hAnsi="宋体" w:eastAsia="宋体"/>
          <w:sz w:val="24"/>
        </w:rPr>
      </w:pPr>
      <w:r>
        <w:rPr>
          <w:rStyle w:val="93"/>
          <w:rFonts w:hint="eastAsia" w:ascii="宋体" w:hAnsi="宋体" w:eastAsia="宋体"/>
          <w:b w:val="0"/>
          <w:color w:val="000000"/>
          <w:sz w:val="22"/>
          <w:lang w:val="en-US" w:eastAsia="zh-CN"/>
        </w:rPr>
        <w:t>SQL</w:t>
      </w:r>
      <w:r>
        <w:rPr>
          <w:rStyle w:val="92"/>
          <w:rFonts w:hint="eastAsia" w:ascii="宋体" w:hAnsi="宋体" w:eastAsia="宋体"/>
          <w:color w:val="000000"/>
          <w:sz w:val="24"/>
        </w:rPr>
        <w:t>语言中，删除</w:t>
      </w:r>
      <w:r>
        <w:rPr>
          <w:rStyle w:val="92"/>
          <w:rFonts w:hint="eastAsia" w:ascii="宋体" w:hAnsi="宋体" w:eastAsia="宋体"/>
          <w:color w:val="000000"/>
          <w:sz w:val="24"/>
          <w:lang w:val="en-US" w:eastAsia="zh-CN"/>
        </w:rPr>
        <w:t>一</w:t>
      </w:r>
      <w:r>
        <w:rPr>
          <w:rStyle w:val="92"/>
          <w:rFonts w:hint="eastAsia" w:ascii="宋体" w:hAnsi="宋体" w:eastAsia="宋体"/>
          <w:color w:val="000000"/>
          <w:sz w:val="24"/>
        </w:rPr>
        <w:t>个表的命令是</w:t>
      </w:r>
      <w:r>
        <w:rPr>
          <w:rStyle w:val="92"/>
          <w:rFonts w:hint="eastAsia" w:ascii="宋体" w:hAnsi="宋体" w:eastAsia="宋体"/>
          <w:color w:val="000000"/>
          <w:sz w:val="24"/>
          <w:lang w:val="en-US" w:eastAsia="zh-CN"/>
        </w:rPr>
        <w:t>（</w:t>
      </w:r>
      <w:r>
        <w:rPr>
          <w:rStyle w:val="92"/>
          <w:rFonts w:hint="default" w:ascii="宋体" w:hAnsi="宋体" w:eastAsia="宋体"/>
          <w:color w:val="000000"/>
          <w:sz w:val="24"/>
          <w:lang w:val="en-US" w:eastAsia="zh-CN"/>
        </w:rPr>
        <w:tab/>
      </w:r>
      <w:r>
        <w:rPr>
          <w:rStyle w:val="92"/>
          <w:rFonts w:hint="eastAsia" w:ascii="宋体" w:hAnsi="宋体" w:eastAsia="宋体"/>
          <w:color w:val="000000"/>
          <w:sz w:val="24"/>
          <w:lang w:val="en-US" w:eastAsia="zh-CN"/>
        </w:rPr>
        <w:t>）</w:t>
      </w:r>
    </w:p>
    <w:p>
      <w:pPr>
        <w:pStyle w:val="41"/>
        <w:spacing w:beforeLines="0" w:afterLines="0" w:line="240" w:lineRule="auto"/>
        <w:rPr>
          <w:rFonts w:hint="default" w:ascii="宋体" w:hAnsi="宋体" w:eastAsia="宋体"/>
          <w:b w:val="0"/>
          <w:sz w:val="22"/>
        </w:rPr>
      </w:pPr>
      <w:r>
        <w:rPr>
          <w:rFonts w:hint="default" w:ascii="宋体" w:hAnsi="宋体" w:eastAsia="宋体"/>
          <w:sz w:val="24"/>
        </w:rPr>
        <w:fldChar w:fldCharType="end"/>
      </w:r>
      <w:r>
        <w:rPr>
          <w:rStyle w:val="43"/>
          <w:rFonts w:hint="eastAsia" w:ascii="宋体" w:hAnsi="宋体" w:eastAsia="宋体"/>
          <w:b w:val="0"/>
          <w:color w:val="000000"/>
          <w:sz w:val="22"/>
          <w:lang w:eastAsia="en-US"/>
        </w:rPr>
        <w:t>a</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DELETE</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b</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DROP</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c</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CLEAR</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d</w:t>
      </w:r>
      <w:r>
        <w:rPr>
          <w:rStyle w:val="56"/>
          <w:rFonts w:hint="eastAsia" w:ascii="宋体" w:hAnsi="宋体" w:eastAsia="宋体"/>
          <w:b w:val="0"/>
          <w:color w:val="000000"/>
          <w:sz w:val="24"/>
          <w:lang w:eastAsia="en-US"/>
        </w:rPr>
        <w:t xml:space="preserve">) </w:t>
      </w:r>
      <w:r>
        <w:rPr>
          <w:rStyle w:val="43"/>
          <w:rFonts w:hint="eastAsia" w:ascii="宋体" w:hAnsi="宋体" w:eastAsia="宋体"/>
          <w:b w:val="0"/>
          <w:color w:val="000000"/>
          <w:sz w:val="22"/>
          <w:lang w:eastAsia="en-US"/>
        </w:rPr>
        <w:t>REMORE</w:t>
      </w:r>
    </w:p>
    <w:p>
      <w:pPr>
        <w:pStyle w:val="104"/>
        <w:numPr>
          <w:ilvl w:val="0"/>
          <w:numId w:val="19"/>
        </w:numPr>
        <w:tabs>
          <w:tab w:val="left" w:pos="442"/>
        </w:tabs>
        <w:spacing w:beforeLines="0" w:afterLines="0" w:line="240" w:lineRule="auto"/>
        <w:jc w:val="left"/>
        <w:rPr>
          <w:rFonts w:hint="default" w:ascii="宋体" w:hAnsi="宋体" w:eastAsia="宋体"/>
          <w:sz w:val="24"/>
        </w:rPr>
      </w:pPr>
      <w:r>
        <w:rPr>
          <w:rStyle w:val="105"/>
          <w:rFonts w:hint="eastAsia" w:ascii="宋体" w:hAnsi="宋体" w:eastAsia="宋体"/>
          <w:color w:val="000000"/>
          <w:sz w:val="24"/>
        </w:rPr>
        <w:t>在</w:t>
      </w:r>
      <w:r>
        <w:rPr>
          <w:rStyle w:val="106"/>
          <w:rFonts w:hint="eastAsia" w:ascii="宋体" w:hAnsi="宋体" w:eastAsia="宋体"/>
          <w:color w:val="000000"/>
          <w:sz w:val="24"/>
          <w:lang w:eastAsia="en-US"/>
        </w:rPr>
        <w:t>SQL</w:t>
      </w:r>
      <w:r>
        <w:rPr>
          <w:rStyle w:val="105"/>
          <w:rFonts w:hint="eastAsia" w:ascii="宋体" w:hAnsi="宋体" w:eastAsia="宋体"/>
          <w:color w:val="000000"/>
          <w:sz w:val="24"/>
        </w:rPr>
        <w:t>语言中，条件</w:t>
      </w:r>
      <w:r>
        <w:rPr>
          <w:rStyle w:val="106"/>
          <w:rFonts w:hint="eastAsia" w:ascii="宋体" w:hAnsi="宋体" w:eastAsia="宋体"/>
          <w:color w:val="000000"/>
          <w:sz w:val="24"/>
          <w:lang w:eastAsia="en-US"/>
        </w:rPr>
        <w:t xml:space="preserve">“RETWEEN </w:t>
      </w:r>
      <w:r>
        <w:rPr>
          <w:rStyle w:val="106"/>
          <w:rFonts w:hint="eastAsia" w:ascii="宋体" w:hAnsi="宋体" w:eastAsia="宋体"/>
          <w:color w:val="000000"/>
          <w:sz w:val="24"/>
          <w:lang w:val="zh-TW" w:eastAsia="zh-TW"/>
        </w:rPr>
        <w:t xml:space="preserve">20 </w:t>
      </w:r>
      <w:r>
        <w:rPr>
          <w:rStyle w:val="106"/>
          <w:rFonts w:hint="eastAsia" w:ascii="宋体" w:hAnsi="宋体" w:eastAsia="宋体"/>
          <w:color w:val="000000"/>
          <w:sz w:val="24"/>
          <w:lang w:eastAsia="en-US"/>
        </w:rPr>
        <w:t xml:space="preserve">AND </w:t>
      </w:r>
      <w:r>
        <w:rPr>
          <w:rStyle w:val="106"/>
          <w:rFonts w:hint="eastAsia" w:ascii="宋体" w:hAnsi="宋体" w:eastAsia="宋体"/>
          <w:color w:val="000000"/>
          <w:sz w:val="24"/>
          <w:lang w:val="zh-TW" w:eastAsia="zh-TW"/>
        </w:rPr>
        <w:t>30”</w:t>
      </w:r>
      <w:r>
        <w:rPr>
          <w:rStyle w:val="105"/>
          <w:rFonts w:hint="eastAsia" w:ascii="宋体" w:hAnsi="宋体" w:eastAsia="宋体"/>
          <w:color w:val="000000"/>
          <w:sz w:val="24"/>
        </w:rPr>
        <w:t>表示年龄在</w:t>
      </w:r>
      <w:r>
        <w:rPr>
          <w:rStyle w:val="106"/>
          <w:rFonts w:hint="eastAsia" w:ascii="宋体" w:hAnsi="宋体" w:eastAsia="宋体"/>
          <w:color w:val="000000"/>
          <w:sz w:val="24"/>
          <w:lang w:val="zh-TW" w:eastAsia="zh-TW"/>
        </w:rPr>
        <w:t>20</w:t>
      </w:r>
      <w:r>
        <w:rPr>
          <w:rStyle w:val="105"/>
          <w:rFonts w:hint="eastAsia" w:ascii="宋体" w:hAnsi="宋体" w:eastAsia="宋体"/>
          <w:color w:val="000000"/>
          <w:sz w:val="24"/>
        </w:rPr>
        <w:t>到</w:t>
      </w:r>
      <w:r>
        <w:rPr>
          <w:rStyle w:val="106"/>
          <w:rFonts w:hint="eastAsia" w:ascii="宋体" w:hAnsi="宋体" w:eastAsia="宋体"/>
          <w:color w:val="000000"/>
          <w:sz w:val="24"/>
          <w:lang w:val="zh-TW" w:eastAsia="zh-TW"/>
        </w:rPr>
        <w:t>30</w:t>
      </w:r>
      <w:r>
        <w:rPr>
          <w:rStyle w:val="105"/>
          <w:rFonts w:hint="eastAsia" w:ascii="宋体" w:hAnsi="宋体" w:eastAsia="宋体"/>
          <w:color w:val="000000"/>
          <w:sz w:val="24"/>
        </w:rPr>
        <w:t>之间，</w:t>
      </w:r>
    </w:p>
    <w:p>
      <w:pPr>
        <w:pStyle w:val="53"/>
        <w:tabs>
          <w:tab w:val="left" w:pos="1599"/>
        </w:tabs>
        <w:spacing w:beforeLines="0" w:afterLines="0" w:line="240" w:lineRule="auto"/>
        <w:rPr>
          <w:rFonts w:hint="default" w:ascii="宋体" w:hAnsi="宋体" w:eastAsia="宋体"/>
          <w:sz w:val="24"/>
        </w:rPr>
      </w:pPr>
      <w:r>
        <w:rPr>
          <w:rStyle w:val="54"/>
          <w:rFonts w:hint="eastAsia" w:ascii="宋体" w:hAnsi="宋体" w:eastAsia="宋体"/>
          <w:color w:val="000000"/>
          <w:sz w:val="24"/>
        </w:rPr>
        <w:t>且</w:t>
      </w:r>
      <w:r>
        <w:rPr>
          <w:rStyle w:val="54"/>
          <w:rFonts w:hint="eastAsia" w:ascii="宋体" w:hAnsi="宋体" w:eastAsia="宋体"/>
          <w:color w:val="000000"/>
          <w:sz w:val="24"/>
          <w:lang w:val="en-US" w:eastAsia="en-US"/>
        </w:rPr>
        <w:t>（</w:t>
      </w:r>
      <w:r>
        <w:rPr>
          <w:rStyle w:val="54"/>
          <w:rFonts w:hint="default" w:ascii="宋体" w:hAnsi="宋体" w:eastAsia="宋体"/>
          <w:color w:val="000000"/>
          <w:sz w:val="24"/>
          <w:lang w:val="en-US" w:eastAsia="en-US"/>
        </w:rPr>
        <w:tab/>
      </w:r>
      <w:r>
        <w:rPr>
          <w:rStyle w:val="54"/>
          <w:rFonts w:hint="eastAsia" w:ascii="宋体" w:hAnsi="宋体" w:eastAsia="宋体"/>
          <w:color w:val="000000"/>
          <w:sz w:val="24"/>
          <w:lang w:val="en-US" w:eastAsia="en-US"/>
        </w:rPr>
        <w:t>）</w:t>
      </w:r>
    </w:p>
    <w:p>
      <w:pPr>
        <w:pStyle w:val="53"/>
        <w:tabs>
          <w:tab w:val="left" w:pos="3630"/>
        </w:tabs>
        <w:spacing w:beforeLines="0" w:afterLines="0" w:line="240" w:lineRule="auto"/>
        <w:rPr>
          <w:rFonts w:hint="default" w:ascii="宋体" w:hAnsi="宋体" w:eastAsia="宋体"/>
          <w:sz w:val="24"/>
        </w:rPr>
      </w:pPr>
      <w:r>
        <w:rPr>
          <w:rStyle w:val="107"/>
          <w:rFonts w:hint="eastAsia" w:ascii="宋体" w:hAnsi="宋体" w:eastAsia="宋体"/>
          <w:color w:val="000000"/>
          <w:sz w:val="24"/>
          <w:lang w:val="en-US" w:eastAsia="en-US"/>
        </w:rPr>
        <w:t>a)</w:t>
      </w:r>
      <w:r>
        <w:rPr>
          <w:rStyle w:val="54"/>
          <w:rFonts w:hint="eastAsia" w:ascii="宋体" w:hAnsi="宋体" w:eastAsia="宋体"/>
          <w:color w:val="000000"/>
          <w:sz w:val="24"/>
        </w:rPr>
        <w:t>包括</w:t>
      </w:r>
      <w:r>
        <w:rPr>
          <w:rStyle w:val="107"/>
          <w:rFonts w:hint="eastAsia" w:ascii="宋体" w:hAnsi="宋体" w:eastAsia="宋体"/>
          <w:color w:val="000000"/>
          <w:sz w:val="24"/>
        </w:rPr>
        <w:t>20</w:t>
      </w:r>
      <w:r>
        <w:rPr>
          <w:rStyle w:val="54"/>
          <w:rFonts w:hint="eastAsia" w:ascii="宋体" w:hAnsi="宋体" w:eastAsia="宋体"/>
          <w:color w:val="000000"/>
          <w:sz w:val="24"/>
        </w:rPr>
        <w:t>岁和</w:t>
      </w:r>
      <w:r>
        <w:rPr>
          <w:rStyle w:val="107"/>
          <w:rFonts w:hint="eastAsia" w:ascii="宋体" w:hAnsi="宋体" w:eastAsia="宋体"/>
          <w:color w:val="000000"/>
          <w:sz w:val="24"/>
        </w:rPr>
        <w:t>30</w:t>
      </w:r>
      <w:r>
        <w:rPr>
          <w:rStyle w:val="54"/>
          <w:rFonts w:hint="eastAsia" w:ascii="宋体" w:hAnsi="宋体" w:eastAsia="宋体"/>
          <w:color w:val="000000"/>
          <w:sz w:val="24"/>
        </w:rPr>
        <w:t>岁</w:t>
      </w:r>
      <w:r>
        <w:rPr>
          <w:rStyle w:val="54"/>
          <w:rFonts w:hint="default" w:ascii="宋体" w:hAnsi="宋体" w:eastAsia="宋体"/>
          <w:color w:val="000000"/>
          <w:sz w:val="24"/>
        </w:rPr>
        <w:tab/>
      </w:r>
      <w:r>
        <w:rPr>
          <w:rStyle w:val="107"/>
          <w:rFonts w:hint="eastAsia" w:ascii="宋体" w:hAnsi="宋体" w:eastAsia="宋体"/>
          <w:color w:val="000000"/>
          <w:sz w:val="24"/>
          <w:lang w:val="en-US" w:eastAsia="en-US"/>
        </w:rPr>
        <w:t>b)</w:t>
      </w:r>
      <w:r>
        <w:rPr>
          <w:rStyle w:val="54"/>
          <w:rFonts w:hint="eastAsia" w:ascii="宋体" w:hAnsi="宋体" w:eastAsia="宋体"/>
          <w:color w:val="000000"/>
          <w:sz w:val="24"/>
        </w:rPr>
        <w:t>不包括</w:t>
      </w:r>
      <w:r>
        <w:rPr>
          <w:rStyle w:val="107"/>
          <w:rFonts w:hint="eastAsia" w:ascii="宋体" w:hAnsi="宋体" w:eastAsia="宋体"/>
          <w:color w:val="000000"/>
          <w:sz w:val="24"/>
        </w:rPr>
        <w:t>20</w:t>
      </w:r>
      <w:r>
        <w:rPr>
          <w:rStyle w:val="54"/>
          <w:rFonts w:hint="eastAsia" w:ascii="宋体" w:hAnsi="宋体" w:eastAsia="宋体"/>
          <w:color w:val="000000"/>
          <w:sz w:val="24"/>
        </w:rPr>
        <w:t>岁和</w:t>
      </w:r>
      <w:r>
        <w:rPr>
          <w:rStyle w:val="107"/>
          <w:rFonts w:hint="eastAsia" w:ascii="宋体" w:hAnsi="宋体" w:eastAsia="宋体"/>
          <w:color w:val="000000"/>
          <w:sz w:val="24"/>
        </w:rPr>
        <w:t>30</w:t>
      </w:r>
      <w:r>
        <w:rPr>
          <w:rStyle w:val="54"/>
          <w:rFonts w:hint="eastAsia" w:ascii="宋体" w:hAnsi="宋体" w:eastAsia="宋体"/>
          <w:color w:val="000000"/>
          <w:sz w:val="24"/>
        </w:rPr>
        <w:t>岁</w:t>
      </w:r>
    </w:p>
    <w:p>
      <w:pPr>
        <w:pStyle w:val="53"/>
        <w:spacing w:beforeLines="0" w:afterLines="0" w:line="240" w:lineRule="auto"/>
        <w:rPr>
          <w:rFonts w:hint="default" w:ascii="宋体" w:hAnsi="宋体" w:eastAsia="宋体"/>
          <w:sz w:val="24"/>
        </w:rPr>
      </w:pPr>
      <w:r>
        <w:rPr>
          <w:rStyle w:val="107"/>
          <w:rFonts w:hint="eastAsia" w:ascii="宋体" w:hAnsi="宋体" w:eastAsia="宋体"/>
          <w:color w:val="000000"/>
          <w:sz w:val="24"/>
          <w:lang w:val="en-US" w:eastAsia="zh-CN"/>
        </w:rPr>
        <w:t>c)</w:t>
      </w:r>
      <w:r>
        <w:rPr>
          <w:rStyle w:val="54"/>
          <w:rFonts w:hint="eastAsia" w:ascii="宋体" w:hAnsi="宋体" w:eastAsia="宋体"/>
          <w:color w:val="000000"/>
          <w:sz w:val="24"/>
        </w:rPr>
        <w:t>包括</w:t>
      </w:r>
      <w:r>
        <w:rPr>
          <w:rStyle w:val="107"/>
          <w:rFonts w:hint="eastAsia" w:ascii="宋体" w:hAnsi="宋体" w:eastAsia="宋体"/>
          <w:color w:val="000000"/>
          <w:sz w:val="24"/>
        </w:rPr>
        <w:t>20</w:t>
      </w:r>
      <w:r>
        <w:rPr>
          <w:rStyle w:val="54"/>
          <w:rFonts w:hint="eastAsia" w:ascii="宋体" w:hAnsi="宋体" w:eastAsia="宋体"/>
          <w:color w:val="000000"/>
          <w:sz w:val="24"/>
        </w:rPr>
        <w:t>岁不包括</w:t>
      </w:r>
      <w:r>
        <w:rPr>
          <w:rStyle w:val="107"/>
          <w:rFonts w:hint="eastAsia" w:ascii="宋体" w:hAnsi="宋体" w:eastAsia="宋体"/>
          <w:color w:val="000000"/>
          <w:sz w:val="24"/>
        </w:rPr>
        <w:t>30</w:t>
      </w:r>
      <w:r>
        <w:rPr>
          <w:rStyle w:val="54"/>
          <w:rFonts w:hint="eastAsia" w:ascii="宋体" w:hAnsi="宋体" w:eastAsia="宋体"/>
          <w:color w:val="000000"/>
          <w:sz w:val="24"/>
        </w:rPr>
        <w:t xml:space="preserve">岁 </w:t>
      </w:r>
      <w:r>
        <w:rPr>
          <w:rStyle w:val="107"/>
          <w:rFonts w:hint="eastAsia" w:ascii="宋体" w:hAnsi="宋体" w:eastAsia="宋体"/>
          <w:color w:val="000000"/>
          <w:sz w:val="24"/>
          <w:lang w:val="en-US" w:eastAsia="zh-CN"/>
        </w:rPr>
        <w:t>d)</w:t>
      </w:r>
      <w:r>
        <w:rPr>
          <w:rStyle w:val="54"/>
          <w:rFonts w:hint="eastAsia" w:ascii="宋体" w:hAnsi="宋体" w:eastAsia="宋体"/>
          <w:color w:val="000000"/>
          <w:sz w:val="24"/>
        </w:rPr>
        <w:t>不包括</w:t>
      </w:r>
      <w:r>
        <w:rPr>
          <w:rStyle w:val="107"/>
          <w:rFonts w:hint="eastAsia" w:ascii="宋体" w:hAnsi="宋体" w:eastAsia="宋体"/>
          <w:color w:val="000000"/>
          <w:sz w:val="24"/>
        </w:rPr>
        <w:t>20</w:t>
      </w:r>
      <w:r>
        <w:rPr>
          <w:rStyle w:val="54"/>
          <w:rFonts w:hint="eastAsia" w:ascii="宋体" w:hAnsi="宋体" w:eastAsia="宋体"/>
          <w:color w:val="000000"/>
          <w:sz w:val="24"/>
        </w:rPr>
        <w:t>岁包括</w:t>
      </w:r>
      <w:r>
        <w:rPr>
          <w:rStyle w:val="107"/>
          <w:rFonts w:hint="eastAsia" w:ascii="宋体" w:hAnsi="宋体" w:eastAsia="宋体"/>
          <w:color w:val="000000"/>
          <w:sz w:val="24"/>
        </w:rPr>
        <w:t>30</w:t>
      </w:r>
      <w:r>
        <w:rPr>
          <w:rStyle w:val="54"/>
          <w:rFonts w:hint="eastAsia" w:ascii="宋体" w:hAnsi="宋体" w:eastAsia="宋体"/>
          <w:color w:val="000000"/>
          <w:sz w:val="24"/>
        </w:rPr>
        <w:t>岁</w:t>
      </w:r>
    </w:p>
    <w:p>
      <w:pPr>
        <w:pStyle w:val="53"/>
        <w:numPr>
          <w:ilvl w:val="0"/>
          <w:numId w:val="19"/>
        </w:numPr>
        <w:tabs>
          <w:tab w:val="left" w:pos="442"/>
        </w:tabs>
        <w:spacing w:beforeLines="0" w:afterLines="0" w:line="240" w:lineRule="auto"/>
        <w:rPr>
          <w:rFonts w:hint="default" w:ascii="宋体" w:hAnsi="宋体" w:eastAsia="宋体"/>
          <w:sz w:val="24"/>
        </w:rPr>
      </w:pPr>
      <w:r>
        <w:rPr>
          <w:rStyle w:val="99"/>
          <w:rFonts w:hint="eastAsia" w:ascii="宋体" w:hAnsi="宋体" w:eastAsia="宋体"/>
          <w:color w:val="000000"/>
          <w:sz w:val="24"/>
        </w:rPr>
        <w:t>为了使索引键的值在基本表中唯一，在建立索引语句中应使用保留字</w:t>
      </w:r>
      <w:r>
        <w:rPr>
          <w:rStyle w:val="54"/>
          <w:rFonts w:hint="eastAsia" w:ascii="宋体" w:hAnsi="宋体" w:eastAsia="宋体"/>
          <w:color w:val="000000"/>
          <w:sz w:val="24"/>
          <w:lang w:val="en-US" w:eastAsia="en-US"/>
        </w:rPr>
        <w:t>( )</w:t>
      </w:r>
    </w:p>
    <w:p>
      <w:pPr>
        <w:pStyle w:val="104"/>
        <w:spacing w:beforeLines="0" w:afterLines="0" w:line="240" w:lineRule="auto"/>
        <w:jc w:val="left"/>
        <w:rPr>
          <w:rFonts w:hint="default" w:ascii="宋体" w:hAnsi="宋体" w:eastAsia="宋体"/>
          <w:sz w:val="24"/>
        </w:rPr>
      </w:pPr>
      <w:r>
        <w:rPr>
          <w:rStyle w:val="106"/>
          <w:rFonts w:hint="eastAsia" w:ascii="宋体" w:hAnsi="宋体" w:eastAsia="宋体"/>
          <w:color w:val="000000"/>
          <w:sz w:val="24"/>
          <w:lang w:eastAsia="en-US"/>
        </w:rPr>
        <w:t>a) UNIQUE b) COUNT c) DISDINCT d) UNION</w:t>
      </w:r>
    </w:p>
    <w:p>
      <w:pPr>
        <w:pStyle w:val="53"/>
        <w:numPr>
          <w:ilvl w:val="0"/>
          <w:numId w:val="19"/>
        </w:numPr>
        <w:tabs>
          <w:tab w:val="left" w:pos="459"/>
          <w:tab w:val="left" w:pos="4718"/>
        </w:tabs>
        <w:spacing w:beforeLines="0" w:afterLines="0" w:line="240" w:lineRule="auto"/>
        <w:rPr>
          <w:rFonts w:hint="default" w:ascii="宋体" w:hAnsi="宋体" w:eastAsia="宋体"/>
          <w:sz w:val="24"/>
        </w:rPr>
      </w:pPr>
      <w:r>
        <w:rPr>
          <w:rStyle w:val="54"/>
          <w:rFonts w:hint="eastAsia" w:ascii="宋体" w:hAnsi="宋体" w:eastAsia="宋体"/>
          <w:color w:val="000000"/>
          <w:sz w:val="24"/>
        </w:rPr>
        <w:t>有关系</w:t>
      </w:r>
      <w:r>
        <w:rPr>
          <w:rStyle w:val="55"/>
          <w:rFonts w:hint="eastAsia" w:ascii="宋体" w:hAnsi="宋体" w:eastAsia="宋体"/>
          <w:b w:val="0"/>
          <w:color w:val="000000"/>
          <w:sz w:val="22"/>
          <w:lang w:val="en-US" w:eastAsia="zh-CN"/>
        </w:rPr>
        <w:t>R</w:t>
      </w:r>
      <w:r>
        <w:rPr>
          <w:rStyle w:val="54"/>
          <w:rFonts w:hint="eastAsia" w:ascii="宋体" w:hAnsi="宋体" w:eastAsia="宋体"/>
          <w:color w:val="000000"/>
          <w:sz w:val="24"/>
        </w:rPr>
        <w:t>和</w:t>
      </w:r>
      <w:r>
        <w:rPr>
          <w:rStyle w:val="55"/>
          <w:rFonts w:hint="eastAsia" w:ascii="宋体" w:hAnsi="宋体" w:eastAsia="宋体"/>
          <w:b w:val="0"/>
          <w:color w:val="000000"/>
          <w:sz w:val="22"/>
          <w:lang w:val="en-US" w:eastAsia="zh-CN"/>
        </w:rPr>
        <w:t>S</w:t>
      </w:r>
      <w:r>
        <w:rPr>
          <w:rStyle w:val="54"/>
          <w:rFonts w:hint="eastAsia" w:ascii="宋体" w:hAnsi="宋体" w:eastAsia="宋体"/>
          <w:color w:val="000000"/>
          <w:sz w:val="24"/>
          <w:lang w:val="en-US" w:eastAsia="zh-CN"/>
        </w:rPr>
        <w:t xml:space="preserve">, </w:t>
      </w:r>
      <w:r>
        <w:rPr>
          <w:rStyle w:val="55"/>
          <w:rFonts w:hint="eastAsia" w:ascii="宋体" w:hAnsi="宋体" w:eastAsia="宋体"/>
          <w:b w:val="0"/>
          <w:color w:val="000000"/>
          <w:sz w:val="22"/>
          <w:lang w:val="en-US" w:eastAsia="zh-CN"/>
        </w:rPr>
        <w:t>Rns</w:t>
      </w:r>
      <w:r>
        <w:rPr>
          <w:rStyle w:val="54"/>
          <w:rFonts w:hint="eastAsia" w:ascii="宋体" w:hAnsi="宋体" w:eastAsia="宋体"/>
          <w:color w:val="000000"/>
          <w:sz w:val="24"/>
        </w:rPr>
        <w:t>的运算等价于</w:t>
      </w:r>
      <w:r>
        <w:rPr>
          <w:rStyle w:val="54"/>
          <w:rFonts w:hint="eastAsia" w:ascii="宋体" w:hAnsi="宋体" w:eastAsia="宋体"/>
          <w:color w:val="000000"/>
          <w:sz w:val="24"/>
          <w:lang w:val="en-US" w:eastAsia="zh-CN"/>
        </w:rPr>
        <w:t>（</w:t>
      </w:r>
      <w:r>
        <w:rPr>
          <w:rStyle w:val="54"/>
          <w:rFonts w:hint="default" w:ascii="宋体" w:hAnsi="宋体" w:eastAsia="宋体"/>
          <w:color w:val="000000"/>
          <w:sz w:val="24"/>
          <w:lang w:val="en-US" w:eastAsia="zh-CN"/>
        </w:rPr>
        <w:tab/>
      </w:r>
      <w:r>
        <w:rPr>
          <w:rStyle w:val="54"/>
          <w:rFonts w:hint="eastAsia" w:ascii="宋体" w:hAnsi="宋体" w:eastAsia="宋体"/>
          <w:color w:val="000000"/>
          <w:sz w:val="24"/>
          <w:lang w:val="en-US" w:eastAsia="zh-CN"/>
        </w:rPr>
        <w:t>）</w:t>
      </w:r>
    </w:p>
    <w:p>
      <w:pPr>
        <w:pStyle w:val="104"/>
        <w:tabs>
          <w:tab w:val="left" w:pos="2550"/>
        </w:tabs>
        <w:spacing w:beforeLines="0" w:afterLines="0" w:line="240" w:lineRule="auto"/>
        <w:jc w:val="left"/>
        <w:rPr>
          <w:rFonts w:hint="default" w:ascii="宋体" w:hAnsi="宋体" w:eastAsia="宋体"/>
          <w:sz w:val="24"/>
        </w:rPr>
      </w:pPr>
      <w:r>
        <w:rPr>
          <w:rStyle w:val="106"/>
          <w:rFonts w:hint="eastAsia" w:ascii="宋体" w:hAnsi="宋体" w:eastAsia="宋体"/>
          <w:color w:val="000000"/>
          <w:sz w:val="24"/>
          <w:lang w:eastAsia="en-US"/>
        </w:rPr>
        <w:t>a) S-(R-S)</w:t>
      </w:r>
      <w:r>
        <w:rPr>
          <w:rStyle w:val="106"/>
          <w:rFonts w:hint="eastAsia" w:ascii="宋体" w:hAnsi="宋体" w:eastAsia="宋体"/>
          <w:color w:val="000000"/>
          <w:sz w:val="24"/>
          <w:lang w:eastAsia="en-US"/>
        </w:rPr>
        <w:tab/>
      </w:r>
      <w:r>
        <w:rPr>
          <w:rStyle w:val="106"/>
          <w:rFonts w:hint="eastAsia" w:ascii="宋体" w:hAnsi="宋体" w:eastAsia="宋体"/>
          <w:color w:val="000000"/>
          <w:sz w:val="24"/>
          <w:lang w:eastAsia="en-US"/>
        </w:rPr>
        <w:t>b) R-(R-S) c) (R-S)US d) RU(R-S)</w:t>
      </w:r>
    </w:p>
    <w:p>
      <w:pPr>
        <w:pStyle w:val="108"/>
        <w:tabs>
          <w:tab w:val="left" w:pos="512"/>
        </w:tabs>
        <w:spacing w:beforeLines="0" w:afterLines="0" w:line="240" w:lineRule="auto"/>
        <w:rPr>
          <w:rStyle w:val="109"/>
          <w:rFonts w:hint="eastAsia" w:ascii="宋体" w:hAnsi="宋体" w:eastAsia="宋体"/>
          <w:color w:val="000000"/>
          <w:sz w:val="19"/>
        </w:rPr>
      </w:pPr>
      <w:r>
        <w:rPr>
          <w:rStyle w:val="109"/>
          <w:rFonts w:hint="eastAsia" w:ascii="宋体" w:hAnsi="宋体" w:eastAsia="宋体"/>
          <w:color w:val="000000"/>
          <w:sz w:val="19"/>
        </w:rPr>
        <w:t>三</w:t>
      </w:r>
      <w:r>
        <w:rPr>
          <w:rStyle w:val="110"/>
          <w:rFonts w:hint="eastAsia" w:ascii="宋体" w:hAnsi="宋体" w:eastAsia="宋体"/>
          <w:color w:val="000000"/>
          <w:sz w:val="14"/>
        </w:rPr>
        <w:t>、</w:t>
      </w:r>
      <w:r>
        <w:rPr>
          <w:rStyle w:val="110"/>
          <w:rFonts w:hint="default" w:ascii="宋体" w:hAnsi="宋体" w:eastAsia="宋体"/>
          <w:color w:val="000000"/>
          <w:sz w:val="14"/>
        </w:rPr>
        <w:tab/>
      </w:r>
      <w:r>
        <w:rPr>
          <w:rStyle w:val="109"/>
          <w:rFonts w:hint="eastAsia" w:ascii="宋体" w:hAnsi="宋体" w:eastAsia="宋体"/>
          <w:color w:val="000000"/>
          <w:sz w:val="19"/>
        </w:rPr>
        <w:t xml:space="preserve">名词解释 </w:t>
      </w:r>
    </w:p>
    <w:p>
      <w:pPr>
        <w:pStyle w:val="108"/>
        <w:tabs>
          <w:tab w:val="left" w:pos="512"/>
        </w:tabs>
        <w:spacing w:beforeLines="0" w:afterLines="0" w:line="240" w:lineRule="auto"/>
        <w:rPr>
          <w:rFonts w:hint="default" w:ascii="宋体" w:hAnsi="宋体" w:eastAsia="宋体"/>
          <w:sz w:val="19"/>
        </w:rPr>
      </w:pPr>
      <w:r>
        <w:rPr>
          <w:rStyle w:val="111"/>
          <w:rFonts w:hint="eastAsia" w:ascii="宋体" w:hAnsi="宋体" w:eastAsia="宋体"/>
          <w:color w:val="000000"/>
          <w:sz w:val="24"/>
          <w:lang w:val="en-US" w:eastAsia="zh-CN"/>
        </w:rPr>
        <w:t>VPN</w:t>
      </w:r>
    </w:p>
    <w:p>
      <w:pPr>
        <w:pStyle w:val="41"/>
        <w:spacing w:beforeLines="0" w:afterLines="0" w:line="240" w:lineRule="auto"/>
        <w:rPr>
          <w:rFonts w:hint="default" w:ascii="宋体" w:hAnsi="宋体" w:eastAsia="宋体"/>
          <w:b w:val="0"/>
          <w:sz w:val="22"/>
        </w:rPr>
      </w:pPr>
      <w:r>
        <w:rPr>
          <w:rStyle w:val="43"/>
          <w:rFonts w:hint="eastAsia" w:ascii="宋体" w:hAnsi="宋体" w:eastAsia="宋体"/>
          <w:b w:val="0"/>
          <w:color w:val="000000"/>
          <w:sz w:val="22"/>
        </w:rPr>
        <w:t>CDMA</w:t>
      </w:r>
    </w:p>
    <w:p>
      <w:pPr>
        <w:pStyle w:val="104"/>
        <w:spacing w:beforeLines="0" w:afterLines="0" w:line="240" w:lineRule="auto"/>
        <w:jc w:val="left"/>
        <w:rPr>
          <w:rFonts w:hint="default" w:ascii="宋体" w:hAnsi="宋体" w:eastAsia="宋体"/>
          <w:sz w:val="24"/>
        </w:rPr>
      </w:pPr>
      <w:r>
        <w:rPr>
          <w:rStyle w:val="106"/>
          <w:rFonts w:hint="eastAsia" w:ascii="宋体" w:hAnsi="宋体" w:eastAsia="宋体"/>
          <w:color w:val="000000"/>
          <w:sz w:val="24"/>
        </w:rPr>
        <w:t>GPRS</w:t>
      </w:r>
    </w:p>
    <w:p>
      <w:pPr>
        <w:pStyle w:val="104"/>
        <w:spacing w:beforeLines="0" w:afterLines="0" w:line="240" w:lineRule="auto"/>
        <w:jc w:val="left"/>
        <w:rPr>
          <w:rFonts w:hint="default" w:ascii="宋体" w:hAnsi="宋体" w:eastAsia="宋体"/>
          <w:sz w:val="24"/>
        </w:rPr>
      </w:pPr>
      <w:r>
        <w:rPr>
          <w:rStyle w:val="106"/>
          <w:rFonts w:hint="eastAsia" w:ascii="宋体" w:hAnsi="宋体" w:eastAsia="宋体"/>
          <w:color w:val="000000"/>
          <w:sz w:val="24"/>
        </w:rPr>
        <w:t>WLAN</w:t>
      </w:r>
    </w:p>
    <w:p>
      <w:pPr>
        <w:pStyle w:val="104"/>
        <w:spacing w:beforeLines="0" w:afterLines="0" w:line="240" w:lineRule="auto"/>
        <w:jc w:val="left"/>
        <w:rPr>
          <w:rFonts w:hint="default" w:ascii="宋体" w:hAnsi="宋体" w:eastAsia="宋体"/>
          <w:sz w:val="24"/>
        </w:rPr>
      </w:pPr>
      <w:r>
        <w:rPr>
          <w:rStyle w:val="106"/>
          <w:rFonts w:hint="eastAsia" w:ascii="宋体" w:hAnsi="宋体" w:eastAsia="宋体"/>
          <w:color w:val="000000"/>
          <w:sz w:val="24"/>
        </w:rPr>
        <w:t>AAA</w:t>
      </w:r>
    </w:p>
    <w:p>
      <w:pPr>
        <w:pStyle w:val="53"/>
        <w:numPr>
          <w:ilvl w:val="0"/>
          <w:numId w:val="20"/>
        </w:numPr>
        <w:tabs>
          <w:tab w:val="left" w:pos="512"/>
        </w:tabs>
        <w:spacing w:beforeLines="0" w:afterLines="0" w:line="240" w:lineRule="auto"/>
        <w:rPr>
          <w:rStyle w:val="54"/>
          <w:rFonts w:hint="eastAsia" w:ascii="宋体" w:hAnsi="宋体" w:eastAsia="宋体"/>
          <w:color w:val="000000"/>
          <w:sz w:val="24"/>
        </w:rPr>
      </w:pPr>
      <w:r>
        <w:rPr>
          <w:rStyle w:val="54"/>
          <w:rFonts w:hint="eastAsia" w:ascii="宋体" w:hAnsi="宋体" w:eastAsia="宋体"/>
          <w:color w:val="000000"/>
          <w:sz w:val="24"/>
        </w:rPr>
        <w:t>请画图说明</w:t>
      </w:r>
      <w:r>
        <w:rPr>
          <w:rStyle w:val="107"/>
          <w:rFonts w:hint="eastAsia" w:ascii="宋体" w:hAnsi="宋体" w:eastAsia="宋体"/>
          <w:color w:val="000000"/>
          <w:sz w:val="24"/>
          <w:lang w:val="en-US" w:eastAsia="zh-CN"/>
        </w:rPr>
        <w:t>OSI</w:t>
      </w:r>
      <w:r>
        <w:rPr>
          <w:rStyle w:val="54"/>
          <w:rFonts w:hint="eastAsia" w:ascii="宋体" w:hAnsi="宋体" w:eastAsia="宋体"/>
          <w:color w:val="000000"/>
          <w:sz w:val="24"/>
        </w:rPr>
        <w:t>模型与</w:t>
      </w:r>
      <w:r>
        <w:rPr>
          <w:rStyle w:val="107"/>
          <w:rFonts w:hint="eastAsia" w:ascii="宋体" w:hAnsi="宋体" w:eastAsia="宋体"/>
          <w:color w:val="000000"/>
          <w:sz w:val="24"/>
          <w:lang w:val="en-US" w:eastAsia="zh-CN"/>
        </w:rPr>
        <w:t>TCP/IP</w:t>
      </w:r>
      <w:r>
        <w:rPr>
          <w:rStyle w:val="54"/>
          <w:rFonts w:hint="eastAsia" w:ascii="宋体" w:hAnsi="宋体" w:eastAsia="宋体"/>
          <w:color w:val="000000"/>
          <w:sz w:val="24"/>
        </w:rPr>
        <w:t xml:space="preserve">模型分层结构。 </w:t>
      </w:r>
    </w:p>
    <w:p>
      <w:pPr>
        <w:pStyle w:val="53"/>
        <w:numPr>
          <w:ilvl w:val="0"/>
          <w:numId w:val="20"/>
        </w:numPr>
        <w:tabs>
          <w:tab w:val="left" w:pos="512"/>
        </w:tabs>
        <w:spacing w:beforeLines="0" w:afterLines="0" w:line="240" w:lineRule="auto"/>
        <w:rPr>
          <w:rStyle w:val="54"/>
          <w:rFonts w:hint="eastAsia" w:ascii="宋体" w:hAnsi="宋体" w:eastAsia="宋体"/>
          <w:color w:val="000000"/>
          <w:sz w:val="24"/>
        </w:rPr>
      </w:pPr>
      <w:r>
        <w:rPr>
          <w:rStyle w:val="54"/>
          <w:rFonts w:hint="eastAsia" w:ascii="宋体" w:hAnsi="宋体" w:eastAsia="宋体"/>
          <w:color w:val="000000"/>
          <w:sz w:val="24"/>
        </w:rPr>
        <w:t>请详细描述</w:t>
      </w:r>
      <w:r>
        <w:rPr>
          <w:rStyle w:val="55"/>
          <w:rFonts w:hint="eastAsia" w:ascii="宋体" w:hAnsi="宋体" w:eastAsia="宋体"/>
          <w:b w:val="0"/>
          <w:color w:val="000000"/>
          <w:sz w:val="22"/>
          <w:lang w:val="en-US" w:eastAsia="zh-CN"/>
        </w:rPr>
        <w:t>IP</w:t>
      </w:r>
      <w:r>
        <w:rPr>
          <w:rStyle w:val="54"/>
          <w:rFonts w:hint="eastAsia" w:ascii="宋体" w:hAnsi="宋体" w:eastAsia="宋体"/>
          <w:color w:val="000000"/>
          <w:sz w:val="24"/>
        </w:rPr>
        <w:t xml:space="preserve">地址分类规则。 </w:t>
      </w:r>
    </w:p>
    <w:p>
      <w:pPr>
        <w:pStyle w:val="53"/>
        <w:numPr>
          <w:ilvl w:val="0"/>
          <w:numId w:val="20"/>
        </w:numPr>
        <w:tabs>
          <w:tab w:val="left" w:pos="512"/>
        </w:tabs>
        <w:spacing w:beforeLines="0" w:afterLines="0" w:line="240" w:lineRule="auto"/>
        <w:rPr>
          <w:rStyle w:val="54"/>
          <w:rFonts w:hint="eastAsia" w:ascii="宋体" w:hAnsi="宋体" w:eastAsia="宋体"/>
          <w:color w:val="000000"/>
          <w:sz w:val="24"/>
        </w:rPr>
      </w:pPr>
      <w:r>
        <w:rPr>
          <w:rStyle w:val="54"/>
          <w:rFonts w:hint="eastAsia" w:ascii="宋体" w:hAnsi="宋体" w:eastAsia="宋体"/>
          <w:color w:val="000000"/>
          <w:sz w:val="24"/>
        </w:rPr>
        <w:t>私网</w:t>
      </w:r>
      <w:r>
        <w:rPr>
          <w:rStyle w:val="55"/>
          <w:rFonts w:hint="eastAsia" w:ascii="宋体" w:hAnsi="宋体" w:eastAsia="宋体"/>
          <w:b w:val="0"/>
          <w:color w:val="000000"/>
          <w:sz w:val="22"/>
          <w:lang w:val="en-US"/>
        </w:rPr>
        <w:t>IP</w:t>
      </w:r>
      <w:r>
        <w:rPr>
          <w:rStyle w:val="54"/>
          <w:rFonts w:hint="eastAsia" w:ascii="宋体" w:hAnsi="宋体" w:eastAsia="宋体"/>
          <w:color w:val="000000"/>
          <w:sz w:val="24"/>
        </w:rPr>
        <w:t xml:space="preserve">地址段有哪些。 </w:t>
      </w:r>
    </w:p>
    <w:p>
      <w:pPr>
        <w:pStyle w:val="53"/>
        <w:numPr>
          <w:ilvl w:val="0"/>
          <w:numId w:val="20"/>
        </w:numPr>
        <w:tabs>
          <w:tab w:val="left" w:pos="512"/>
        </w:tabs>
        <w:spacing w:beforeLines="0" w:afterLines="0" w:line="240" w:lineRule="auto"/>
        <w:rPr>
          <w:rStyle w:val="54"/>
          <w:rFonts w:hint="eastAsia" w:ascii="宋体" w:hAnsi="宋体" w:eastAsia="宋体"/>
          <w:color w:val="000000"/>
          <w:sz w:val="24"/>
        </w:rPr>
      </w:pPr>
      <w:r>
        <w:rPr>
          <w:rStyle w:val="54"/>
          <w:rFonts w:hint="eastAsia" w:ascii="宋体" w:hAnsi="宋体" w:eastAsia="宋体"/>
          <w:color w:val="000000"/>
          <w:sz w:val="24"/>
        </w:rPr>
        <w:t>请列举出10个以上的你所知晓的</w:t>
      </w:r>
      <w:r>
        <w:rPr>
          <w:rStyle w:val="55"/>
          <w:rFonts w:hint="eastAsia" w:ascii="宋体" w:hAnsi="宋体" w:eastAsia="宋体"/>
          <w:b w:val="0"/>
          <w:color w:val="000000"/>
          <w:sz w:val="22"/>
          <w:lang w:val="en-US" w:eastAsia="zh-CN"/>
        </w:rPr>
        <w:t>UNIX</w:t>
      </w:r>
      <w:r>
        <w:rPr>
          <w:rStyle w:val="54"/>
          <w:rFonts w:hint="eastAsia" w:ascii="宋体" w:hAnsi="宋体" w:eastAsia="宋体"/>
          <w:color w:val="000000"/>
          <w:sz w:val="24"/>
        </w:rPr>
        <w:t xml:space="preserve">操作系统命令。 </w:t>
      </w:r>
    </w:p>
    <w:p>
      <w:pPr>
        <w:pStyle w:val="53"/>
        <w:numPr>
          <w:ilvl w:val="0"/>
          <w:numId w:val="20"/>
        </w:numPr>
        <w:tabs>
          <w:tab w:val="left" w:pos="512"/>
        </w:tabs>
        <w:spacing w:beforeLines="0" w:afterLines="0" w:line="240" w:lineRule="auto"/>
        <w:rPr>
          <w:rFonts w:hint="default" w:ascii="宋体" w:hAnsi="宋体" w:eastAsia="宋体"/>
          <w:sz w:val="24"/>
        </w:rPr>
      </w:pPr>
      <w:r>
        <w:rPr>
          <w:rStyle w:val="54"/>
          <w:rFonts w:hint="eastAsia" w:ascii="宋体" w:hAnsi="宋体" w:eastAsia="宋体"/>
          <w:color w:val="000000"/>
          <w:sz w:val="24"/>
        </w:rPr>
        <w:t>请列举出</w:t>
      </w:r>
      <w:r>
        <w:rPr>
          <w:rStyle w:val="107"/>
          <w:rFonts w:hint="eastAsia" w:ascii="宋体" w:hAnsi="宋体" w:eastAsia="宋体"/>
          <w:color w:val="000000"/>
          <w:sz w:val="24"/>
        </w:rPr>
        <w:t>10</w:t>
      </w:r>
      <w:r>
        <w:rPr>
          <w:rStyle w:val="54"/>
          <w:rFonts w:hint="eastAsia" w:ascii="宋体" w:hAnsi="宋体" w:eastAsia="宋体"/>
          <w:color w:val="000000"/>
          <w:sz w:val="24"/>
        </w:rPr>
        <w:t>个以上的你所知晓的</w:t>
      </w:r>
      <w:r>
        <w:rPr>
          <w:rStyle w:val="107"/>
          <w:rFonts w:hint="eastAsia" w:ascii="宋体" w:hAnsi="宋体" w:eastAsia="宋体"/>
          <w:color w:val="000000"/>
          <w:sz w:val="24"/>
          <w:lang w:val="en-US" w:eastAsia="zh-CN"/>
        </w:rPr>
        <w:t>SQL</w:t>
      </w:r>
      <w:r>
        <w:rPr>
          <w:rStyle w:val="54"/>
          <w:rFonts w:hint="eastAsia" w:ascii="宋体" w:hAnsi="宋体" w:eastAsia="宋体"/>
          <w:color w:val="000000"/>
          <w:sz w:val="24"/>
        </w:rPr>
        <w:t xml:space="preserve">语句。 </w:t>
      </w:r>
    </w:p>
    <w:p>
      <w:pPr>
        <w:pStyle w:val="53"/>
        <w:numPr>
          <w:ilvl w:val="0"/>
          <w:numId w:val="0"/>
        </w:numPr>
        <w:tabs>
          <w:tab w:val="left" w:pos="512"/>
        </w:tabs>
        <w:spacing w:beforeLines="0" w:afterLines="0" w:line="240" w:lineRule="auto"/>
        <w:rPr>
          <w:rFonts w:hint="default" w:ascii="宋体" w:hAnsi="宋体" w:eastAsia="宋体"/>
          <w:sz w:val="24"/>
        </w:rPr>
      </w:pPr>
      <w:r>
        <w:rPr>
          <w:rStyle w:val="54"/>
          <w:rFonts w:hint="eastAsia" w:ascii="宋体" w:hAnsi="宋体" w:eastAsia="宋体"/>
          <w:color w:val="000000"/>
          <w:sz w:val="24"/>
        </w:rPr>
        <w:t>九、请阐述对</w:t>
      </w:r>
      <w:r>
        <w:rPr>
          <w:rStyle w:val="107"/>
          <w:rFonts w:hint="eastAsia" w:ascii="宋体" w:hAnsi="宋体" w:eastAsia="宋体"/>
          <w:color w:val="000000"/>
          <w:sz w:val="24"/>
          <w:lang w:val="en-US" w:eastAsia="zh-CN"/>
        </w:rPr>
        <w:t>radius</w:t>
      </w:r>
      <w:r>
        <w:rPr>
          <w:rStyle w:val="54"/>
          <w:rFonts w:hint="eastAsia" w:ascii="宋体" w:hAnsi="宋体" w:eastAsia="宋体"/>
          <w:color w:val="000000"/>
          <w:sz w:val="24"/>
        </w:rPr>
        <w:t>协议的了解。</w:t>
      </w:r>
    </w:p>
    <w:p>
      <w:pPr>
        <w:pStyle w:val="87"/>
        <w:keepNext/>
        <w:keepLines/>
        <w:spacing w:beforeLines="0" w:afterLines="0" w:line="240" w:lineRule="auto"/>
        <w:rPr>
          <w:rStyle w:val="112"/>
          <w:rFonts w:hint="eastAsia" w:ascii="宋体" w:hAnsi="宋体" w:eastAsia="宋体"/>
          <w:color w:val="000000"/>
          <w:sz w:val="26"/>
        </w:rPr>
      </w:pPr>
      <w:bookmarkStart w:id="7" w:name="bookmark7"/>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Style w:val="112"/>
          <w:rFonts w:hint="eastAsia" w:ascii="宋体" w:hAnsi="宋体" w:eastAsia="宋体"/>
          <w:color w:val="000000"/>
          <w:sz w:val="26"/>
        </w:rPr>
      </w:pPr>
    </w:p>
    <w:p>
      <w:pPr>
        <w:pStyle w:val="87"/>
        <w:keepNext/>
        <w:keepLines/>
        <w:spacing w:beforeLines="0" w:afterLines="0" w:line="240" w:lineRule="auto"/>
        <w:rPr>
          <w:rFonts w:hint="default" w:ascii="宋体" w:hAnsi="宋体" w:eastAsia="宋体"/>
          <w:sz w:val="26"/>
        </w:rPr>
      </w:pPr>
      <w:r>
        <w:rPr>
          <w:rStyle w:val="112"/>
          <w:rFonts w:hint="eastAsia" w:ascii="宋体" w:hAnsi="宋体" w:eastAsia="宋体"/>
          <w:color w:val="000000"/>
          <w:sz w:val="26"/>
        </w:rPr>
        <w:t>华腾测试题</w:t>
      </w:r>
      <w:bookmarkEnd w:id="7"/>
    </w:p>
    <w:p>
      <w:pPr>
        <w:pStyle w:val="53"/>
        <w:spacing w:beforeLines="0" w:afterLines="0" w:line="240" w:lineRule="auto"/>
        <w:rPr>
          <w:rFonts w:hint="default" w:ascii="宋体" w:hAnsi="宋体" w:eastAsia="宋体"/>
          <w:sz w:val="24"/>
        </w:rPr>
      </w:pPr>
      <w:r>
        <w:rPr>
          <w:rStyle w:val="113"/>
          <w:rFonts w:hint="eastAsia" w:ascii="宋体" w:hAnsi="宋体" w:eastAsia="宋体"/>
          <w:color w:val="000000"/>
          <w:sz w:val="10"/>
        </w:rPr>
        <w:t>一、</w:t>
      </w:r>
      <w:r>
        <w:rPr>
          <w:rStyle w:val="54"/>
          <w:rFonts w:hint="eastAsia" w:ascii="宋体" w:hAnsi="宋体" w:eastAsia="宋体"/>
          <w:color w:val="000000"/>
          <w:sz w:val="24"/>
        </w:rPr>
        <w:t>选择题（单选，共22道</w:t>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w:t>
      </w:r>
    </w:p>
    <w:p>
      <w:pPr>
        <w:pStyle w:val="53"/>
        <w:numPr>
          <w:ilvl w:val="0"/>
          <w:numId w:val="21"/>
        </w:numPr>
        <w:tabs>
          <w:tab w:val="left" w:pos="354"/>
        </w:tabs>
        <w:spacing w:beforeLines="0" w:afterLines="0" w:line="240" w:lineRule="auto"/>
        <w:rPr>
          <w:rFonts w:hint="default" w:ascii="宋体" w:hAnsi="宋体" w:eastAsia="宋体"/>
          <w:sz w:val="24"/>
        </w:rPr>
      </w:pPr>
      <w:r>
        <w:rPr>
          <w:rStyle w:val="54"/>
          <w:rFonts w:hint="eastAsia" w:ascii="宋体" w:hAnsi="宋体" w:eastAsia="宋体"/>
          <w:color w:val="000000"/>
          <w:sz w:val="24"/>
        </w:rPr>
        <w:t>以下哪些命令可以査看当前系统的启动时间</w:t>
      </w:r>
      <w:r>
        <w:rPr>
          <w:rStyle w:val="54"/>
          <w:rFonts w:hint="eastAsia" w:ascii="宋体" w:hAnsi="宋体" w:eastAsia="宋体"/>
          <w:color w:val="000000"/>
          <w:sz w:val="24"/>
          <w:lang w:val="en-US" w:eastAsia="zh-CN"/>
        </w:rPr>
        <w:t>（）</w:t>
      </w:r>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w:t>
      </w:r>
      <w:r>
        <w:rPr>
          <w:rStyle w:val="30"/>
          <w:rFonts w:hint="eastAsia" w:ascii="宋体" w:hAnsi="宋体" w:eastAsia="宋体"/>
          <w:b w:val="0"/>
          <w:color w:val="000000"/>
          <w:sz w:val="16"/>
          <w:lang w:val="en-US" w:eastAsia="zh-CN"/>
        </w:rPr>
        <w:t xml:space="preserve">  </w:t>
      </w:r>
      <w:r>
        <w:rPr>
          <w:rStyle w:val="30"/>
          <w:rFonts w:hint="eastAsia" w:ascii="宋体" w:hAnsi="宋体" w:eastAsia="宋体"/>
          <w:b w:val="0"/>
          <w:color w:val="000000"/>
          <w:sz w:val="16"/>
          <w:lang w:eastAsia="en-US"/>
        </w:rPr>
        <w:t>w B top C ps D uptime</w:t>
      </w:r>
    </w:p>
    <w:p>
      <w:pPr>
        <w:pStyle w:val="53"/>
        <w:numPr>
          <w:ilvl w:val="0"/>
          <w:numId w:val="21"/>
        </w:numPr>
        <w:tabs>
          <w:tab w:val="left" w:pos="363"/>
        </w:tabs>
        <w:spacing w:beforeLines="0" w:afterLines="0" w:line="240" w:lineRule="auto"/>
        <w:rPr>
          <w:rFonts w:hint="default" w:ascii="宋体" w:hAnsi="宋体" w:eastAsia="宋体"/>
          <w:sz w:val="24"/>
        </w:rPr>
      </w:pPr>
      <w:r>
        <w:rPr>
          <w:rStyle w:val="54"/>
          <w:rFonts w:hint="eastAsia" w:ascii="宋体" w:hAnsi="宋体" w:eastAsia="宋体"/>
          <w:color w:val="000000"/>
          <w:sz w:val="24"/>
        </w:rPr>
        <w:t>为了将当前目录下的归档文件</w:t>
      </w:r>
      <w:r>
        <w:rPr>
          <w:rStyle w:val="55"/>
          <w:rFonts w:hint="eastAsia" w:ascii="宋体" w:hAnsi="宋体" w:eastAsia="宋体"/>
          <w:b w:val="0"/>
          <w:color w:val="000000"/>
          <w:sz w:val="22"/>
          <w:lang w:val="en-US" w:eastAsia="zh-CN"/>
        </w:rPr>
        <w:t>myftp</w:t>
      </w:r>
      <w:r>
        <w:rPr>
          <w:rStyle w:val="54"/>
          <w:rFonts w:hint="default" w:ascii="宋体" w:hAnsi="宋体" w:eastAsia="宋体"/>
          <w:color w:val="000000"/>
          <w:sz w:val="24"/>
          <w:lang w:val="en-US" w:eastAsia="zh-CN"/>
        </w:rPr>
        <w:t>.</w:t>
      </w:r>
      <w:r>
        <w:rPr>
          <w:rStyle w:val="55"/>
          <w:rFonts w:hint="eastAsia" w:ascii="宋体" w:hAnsi="宋体" w:eastAsia="宋体"/>
          <w:b w:val="0"/>
          <w:color w:val="000000"/>
          <w:sz w:val="22"/>
          <w:lang w:val="en-US" w:eastAsia="zh-CN"/>
        </w:rPr>
        <w:t>tgz</w:t>
      </w:r>
      <w:r>
        <w:rPr>
          <w:rStyle w:val="54"/>
          <w:rFonts w:hint="eastAsia" w:ascii="宋体" w:hAnsi="宋体" w:eastAsia="宋体"/>
          <w:color w:val="000000"/>
          <w:sz w:val="24"/>
        </w:rPr>
        <w:t>解压缩到</w:t>
      </w:r>
      <w:r>
        <w:rPr>
          <w:rStyle w:val="55"/>
          <w:rFonts w:hint="eastAsia" w:ascii="宋体" w:hAnsi="宋体" w:eastAsia="宋体"/>
          <w:b w:val="0"/>
          <w:color w:val="000000"/>
          <w:sz w:val="22"/>
          <w:lang w:val="en-US" w:eastAsia="zh-CN"/>
        </w:rPr>
        <w:t>/tmp</w:t>
      </w:r>
      <w:r>
        <w:rPr>
          <w:rStyle w:val="54"/>
          <w:rFonts w:hint="eastAsia" w:ascii="宋体" w:hAnsi="宋体" w:eastAsia="宋体"/>
          <w:color w:val="000000"/>
          <w:sz w:val="24"/>
        </w:rPr>
        <w:t>目录下</w:t>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 xml:space="preserve">用户可以使用 </w:t>
      </w:r>
      <w:r>
        <w:rPr>
          <w:rStyle w:val="114"/>
          <w:rFonts w:hint="eastAsia" w:ascii="宋体" w:hAnsi="宋体" w:eastAsia="宋体"/>
          <w:color w:val="000000"/>
          <w:sz w:val="24"/>
        </w:rPr>
        <w:t>命令</w:t>
      </w:r>
      <w:r>
        <w:rPr>
          <w:rStyle w:val="114"/>
          <w:rFonts w:hint="eastAsia" w:ascii="宋体" w:hAnsi="宋体" w:eastAsia="宋体"/>
          <w:color w:val="000000"/>
          <w:sz w:val="24"/>
          <w:lang w:val="en-US" w:eastAsia="zh-CN"/>
        </w:rPr>
        <w:t>（）</w:t>
      </w:r>
    </w:p>
    <w:p>
      <w:pPr>
        <w:pStyle w:val="28"/>
        <w:tabs>
          <w:tab w:val="left" w:pos="3398"/>
        </w:tabs>
        <w:spacing w:beforeLines="0" w:afterLines="0" w:line="240" w:lineRule="auto"/>
        <w:rPr>
          <w:rFonts w:hint="default" w:ascii="宋体" w:hAnsi="宋体" w:eastAsia="宋体"/>
          <w:b w:val="0"/>
          <w:sz w:val="16"/>
          <w:lang w:eastAsia="zh-TW"/>
        </w:rPr>
      </w:pPr>
      <w:r>
        <w:rPr>
          <w:rStyle w:val="30"/>
          <w:rFonts w:hint="eastAsia" w:ascii="宋体" w:hAnsi="宋体" w:eastAsia="宋体"/>
          <w:b w:val="0"/>
          <w:color w:val="000000"/>
          <w:sz w:val="16"/>
          <w:lang w:eastAsia="zh-TW"/>
        </w:rPr>
        <w:t>A tar -xvzf myftp. tgz - C /tmp</w:t>
      </w:r>
      <w:r>
        <w:rPr>
          <w:rStyle w:val="30"/>
          <w:rFonts w:hint="eastAsia" w:ascii="宋体" w:hAnsi="宋体" w:eastAsia="宋体"/>
          <w:b w:val="0"/>
          <w:color w:val="000000"/>
          <w:sz w:val="16"/>
          <w:lang w:eastAsia="zh-TW"/>
        </w:rPr>
        <w:tab/>
      </w:r>
      <w:r>
        <w:rPr>
          <w:rStyle w:val="30"/>
          <w:rFonts w:hint="eastAsia" w:ascii="宋体" w:hAnsi="宋体" w:eastAsia="宋体"/>
          <w:b w:val="0"/>
          <w:color w:val="000000"/>
          <w:sz w:val="16"/>
          <w:lang w:eastAsia="zh-TW"/>
        </w:rPr>
        <w:t>B tar -xvzf myftp. tgz - R /tmp</w:t>
      </w:r>
    </w:p>
    <w:p>
      <w:pPr>
        <w:pStyle w:val="28"/>
        <w:tabs>
          <w:tab w:val="left" w:pos="339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C tar -vzf myftp. tgz - X /tmp</w:t>
      </w:r>
      <w:r>
        <w:rPr>
          <w:rStyle w:val="30"/>
          <w:rFonts w:hint="eastAsia" w:ascii="宋体" w:hAnsi="宋体" w:eastAsia="宋体"/>
          <w:b w:val="0"/>
          <w:color w:val="000000"/>
          <w:sz w:val="16"/>
          <w:lang w:eastAsia="en-US"/>
        </w:rPr>
        <w:tab/>
      </w:r>
      <w:r>
        <w:rPr>
          <w:rStyle w:val="30"/>
          <w:rFonts w:hint="eastAsia" w:ascii="宋体" w:hAnsi="宋体" w:eastAsia="宋体"/>
          <w:b w:val="0"/>
          <w:color w:val="000000"/>
          <w:sz w:val="16"/>
          <w:lang w:eastAsia="en-US"/>
        </w:rPr>
        <w:t>D tar -xvzf myftp. tgz /tmp</w:t>
      </w:r>
    </w:p>
    <w:p>
      <w:pPr>
        <w:pStyle w:val="53"/>
        <w:numPr>
          <w:ilvl w:val="0"/>
          <w:numId w:val="21"/>
        </w:numPr>
        <w:tabs>
          <w:tab w:val="left" w:pos="368"/>
        </w:tabs>
        <w:spacing w:beforeLines="0" w:afterLines="0" w:line="240" w:lineRule="auto"/>
        <w:rPr>
          <w:rFonts w:hint="default" w:ascii="宋体" w:hAnsi="宋体" w:eastAsia="宋体"/>
          <w:sz w:val="24"/>
        </w:rPr>
      </w:pPr>
      <w:r>
        <w:rPr>
          <w:rStyle w:val="54"/>
          <w:rFonts w:hint="eastAsia" w:ascii="宋体" w:hAnsi="宋体" w:eastAsia="宋体"/>
          <w:color w:val="000000"/>
          <w:sz w:val="24"/>
        </w:rPr>
        <w:t>在</w:t>
      </w:r>
      <w:r>
        <w:rPr>
          <w:rStyle w:val="55"/>
          <w:rFonts w:hint="eastAsia" w:ascii="宋体" w:hAnsi="宋体" w:eastAsia="宋体"/>
          <w:b w:val="0"/>
          <w:color w:val="000000"/>
          <w:sz w:val="22"/>
          <w:lang w:val="en-US" w:eastAsia="en-US"/>
        </w:rPr>
        <w:t>unix</w:t>
      </w:r>
      <w:r>
        <w:rPr>
          <w:rStyle w:val="54"/>
          <w:rFonts w:hint="eastAsia" w:ascii="宋体" w:hAnsi="宋体" w:eastAsia="宋体"/>
          <w:color w:val="000000"/>
          <w:sz w:val="24"/>
        </w:rPr>
        <w:t>系统下执行</w:t>
      </w:r>
      <w:r>
        <w:rPr>
          <w:rStyle w:val="55"/>
          <w:rFonts w:hint="eastAsia" w:ascii="宋体" w:hAnsi="宋体" w:eastAsia="宋体"/>
          <w:b w:val="0"/>
          <w:color w:val="000000"/>
          <w:sz w:val="22"/>
          <w:lang w:val="en-US" w:eastAsia="en-US"/>
        </w:rPr>
        <w:t>chmod</w:t>
      </w:r>
      <w:r>
        <w:rPr>
          <w:rStyle w:val="54"/>
          <w:rFonts w:hint="eastAsia" w:ascii="宋体" w:hAnsi="宋体" w:eastAsia="宋体"/>
          <w:color w:val="000000"/>
          <w:sz w:val="24"/>
          <w:lang w:val="en-US" w:eastAsia="en-US"/>
        </w:rPr>
        <w:t>( “/</w:t>
      </w:r>
      <w:r>
        <w:rPr>
          <w:rStyle w:val="55"/>
          <w:rFonts w:hint="eastAsia" w:ascii="宋体" w:hAnsi="宋体" w:eastAsia="宋体"/>
          <w:b w:val="0"/>
          <w:color w:val="000000"/>
          <w:sz w:val="22"/>
          <w:lang w:val="en-US" w:eastAsia="en-US"/>
        </w:rPr>
        <w:t>usr</w:t>
      </w:r>
      <w:r>
        <w:rPr>
          <w:rStyle w:val="54"/>
          <w:rFonts w:hint="eastAsia" w:ascii="宋体" w:hAnsi="宋体" w:eastAsia="宋体"/>
          <w:color w:val="000000"/>
          <w:sz w:val="24"/>
          <w:lang w:val="en-US" w:eastAsia="en-US"/>
        </w:rPr>
        <w:t>/</w:t>
      </w:r>
      <w:r>
        <w:rPr>
          <w:rStyle w:val="55"/>
          <w:rFonts w:hint="eastAsia" w:ascii="宋体" w:hAnsi="宋体" w:eastAsia="宋体"/>
          <w:b w:val="0"/>
          <w:color w:val="000000"/>
          <w:sz w:val="22"/>
          <w:lang w:val="en-US" w:eastAsia="en-US"/>
        </w:rPr>
        <w:t>test</w:t>
      </w:r>
      <w:r>
        <w:rPr>
          <w:rStyle w:val="54"/>
          <w:rFonts w:hint="eastAsia" w:ascii="宋体" w:hAnsi="宋体" w:eastAsia="宋体"/>
          <w:color w:val="000000"/>
          <w:sz w:val="24"/>
          <w:lang w:val="en-US" w:eastAsia="en-US"/>
        </w:rPr>
        <w:t>/</w:t>
      </w:r>
      <w:r>
        <w:rPr>
          <w:rStyle w:val="55"/>
          <w:rFonts w:hint="eastAsia" w:ascii="宋体" w:hAnsi="宋体" w:eastAsia="宋体"/>
          <w:b w:val="0"/>
          <w:color w:val="000000"/>
          <w:sz w:val="22"/>
          <w:lang w:val="en-US" w:eastAsia="en-US"/>
        </w:rPr>
        <w:t>sample</w:t>
      </w:r>
      <w:r>
        <w:rPr>
          <w:rStyle w:val="54"/>
          <w:rFonts w:hint="eastAsia" w:ascii="宋体" w:hAnsi="宋体" w:eastAsia="宋体"/>
          <w:color w:val="000000"/>
          <w:sz w:val="24"/>
          <w:lang w:val="en-US" w:eastAsia="en-US"/>
        </w:rPr>
        <w:t>”，0753)</w:t>
      </w:r>
      <w:r>
        <w:rPr>
          <w:rStyle w:val="54"/>
          <w:rFonts w:hint="eastAsia" w:ascii="宋体" w:hAnsi="宋体" w:eastAsia="宋体"/>
          <w:color w:val="000000"/>
          <w:sz w:val="24"/>
        </w:rPr>
        <w:t>之后该文件的访问权限</w:t>
      </w:r>
    </w:p>
    <w:p>
      <w:pPr>
        <w:pStyle w:val="53"/>
        <w:spacing w:beforeLines="0" w:afterLines="0" w:line="240" w:lineRule="auto"/>
        <w:rPr>
          <w:rFonts w:hint="default" w:ascii="宋体" w:hAnsi="宋体" w:eastAsia="宋体"/>
          <w:sz w:val="24"/>
        </w:rPr>
      </w:pPr>
      <w:r>
        <w:rPr>
          <w:rStyle w:val="54"/>
          <w:rFonts w:hint="eastAsia" w:ascii="宋体" w:hAnsi="宋体" w:eastAsia="宋体"/>
          <w:color w:val="000000"/>
          <w:sz w:val="24"/>
        </w:rPr>
        <w:t>为</w:t>
      </w:r>
      <w:r>
        <w:rPr>
          <w:rStyle w:val="54"/>
          <w:rFonts w:hint="eastAsia" w:ascii="宋体" w:hAnsi="宋体" w:eastAsia="宋体"/>
          <w:color w:val="000000"/>
          <w:sz w:val="24"/>
          <w:lang w:val="en-US" w:eastAsia="en-US"/>
        </w:rPr>
        <w:t>（）</w:t>
      </w:r>
    </w:p>
    <w:p>
      <w:pPr>
        <w:pStyle w:val="108"/>
        <w:spacing w:beforeLines="0" w:afterLines="0" w:line="240" w:lineRule="auto"/>
        <w:rPr>
          <w:rStyle w:val="109"/>
          <w:rFonts w:hint="eastAsia" w:ascii="宋体" w:hAnsi="宋体" w:eastAsia="宋体"/>
          <w:color w:val="000000"/>
          <w:sz w:val="19"/>
        </w:rPr>
      </w:pPr>
      <w:r>
        <w:rPr>
          <w:rStyle w:val="115"/>
          <w:rFonts w:hint="eastAsia" w:ascii="宋体" w:hAnsi="宋体" w:eastAsia="宋体"/>
          <w:b w:val="0"/>
          <w:color w:val="000000"/>
          <w:sz w:val="16"/>
          <w:lang w:val="en-US" w:eastAsia="zh-CN"/>
        </w:rPr>
        <w:t>A</w:t>
      </w:r>
      <w:r>
        <w:rPr>
          <w:rStyle w:val="109"/>
          <w:rFonts w:hint="eastAsia" w:ascii="宋体" w:hAnsi="宋体" w:eastAsia="宋体"/>
          <w:color w:val="000000"/>
          <w:sz w:val="19"/>
        </w:rPr>
        <w:t xml:space="preserve">拥有者可读写执行，同组用户可写可执行，其他用户可读可执行 </w:t>
      </w:r>
    </w:p>
    <w:p>
      <w:pPr>
        <w:pStyle w:val="108"/>
        <w:spacing w:beforeLines="0" w:afterLines="0" w:line="240" w:lineRule="auto"/>
        <w:rPr>
          <w:rStyle w:val="109"/>
          <w:rFonts w:hint="eastAsia" w:ascii="宋体" w:hAnsi="宋体" w:eastAsia="宋体"/>
          <w:color w:val="000000"/>
          <w:sz w:val="19"/>
        </w:rPr>
      </w:pPr>
      <w:r>
        <w:rPr>
          <w:rStyle w:val="115"/>
          <w:rFonts w:hint="eastAsia" w:ascii="宋体" w:hAnsi="宋体" w:eastAsia="宋体"/>
          <w:b w:val="0"/>
          <w:color w:val="000000"/>
          <w:sz w:val="16"/>
          <w:lang w:val="en-US" w:eastAsia="zh-CN"/>
        </w:rPr>
        <w:t>B</w:t>
      </w:r>
      <w:r>
        <w:rPr>
          <w:rStyle w:val="109"/>
          <w:rFonts w:hint="eastAsia" w:ascii="宋体" w:hAnsi="宋体" w:eastAsia="宋体"/>
          <w:color w:val="000000"/>
          <w:sz w:val="19"/>
        </w:rPr>
        <w:t xml:space="preserve">拥有者可读写执行，同组用户吋读写，其他用户可读可执行 </w:t>
      </w:r>
    </w:p>
    <w:p>
      <w:pPr>
        <w:pStyle w:val="108"/>
        <w:spacing w:beforeLines="0" w:afterLines="0" w:line="240" w:lineRule="auto"/>
        <w:rPr>
          <w:rStyle w:val="109"/>
          <w:rFonts w:hint="eastAsia" w:ascii="宋体" w:hAnsi="宋体" w:eastAsia="宋体"/>
          <w:color w:val="000000"/>
          <w:sz w:val="19"/>
        </w:rPr>
      </w:pPr>
      <w:r>
        <w:rPr>
          <w:rStyle w:val="115"/>
          <w:rFonts w:hint="eastAsia" w:ascii="宋体" w:hAnsi="宋体" w:eastAsia="宋体"/>
          <w:b w:val="0"/>
          <w:color w:val="000000"/>
          <w:sz w:val="16"/>
          <w:lang w:val="en-US" w:eastAsia="zh-CN"/>
        </w:rPr>
        <w:t>C</w:t>
      </w:r>
      <w:r>
        <w:rPr>
          <w:rStyle w:val="109"/>
          <w:rFonts w:hint="eastAsia" w:ascii="宋体" w:hAnsi="宋体" w:eastAsia="宋体"/>
          <w:color w:val="000000"/>
          <w:sz w:val="19"/>
        </w:rPr>
        <w:t xml:space="preserve">拥有者可读写执行，同组用户可读可执行，其他用户可写可执行 </w:t>
      </w:r>
    </w:p>
    <w:p>
      <w:pPr>
        <w:pStyle w:val="108"/>
        <w:spacing w:beforeLines="0" w:afterLines="0" w:line="240" w:lineRule="auto"/>
        <w:rPr>
          <w:rFonts w:hint="default" w:ascii="宋体" w:hAnsi="宋体" w:eastAsia="宋体"/>
          <w:sz w:val="19"/>
        </w:rPr>
      </w:pPr>
      <w:r>
        <w:rPr>
          <w:rStyle w:val="115"/>
          <w:rFonts w:hint="eastAsia" w:ascii="宋体" w:hAnsi="宋体" w:eastAsia="宋体"/>
          <w:b w:val="0"/>
          <w:color w:val="000000"/>
          <w:sz w:val="16"/>
          <w:lang w:val="en-US" w:eastAsia="zh-CN"/>
        </w:rPr>
        <w:t>D</w:t>
      </w:r>
      <w:r>
        <w:rPr>
          <w:rStyle w:val="109"/>
          <w:rFonts w:hint="eastAsia" w:ascii="宋体" w:hAnsi="宋体" w:eastAsia="宋体"/>
          <w:color w:val="000000"/>
          <w:sz w:val="19"/>
        </w:rPr>
        <w:t>拥有者可读写执行，同组用户可读可执行，其他用户可读写</w:t>
      </w:r>
    </w:p>
    <w:p>
      <w:pPr>
        <w:pStyle w:val="53"/>
        <w:numPr>
          <w:ilvl w:val="0"/>
          <w:numId w:val="21"/>
        </w:numPr>
        <w:tabs>
          <w:tab w:val="left" w:pos="373"/>
        </w:tabs>
        <w:spacing w:beforeLines="0" w:afterLines="0" w:line="240" w:lineRule="auto"/>
        <w:rPr>
          <w:rFonts w:hint="default" w:ascii="宋体" w:hAnsi="宋体" w:eastAsia="宋体"/>
          <w:sz w:val="24"/>
        </w:rPr>
      </w:pPr>
      <w:r>
        <w:rPr>
          <w:rStyle w:val="54"/>
          <w:rFonts w:hint="eastAsia" w:ascii="宋体" w:hAnsi="宋体" w:eastAsia="宋体"/>
          <w:color w:val="000000"/>
          <w:sz w:val="24"/>
        </w:rPr>
        <w:t>下面有关</w:t>
      </w:r>
      <w:r>
        <w:rPr>
          <w:rStyle w:val="55"/>
          <w:rFonts w:hint="eastAsia" w:ascii="宋体" w:hAnsi="宋体" w:eastAsia="宋体"/>
          <w:b w:val="0"/>
          <w:color w:val="000000"/>
          <w:sz w:val="22"/>
          <w:lang w:val="en-US" w:eastAsia="zh-CN"/>
        </w:rPr>
        <w:t>limix</w:t>
      </w:r>
      <w:r>
        <w:rPr>
          <w:rStyle w:val="54"/>
          <w:rFonts w:hint="eastAsia" w:ascii="宋体" w:hAnsi="宋体" w:eastAsia="宋体"/>
          <w:color w:val="000000"/>
          <w:sz w:val="24"/>
        </w:rPr>
        <w:t>査看系统负载的命令，说法错误的是？</w:t>
      </w:r>
      <w:r>
        <w:rPr>
          <w:rStyle w:val="54"/>
          <w:rFonts w:hint="eastAsia" w:ascii="宋体" w:hAnsi="宋体" w:eastAsia="宋体"/>
          <w:color w:val="000000"/>
          <w:sz w:val="24"/>
          <w:lang w:val="en-US" w:eastAsia="zh-CN"/>
        </w:rPr>
        <w:t>（）</w:t>
      </w:r>
    </w:p>
    <w:p>
      <w:pPr>
        <w:pStyle w:val="108"/>
        <w:spacing w:beforeLines="0" w:afterLines="0" w:line="240" w:lineRule="auto"/>
        <w:rPr>
          <w:rStyle w:val="109"/>
          <w:rFonts w:hint="eastAsia" w:ascii="宋体" w:hAnsi="宋体" w:eastAsia="宋体"/>
          <w:color w:val="000000"/>
          <w:sz w:val="19"/>
        </w:rPr>
      </w:pPr>
      <w:r>
        <w:rPr>
          <w:rStyle w:val="115"/>
          <w:rFonts w:hint="eastAsia" w:ascii="宋体" w:hAnsi="宋体" w:eastAsia="宋体"/>
          <w:b w:val="0"/>
          <w:color w:val="000000"/>
          <w:sz w:val="16"/>
          <w:lang w:val="en-US" w:eastAsia="en-US"/>
        </w:rPr>
        <w:t>A uptime</w:t>
      </w:r>
      <w:r>
        <w:rPr>
          <w:rStyle w:val="109"/>
          <w:rFonts w:hint="eastAsia" w:ascii="宋体" w:hAnsi="宋体" w:eastAsia="宋体"/>
          <w:color w:val="000000"/>
          <w:sz w:val="19"/>
        </w:rPr>
        <w:t>命令主要用于获取主机运行时间和査询</w:t>
      </w:r>
      <w:r>
        <w:rPr>
          <w:rStyle w:val="115"/>
          <w:rFonts w:hint="eastAsia" w:ascii="宋体" w:hAnsi="宋体" w:eastAsia="宋体"/>
          <w:b w:val="0"/>
          <w:color w:val="000000"/>
          <w:sz w:val="16"/>
          <w:lang w:val="en-US" w:eastAsia="en-US"/>
        </w:rPr>
        <w:t>linux</w:t>
      </w:r>
      <w:r>
        <w:rPr>
          <w:rStyle w:val="109"/>
          <w:rFonts w:hint="eastAsia" w:ascii="宋体" w:hAnsi="宋体" w:eastAsia="宋体"/>
          <w:color w:val="000000"/>
          <w:sz w:val="19"/>
        </w:rPr>
        <w:t xml:space="preserve">系统负载等信息 </w:t>
      </w:r>
    </w:p>
    <w:p>
      <w:pPr>
        <w:pStyle w:val="108"/>
        <w:spacing w:beforeLines="0" w:afterLines="0" w:line="240" w:lineRule="auto"/>
        <w:rPr>
          <w:rFonts w:hint="default" w:ascii="宋体" w:hAnsi="宋体" w:eastAsia="宋体"/>
          <w:sz w:val="19"/>
        </w:rPr>
      </w:pPr>
      <w:r>
        <w:rPr>
          <w:rStyle w:val="115"/>
          <w:rFonts w:hint="eastAsia" w:ascii="宋体" w:hAnsi="宋体" w:eastAsia="宋体"/>
          <w:b w:val="0"/>
          <w:color w:val="000000"/>
          <w:sz w:val="16"/>
          <w:lang w:val="en-US" w:eastAsia="en-US"/>
        </w:rPr>
        <w:t>B vmstat</w:t>
      </w:r>
      <w:r>
        <w:rPr>
          <w:rStyle w:val="109"/>
          <w:rFonts w:hint="eastAsia" w:ascii="宋体" w:hAnsi="宋体" w:eastAsia="宋体"/>
          <w:color w:val="000000"/>
          <w:sz w:val="19"/>
        </w:rPr>
        <w:t>命令可以査看査看</w:t>
      </w:r>
      <w:r>
        <w:rPr>
          <w:rStyle w:val="115"/>
          <w:rFonts w:hint="eastAsia" w:ascii="宋体" w:hAnsi="宋体" w:eastAsia="宋体"/>
          <w:b w:val="0"/>
          <w:color w:val="000000"/>
          <w:sz w:val="16"/>
          <w:lang w:val="en-US" w:eastAsia="en-US"/>
        </w:rPr>
        <w:t>cpu</w:t>
      </w:r>
      <w:r>
        <w:rPr>
          <w:rStyle w:val="109"/>
          <w:rFonts w:hint="eastAsia" w:ascii="宋体" w:hAnsi="宋体" w:eastAsia="宋体"/>
          <w:color w:val="000000"/>
          <w:sz w:val="19"/>
        </w:rPr>
        <w:t>负载</w:t>
      </w:r>
    </w:p>
    <w:p>
      <w:pPr>
        <w:pStyle w:val="108"/>
        <w:spacing w:beforeLines="0" w:afterLines="0" w:line="240" w:lineRule="auto"/>
        <w:rPr>
          <w:rStyle w:val="109"/>
          <w:rFonts w:hint="eastAsia" w:ascii="宋体" w:hAnsi="宋体" w:eastAsia="宋体"/>
          <w:color w:val="000000"/>
          <w:sz w:val="19"/>
        </w:rPr>
      </w:pPr>
      <w:r>
        <w:rPr>
          <w:rStyle w:val="115"/>
          <w:rFonts w:hint="eastAsia" w:ascii="宋体" w:hAnsi="宋体" w:eastAsia="宋体"/>
          <w:b w:val="0"/>
          <w:color w:val="000000"/>
          <w:sz w:val="16"/>
          <w:lang w:val="en-US" w:eastAsia="en-US"/>
        </w:rPr>
        <w:t>C sar</w:t>
      </w:r>
      <w:r>
        <w:rPr>
          <w:rStyle w:val="109"/>
          <w:rFonts w:hint="eastAsia" w:ascii="宋体" w:hAnsi="宋体" w:eastAsia="宋体"/>
          <w:color w:val="000000"/>
          <w:sz w:val="19"/>
        </w:rPr>
        <w:t xml:space="preserve">命令可以査看网络接口信息 </w:t>
      </w:r>
    </w:p>
    <w:p>
      <w:pPr>
        <w:pStyle w:val="108"/>
        <w:spacing w:beforeLines="0" w:afterLines="0" w:line="240" w:lineRule="auto"/>
        <w:rPr>
          <w:rFonts w:hint="default" w:ascii="宋体" w:hAnsi="宋体" w:eastAsia="宋体"/>
          <w:sz w:val="19"/>
        </w:rPr>
      </w:pPr>
      <w:r>
        <w:rPr>
          <w:rStyle w:val="115"/>
          <w:rFonts w:hint="eastAsia" w:ascii="宋体" w:hAnsi="宋体" w:eastAsia="宋体"/>
          <w:b w:val="0"/>
          <w:color w:val="000000"/>
          <w:sz w:val="16"/>
          <w:lang w:val="en-US" w:eastAsia="en-US"/>
        </w:rPr>
        <w:t>D free</w:t>
      </w:r>
      <w:r>
        <w:rPr>
          <w:rStyle w:val="109"/>
          <w:rFonts w:hint="eastAsia" w:ascii="宋体" w:hAnsi="宋体" w:eastAsia="宋体"/>
          <w:color w:val="000000"/>
          <w:sz w:val="19"/>
        </w:rPr>
        <w:t>命令可以査看磁盘负载情况</w:t>
      </w:r>
    </w:p>
    <w:p>
      <w:pPr>
        <w:pStyle w:val="53"/>
        <w:numPr>
          <w:ilvl w:val="0"/>
          <w:numId w:val="21"/>
        </w:numPr>
        <w:spacing w:beforeLines="0" w:afterLines="0" w:line="240" w:lineRule="auto"/>
        <w:rPr>
          <w:rFonts w:hint="default" w:ascii="宋体" w:hAnsi="宋体" w:eastAsia="宋体"/>
          <w:sz w:val="24"/>
        </w:rPr>
      </w:pPr>
      <w:r>
        <w:rPr>
          <w:rStyle w:val="54"/>
          <w:rFonts w:hint="eastAsia" w:ascii="宋体" w:hAnsi="宋体" w:eastAsia="宋体"/>
          <w:color w:val="000000"/>
          <w:sz w:val="24"/>
        </w:rPr>
        <w:t>以下哪些方式/命令不可以査看某</w:t>
      </w:r>
      <w:r>
        <w:rPr>
          <w:rStyle w:val="55"/>
          <w:rFonts w:hint="eastAsia" w:ascii="宋体" w:hAnsi="宋体" w:eastAsia="宋体"/>
          <w:b w:val="0"/>
          <w:color w:val="000000"/>
          <w:sz w:val="22"/>
          <w:lang w:val="en-US" w:eastAsia="zh-CN"/>
        </w:rPr>
        <w:t>IP</w:t>
      </w:r>
      <w:r>
        <w:rPr>
          <w:rStyle w:val="99"/>
          <w:rFonts w:hint="eastAsia" w:ascii="宋体" w:hAnsi="宋体" w:eastAsia="宋体"/>
          <w:color w:val="000000"/>
          <w:sz w:val="24"/>
        </w:rPr>
        <w:t>是否可达？</w:t>
      </w:r>
      <w:r>
        <w:rPr>
          <w:rStyle w:val="99"/>
          <w:rFonts w:hint="eastAsia" w:ascii="宋体" w:hAnsi="宋体" w:eastAsia="宋体"/>
          <w:color w:val="000000"/>
          <w:sz w:val="24"/>
          <w:lang w:val="en-US" w:eastAsia="zh-CN"/>
        </w:rPr>
        <w:t>（）</w:t>
      </w:r>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 telnet B ping C tracert D top</w:t>
      </w:r>
    </w:p>
    <w:p>
      <w:pPr>
        <w:pStyle w:val="53"/>
        <w:spacing w:beforeLines="0" w:afterLines="0" w:line="240" w:lineRule="auto"/>
        <w:rPr>
          <w:rFonts w:hint="default" w:ascii="宋体" w:hAnsi="宋体" w:eastAsia="宋体"/>
          <w:sz w:val="24"/>
        </w:rPr>
      </w:pPr>
      <w:r>
        <w:rPr>
          <w:rStyle w:val="99"/>
          <w:rFonts w:hint="eastAsia" w:ascii="宋体" w:hAnsi="宋体" w:eastAsia="宋体"/>
          <w:color w:val="000000"/>
          <w:sz w:val="24"/>
          <w:lang w:val="en-US" w:eastAsia="zh-CN"/>
        </w:rPr>
        <w:t>6-</w:t>
      </w:r>
      <w:r>
        <w:rPr>
          <w:rStyle w:val="55"/>
          <w:rFonts w:hint="eastAsia" w:ascii="宋体" w:hAnsi="宋体" w:eastAsia="宋体"/>
          <w:b w:val="0"/>
          <w:color w:val="000000"/>
          <w:sz w:val="22"/>
          <w:lang w:val="en-US" w:eastAsia="zh-CN"/>
        </w:rPr>
        <w:t>tar</w:t>
      </w:r>
      <w:r>
        <w:rPr>
          <w:rStyle w:val="99"/>
          <w:rFonts w:hint="eastAsia" w:ascii="宋体" w:hAnsi="宋体" w:eastAsia="宋体"/>
          <w:color w:val="000000"/>
          <w:sz w:val="24"/>
        </w:rPr>
        <w:t>命令用于解压的参数是？</w:t>
      </w:r>
      <w:r>
        <w:rPr>
          <w:rStyle w:val="99"/>
          <w:rFonts w:hint="eastAsia" w:ascii="宋体" w:hAnsi="宋体" w:eastAsia="宋体"/>
          <w:color w:val="000000"/>
          <w:sz w:val="24"/>
          <w:lang w:val="en-US" w:eastAsia="zh-CN"/>
        </w:rPr>
        <w:t>（）</w:t>
      </w:r>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 -v B -x C-c D -f</w:t>
      </w:r>
    </w:p>
    <w:p>
      <w:pPr>
        <w:pStyle w:val="53"/>
        <w:numPr>
          <w:ilvl w:val="0"/>
          <w:numId w:val="22"/>
        </w:numPr>
        <w:tabs>
          <w:tab w:val="left" w:pos="368"/>
        </w:tabs>
        <w:spacing w:beforeLines="0" w:afterLines="0" w:line="240" w:lineRule="auto"/>
        <w:rPr>
          <w:rFonts w:hint="default" w:ascii="宋体" w:hAnsi="宋体" w:eastAsia="宋体"/>
          <w:sz w:val="24"/>
        </w:rPr>
      </w:pPr>
      <w:r>
        <w:rPr>
          <w:rStyle w:val="54"/>
          <w:rFonts w:hint="eastAsia" w:ascii="宋体" w:hAnsi="宋体" w:eastAsia="宋体"/>
          <w:color w:val="000000"/>
          <w:sz w:val="24"/>
        </w:rPr>
        <w:t>下面哪个命令+是用来査看</w:t>
      </w:r>
      <w:r>
        <w:rPr>
          <w:rStyle w:val="55"/>
          <w:rFonts w:hint="eastAsia" w:ascii="宋体" w:hAnsi="宋体" w:eastAsia="宋体"/>
          <w:b w:val="0"/>
          <w:color w:val="000000"/>
          <w:sz w:val="22"/>
          <w:lang w:val="en-US" w:eastAsia="zh-CN"/>
        </w:rPr>
        <w:t>网</w:t>
      </w:r>
      <w:r>
        <w:rPr>
          <w:rStyle w:val="99"/>
          <w:rFonts w:hint="eastAsia" w:ascii="宋体" w:hAnsi="宋体" w:eastAsia="宋体"/>
          <w:color w:val="000000"/>
          <w:sz w:val="24"/>
        </w:rPr>
        <w:t>络故障？</w:t>
      </w:r>
      <w:r>
        <w:rPr>
          <w:rStyle w:val="99"/>
          <w:rFonts w:hint="eastAsia" w:ascii="宋体" w:hAnsi="宋体" w:eastAsia="宋体"/>
          <w:color w:val="000000"/>
          <w:sz w:val="24"/>
          <w:lang w:val="en-US" w:eastAsia="zh-CN"/>
        </w:rPr>
        <w:t>（）</w:t>
      </w:r>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 telnet B ping C init D netstat</w:t>
      </w:r>
    </w:p>
    <w:p>
      <w:pPr>
        <w:pStyle w:val="53"/>
        <w:numPr>
          <w:ilvl w:val="0"/>
          <w:numId w:val="22"/>
        </w:numPr>
        <w:tabs>
          <w:tab w:val="left" w:pos="368"/>
        </w:tabs>
        <w:spacing w:beforeLines="0" w:afterLines="0" w:line="240" w:lineRule="auto"/>
        <w:rPr>
          <w:rFonts w:hint="default" w:ascii="宋体" w:hAnsi="宋体" w:eastAsia="宋体"/>
          <w:sz w:val="24"/>
        </w:rPr>
      </w:pPr>
      <w:r>
        <w:rPr>
          <w:rStyle w:val="54"/>
          <w:rFonts w:hint="eastAsia" w:ascii="宋体" w:hAnsi="宋体" w:eastAsia="宋体"/>
          <w:color w:val="000000"/>
          <w:sz w:val="24"/>
        </w:rPr>
        <w:t>下面哪个命令是用来声明环境变量的？</w:t>
      </w:r>
      <w:r>
        <w:rPr>
          <w:rStyle w:val="54"/>
          <w:rFonts w:hint="eastAsia" w:ascii="宋体" w:hAnsi="宋体" w:eastAsia="宋体"/>
          <w:color w:val="000000"/>
          <w:sz w:val="24"/>
          <w:lang w:val="en-US" w:eastAsia="zh-CN"/>
        </w:rPr>
        <w:t>（）</w:t>
      </w:r>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 telnet B echo C export D print</w:t>
      </w:r>
    </w:p>
    <w:p>
      <w:pPr>
        <w:pStyle w:val="53"/>
        <w:numPr>
          <w:ilvl w:val="0"/>
          <w:numId w:val="22"/>
        </w:numPr>
        <w:spacing w:beforeLines="0" w:afterLines="0" w:line="240" w:lineRule="auto"/>
        <w:rPr>
          <w:rFonts w:hint="default" w:ascii="宋体" w:hAnsi="宋体" w:eastAsia="宋体"/>
          <w:sz w:val="24"/>
        </w:rPr>
      </w:pPr>
      <w:r>
        <w:rPr>
          <w:rStyle w:val="54"/>
          <w:rFonts w:hint="eastAsia" w:ascii="宋体" w:hAnsi="宋体" w:eastAsia="宋体"/>
          <w:color w:val="000000"/>
          <w:sz w:val="24"/>
        </w:rPr>
        <w:t>下面</w:t>
      </w:r>
      <w:r>
        <w:rPr>
          <w:rStyle w:val="55"/>
          <w:rFonts w:hint="eastAsia" w:ascii="宋体" w:hAnsi="宋体" w:eastAsia="宋体"/>
          <w:b w:val="0"/>
          <w:color w:val="000000"/>
          <w:sz w:val="22"/>
          <w:lang w:val="en-US" w:eastAsia="zh-CN"/>
        </w:rPr>
        <w:t>Te</w:t>
      </w:r>
      <w:r>
        <w:rPr>
          <w:rStyle w:val="54"/>
          <w:rFonts w:hint="eastAsia" w:ascii="宋体" w:hAnsi="宋体" w:eastAsia="宋体"/>
          <w:color w:val="000000"/>
          <w:sz w:val="24"/>
          <w:lang w:val="en-US" w:eastAsia="zh-CN"/>
        </w:rPr>
        <w:t>l</w:t>
      </w:r>
      <w:r>
        <w:rPr>
          <w:rStyle w:val="55"/>
          <w:rFonts w:hint="eastAsia" w:ascii="宋体" w:hAnsi="宋体" w:eastAsia="宋体"/>
          <w:b w:val="0"/>
          <w:color w:val="000000"/>
          <w:sz w:val="22"/>
          <w:lang w:val="en-US" w:eastAsia="zh-CN"/>
        </w:rPr>
        <w:t>net</w:t>
      </w:r>
      <w:r>
        <w:rPr>
          <w:rStyle w:val="98"/>
          <w:rFonts w:hint="eastAsia" w:ascii="宋体" w:hAnsi="宋体" w:eastAsia="宋体"/>
          <w:color w:val="000000"/>
          <w:sz w:val="24"/>
        </w:rPr>
        <w:t>命令的正确使用方式是？</w:t>
      </w:r>
      <w:r>
        <w:rPr>
          <w:rStyle w:val="98"/>
          <w:rFonts w:hint="eastAsia" w:ascii="宋体" w:hAnsi="宋体" w:eastAsia="宋体"/>
          <w:color w:val="000000"/>
          <w:sz w:val="24"/>
          <w:lang w:val="en-US" w:eastAsia="zh-CN"/>
        </w:rPr>
        <w:t>（）</w:t>
      </w:r>
    </w:p>
    <w:p>
      <w:pPr>
        <w:pStyle w:val="28"/>
        <w:tabs>
          <w:tab w:val="left" w:pos="2743"/>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 telnet 10.229.27.40 8001</w:t>
      </w:r>
      <w:r>
        <w:rPr>
          <w:rStyle w:val="30"/>
          <w:rFonts w:hint="eastAsia" w:ascii="宋体" w:hAnsi="宋体" w:eastAsia="宋体"/>
          <w:b w:val="0"/>
          <w:color w:val="000000"/>
          <w:sz w:val="16"/>
          <w:lang w:eastAsia="en-US"/>
        </w:rPr>
        <w:tab/>
      </w:r>
      <w:r>
        <w:rPr>
          <w:rStyle w:val="30"/>
          <w:rFonts w:hint="eastAsia" w:ascii="宋体" w:hAnsi="宋体" w:eastAsia="宋体"/>
          <w:b w:val="0"/>
          <w:color w:val="000000"/>
          <w:sz w:val="16"/>
          <w:lang w:eastAsia="en-US"/>
        </w:rPr>
        <w:t>B telnet 8001 10.229.27.40</w:t>
      </w:r>
    </w:p>
    <w:p>
      <w:pPr>
        <w:pStyle w:val="28"/>
        <w:tabs>
          <w:tab w:val="left" w:pos="2743"/>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C telnet 10.229.27.40:8001</w:t>
      </w:r>
      <w:r>
        <w:rPr>
          <w:rStyle w:val="30"/>
          <w:rFonts w:hint="eastAsia" w:ascii="宋体" w:hAnsi="宋体" w:eastAsia="宋体"/>
          <w:b w:val="0"/>
          <w:color w:val="000000"/>
          <w:sz w:val="16"/>
          <w:lang w:eastAsia="en-US"/>
        </w:rPr>
        <w:tab/>
      </w:r>
      <w:r>
        <w:rPr>
          <w:rStyle w:val="30"/>
          <w:rFonts w:hint="eastAsia" w:ascii="宋体" w:hAnsi="宋体" w:eastAsia="宋体"/>
          <w:b w:val="0"/>
          <w:color w:val="000000"/>
          <w:sz w:val="16"/>
          <w:lang w:eastAsia="en-US"/>
        </w:rPr>
        <w:t>D telnet 8001:10.229.27.40</w:t>
      </w:r>
    </w:p>
    <w:p>
      <w:pPr>
        <w:pStyle w:val="53"/>
        <w:numPr>
          <w:ilvl w:val="0"/>
          <w:numId w:val="22"/>
        </w:numPr>
        <w:spacing w:beforeLines="0" w:afterLines="0" w:line="240" w:lineRule="auto"/>
        <w:rPr>
          <w:rFonts w:hint="default" w:ascii="宋体" w:hAnsi="宋体" w:eastAsia="宋体"/>
          <w:sz w:val="24"/>
        </w:rPr>
      </w:pPr>
      <w:r>
        <w:rPr>
          <w:rStyle w:val="54"/>
          <w:rFonts w:hint="eastAsia" w:ascii="宋体" w:hAnsi="宋体" w:eastAsia="宋体"/>
          <w:color w:val="000000"/>
          <w:sz w:val="24"/>
        </w:rPr>
        <w:t>文件</w:t>
      </w:r>
      <w:r>
        <w:rPr>
          <w:rStyle w:val="55"/>
          <w:rFonts w:hint="eastAsia" w:ascii="宋体" w:hAnsi="宋体" w:eastAsia="宋体"/>
          <w:b w:val="0"/>
          <w:color w:val="000000"/>
          <w:sz w:val="22"/>
          <w:lang w:val="en-US" w:eastAsia="zh-CN"/>
        </w:rPr>
        <w:t>aaa</w:t>
      </w:r>
      <w:r>
        <w:rPr>
          <w:rStyle w:val="54"/>
          <w:rFonts w:hint="eastAsia" w:ascii="宋体" w:hAnsi="宋体" w:eastAsia="宋体"/>
          <w:color w:val="000000"/>
          <w:sz w:val="24"/>
        </w:rPr>
        <w:t>的访问权限为</w:t>
      </w:r>
      <w:r>
        <w:rPr>
          <w:rStyle w:val="55"/>
          <w:rFonts w:hint="eastAsia" w:ascii="宋体" w:hAnsi="宋体" w:eastAsia="宋体"/>
          <w:b w:val="0"/>
          <w:color w:val="000000"/>
          <w:sz w:val="22"/>
          <w:lang w:val="en-US" w:eastAsia="zh-CN"/>
        </w:rPr>
        <w:t>rw</w:t>
      </w:r>
      <w:r>
        <w:rPr>
          <w:rStyle w:val="54"/>
          <w:rFonts w:hint="default" w:ascii="宋体" w:hAnsi="宋体" w:eastAsia="宋体"/>
          <w:color w:val="000000"/>
          <w:sz w:val="24"/>
          <w:lang w:val="en-US" w:eastAsia="zh-CN"/>
        </w:rPr>
        <w:t>-</w:t>
      </w:r>
      <w:r>
        <w:rPr>
          <w:rStyle w:val="55"/>
          <w:rFonts w:hint="eastAsia" w:ascii="宋体" w:hAnsi="宋体" w:eastAsia="宋体"/>
          <w:b w:val="0"/>
          <w:color w:val="000000"/>
          <w:sz w:val="22"/>
          <w:lang w:val="en-US" w:eastAsia="zh-CN"/>
        </w:rPr>
        <w:t>r</w:t>
      </w:r>
      <w:r>
        <w:rPr>
          <w:rStyle w:val="54"/>
          <w:rFonts w:hint="default" w:ascii="宋体" w:hAnsi="宋体" w:eastAsia="宋体"/>
          <w:color w:val="000000"/>
          <w:sz w:val="24"/>
          <w:lang w:val="en-US" w:eastAsia="zh-CN"/>
        </w:rPr>
        <w:t>-</w:t>
      </w:r>
      <w:r>
        <w:rPr>
          <w:rStyle w:val="55"/>
          <w:rFonts w:hint="eastAsia" w:ascii="宋体" w:hAnsi="宋体" w:eastAsia="宋体"/>
          <w:b w:val="0"/>
          <w:color w:val="000000"/>
          <w:sz w:val="22"/>
          <w:lang w:val="en-US" w:eastAsia="zh-CN"/>
        </w:rPr>
        <w:t>r</w:t>
      </w:r>
      <w:r>
        <w:rPr>
          <w:rStyle w:val="54"/>
          <w:rFonts w:hint="default" w:ascii="宋体" w:hAnsi="宋体" w:eastAsia="宋体"/>
          <w:color w:val="000000"/>
          <w:sz w:val="24"/>
          <w:lang w:val="en-US" w:eastAsia="zh-CN"/>
        </w:rPr>
        <w:t>-,</w:t>
      </w:r>
      <w:r>
        <w:rPr>
          <w:rStyle w:val="54"/>
          <w:rFonts w:hint="eastAsia" w:ascii="宋体" w:hAnsi="宋体" w:eastAsia="宋体"/>
          <w:color w:val="000000"/>
          <w:sz w:val="24"/>
        </w:rPr>
        <w:t xml:space="preserve">现要增加所有用户的执行权限和同组用户的写 </w:t>
      </w:r>
      <w:r>
        <w:rPr>
          <w:rStyle w:val="98"/>
          <w:rFonts w:hint="eastAsia" w:ascii="宋体" w:hAnsi="宋体" w:eastAsia="宋体"/>
          <w:color w:val="000000"/>
          <w:sz w:val="24"/>
        </w:rPr>
        <w:t>权限，下列哪些命令是正确的？</w:t>
      </w:r>
      <w:r>
        <w:rPr>
          <w:rStyle w:val="98"/>
          <w:rFonts w:hint="eastAsia" w:ascii="宋体" w:hAnsi="宋体" w:eastAsia="宋体"/>
          <w:color w:val="000000"/>
          <w:sz w:val="24"/>
          <w:lang w:val="en-US" w:eastAsia="zh-CN"/>
        </w:rPr>
        <w:t>（）</w:t>
      </w:r>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 chmod a+x</w:t>
      </w:r>
      <w:r>
        <w:rPr>
          <w:rStyle w:val="30"/>
          <w:rFonts w:hint="eastAsia" w:ascii="宋体" w:hAnsi="宋体" w:eastAsia="宋体"/>
          <w:b w:val="0"/>
          <w:color w:val="000000"/>
          <w:sz w:val="16"/>
          <w:lang w:val="zh-TW" w:eastAsia="zh-TW"/>
        </w:rPr>
        <w:t xml:space="preserve">, </w:t>
      </w:r>
      <w:r>
        <w:rPr>
          <w:rStyle w:val="30"/>
          <w:rFonts w:hint="eastAsia" w:ascii="宋体" w:hAnsi="宋体" w:eastAsia="宋体"/>
          <w:b w:val="0"/>
          <w:color w:val="000000"/>
          <w:sz w:val="16"/>
          <w:lang w:eastAsia="en-US"/>
        </w:rPr>
        <w:t>g+w aaa</w:t>
      </w:r>
      <w:r>
        <w:rPr>
          <w:rStyle w:val="30"/>
          <w:rFonts w:hint="eastAsia" w:ascii="宋体" w:hAnsi="宋体" w:eastAsia="宋体"/>
          <w:b w:val="0"/>
          <w:color w:val="000000"/>
          <w:sz w:val="16"/>
          <w:lang w:val="en-US" w:eastAsia="zh-CN"/>
        </w:rPr>
        <w:t xml:space="preserve">   </w:t>
      </w:r>
      <w:r>
        <w:rPr>
          <w:rStyle w:val="30"/>
          <w:rFonts w:hint="eastAsia" w:ascii="宋体" w:hAnsi="宋体" w:eastAsia="宋体"/>
          <w:b w:val="0"/>
          <w:color w:val="000000"/>
          <w:sz w:val="16"/>
          <w:lang w:eastAsia="en-US"/>
        </w:rPr>
        <w:t>B chmod 764 aaa C chmod 774 aaa D chmod o+x, g+w aaa</w:t>
      </w:r>
    </w:p>
    <w:p>
      <w:pPr>
        <w:pStyle w:val="53"/>
        <w:tabs>
          <w:tab w:val="left" w:pos="6566"/>
        </w:tabs>
        <w:spacing w:beforeLines="0" w:afterLines="0" w:line="240" w:lineRule="auto"/>
        <w:rPr>
          <w:rFonts w:hint="default" w:ascii="宋体" w:hAnsi="宋体" w:eastAsia="宋体"/>
          <w:sz w:val="24"/>
        </w:rPr>
      </w:pPr>
      <w:r>
        <w:rPr>
          <w:rStyle w:val="116"/>
          <w:rFonts w:hint="eastAsia" w:ascii="宋体" w:hAnsi="宋体" w:eastAsia="宋体"/>
          <w:color w:val="000000"/>
          <w:sz w:val="24"/>
        </w:rPr>
        <w:t>11、在</w:t>
      </w:r>
      <w:r>
        <w:rPr>
          <w:rStyle w:val="55"/>
          <w:rFonts w:hint="eastAsia" w:ascii="宋体" w:hAnsi="宋体" w:eastAsia="宋体"/>
          <w:b w:val="0"/>
          <w:color w:val="000000"/>
          <w:sz w:val="22"/>
          <w:lang w:val="en-US" w:eastAsia="zh-CN"/>
        </w:rPr>
        <w:t>Oracle</w:t>
      </w:r>
      <w:r>
        <w:rPr>
          <w:rStyle w:val="54"/>
          <w:rFonts w:hint="eastAsia" w:ascii="宋体" w:hAnsi="宋体" w:eastAsia="宋体"/>
          <w:color w:val="000000"/>
          <w:sz w:val="24"/>
        </w:rPr>
        <w:t>中，下面用于限制分组函数的返回值的字句是</w:t>
      </w:r>
      <w:r>
        <w:rPr>
          <w:rStyle w:val="54"/>
          <w:rFonts w:hint="default" w:ascii="宋体" w:hAnsi="宋体" w:eastAsia="宋体"/>
          <w:color w:val="000000"/>
          <w:sz w:val="24"/>
        </w:rPr>
        <w:tab/>
      </w:r>
      <w:r>
        <w:rPr>
          <w:rStyle w:val="54"/>
          <w:rFonts w:hint="eastAsia" w:ascii="宋体" w:hAnsi="宋体" w:eastAsia="宋体"/>
          <w:color w:val="000000"/>
          <w:sz w:val="24"/>
          <w:lang w:val="en-US" w:eastAsia="zh-CN"/>
        </w:rPr>
        <w:t>（）</w:t>
      </w:r>
    </w:p>
    <w:p>
      <w:pPr>
        <w:pStyle w:val="28"/>
        <w:spacing w:beforeLines="0" w:afterLines="0" w:line="240" w:lineRule="auto"/>
        <w:rPr>
          <w:rFonts w:hint="default" w:ascii="宋体" w:hAnsi="宋体" w:eastAsia="宋体"/>
          <w:b w:val="0"/>
          <w:sz w:val="16"/>
          <w:lang w:eastAsia="zh-TW"/>
        </w:rPr>
      </w:pPr>
      <w:r>
        <w:rPr>
          <w:rStyle w:val="30"/>
          <w:rFonts w:hint="eastAsia" w:ascii="宋体" w:hAnsi="宋体" w:eastAsia="宋体"/>
          <w:b w:val="0"/>
          <w:color w:val="000000"/>
          <w:sz w:val="16"/>
          <w:lang w:eastAsia="zh-TW"/>
        </w:rPr>
        <w:t xml:space="preserve">a) WHRER b) HAVING c) ORDER BY </w:t>
      </w:r>
      <w:r>
        <w:rPr>
          <w:rStyle w:val="30"/>
          <w:rFonts w:hint="eastAsia" w:ascii="宋体" w:hAnsi="宋体" w:eastAsia="宋体"/>
          <w:b w:val="0"/>
          <w:color w:val="000000"/>
          <w:sz w:val="16"/>
          <w:lang w:val="en-US" w:eastAsia="zh-CN"/>
        </w:rPr>
        <w:t xml:space="preserve"> </w:t>
      </w:r>
      <w:r>
        <w:rPr>
          <w:rStyle w:val="30"/>
          <w:rFonts w:hint="eastAsia" w:ascii="宋体" w:hAnsi="宋体" w:eastAsia="宋体"/>
          <w:b w:val="0"/>
          <w:color w:val="000000"/>
          <w:sz w:val="16"/>
          <w:lang w:eastAsia="zh-TW"/>
        </w:rPr>
        <w:t>d</w:t>
      </w:r>
      <w:r>
        <w:rPr>
          <w:rStyle w:val="117"/>
          <w:rFonts w:hint="eastAsia" w:ascii="宋体" w:hAnsi="宋体" w:eastAsia="宋体"/>
          <w:b w:val="0"/>
          <w:color w:val="000000"/>
          <w:sz w:val="19"/>
          <w:lang w:val="en-US"/>
        </w:rPr>
        <w:t>)</w:t>
      </w:r>
      <w:r>
        <w:rPr>
          <w:rStyle w:val="117"/>
          <w:rFonts w:hint="eastAsia" w:ascii="宋体" w:hAnsi="宋体" w:eastAsia="宋体"/>
          <w:b w:val="0"/>
          <w:color w:val="000000"/>
          <w:sz w:val="19"/>
        </w:rPr>
        <w:t>无法限定分组函数的返回</w:t>
      </w:r>
    </w:p>
    <w:p>
      <w:pPr>
        <w:pStyle w:val="53"/>
        <w:tabs>
          <w:tab w:val="left" w:pos="517"/>
        </w:tabs>
        <w:spacing w:beforeLines="0" w:afterLines="0" w:line="240" w:lineRule="auto"/>
        <w:rPr>
          <w:rFonts w:hint="default" w:ascii="宋体" w:hAnsi="宋体" w:eastAsia="宋体"/>
          <w:sz w:val="24"/>
        </w:rPr>
      </w:pPr>
      <w:r>
        <w:rPr>
          <w:rStyle w:val="54"/>
          <w:rFonts w:hint="eastAsia" w:ascii="宋体" w:hAnsi="宋体" w:eastAsia="宋体"/>
          <w:color w:val="000000"/>
          <w:sz w:val="24"/>
        </w:rPr>
        <w:t>12、</w:t>
      </w:r>
      <w:r>
        <w:rPr>
          <w:rStyle w:val="54"/>
          <w:rFonts w:hint="default" w:ascii="宋体" w:hAnsi="宋体" w:eastAsia="宋体"/>
          <w:color w:val="000000"/>
          <w:sz w:val="24"/>
        </w:rPr>
        <w:tab/>
      </w:r>
      <w:r>
        <w:rPr>
          <w:rStyle w:val="55"/>
          <w:rFonts w:hint="eastAsia" w:ascii="宋体" w:hAnsi="宋体" w:eastAsia="宋体"/>
          <w:b w:val="0"/>
          <w:color w:val="000000"/>
          <w:sz w:val="22"/>
          <w:lang w:val="en-US"/>
        </w:rPr>
        <w:t>SQL</w:t>
      </w:r>
      <w:r>
        <w:rPr>
          <w:rStyle w:val="99"/>
          <w:rFonts w:hint="eastAsia" w:ascii="宋体" w:hAnsi="宋体" w:eastAsia="宋体"/>
          <w:color w:val="000000"/>
          <w:sz w:val="24"/>
        </w:rPr>
        <w:t>语句中修改表结构的命令是</w:t>
      </w:r>
      <w:r>
        <w:rPr>
          <w:rStyle w:val="99"/>
          <w:rFonts w:hint="eastAsia" w:ascii="宋体" w:hAnsi="宋体" w:eastAsia="宋体"/>
          <w:color w:val="000000"/>
          <w:sz w:val="24"/>
          <w:lang w:val="en-US"/>
        </w:rPr>
        <w:t>（）</w:t>
      </w:r>
    </w:p>
    <w:p>
      <w:pPr>
        <w:pStyle w:val="28"/>
        <w:tabs>
          <w:tab w:val="left" w:pos="392"/>
        </w:tabs>
        <w:spacing w:beforeLines="0" w:afterLines="0" w:line="240" w:lineRule="auto"/>
        <w:rPr>
          <w:rFonts w:hint="default" w:ascii="宋体" w:hAnsi="宋体" w:eastAsia="宋体"/>
          <w:b w:val="0"/>
          <w:sz w:val="16"/>
          <w:lang w:eastAsia="zh-TW"/>
        </w:rPr>
      </w:pPr>
      <w:r>
        <w:rPr>
          <w:rStyle w:val="30"/>
          <w:rFonts w:hint="eastAsia" w:ascii="宋体" w:hAnsi="宋体" w:eastAsia="宋体"/>
          <w:b w:val="0"/>
          <w:color w:val="000000"/>
          <w:sz w:val="16"/>
          <w:lang w:eastAsia="zh-TW"/>
        </w:rPr>
        <w:t>A</w:t>
      </w:r>
      <w:r>
        <w:rPr>
          <w:rStyle w:val="117"/>
          <w:rFonts w:hint="eastAsia" w:ascii="宋体" w:hAnsi="宋体" w:eastAsia="宋体"/>
          <w:b w:val="0"/>
          <w:color w:val="000000"/>
          <w:sz w:val="19"/>
          <w:lang w:val="en-US"/>
        </w:rPr>
        <w:t>、</w:t>
      </w:r>
      <w:r>
        <w:rPr>
          <w:rStyle w:val="117"/>
          <w:rFonts w:hint="default" w:ascii="宋体" w:hAnsi="宋体" w:eastAsia="宋体"/>
          <w:b w:val="0"/>
          <w:color w:val="000000"/>
          <w:sz w:val="19"/>
          <w:lang w:val="en-US"/>
        </w:rPr>
        <w:tab/>
      </w:r>
      <w:r>
        <w:rPr>
          <w:rStyle w:val="30"/>
          <w:rFonts w:hint="eastAsia" w:ascii="宋体" w:hAnsi="宋体" w:eastAsia="宋体"/>
          <w:b w:val="0"/>
          <w:color w:val="000000"/>
          <w:sz w:val="16"/>
          <w:lang w:eastAsia="zh-TW"/>
        </w:rPr>
        <w:t>MODIFY TABLE</w:t>
      </w:r>
    </w:p>
    <w:p>
      <w:pPr>
        <w:pStyle w:val="28"/>
        <w:tabs>
          <w:tab w:val="left" w:pos="392"/>
        </w:tabs>
        <w:spacing w:beforeLines="0" w:afterLines="0" w:line="240" w:lineRule="auto"/>
        <w:rPr>
          <w:rFonts w:hint="default" w:ascii="宋体" w:hAnsi="宋体" w:eastAsia="宋体"/>
          <w:b w:val="0"/>
          <w:sz w:val="16"/>
          <w:lang w:eastAsia="zh-TW"/>
        </w:rPr>
      </w:pPr>
      <w:r>
        <w:rPr>
          <w:rStyle w:val="30"/>
          <w:rFonts w:hint="eastAsia" w:ascii="宋体" w:hAnsi="宋体" w:eastAsia="宋体"/>
          <w:b w:val="0"/>
          <w:color w:val="000000"/>
          <w:sz w:val="16"/>
          <w:lang w:eastAsia="zh-TW"/>
        </w:rPr>
        <w:t>B</w:t>
      </w:r>
      <w:r>
        <w:rPr>
          <w:rStyle w:val="117"/>
          <w:rFonts w:hint="eastAsia" w:ascii="宋体" w:hAnsi="宋体" w:eastAsia="宋体"/>
          <w:b w:val="0"/>
          <w:color w:val="000000"/>
          <w:sz w:val="19"/>
          <w:lang w:val="en-US"/>
        </w:rPr>
        <w:t>、</w:t>
      </w:r>
      <w:r>
        <w:rPr>
          <w:rStyle w:val="117"/>
          <w:rFonts w:hint="default" w:ascii="宋体" w:hAnsi="宋体" w:eastAsia="宋体"/>
          <w:b w:val="0"/>
          <w:color w:val="000000"/>
          <w:sz w:val="19"/>
          <w:lang w:val="en-US"/>
        </w:rPr>
        <w:tab/>
      </w:r>
      <w:r>
        <w:rPr>
          <w:rStyle w:val="30"/>
          <w:rFonts w:hint="eastAsia" w:ascii="宋体" w:hAnsi="宋体" w:eastAsia="宋体"/>
          <w:b w:val="0"/>
          <w:color w:val="000000"/>
          <w:sz w:val="16"/>
          <w:lang w:eastAsia="zh-TW"/>
        </w:rPr>
        <w:t>MODIFY STRUCTURE</w:t>
      </w:r>
    </w:p>
    <w:p>
      <w:pPr>
        <w:pStyle w:val="28"/>
        <w:tabs>
          <w:tab w:val="left" w:pos="392"/>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C</w:t>
      </w:r>
      <w:r>
        <w:rPr>
          <w:rStyle w:val="117"/>
          <w:rFonts w:hint="eastAsia" w:ascii="宋体" w:hAnsi="宋体" w:eastAsia="宋体"/>
          <w:b w:val="0"/>
          <w:color w:val="000000"/>
          <w:sz w:val="19"/>
          <w:lang w:val="en-US" w:eastAsia="en-US"/>
        </w:rPr>
        <w:t>、</w:t>
      </w:r>
      <w:r>
        <w:rPr>
          <w:rStyle w:val="117"/>
          <w:rFonts w:hint="default" w:ascii="宋体" w:hAnsi="宋体" w:eastAsia="宋体"/>
          <w:b w:val="0"/>
          <w:color w:val="000000"/>
          <w:sz w:val="19"/>
          <w:lang w:val="en-US" w:eastAsia="en-US"/>
        </w:rPr>
        <w:tab/>
      </w:r>
      <w:r>
        <w:rPr>
          <w:rStyle w:val="30"/>
          <w:rFonts w:hint="eastAsia" w:ascii="宋体" w:hAnsi="宋体" w:eastAsia="宋体"/>
          <w:b w:val="0"/>
          <w:color w:val="000000"/>
          <w:sz w:val="16"/>
          <w:lang w:eastAsia="en-US"/>
        </w:rPr>
        <w:t>ALTER TABLE STRUCTURE</w:t>
      </w:r>
    </w:p>
    <w:p>
      <w:pPr>
        <w:pStyle w:val="53"/>
        <w:tabs>
          <w:tab w:val="left" w:pos="517"/>
        </w:tabs>
        <w:spacing w:beforeLines="0" w:afterLines="0" w:line="240" w:lineRule="auto"/>
        <w:rPr>
          <w:rFonts w:hint="default" w:ascii="宋体" w:hAnsi="宋体" w:eastAsia="宋体"/>
          <w:sz w:val="24"/>
        </w:rPr>
      </w:pPr>
      <w:r>
        <w:rPr>
          <w:rStyle w:val="54"/>
          <w:rFonts w:hint="eastAsia" w:ascii="宋体" w:hAnsi="宋体" w:eastAsia="宋体"/>
          <w:color w:val="000000"/>
          <w:sz w:val="24"/>
        </w:rPr>
        <w:t>13、</w:t>
      </w:r>
      <w:r>
        <w:rPr>
          <w:rStyle w:val="54"/>
          <w:rFonts w:hint="default" w:ascii="宋体" w:hAnsi="宋体" w:eastAsia="宋体"/>
          <w:color w:val="000000"/>
          <w:sz w:val="24"/>
        </w:rPr>
        <w:tab/>
      </w:r>
      <w:r>
        <w:rPr>
          <w:rStyle w:val="54"/>
          <w:rFonts w:hint="eastAsia" w:ascii="宋体" w:hAnsi="宋体" w:eastAsia="宋体"/>
          <w:color w:val="000000"/>
          <w:sz w:val="24"/>
        </w:rPr>
        <w:t>在</w:t>
      </w:r>
      <w:r>
        <w:rPr>
          <w:rStyle w:val="55"/>
          <w:rFonts w:hint="eastAsia" w:ascii="宋体" w:hAnsi="宋体" w:eastAsia="宋体"/>
          <w:b w:val="0"/>
          <w:color w:val="000000"/>
          <w:sz w:val="22"/>
          <w:lang w:val="en-US" w:eastAsia="en-US"/>
        </w:rPr>
        <w:t>oracle</w:t>
      </w:r>
      <w:r>
        <w:rPr>
          <w:rStyle w:val="54"/>
          <w:rFonts w:hint="eastAsia" w:ascii="宋体" w:hAnsi="宋体" w:eastAsia="宋体"/>
          <w:color w:val="000000"/>
          <w:sz w:val="24"/>
        </w:rPr>
        <w:t>中获取前</w:t>
      </w:r>
      <w:r>
        <w:rPr>
          <w:rStyle w:val="54"/>
          <w:rFonts w:hint="eastAsia" w:ascii="宋体" w:hAnsi="宋体" w:eastAsia="宋体"/>
          <w:color w:val="000000"/>
          <w:sz w:val="24"/>
          <w:lang w:val="en-US" w:eastAsia="en-US"/>
        </w:rPr>
        <w:t>10</w:t>
      </w:r>
      <w:r>
        <w:rPr>
          <w:rStyle w:val="54"/>
          <w:rFonts w:hint="eastAsia" w:ascii="宋体" w:hAnsi="宋体" w:eastAsia="宋体"/>
          <w:color w:val="000000"/>
          <w:sz w:val="24"/>
        </w:rPr>
        <w:t xml:space="preserve">条的关键字是 </w:t>
      </w:r>
      <w:r>
        <w:rPr>
          <w:rStyle w:val="54"/>
          <w:rFonts w:hint="eastAsia" w:ascii="宋体" w:hAnsi="宋体" w:eastAsia="宋体"/>
          <w:color w:val="000000"/>
          <w:sz w:val="24"/>
          <w:lang w:val="en-US" w:eastAsia="en-US"/>
        </w:rPr>
        <w:t>（）</w:t>
      </w:r>
    </w:p>
    <w:p>
      <w:pPr>
        <w:pStyle w:val="28"/>
        <w:numPr>
          <w:ilvl w:val="0"/>
          <w:numId w:val="23"/>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top B) Limit C) first D) rownum</w:t>
      </w:r>
    </w:p>
    <w:p>
      <w:pPr>
        <w:pStyle w:val="53"/>
        <w:tabs>
          <w:tab w:val="left" w:pos="4171"/>
        </w:tabs>
        <w:spacing w:beforeLines="0" w:afterLines="0" w:line="240" w:lineRule="auto"/>
        <w:rPr>
          <w:rFonts w:hint="default" w:ascii="宋体" w:hAnsi="宋体" w:eastAsia="宋体"/>
          <w:sz w:val="24"/>
        </w:rPr>
      </w:pPr>
      <w:r>
        <w:rPr>
          <w:rStyle w:val="54"/>
          <w:rFonts w:hint="eastAsia" w:ascii="宋体" w:hAnsi="宋体" w:eastAsia="宋体"/>
          <w:color w:val="000000"/>
          <w:sz w:val="24"/>
        </w:rPr>
        <w:t>14、 以下哪个不是数据库的物理组件</w:t>
      </w:r>
      <w:r>
        <w:rPr>
          <w:rStyle w:val="54"/>
          <w:rFonts w:hint="default" w:ascii="宋体" w:hAnsi="宋体" w:eastAsia="宋体"/>
          <w:color w:val="000000"/>
          <w:sz w:val="24"/>
        </w:rPr>
        <w:tab/>
      </w:r>
      <w:r>
        <w:rPr>
          <w:rStyle w:val="54"/>
          <w:rFonts w:hint="eastAsia" w:ascii="宋体" w:hAnsi="宋体" w:eastAsia="宋体"/>
          <w:color w:val="000000"/>
          <w:sz w:val="24"/>
          <w:lang w:val="en-US" w:eastAsia="zh-CN"/>
        </w:rPr>
        <w:t>（）</w:t>
      </w:r>
    </w:p>
    <w:p>
      <w:pPr>
        <w:pStyle w:val="108"/>
        <w:numPr>
          <w:ilvl w:val="0"/>
          <w:numId w:val="24"/>
        </w:numPr>
        <w:spacing w:beforeLines="0" w:afterLines="0" w:line="240" w:lineRule="auto"/>
        <w:rPr>
          <w:rFonts w:hint="default" w:ascii="宋体" w:hAnsi="宋体" w:eastAsia="宋体"/>
          <w:sz w:val="19"/>
        </w:rPr>
      </w:pPr>
      <w:r>
        <w:rPr>
          <w:rStyle w:val="109"/>
          <w:rFonts w:hint="eastAsia" w:ascii="宋体" w:hAnsi="宋体" w:eastAsia="宋体"/>
          <w:color w:val="000000"/>
          <w:sz w:val="19"/>
        </w:rPr>
        <w:t>表空间</w:t>
      </w:r>
      <w:r>
        <w:rPr>
          <w:rStyle w:val="115"/>
          <w:rFonts w:hint="eastAsia" w:ascii="宋体" w:hAnsi="宋体" w:eastAsia="宋体"/>
          <w:b w:val="0"/>
          <w:color w:val="000000"/>
          <w:sz w:val="16"/>
          <w:lang w:val="en-US" w:eastAsia="zh-CN"/>
        </w:rPr>
        <w:t>B)</w:t>
      </w:r>
      <w:r>
        <w:rPr>
          <w:rStyle w:val="109"/>
          <w:rFonts w:hint="eastAsia" w:ascii="宋体" w:hAnsi="宋体" w:eastAsia="宋体"/>
          <w:color w:val="000000"/>
          <w:sz w:val="19"/>
        </w:rPr>
        <w:t>数据文件</w:t>
      </w:r>
      <w:r>
        <w:rPr>
          <w:rStyle w:val="115"/>
          <w:rFonts w:hint="eastAsia" w:ascii="宋体" w:hAnsi="宋体" w:eastAsia="宋体"/>
          <w:b w:val="0"/>
          <w:color w:val="000000"/>
          <w:sz w:val="16"/>
          <w:lang w:val="en-US" w:eastAsia="zh-CN"/>
        </w:rPr>
        <w:t>C)</w:t>
      </w:r>
      <w:r>
        <w:rPr>
          <w:rStyle w:val="109"/>
          <w:rFonts w:hint="eastAsia" w:ascii="宋体" w:hAnsi="宋体" w:eastAsia="宋体"/>
          <w:color w:val="000000"/>
          <w:sz w:val="19"/>
        </w:rPr>
        <w:t>日志文件</w:t>
      </w:r>
      <w:r>
        <w:rPr>
          <w:rStyle w:val="115"/>
          <w:rFonts w:hint="eastAsia" w:ascii="宋体" w:hAnsi="宋体" w:eastAsia="宋体"/>
          <w:b w:val="0"/>
          <w:color w:val="000000"/>
          <w:sz w:val="16"/>
          <w:lang w:val="en-US" w:eastAsia="zh-CN"/>
        </w:rPr>
        <w:t>D</w:t>
      </w:r>
      <w:r>
        <w:rPr>
          <w:rStyle w:val="109"/>
          <w:rFonts w:hint="eastAsia" w:ascii="宋体" w:hAnsi="宋体" w:eastAsia="宋体"/>
          <w:color w:val="000000"/>
          <w:sz w:val="19"/>
          <w:lang w:val="en-US" w:eastAsia="zh-CN"/>
        </w:rPr>
        <w:t>)</w:t>
      </w:r>
      <w:r>
        <w:rPr>
          <w:rStyle w:val="109"/>
          <w:rFonts w:hint="eastAsia" w:ascii="宋体" w:hAnsi="宋体" w:eastAsia="宋体"/>
          <w:color w:val="000000"/>
          <w:sz w:val="19"/>
        </w:rPr>
        <w:t>控制文</w:t>
      </w:r>
    </w:p>
    <w:p>
      <w:pPr>
        <w:pStyle w:val="53"/>
        <w:spacing w:beforeLines="0" w:afterLines="0" w:line="240" w:lineRule="auto"/>
        <w:rPr>
          <w:rFonts w:hint="default" w:ascii="宋体" w:hAnsi="宋体" w:eastAsia="宋体"/>
          <w:sz w:val="24"/>
        </w:rPr>
      </w:pPr>
      <w:r>
        <w:rPr>
          <w:rStyle w:val="54"/>
          <w:rFonts w:hint="eastAsia" w:ascii="宋体" w:hAnsi="宋体" w:eastAsia="宋体"/>
          <w:color w:val="000000"/>
          <w:sz w:val="24"/>
        </w:rPr>
        <w:t>15、请从订单表中取得数据，其中包括三个列客户名、订单时间与订单费用。可 以用下列哪个</w:t>
      </w:r>
      <w:r>
        <w:rPr>
          <w:rStyle w:val="55"/>
          <w:rFonts w:hint="eastAsia" w:ascii="宋体" w:hAnsi="宋体" w:eastAsia="宋体"/>
          <w:b w:val="0"/>
          <w:color w:val="000000"/>
          <w:sz w:val="22"/>
          <w:lang w:val="en-US" w:eastAsia="zh-CN"/>
        </w:rPr>
        <w:t>where</w:t>
      </w:r>
      <w:r>
        <w:rPr>
          <w:rStyle w:val="54"/>
          <w:rFonts w:hint="eastAsia" w:ascii="宋体" w:hAnsi="宋体" w:eastAsia="宋体"/>
          <w:color w:val="000000"/>
          <w:sz w:val="24"/>
        </w:rPr>
        <w:t>子句査询</w:t>
      </w:r>
      <w:r>
        <w:rPr>
          <w:rStyle w:val="55"/>
          <w:rFonts w:hint="eastAsia" w:ascii="宋体" w:hAnsi="宋体" w:eastAsia="宋体"/>
          <w:b w:val="0"/>
          <w:color w:val="000000"/>
          <w:sz w:val="22"/>
          <w:lang w:val="en-US" w:eastAsia="zh-CN"/>
        </w:rPr>
        <w:t>ORDERS</w:t>
      </w:r>
      <w:r>
        <w:rPr>
          <w:rStyle w:val="116"/>
          <w:rFonts w:hint="eastAsia" w:ascii="宋体" w:hAnsi="宋体" w:eastAsia="宋体"/>
          <w:color w:val="000000"/>
          <w:sz w:val="24"/>
        </w:rPr>
        <w:t>表，取得客户</w:t>
      </w:r>
      <w:r>
        <w:rPr>
          <w:rStyle w:val="55"/>
          <w:rFonts w:hint="eastAsia" w:ascii="宋体" w:hAnsi="宋体" w:eastAsia="宋体"/>
          <w:b w:val="0"/>
          <w:color w:val="000000"/>
          <w:sz w:val="22"/>
          <w:lang w:val="en-US" w:eastAsia="zh-CN"/>
        </w:rPr>
        <w:t>A</w:t>
      </w:r>
      <w:r>
        <w:rPr>
          <w:rStyle w:val="99"/>
          <w:rFonts w:hint="eastAsia" w:ascii="宋体" w:hAnsi="宋体" w:eastAsia="宋体"/>
          <w:color w:val="000000"/>
          <w:sz w:val="24"/>
        </w:rPr>
        <w:t>超过2700的订单？</w:t>
      </w:r>
      <w:r>
        <w:rPr>
          <w:rStyle w:val="99"/>
          <w:rFonts w:hint="eastAsia" w:ascii="宋体" w:hAnsi="宋体" w:eastAsia="宋体"/>
          <w:color w:val="000000"/>
          <w:sz w:val="24"/>
          <w:lang w:val="en-US" w:eastAsia="zh-CN"/>
        </w:rPr>
        <w:t>（）</w:t>
      </w:r>
    </w:p>
    <w:tbl>
      <w:tblPr>
        <w:tblStyle w:val="4"/>
        <w:tblW w:w="44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57"/>
        <w:gridCol w:w="518"/>
        <w:gridCol w:w="1454"/>
        <w:gridCol w:w="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3" w:hRule="atLeast"/>
        </w:trPr>
        <w:tc>
          <w:tcPr>
            <w:tcW w:w="1757" w:type="dxa"/>
            <w:tcBorders>
              <w:top w:val="nil"/>
              <w:left w:val="nil"/>
              <w:bottom w:val="nil"/>
              <w:right w:val="nil"/>
              <w:tl2br w:val="nil"/>
              <w:tr2bl w:val="nil"/>
            </w:tcBorders>
            <w:shd w:val="clear" w:color="auto" w:fill="FFFFFF"/>
            <w:vAlign w:val="top"/>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lang w:val="en-US" w:eastAsia="en-US"/>
              </w:rPr>
              <w:t>A) where</w:t>
            </w:r>
            <w:r>
              <w:rPr>
                <w:rStyle w:val="119"/>
                <w:rFonts w:hint="eastAsia" w:ascii="宋体" w:hAnsi="宋体" w:eastAsia="宋体"/>
                <w:color w:val="000000"/>
                <w:sz w:val="19"/>
              </w:rPr>
              <w:t>客户名</w:t>
            </w:r>
            <w:r>
              <w:rPr>
                <w:rStyle w:val="118"/>
                <w:rFonts w:hint="eastAsia" w:ascii="宋体" w:hAnsi="宋体" w:eastAsia="宋体"/>
                <w:b w:val="0"/>
                <w:color w:val="000000"/>
                <w:sz w:val="16"/>
              </w:rPr>
              <w:t>=</w:t>
            </w:r>
          </w:p>
        </w:tc>
        <w:tc>
          <w:tcPr>
            <w:tcW w:w="518" w:type="dxa"/>
            <w:tcBorders>
              <w:top w:val="nil"/>
              <w:left w:val="nil"/>
              <w:bottom w:val="nil"/>
              <w:right w:val="nil"/>
              <w:tl2br w:val="nil"/>
              <w:tr2bl w:val="nil"/>
            </w:tcBorders>
            <w:shd w:val="clear" w:color="auto" w:fill="FFFFFF"/>
            <w:vAlign w:val="top"/>
          </w:tcPr>
          <w:p>
            <w:pPr>
              <w:pStyle w:val="18"/>
              <w:spacing w:beforeLines="0" w:afterLines="0" w:line="240" w:lineRule="auto"/>
              <w:rPr>
                <w:rFonts w:hint="default" w:ascii="宋体" w:hAnsi="宋体" w:eastAsia="宋体"/>
                <w:sz w:val="22"/>
              </w:rPr>
            </w:pPr>
            <w:r>
              <w:rPr>
                <w:rStyle w:val="120"/>
                <w:rFonts w:hint="eastAsia" w:ascii="宋体" w:hAnsi="宋体" w:eastAsia="宋体"/>
                <w:color w:val="000000"/>
                <w:sz w:val="19"/>
                <w:vertAlign w:val="superscript"/>
                <w:lang w:val="en-US" w:eastAsia="en-US"/>
              </w:rPr>
              <w:t>&lt;</w:t>
            </w:r>
            <w:r>
              <w:rPr>
                <w:rStyle w:val="120"/>
                <w:rFonts w:hint="eastAsia" w:ascii="宋体" w:hAnsi="宋体" w:eastAsia="宋体"/>
                <w:color w:val="000000"/>
                <w:sz w:val="19"/>
                <w:lang w:val="en-US" w:eastAsia="en-US"/>
              </w:rPr>
              <w:t>K</w:t>
            </w:r>
            <w:r>
              <w:rPr>
                <w:rStyle w:val="120"/>
                <w:rFonts w:hint="default" w:ascii="宋体" w:hAnsi="宋体" w:eastAsia="宋体"/>
                <w:color w:val="000000"/>
                <w:sz w:val="19"/>
                <w:vertAlign w:val="superscript"/>
                <w:lang w:val="en-US" w:eastAsia="en-US"/>
              </w:rPr>
              <w:t>,</w:t>
            </w:r>
          </w:p>
        </w:tc>
        <w:tc>
          <w:tcPr>
            <w:tcW w:w="1454" w:type="dxa"/>
            <w:tcBorders>
              <w:top w:val="nil"/>
              <w:left w:val="nil"/>
              <w:bottom w:val="nil"/>
              <w:right w:val="nil"/>
              <w:tl2br w:val="nil"/>
              <w:tr2bl w:val="nil"/>
            </w:tcBorders>
            <w:shd w:val="clear" w:color="auto" w:fill="FFFFFF"/>
            <w:vAlign w:val="bottom"/>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lang w:val="en-US" w:eastAsia="en-US"/>
              </w:rPr>
              <w:t>/</w:t>
            </w:r>
          </w:p>
        </w:tc>
        <w:tc>
          <w:tcPr>
            <w:tcW w:w="686" w:type="dxa"/>
            <w:tcBorders>
              <w:top w:val="nil"/>
              <w:left w:val="nil"/>
              <w:bottom w:val="nil"/>
              <w:right w:val="nil"/>
              <w:tl2br w:val="nil"/>
              <w:tr2bl w:val="nil"/>
            </w:tcBorders>
            <w:shd w:val="clear" w:color="auto" w:fill="FFFFFF"/>
            <w:vAlign w:val="top"/>
          </w:tcPr>
          <w:p>
            <w:pPr>
              <w:spacing w:beforeLines="0" w:afterLines="0"/>
              <w:rPr>
                <w:rFonts w:hint="default" w:ascii="宋体" w:hAnsi="宋体" w:eastAsia="宋体"/>
                <w:color w:val="auto"/>
                <w:sz w:val="1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7" w:hRule="atLeast"/>
        </w:trPr>
        <w:tc>
          <w:tcPr>
            <w:tcW w:w="1757" w:type="dxa"/>
            <w:tcBorders>
              <w:top w:val="nil"/>
              <w:left w:val="nil"/>
              <w:bottom w:val="nil"/>
              <w:right w:val="nil"/>
              <w:tl2br w:val="nil"/>
              <w:tr2bl w:val="nil"/>
            </w:tcBorders>
            <w:shd w:val="clear" w:color="auto" w:fill="FFFFFF"/>
            <w:vAlign w:val="top"/>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lang w:val="en-US" w:eastAsia="en-US"/>
              </w:rPr>
              <w:t>B} where</w:t>
            </w:r>
            <w:r>
              <w:rPr>
                <w:rStyle w:val="119"/>
                <w:rFonts w:hint="eastAsia" w:ascii="宋体" w:hAnsi="宋体" w:eastAsia="宋体"/>
                <w:color w:val="000000"/>
                <w:sz w:val="19"/>
              </w:rPr>
              <w:t>客户名</w:t>
            </w:r>
            <w:r>
              <w:rPr>
                <w:rStyle w:val="118"/>
                <w:rFonts w:hint="eastAsia" w:ascii="宋体" w:hAnsi="宋体" w:eastAsia="宋体"/>
                <w:b w:val="0"/>
                <w:color w:val="000000"/>
                <w:sz w:val="16"/>
              </w:rPr>
              <w:t>=</w:t>
            </w:r>
          </w:p>
        </w:tc>
        <w:tc>
          <w:tcPr>
            <w:tcW w:w="518" w:type="dxa"/>
            <w:tcBorders>
              <w:top w:val="nil"/>
              <w:left w:val="nil"/>
              <w:bottom w:val="nil"/>
              <w:right w:val="nil"/>
              <w:tl2br w:val="nil"/>
              <w:tr2bl w:val="nil"/>
            </w:tcBorders>
            <w:shd w:val="clear" w:color="auto" w:fill="FFFFFF"/>
            <w:vAlign w:val="top"/>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vertAlign w:val="superscript"/>
                <w:lang w:val="en-US" w:eastAsia="en-US"/>
              </w:rPr>
              <w:t>4</w:t>
            </w:r>
            <w:r>
              <w:rPr>
                <w:rStyle w:val="118"/>
                <w:rFonts w:hint="eastAsia" w:ascii="宋体" w:hAnsi="宋体" w:eastAsia="宋体"/>
                <w:b w:val="0"/>
                <w:color w:val="000000"/>
                <w:sz w:val="16"/>
                <w:lang w:val="en-US" w:eastAsia="en-US"/>
              </w:rPr>
              <w:t>A</w:t>
            </w:r>
            <w:r>
              <w:rPr>
                <w:rStyle w:val="118"/>
                <w:rFonts w:hint="default" w:ascii="宋体" w:hAnsi="宋体" w:eastAsia="宋体"/>
                <w:b w:val="0"/>
                <w:color w:val="000000"/>
                <w:sz w:val="16"/>
                <w:lang w:val="en-US" w:eastAsia="en-US"/>
              </w:rPr>
              <w:t>’</w:t>
            </w:r>
          </w:p>
        </w:tc>
        <w:tc>
          <w:tcPr>
            <w:tcW w:w="1454" w:type="dxa"/>
            <w:tcBorders>
              <w:top w:val="nil"/>
              <w:left w:val="nil"/>
              <w:bottom w:val="nil"/>
              <w:right w:val="nil"/>
              <w:tl2br w:val="nil"/>
              <w:tr2bl w:val="nil"/>
            </w:tcBorders>
            <w:shd w:val="clear" w:color="auto" w:fill="FFFFFF"/>
            <w:vAlign w:val="top"/>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lang w:val="en-US" w:eastAsia="en-US"/>
              </w:rPr>
              <w:t>and</w:t>
            </w:r>
            <w:r>
              <w:rPr>
                <w:rStyle w:val="119"/>
                <w:rFonts w:hint="eastAsia" w:ascii="宋体" w:hAnsi="宋体" w:eastAsia="宋体"/>
                <w:color w:val="000000"/>
                <w:sz w:val="19"/>
              </w:rPr>
              <w:t>订单费用</w:t>
            </w:r>
          </w:p>
        </w:tc>
        <w:tc>
          <w:tcPr>
            <w:tcW w:w="686" w:type="dxa"/>
            <w:tcBorders>
              <w:top w:val="nil"/>
              <w:left w:val="nil"/>
              <w:bottom w:val="nil"/>
              <w:right w:val="nil"/>
              <w:tl2br w:val="nil"/>
              <w:tr2bl w:val="nil"/>
            </w:tcBorders>
            <w:shd w:val="clear" w:color="auto" w:fill="FFFFFF"/>
            <w:vAlign w:val="top"/>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rPr>
              <w:t>&lt; 2700;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757" w:type="dxa"/>
            <w:tcBorders>
              <w:top w:val="nil"/>
              <w:left w:val="nil"/>
              <w:bottom w:val="nil"/>
              <w:right w:val="nil"/>
              <w:tl2br w:val="nil"/>
              <w:tr2bl w:val="nil"/>
            </w:tcBorders>
            <w:shd w:val="clear" w:color="auto" w:fill="FFFFFF"/>
            <w:vAlign w:val="top"/>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lang w:val="en-US" w:eastAsia="en-US"/>
              </w:rPr>
              <w:t>C) where</w:t>
            </w:r>
            <w:r>
              <w:rPr>
                <w:rStyle w:val="119"/>
                <w:rFonts w:hint="eastAsia" w:ascii="宋体" w:hAnsi="宋体" w:eastAsia="宋体"/>
                <w:color w:val="000000"/>
                <w:sz w:val="19"/>
              </w:rPr>
              <w:t>客户名</w:t>
            </w:r>
            <w:r>
              <w:rPr>
                <w:rStyle w:val="118"/>
                <w:rFonts w:hint="eastAsia" w:ascii="宋体" w:hAnsi="宋体" w:eastAsia="宋体"/>
                <w:b w:val="0"/>
                <w:color w:val="000000"/>
                <w:sz w:val="16"/>
              </w:rPr>
              <w:t>=</w:t>
            </w:r>
          </w:p>
        </w:tc>
        <w:tc>
          <w:tcPr>
            <w:tcW w:w="518" w:type="dxa"/>
            <w:tcBorders>
              <w:top w:val="nil"/>
              <w:left w:val="nil"/>
              <w:bottom w:val="nil"/>
              <w:right w:val="nil"/>
              <w:tl2br w:val="nil"/>
              <w:tr2bl w:val="nil"/>
            </w:tcBorders>
            <w:shd w:val="clear" w:color="auto" w:fill="FFFFFF"/>
            <w:vAlign w:val="top"/>
          </w:tcPr>
          <w:p>
            <w:pPr>
              <w:pStyle w:val="18"/>
              <w:spacing w:beforeLines="0" w:afterLines="0" w:line="240" w:lineRule="auto"/>
              <w:rPr>
                <w:rFonts w:hint="default" w:ascii="宋体" w:hAnsi="宋体" w:eastAsia="宋体"/>
                <w:sz w:val="22"/>
              </w:rPr>
            </w:pPr>
            <w:r>
              <w:rPr>
                <w:rStyle w:val="118"/>
                <w:rFonts w:hint="default" w:ascii="宋体" w:hAnsi="宋体" w:eastAsia="宋体"/>
                <w:b w:val="0"/>
                <w:color w:val="000000"/>
                <w:sz w:val="16"/>
                <w:lang w:val="en-US" w:eastAsia="en-US"/>
              </w:rPr>
              <w:t>‘</w:t>
            </w:r>
            <w:r>
              <w:rPr>
                <w:rStyle w:val="118"/>
                <w:rFonts w:hint="eastAsia" w:ascii="宋体" w:hAnsi="宋体" w:eastAsia="宋体"/>
                <w:b w:val="0"/>
                <w:color w:val="000000"/>
                <w:sz w:val="16"/>
                <w:lang w:val="en-US" w:eastAsia="en-US"/>
              </w:rPr>
              <w:t>A</w:t>
            </w:r>
            <w:r>
              <w:rPr>
                <w:rStyle w:val="119"/>
                <w:rFonts w:hint="eastAsia" w:ascii="宋体" w:hAnsi="宋体" w:eastAsia="宋体"/>
                <w:color w:val="000000"/>
                <w:sz w:val="19"/>
                <w:lang w:val="en-US" w:eastAsia="en-US"/>
              </w:rPr>
              <w:t>，</w:t>
            </w:r>
          </w:p>
        </w:tc>
        <w:tc>
          <w:tcPr>
            <w:tcW w:w="1454" w:type="dxa"/>
            <w:tcBorders>
              <w:top w:val="nil"/>
              <w:left w:val="nil"/>
              <w:bottom w:val="nil"/>
              <w:right w:val="nil"/>
              <w:tl2br w:val="nil"/>
              <w:tr2bl w:val="nil"/>
            </w:tcBorders>
            <w:shd w:val="clear" w:color="auto" w:fill="FFFFFF"/>
            <w:vAlign w:val="top"/>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lang w:val="en-US" w:eastAsia="en-US"/>
              </w:rPr>
              <w:t>or</w:t>
            </w:r>
            <w:r>
              <w:rPr>
                <w:rStyle w:val="119"/>
                <w:rFonts w:hint="eastAsia" w:ascii="宋体" w:hAnsi="宋体" w:eastAsia="宋体"/>
                <w:color w:val="000000"/>
                <w:sz w:val="19"/>
              </w:rPr>
              <w:t>订单费用</w:t>
            </w:r>
            <w:r>
              <w:rPr>
                <w:rStyle w:val="120"/>
                <w:rFonts w:hint="eastAsia" w:ascii="宋体" w:hAnsi="宋体" w:eastAsia="宋体"/>
                <w:color w:val="000000"/>
                <w:sz w:val="19"/>
              </w:rPr>
              <w:t>&gt;</w:t>
            </w:r>
          </w:p>
        </w:tc>
        <w:tc>
          <w:tcPr>
            <w:tcW w:w="686" w:type="dxa"/>
            <w:tcBorders>
              <w:top w:val="nil"/>
              <w:left w:val="nil"/>
              <w:bottom w:val="nil"/>
              <w:right w:val="nil"/>
              <w:tl2br w:val="nil"/>
              <w:tr2bl w:val="nil"/>
            </w:tcBorders>
            <w:shd w:val="clear" w:color="auto" w:fill="FFFFFF"/>
            <w:vAlign w:val="top"/>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rPr>
              <w:t>2700;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8" w:hRule="atLeast"/>
        </w:trPr>
        <w:tc>
          <w:tcPr>
            <w:tcW w:w="1757" w:type="dxa"/>
            <w:tcBorders>
              <w:top w:val="nil"/>
              <w:left w:val="nil"/>
              <w:bottom w:val="nil"/>
              <w:right w:val="nil"/>
              <w:tl2br w:val="nil"/>
              <w:tr2bl w:val="nil"/>
            </w:tcBorders>
            <w:shd w:val="clear" w:color="auto" w:fill="FFFFFF"/>
            <w:vAlign w:val="bottom"/>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lang w:val="en-US" w:eastAsia="en-US"/>
              </w:rPr>
              <w:t>D) where</w:t>
            </w:r>
            <w:r>
              <w:rPr>
                <w:rStyle w:val="119"/>
                <w:rFonts w:hint="eastAsia" w:ascii="宋体" w:hAnsi="宋体" w:eastAsia="宋体"/>
                <w:color w:val="000000"/>
                <w:sz w:val="19"/>
              </w:rPr>
              <w:t>客户名</w:t>
            </w:r>
            <w:r>
              <w:rPr>
                <w:rStyle w:val="118"/>
                <w:rFonts w:hint="eastAsia" w:ascii="宋体" w:hAnsi="宋体" w:eastAsia="宋体"/>
                <w:b w:val="0"/>
                <w:color w:val="000000"/>
                <w:sz w:val="16"/>
              </w:rPr>
              <w:t>=</w:t>
            </w:r>
          </w:p>
        </w:tc>
        <w:tc>
          <w:tcPr>
            <w:tcW w:w="518" w:type="dxa"/>
            <w:tcBorders>
              <w:top w:val="nil"/>
              <w:left w:val="nil"/>
              <w:bottom w:val="nil"/>
              <w:right w:val="nil"/>
              <w:tl2br w:val="nil"/>
              <w:tr2bl w:val="nil"/>
            </w:tcBorders>
            <w:shd w:val="clear" w:color="auto" w:fill="FFFFFF"/>
            <w:vAlign w:val="bottom"/>
          </w:tcPr>
          <w:p>
            <w:pPr>
              <w:pStyle w:val="18"/>
              <w:spacing w:beforeLines="0" w:afterLines="0" w:line="240" w:lineRule="auto"/>
              <w:rPr>
                <w:rFonts w:hint="default" w:ascii="宋体" w:hAnsi="宋体" w:eastAsia="宋体"/>
                <w:sz w:val="22"/>
              </w:rPr>
            </w:pPr>
            <w:r>
              <w:rPr>
                <w:rStyle w:val="120"/>
                <w:rFonts w:hint="eastAsia" w:ascii="宋体" w:hAnsi="宋体" w:eastAsia="宋体"/>
                <w:color w:val="000000"/>
                <w:sz w:val="19"/>
                <w:lang w:val="en-US" w:eastAsia="en-US"/>
              </w:rPr>
              <w:t>‘A’</w:t>
            </w:r>
          </w:p>
        </w:tc>
        <w:tc>
          <w:tcPr>
            <w:tcW w:w="1454" w:type="dxa"/>
            <w:tcBorders>
              <w:top w:val="nil"/>
              <w:left w:val="nil"/>
              <w:bottom w:val="nil"/>
              <w:right w:val="nil"/>
              <w:tl2br w:val="nil"/>
              <w:tr2bl w:val="nil"/>
            </w:tcBorders>
            <w:shd w:val="clear" w:color="auto" w:fill="FFFFFF"/>
            <w:vAlign w:val="bottom"/>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lang w:val="en-US" w:eastAsia="en-US"/>
              </w:rPr>
              <w:t>and</w:t>
            </w:r>
            <w:r>
              <w:rPr>
                <w:rStyle w:val="119"/>
                <w:rFonts w:hint="eastAsia" w:ascii="宋体" w:hAnsi="宋体" w:eastAsia="宋体"/>
                <w:color w:val="000000"/>
                <w:sz w:val="19"/>
              </w:rPr>
              <w:t>订单费用</w:t>
            </w:r>
          </w:p>
        </w:tc>
        <w:tc>
          <w:tcPr>
            <w:tcW w:w="686" w:type="dxa"/>
            <w:tcBorders>
              <w:top w:val="nil"/>
              <w:left w:val="nil"/>
              <w:bottom w:val="nil"/>
              <w:right w:val="nil"/>
              <w:tl2br w:val="nil"/>
              <w:tr2bl w:val="nil"/>
            </w:tcBorders>
            <w:shd w:val="clear" w:color="auto" w:fill="FFFFFF"/>
            <w:vAlign w:val="bottom"/>
          </w:tcPr>
          <w:p>
            <w:pPr>
              <w:pStyle w:val="18"/>
              <w:spacing w:beforeLines="0" w:afterLines="0" w:line="240" w:lineRule="auto"/>
              <w:rPr>
                <w:rFonts w:hint="default" w:ascii="宋体" w:hAnsi="宋体" w:eastAsia="宋体"/>
                <w:sz w:val="22"/>
              </w:rPr>
            </w:pPr>
            <w:r>
              <w:rPr>
                <w:rStyle w:val="118"/>
                <w:rFonts w:hint="eastAsia" w:ascii="宋体" w:hAnsi="宋体" w:eastAsia="宋体"/>
                <w:b w:val="0"/>
                <w:color w:val="000000"/>
                <w:sz w:val="16"/>
              </w:rPr>
              <w:t>&gt;2700;</w:t>
            </w:r>
          </w:p>
        </w:tc>
      </w:tr>
    </w:tbl>
    <w:p>
      <w:pPr>
        <w:pStyle w:val="53"/>
        <w:tabs>
          <w:tab w:val="left" w:pos="512"/>
        </w:tabs>
        <w:spacing w:beforeLines="0" w:afterLines="0" w:line="240" w:lineRule="auto"/>
        <w:rPr>
          <w:rFonts w:hint="default" w:ascii="宋体" w:hAnsi="宋体" w:eastAsia="宋体"/>
          <w:sz w:val="24"/>
        </w:rPr>
      </w:pPr>
      <w:r>
        <w:rPr>
          <w:rStyle w:val="54"/>
          <w:rFonts w:hint="eastAsia" w:ascii="宋体" w:hAnsi="宋体" w:eastAsia="宋体"/>
          <w:color w:val="000000"/>
          <w:sz w:val="24"/>
        </w:rPr>
        <w:t>16、</w:t>
      </w:r>
      <w:r>
        <w:rPr>
          <w:rStyle w:val="54"/>
          <w:rFonts w:hint="default" w:ascii="宋体" w:hAnsi="宋体" w:eastAsia="宋体"/>
          <w:color w:val="000000"/>
          <w:sz w:val="24"/>
        </w:rPr>
        <w:tab/>
      </w:r>
      <w:r>
        <w:rPr>
          <w:rStyle w:val="55"/>
          <w:rFonts w:hint="eastAsia" w:ascii="宋体" w:hAnsi="宋体" w:eastAsia="宋体"/>
          <w:b w:val="0"/>
          <w:color w:val="000000"/>
          <w:sz w:val="22"/>
          <w:lang w:val="en-US" w:eastAsia="zh-CN"/>
        </w:rPr>
        <w:t>Orade</w:t>
      </w:r>
      <w:r>
        <w:rPr>
          <w:rStyle w:val="54"/>
          <w:rFonts w:hint="eastAsia" w:ascii="宋体" w:hAnsi="宋体" w:eastAsia="宋体"/>
          <w:color w:val="000000"/>
          <w:sz w:val="24"/>
        </w:rPr>
        <w:t>中要生成数据库表，下列哪个选项是无效表生成的语句？</w:t>
      </w:r>
      <w:r>
        <w:rPr>
          <w:rStyle w:val="54"/>
          <w:rFonts w:hint="eastAsia" w:ascii="宋体" w:hAnsi="宋体" w:eastAsia="宋体"/>
          <w:color w:val="000000"/>
          <w:sz w:val="24"/>
          <w:lang w:val="en-US" w:eastAsia="zh-CN"/>
        </w:rPr>
        <w:t>（）</w:t>
      </w:r>
    </w:p>
    <w:p>
      <w:pPr>
        <w:pStyle w:val="28"/>
        <w:numPr>
          <w:ilvl w:val="0"/>
          <w:numId w:val="25"/>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create table cats{c_name varchar2(10), c_weight number, c</w:t>
      </w:r>
      <w:r>
        <w:rPr>
          <w:rStyle w:val="117"/>
          <w:rFonts w:hint="eastAsia" w:ascii="宋体" w:hAnsi="宋体" w:eastAsia="宋体"/>
          <w:b w:val="0"/>
          <w:color w:val="000000"/>
          <w:sz w:val="19"/>
        </w:rPr>
        <w:t>一</w:t>
      </w:r>
      <w:r>
        <w:rPr>
          <w:rStyle w:val="30"/>
          <w:rFonts w:hint="eastAsia" w:ascii="宋体" w:hAnsi="宋体" w:eastAsia="宋体"/>
          <w:b w:val="0"/>
          <w:color w:val="000000"/>
          <w:sz w:val="16"/>
          <w:lang w:eastAsia="en-US"/>
        </w:rPr>
        <w:t>owner varchar2(10));</w:t>
      </w:r>
    </w:p>
    <w:p>
      <w:pPr>
        <w:pStyle w:val="28"/>
        <w:numPr>
          <w:ilvl w:val="0"/>
          <w:numId w:val="25"/>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create table my_cats as select * from cats where owner = 'ME';</w:t>
      </w:r>
    </w:p>
    <w:p>
      <w:pPr>
        <w:pStyle w:val="28"/>
        <w:numPr>
          <w:ilvl w:val="0"/>
          <w:numId w:val="25"/>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create global temporary table temp</w:t>
      </w:r>
      <w:r>
        <w:rPr>
          <w:rStyle w:val="117"/>
          <w:rFonts w:hint="eastAsia" w:ascii="宋体" w:hAnsi="宋体" w:eastAsia="宋体"/>
          <w:b w:val="0"/>
          <w:color w:val="000000"/>
          <w:sz w:val="19"/>
        </w:rPr>
        <w:t>一</w:t>
      </w:r>
      <w:r>
        <w:rPr>
          <w:rStyle w:val="30"/>
          <w:rFonts w:hint="eastAsia" w:ascii="宋体" w:hAnsi="宋体" w:eastAsia="宋体"/>
          <w:b w:val="0"/>
          <w:color w:val="000000"/>
          <w:sz w:val="16"/>
          <w:lang w:eastAsia="en-US"/>
        </w:rPr>
        <w:t>cats(c</w:t>
      </w:r>
      <w:r>
        <w:rPr>
          <w:rStyle w:val="117"/>
          <w:rFonts w:hint="eastAsia" w:ascii="宋体" w:hAnsi="宋体" w:eastAsia="宋体"/>
          <w:b w:val="0"/>
          <w:color w:val="000000"/>
          <w:sz w:val="19"/>
        </w:rPr>
        <w:t>一</w:t>
      </w:r>
      <w:r>
        <w:rPr>
          <w:rStyle w:val="30"/>
          <w:rFonts w:hint="eastAsia" w:ascii="宋体" w:hAnsi="宋体" w:eastAsia="宋体"/>
          <w:b w:val="0"/>
          <w:color w:val="000000"/>
          <w:sz w:val="16"/>
          <w:lang w:eastAsia="en-US"/>
        </w:rPr>
        <w:t>name varchar2(10), c_weight number, c</w:t>
      </w:r>
      <w:r>
        <w:rPr>
          <w:rStyle w:val="117"/>
          <w:rFonts w:hint="eastAsia" w:ascii="宋体" w:hAnsi="宋体" w:eastAsia="宋体"/>
          <w:b w:val="0"/>
          <w:color w:val="000000"/>
          <w:sz w:val="19"/>
        </w:rPr>
        <w:t>一</w:t>
      </w:r>
      <w:r>
        <w:rPr>
          <w:rStyle w:val="30"/>
          <w:rFonts w:hint="eastAsia" w:ascii="宋体" w:hAnsi="宋体" w:eastAsia="宋体"/>
          <w:b w:val="0"/>
          <w:color w:val="000000"/>
          <w:sz w:val="16"/>
          <w:lang w:eastAsia="en-US"/>
        </w:rPr>
        <w:t>owner varchar2(10));</w:t>
      </w:r>
    </w:p>
    <w:p>
      <w:pPr>
        <w:pStyle w:val="28"/>
        <w:numPr>
          <w:ilvl w:val="0"/>
          <w:numId w:val="25"/>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create table 51cats as select c</w:t>
      </w:r>
      <w:r>
        <w:rPr>
          <w:rStyle w:val="117"/>
          <w:rFonts w:hint="eastAsia" w:ascii="宋体" w:hAnsi="宋体" w:eastAsia="宋体"/>
          <w:b w:val="0"/>
          <w:color w:val="000000"/>
          <w:sz w:val="19"/>
        </w:rPr>
        <w:t>一</w:t>
      </w:r>
      <w:r>
        <w:rPr>
          <w:rStyle w:val="30"/>
          <w:rFonts w:hint="eastAsia" w:ascii="宋体" w:hAnsi="宋体" w:eastAsia="宋体"/>
          <w:b w:val="0"/>
          <w:color w:val="000000"/>
          <w:sz w:val="16"/>
          <w:lang w:eastAsia="en-US"/>
        </w:rPr>
        <w:t>name, c__weight from cats where c</w:t>
      </w:r>
      <w:r>
        <w:rPr>
          <w:rStyle w:val="117"/>
          <w:rFonts w:hint="eastAsia" w:ascii="宋体" w:hAnsi="宋体" w:eastAsia="宋体"/>
          <w:b w:val="0"/>
          <w:color w:val="000000"/>
          <w:sz w:val="19"/>
        </w:rPr>
        <w:t>一</w:t>
      </w:r>
      <w:r>
        <w:rPr>
          <w:rStyle w:val="30"/>
          <w:rFonts w:hint="eastAsia" w:ascii="宋体" w:hAnsi="宋体" w:eastAsia="宋体"/>
          <w:b w:val="0"/>
          <w:color w:val="000000"/>
          <w:sz w:val="16"/>
          <w:lang w:eastAsia="en-US"/>
        </w:rPr>
        <w:t>weight &gt; 5;</w:t>
      </w:r>
    </w:p>
    <w:p>
      <w:pPr>
        <w:pStyle w:val="53"/>
        <w:tabs>
          <w:tab w:val="left" w:pos="522"/>
        </w:tabs>
        <w:spacing w:beforeLines="0" w:afterLines="0" w:line="240" w:lineRule="auto"/>
        <w:rPr>
          <w:rFonts w:hint="default" w:ascii="宋体" w:hAnsi="宋体" w:eastAsia="宋体"/>
          <w:sz w:val="24"/>
        </w:rPr>
      </w:pPr>
      <w:r>
        <w:rPr>
          <w:rStyle w:val="54"/>
          <w:rFonts w:hint="eastAsia" w:ascii="宋体" w:hAnsi="宋体" w:eastAsia="宋体"/>
          <w:color w:val="000000"/>
          <w:sz w:val="24"/>
        </w:rPr>
        <w:t>17、</w:t>
      </w:r>
      <w:r>
        <w:rPr>
          <w:rStyle w:val="54"/>
          <w:rFonts w:hint="default" w:ascii="宋体" w:hAnsi="宋体" w:eastAsia="宋体"/>
          <w:color w:val="000000"/>
          <w:sz w:val="24"/>
        </w:rPr>
        <w:tab/>
      </w:r>
      <w:r>
        <w:rPr>
          <w:rStyle w:val="54"/>
          <w:rFonts w:hint="eastAsia" w:ascii="宋体" w:hAnsi="宋体" w:eastAsia="宋体"/>
          <w:color w:val="000000"/>
          <w:sz w:val="24"/>
        </w:rPr>
        <w:t>试图在</w:t>
      </w:r>
      <w:r>
        <w:rPr>
          <w:rStyle w:val="55"/>
          <w:rFonts w:hint="eastAsia" w:ascii="宋体" w:hAnsi="宋体" w:eastAsia="宋体"/>
          <w:b w:val="0"/>
          <w:color w:val="000000"/>
          <w:sz w:val="22"/>
          <w:lang w:val="en-US" w:eastAsia="en-US"/>
        </w:rPr>
        <w:t>Oracle</w:t>
      </w:r>
      <w:r>
        <w:rPr>
          <w:rStyle w:val="54"/>
          <w:rFonts w:hint="eastAsia" w:ascii="宋体" w:hAnsi="宋体" w:eastAsia="宋体"/>
          <w:color w:val="000000"/>
          <w:sz w:val="24"/>
        </w:rPr>
        <w:t>生成表时遇到下列错误</w:t>
      </w:r>
      <w:r>
        <w:rPr>
          <w:rStyle w:val="54"/>
          <w:rFonts w:hint="eastAsia" w:ascii="宋体" w:hAnsi="宋体" w:eastAsia="宋体"/>
          <w:color w:val="000000"/>
          <w:sz w:val="24"/>
          <w:lang w:val="en-US" w:eastAsia="en-US"/>
        </w:rPr>
        <w:t>：</w:t>
      </w:r>
      <w:r>
        <w:rPr>
          <w:rStyle w:val="55"/>
          <w:rFonts w:hint="eastAsia" w:ascii="宋体" w:hAnsi="宋体" w:eastAsia="宋体"/>
          <w:b w:val="0"/>
          <w:color w:val="000000"/>
          <w:sz w:val="22"/>
          <w:lang w:val="en-US" w:eastAsia="en-US"/>
        </w:rPr>
        <w:t>ORA</w:t>
      </w:r>
      <w:r>
        <w:rPr>
          <w:rStyle w:val="116"/>
          <w:rFonts w:hint="eastAsia" w:ascii="宋体" w:hAnsi="宋体" w:eastAsia="宋体"/>
          <w:color w:val="000000"/>
          <w:sz w:val="24"/>
          <w:lang w:val="en-US" w:eastAsia="en-US"/>
        </w:rPr>
        <w:t>»00955*</w:t>
      </w:r>
      <w:r>
        <w:rPr>
          <w:rStyle w:val="55"/>
          <w:rFonts w:hint="eastAsia" w:ascii="宋体" w:hAnsi="宋体" w:eastAsia="宋体"/>
          <w:b w:val="0"/>
          <w:color w:val="000000"/>
          <w:sz w:val="22"/>
          <w:lang w:val="en-US" w:eastAsia="en-US"/>
        </w:rPr>
        <w:t>name</w:t>
      </w:r>
      <w:r>
        <w:rPr>
          <w:rStyle w:val="98"/>
          <w:rFonts w:hint="eastAsia" w:ascii="宋体" w:hAnsi="宋体" w:eastAsia="宋体"/>
          <w:color w:val="000000"/>
          <w:sz w:val="24"/>
        </w:rPr>
        <w:t>丨</w:t>
      </w:r>
      <w:r>
        <w:rPr>
          <w:rStyle w:val="55"/>
          <w:rFonts w:hint="eastAsia" w:ascii="宋体" w:hAnsi="宋体" w:eastAsia="宋体"/>
          <w:b w:val="0"/>
          <w:color w:val="000000"/>
          <w:sz w:val="22"/>
          <w:lang w:val="en-US" w:eastAsia="en-US"/>
        </w:rPr>
        <w:t>s</w:t>
      </w:r>
      <w:r>
        <w:rPr>
          <w:rStyle w:val="98"/>
          <w:rFonts w:hint="eastAsia" w:ascii="宋体" w:hAnsi="宋体" w:eastAsia="宋体"/>
          <w:color w:val="000000"/>
          <w:sz w:val="24"/>
          <w:lang w:val="en-US" w:eastAsia="en-US"/>
        </w:rPr>
        <w:t xml:space="preserve"> </w:t>
      </w:r>
      <w:r>
        <w:rPr>
          <w:rStyle w:val="55"/>
          <w:rFonts w:hint="eastAsia" w:ascii="宋体" w:hAnsi="宋体" w:eastAsia="宋体"/>
          <w:b w:val="0"/>
          <w:color w:val="000000"/>
          <w:sz w:val="22"/>
          <w:lang w:val="en-US" w:eastAsia="en-US"/>
        </w:rPr>
        <w:t>already</w:t>
      </w:r>
      <w:r>
        <w:rPr>
          <w:rStyle w:val="98"/>
          <w:rFonts w:hint="eastAsia" w:ascii="宋体" w:hAnsi="宋体" w:eastAsia="宋体"/>
          <w:color w:val="000000"/>
          <w:sz w:val="24"/>
          <w:lang w:val="en-US" w:eastAsia="en-US"/>
        </w:rPr>
        <w:t xml:space="preserve"> </w:t>
      </w:r>
      <w:r>
        <w:rPr>
          <w:rStyle w:val="55"/>
          <w:rFonts w:hint="eastAsia" w:ascii="宋体" w:hAnsi="宋体" w:eastAsia="宋体"/>
          <w:b w:val="0"/>
          <w:color w:val="000000"/>
          <w:sz w:val="22"/>
          <w:lang w:val="en-US" w:eastAsia="en-US"/>
        </w:rPr>
        <w:t>used</w:t>
      </w:r>
      <w:r>
        <w:rPr>
          <w:rStyle w:val="98"/>
          <w:rFonts w:hint="eastAsia" w:ascii="宋体" w:hAnsi="宋体" w:eastAsia="宋体"/>
          <w:color w:val="000000"/>
          <w:sz w:val="24"/>
          <w:lang w:val="en-US" w:eastAsia="en-US"/>
        </w:rPr>
        <w:t xml:space="preserve"> </w:t>
      </w:r>
      <w:r>
        <w:rPr>
          <w:rStyle w:val="55"/>
          <w:rFonts w:hint="eastAsia" w:ascii="宋体" w:hAnsi="宋体" w:eastAsia="宋体"/>
          <w:b w:val="0"/>
          <w:color w:val="000000"/>
          <w:sz w:val="22"/>
          <w:lang w:val="en-US" w:eastAsia="en-US"/>
        </w:rPr>
        <w:t>by existing</w:t>
      </w:r>
      <w:r>
        <w:rPr>
          <w:rStyle w:val="98"/>
          <w:rFonts w:hint="eastAsia" w:ascii="宋体" w:hAnsi="宋体" w:eastAsia="宋体"/>
          <w:color w:val="000000"/>
          <w:sz w:val="24"/>
          <w:lang w:val="en-US" w:eastAsia="en-US"/>
        </w:rPr>
        <w:t xml:space="preserve"> </w:t>
      </w:r>
      <w:r>
        <w:rPr>
          <w:rStyle w:val="55"/>
          <w:rFonts w:hint="eastAsia" w:ascii="宋体" w:hAnsi="宋体" w:eastAsia="宋体"/>
          <w:b w:val="0"/>
          <w:color w:val="000000"/>
          <w:sz w:val="22"/>
          <w:lang w:val="en-US" w:eastAsia="en-US"/>
        </w:rPr>
        <w:t>object</w:t>
      </w:r>
      <w:r>
        <w:rPr>
          <w:rStyle w:val="98"/>
          <w:rFonts w:hint="eastAsia" w:ascii="宋体" w:hAnsi="宋体" w:eastAsia="宋体"/>
          <w:color w:val="000000"/>
          <w:sz w:val="24"/>
          <w:lang w:val="en-US" w:eastAsia="en-US"/>
        </w:rPr>
        <w:t>。</w:t>
      </w:r>
      <w:r>
        <w:rPr>
          <w:rStyle w:val="98"/>
          <w:rFonts w:hint="eastAsia" w:ascii="宋体" w:hAnsi="宋体" w:eastAsia="宋体"/>
          <w:color w:val="000000"/>
          <w:sz w:val="24"/>
        </w:rPr>
        <w:t>下列哪个选项无法纠正这个错误？</w:t>
      </w:r>
      <w:r>
        <w:rPr>
          <w:rStyle w:val="98"/>
          <w:rFonts w:hint="eastAsia" w:ascii="宋体" w:hAnsi="宋体" w:eastAsia="宋体"/>
          <w:color w:val="000000"/>
          <w:sz w:val="24"/>
          <w:lang w:val="en-US" w:eastAsia="en-US"/>
        </w:rPr>
        <w:t>（）</w:t>
      </w:r>
    </w:p>
    <w:p>
      <w:pPr>
        <w:pStyle w:val="108"/>
        <w:tabs>
          <w:tab w:val="left" w:pos="3293"/>
        </w:tabs>
        <w:spacing w:beforeLines="0" w:afterLines="0" w:line="240" w:lineRule="auto"/>
        <w:rPr>
          <w:rFonts w:hint="default" w:ascii="宋体" w:hAnsi="宋体" w:eastAsia="宋体"/>
          <w:sz w:val="19"/>
        </w:rPr>
      </w:pPr>
      <w:r>
        <w:rPr>
          <w:rStyle w:val="115"/>
          <w:rFonts w:hint="eastAsia" w:ascii="宋体" w:hAnsi="宋体" w:eastAsia="宋体"/>
          <w:b w:val="0"/>
          <w:color w:val="000000"/>
          <w:sz w:val="16"/>
          <w:lang w:val="en-US" w:eastAsia="en-US"/>
        </w:rPr>
        <w:t>A&gt;</w:t>
      </w:r>
      <w:r>
        <w:rPr>
          <w:rStyle w:val="109"/>
          <w:rFonts w:hint="eastAsia" w:ascii="宋体" w:hAnsi="宋体" w:eastAsia="宋体"/>
          <w:color w:val="000000"/>
          <w:sz w:val="19"/>
        </w:rPr>
        <w:t>以不同的用户身份生成对象。</w:t>
      </w:r>
      <w:r>
        <w:rPr>
          <w:rStyle w:val="115"/>
          <w:rFonts w:hint="eastAsia" w:ascii="宋体" w:hAnsi="宋体" w:eastAsia="宋体"/>
          <w:b w:val="0"/>
          <w:color w:val="000000"/>
          <w:sz w:val="16"/>
          <w:lang w:val="en-US" w:eastAsia="en-US"/>
        </w:rPr>
        <w:t>B</w:t>
      </w:r>
      <w:r>
        <w:rPr>
          <w:rStyle w:val="109"/>
          <w:rFonts w:hint="eastAsia" w:ascii="宋体" w:hAnsi="宋体" w:eastAsia="宋体"/>
          <w:color w:val="000000"/>
          <w:sz w:val="19"/>
          <w:lang w:val="en-US" w:eastAsia="en-US"/>
        </w:rPr>
        <w:t>)</w:t>
      </w:r>
      <w:r>
        <w:rPr>
          <w:rStyle w:val="109"/>
          <w:rFonts w:hint="eastAsia" w:ascii="宋体" w:hAnsi="宋体" w:eastAsia="宋体"/>
          <w:color w:val="000000"/>
          <w:sz w:val="19"/>
        </w:rPr>
        <w:t xml:space="preserve">删除现有同名对象 </w:t>
      </w:r>
      <w:r>
        <w:rPr>
          <w:rStyle w:val="115"/>
          <w:rFonts w:hint="eastAsia" w:ascii="宋体" w:hAnsi="宋体" w:eastAsia="宋体"/>
          <w:b w:val="0"/>
          <w:color w:val="000000"/>
          <w:sz w:val="16"/>
          <w:lang w:val="en-US" w:eastAsia="en-US"/>
        </w:rPr>
        <w:t>c)</w:t>
      </w:r>
      <w:r>
        <w:rPr>
          <w:rStyle w:val="109"/>
          <w:rFonts w:hint="eastAsia" w:ascii="宋体" w:hAnsi="宋体" w:eastAsia="宋体"/>
          <w:color w:val="000000"/>
          <w:sz w:val="19"/>
        </w:rPr>
        <w:t>改变生成对象中的列名。</w:t>
      </w:r>
      <w:r>
        <w:rPr>
          <w:rStyle w:val="115"/>
          <w:rFonts w:hint="default" w:ascii="宋体" w:hAnsi="宋体" w:eastAsia="宋体"/>
          <w:b w:val="0"/>
          <w:color w:val="000000"/>
          <w:sz w:val="16"/>
        </w:rPr>
        <w:tab/>
      </w:r>
      <w:r>
        <w:rPr>
          <w:rStyle w:val="115"/>
          <w:rFonts w:hint="eastAsia" w:ascii="宋体" w:hAnsi="宋体" w:eastAsia="宋体"/>
          <w:b w:val="0"/>
          <w:color w:val="000000"/>
          <w:sz w:val="16"/>
          <w:lang w:val="en-US" w:eastAsia="zh-CN"/>
        </w:rPr>
        <w:t>D)</w:t>
      </w:r>
      <w:r>
        <w:rPr>
          <w:rStyle w:val="109"/>
          <w:rFonts w:hint="eastAsia" w:ascii="宋体" w:hAnsi="宋体" w:eastAsia="宋体"/>
          <w:color w:val="000000"/>
          <w:sz w:val="19"/>
        </w:rPr>
        <w:t>更名现有同名对象。</w:t>
      </w:r>
    </w:p>
    <w:p>
      <w:pPr>
        <w:pStyle w:val="49"/>
        <w:keepNext/>
        <w:keepLines/>
        <w:spacing w:beforeLines="0" w:afterLines="0" w:line="240" w:lineRule="auto"/>
        <w:rPr>
          <w:rFonts w:hint="default" w:ascii="宋体" w:hAnsi="宋体" w:eastAsia="宋体"/>
          <w:sz w:val="24"/>
        </w:rPr>
      </w:pPr>
      <w:bookmarkStart w:id="8" w:name="bookmark8"/>
      <w:r>
        <w:rPr>
          <w:rStyle w:val="121"/>
          <w:rFonts w:hint="eastAsia" w:ascii="宋体" w:hAnsi="宋体" w:eastAsia="宋体"/>
          <w:color w:val="000000"/>
          <w:sz w:val="24"/>
        </w:rPr>
        <w:t>18、下面哪一个</w:t>
      </w:r>
      <w:r>
        <w:rPr>
          <w:rStyle w:val="122"/>
          <w:rFonts w:hint="eastAsia" w:ascii="宋体" w:hAnsi="宋体" w:eastAsia="宋体"/>
          <w:b w:val="0"/>
          <w:color w:val="000000"/>
          <w:sz w:val="22"/>
          <w:lang w:val="en-US" w:eastAsia="zh-CN"/>
        </w:rPr>
        <w:t>SQL</w:t>
      </w:r>
      <w:r>
        <w:rPr>
          <w:rStyle w:val="121"/>
          <w:rFonts w:hint="eastAsia" w:ascii="宋体" w:hAnsi="宋体" w:eastAsia="宋体"/>
          <w:color w:val="000000"/>
          <w:sz w:val="24"/>
        </w:rPr>
        <w:t>语句将</w:t>
      </w:r>
      <w:r>
        <w:rPr>
          <w:rStyle w:val="122"/>
          <w:rFonts w:hint="eastAsia" w:ascii="宋体" w:hAnsi="宋体" w:eastAsia="宋体"/>
          <w:b w:val="0"/>
          <w:color w:val="000000"/>
          <w:sz w:val="22"/>
          <w:lang w:val="en-US" w:eastAsia="zh-CN"/>
        </w:rPr>
        <w:t>USER</w:t>
      </w:r>
      <w:r>
        <w:rPr>
          <w:rStyle w:val="121"/>
          <w:rFonts w:hint="eastAsia" w:ascii="宋体" w:hAnsi="宋体" w:eastAsia="宋体"/>
          <w:color w:val="000000"/>
          <w:sz w:val="24"/>
        </w:rPr>
        <w:t>表的名称更改为</w:t>
      </w:r>
      <w:r>
        <w:rPr>
          <w:rStyle w:val="122"/>
          <w:rFonts w:hint="eastAsia" w:ascii="宋体" w:hAnsi="宋体" w:eastAsia="宋体"/>
          <w:b w:val="0"/>
          <w:color w:val="000000"/>
          <w:sz w:val="22"/>
          <w:lang w:val="en-US" w:eastAsia="zh-CN"/>
        </w:rPr>
        <w:t>USERINFO</w:t>
      </w:r>
      <w:r>
        <w:rPr>
          <w:rStyle w:val="121"/>
          <w:rFonts w:hint="eastAsia" w:ascii="宋体" w:hAnsi="宋体" w:eastAsia="宋体"/>
          <w:color w:val="000000"/>
          <w:sz w:val="24"/>
          <w:lang w:val="en-US" w:eastAsia="zh-CN"/>
        </w:rPr>
        <w:t>?</w:t>
      </w:r>
      <w:bookmarkEnd w:id="8"/>
    </w:p>
    <w:p>
      <w:pPr>
        <w:pStyle w:val="53"/>
        <w:spacing w:beforeLines="0" w:afterLines="0" w:line="240" w:lineRule="auto"/>
        <w:rPr>
          <w:rFonts w:hint="default" w:ascii="宋体" w:hAnsi="宋体" w:eastAsia="宋体"/>
          <w:sz w:val="24"/>
        </w:rPr>
      </w:pPr>
      <w:r>
        <w:rPr>
          <w:rStyle w:val="57"/>
          <w:rFonts w:hint="eastAsia" w:ascii="宋体" w:hAnsi="宋体" w:eastAsia="宋体"/>
          <w:color w:val="000000"/>
          <w:sz w:val="24"/>
          <w:lang w:val="en-US" w:eastAsia="en-US"/>
        </w:rPr>
        <w:t>(</w:t>
      </w:r>
    </w:p>
    <w:p>
      <w:pPr>
        <w:pStyle w:val="53"/>
        <w:spacing w:beforeLines="0" w:afterLines="0" w:line="240" w:lineRule="auto"/>
        <w:rPr>
          <w:rFonts w:hint="default" w:ascii="宋体" w:hAnsi="宋体" w:eastAsia="宋体"/>
          <w:sz w:val="24"/>
        </w:rPr>
      </w:pPr>
      <w:r>
        <w:rPr>
          <w:rStyle w:val="57"/>
          <w:rFonts w:hint="eastAsia" w:ascii="宋体" w:hAnsi="宋体" w:eastAsia="宋体"/>
          <w:color w:val="000000"/>
          <w:sz w:val="24"/>
          <w:lang w:val="en-US" w:eastAsia="en-US"/>
        </w:rPr>
        <w:t>)</w:t>
      </w:r>
    </w:p>
    <w:p>
      <w:pPr>
        <w:pStyle w:val="28"/>
        <w:numPr>
          <w:ilvl w:val="0"/>
          <w:numId w:val="26"/>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ALTER TABLE USER RENAME AS USERINFO;</w:t>
      </w:r>
    </w:p>
    <w:p>
      <w:pPr>
        <w:pStyle w:val="28"/>
        <w:numPr>
          <w:ilvl w:val="0"/>
          <w:numId w:val="26"/>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RENAME TO USERINFO FROM USER;</w:t>
      </w:r>
    </w:p>
    <w:p>
      <w:pPr>
        <w:pStyle w:val="28"/>
        <w:numPr>
          <w:ilvl w:val="0"/>
          <w:numId w:val="26"/>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RENAME USER TO USERINFO;</w:t>
      </w:r>
    </w:p>
    <w:p>
      <w:pPr>
        <w:pStyle w:val="28"/>
        <w:numPr>
          <w:ilvl w:val="0"/>
          <w:numId w:val="26"/>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RENAME USER AS USERINFO;</w:t>
      </w:r>
    </w:p>
    <w:p>
      <w:pPr>
        <w:pStyle w:val="49"/>
        <w:keepNext/>
        <w:keepLines/>
        <w:tabs>
          <w:tab w:val="left" w:pos="517"/>
        </w:tabs>
        <w:spacing w:beforeLines="0" w:afterLines="0" w:line="240" w:lineRule="auto"/>
        <w:rPr>
          <w:rFonts w:hint="default" w:ascii="宋体" w:hAnsi="宋体" w:eastAsia="宋体"/>
          <w:sz w:val="24"/>
        </w:rPr>
      </w:pPr>
      <w:bookmarkStart w:id="9" w:name="bookmark9"/>
      <w:r>
        <w:rPr>
          <w:rStyle w:val="50"/>
          <w:rFonts w:hint="eastAsia" w:ascii="宋体" w:hAnsi="宋体" w:eastAsia="宋体"/>
          <w:color w:val="000000"/>
          <w:sz w:val="24"/>
        </w:rPr>
        <w:t>19、</w:t>
      </w:r>
      <w:r>
        <w:rPr>
          <w:rStyle w:val="50"/>
          <w:rFonts w:hint="default" w:ascii="宋体" w:hAnsi="宋体" w:eastAsia="宋体"/>
          <w:color w:val="000000"/>
          <w:sz w:val="24"/>
        </w:rPr>
        <w:tab/>
      </w:r>
      <w:r>
        <w:rPr>
          <w:rStyle w:val="50"/>
          <w:rFonts w:hint="eastAsia" w:ascii="宋体" w:hAnsi="宋体" w:eastAsia="宋体"/>
          <w:color w:val="000000"/>
          <w:sz w:val="24"/>
        </w:rPr>
        <w:t>假定</w:t>
      </w:r>
      <w:r>
        <w:rPr>
          <w:rStyle w:val="51"/>
          <w:rFonts w:hint="eastAsia" w:ascii="宋体" w:hAnsi="宋体" w:eastAsia="宋体"/>
          <w:b w:val="0"/>
          <w:color w:val="000000"/>
          <w:sz w:val="22"/>
          <w:lang w:val="en-US" w:eastAsia="en-US"/>
        </w:rPr>
        <w:t>USER</w:t>
      </w:r>
      <w:r>
        <w:rPr>
          <w:rStyle w:val="50"/>
          <w:rFonts w:hint="eastAsia" w:ascii="宋体" w:hAnsi="宋体" w:eastAsia="宋体"/>
          <w:color w:val="000000"/>
          <w:sz w:val="24"/>
        </w:rPr>
        <w:t>表的</w:t>
      </w:r>
      <w:r>
        <w:rPr>
          <w:rStyle w:val="51"/>
          <w:rFonts w:hint="eastAsia" w:ascii="宋体" w:hAnsi="宋体" w:eastAsia="宋体"/>
          <w:b w:val="0"/>
          <w:color w:val="000000"/>
          <w:sz w:val="22"/>
          <w:lang w:val="en-US" w:eastAsia="en-US"/>
        </w:rPr>
        <w:t>PRIMARY</w:t>
      </w:r>
      <w:r>
        <w:rPr>
          <w:rStyle w:val="50"/>
          <w:rFonts w:hint="eastAsia" w:ascii="宋体" w:hAnsi="宋体" w:eastAsia="宋体"/>
          <w:color w:val="000000"/>
          <w:sz w:val="24"/>
          <w:lang w:val="en-US" w:eastAsia="en-US"/>
        </w:rPr>
        <w:t xml:space="preserve"> </w:t>
      </w:r>
      <w:r>
        <w:rPr>
          <w:rStyle w:val="51"/>
          <w:rFonts w:hint="eastAsia" w:ascii="宋体" w:hAnsi="宋体" w:eastAsia="宋体"/>
          <w:b w:val="0"/>
          <w:color w:val="000000"/>
          <w:sz w:val="22"/>
          <w:lang w:val="en-US" w:eastAsia="en-US"/>
        </w:rPr>
        <w:t>KEY</w:t>
      </w:r>
      <w:r>
        <w:rPr>
          <w:rStyle w:val="50"/>
          <w:rFonts w:hint="eastAsia" w:ascii="宋体" w:hAnsi="宋体" w:eastAsia="宋体"/>
          <w:color w:val="000000"/>
          <w:sz w:val="24"/>
        </w:rPr>
        <w:t>约束名为</w:t>
      </w:r>
      <w:r>
        <w:rPr>
          <w:rStyle w:val="51"/>
          <w:rFonts w:hint="eastAsia" w:ascii="宋体" w:hAnsi="宋体" w:eastAsia="宋体"/>
          <w:b w:val="0"/>
          <w:color w:val="000000"/>
          <w:sz w:val="22"/>
          <w:lang w:val="en-US" w:eastAsia="en-US"/>
        </w:rPr>
        <w:t>USERJD</w:t>
      </w:r>
      <w:r>
        <w:rPr>
          <w:rStyle w:val="50"/>
          <w:rFonts w:hint="eastAsia" w:ascii="宋体" w:hAnsi="宋体" w:eastAsia="宋体"/>
          <w:color w:val="000000"/>
          <w:sz w:val="24"/>
          <w:lang w:val="en-US" w:eastAsia="en-US"/>
        </w:rPr>
        <w:t>_</w:t>
      </w:r>
      <w:r>
        <w:rPr>
          <w:rStyle w:val="51"/>
          <w:rFonts w:hint="eastAsia" w:ascii="宋体" w:hAnsi="宋体" w:eastAsia="宋体"/>
          <w:b w:val="0"/>
          <w:color w:val="000000"/>
          <w:sz w:val="22"/>
          <w:lang w:val="en-US" w:eastAsia="en-US"/>
        </w:rPr>
        <w:t>PK</w:t>
      </w:r>
      <w:r>
        <w:rPr>
          <w:rStyle w:val="50"/>
          <w:rFonts w:hint="default" w:ascii="宋体" w:hAnsi="宋体" w:eastAsia="宋体"/>
          <w:color w:val="000000"/>
          <w:sz w:val="24"/>
          <w:lang w:val="en-US" w:eastAsia="en-US"/>
        </w:rPr>
        <w:t>,</w:t>
      </w:r>
      <w:r>
        <w:rPr>
          <w:rStyle w:val="50"/>
          <w:rFonts w:hint="eastAsia" w:ascii="宋体" w:hAnsi="宋体" w:eastAsia="宋体"/>
          <w:color w:val="000000"/>
          <w:sz w:val="24"/>
        </w:rPr>
        <w:t>下面哪</w:t>
      </w:r>
      <w:r>
        <w:rPr>
          <w:rStyle w:val="50"/>
          <w:rFonts w:hint="default" w:ascii="宋体" w:hAnsi="宋体" w:eastAsia="宋体"/>
          <w:color w:val="000000"/>
          <w:sz w:val="24"/>
        </w:rPr>
        <w:t>•</w:t>
      </w:r>
      <w:r>
        <w:rPr>
          <w:rStyle w:val="50"/>
          <w:rFonts w:hint="eastAsia" w:ascii="宋体" w:hAnsi="宋体" w:eastAsia="宋体"/>
          <w:color w:val="000000"/>
          <w:sz w:val="24"/>
        </w:rPr>
        <w:t>个语句将删除</w:t>
      </w:r>
      <w:bookmarkEnd w:id="9"/>
    </w:p>
    <w:p>
      <w:pPr>
        <w:pStyle w:val="49"/>
        <w:keepNext/>
        <w:keepLines/>
        <w:spacing w:beforeLines="0" w:afterLines="0" w:line="240" w:lineRule="auto"/>
        <w:rPr>
          <w:rFonts w:hint="default" w:ascii="宋体" w:hAnsi="宋体" w:eastAsia="宋体"/>
          <w:sz w:val="24"/>
        </w:rPr>
      </w:pPr>
      <w:bookmarkStart w:id="10" w:name="bookmark10"/>
      <w:r>
        <w:rPr>
          <w:rStyle w:val="52"/>
          <w:rFonts w:hint="eastAsia" w:ascii="宋体" w:hAnsi="宋体" w:eastAsia="宋体"/>
          <w:color w:val="000000"/>
          <w:sz w:val="24"/>
        </w:rPr>
        <w:t>这个约束？</w:t>
      </w:r>
      <w:r>
        <w:rPr>
          <w:rStyle w:val="52"/>
          <w:rFonts w:hint="eastAsia" w:ascii="宋体" w:hAnsi="宋体" w:eastAsia="宋体"/>
          <w:color w:val="000000"/>
          <w:sz w:val="24"/>
          <w:lang w:val="en-US" w:eastAsia="en-US"/>
        </w:rPr>
        <w:t>（）</w:t>
      </w:r>
      <w:bookmarkEnd w:id="10"/>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 DROP CONSTRAINT USER</w:t>
      </w:r>
      <w:r>
        <w:rPr>
          <w:rStyle w:val="117"/>
          <w:rFonts w:hint="eastAsia" w:ascii="宋体" w:hAnsi="宋体" w:eastAsia="宋体"/>
          <w:b w:val="0"/>
          <w:color w:val="000000"/>
          <w:sz w:val="19"/>
          <w:lang w:val="en-US" w:eastAsia="en-US"/>
        </w:rPr>
        <w:t>」</w:t>
      </w:r>
      <w:r>
        <w:rPr>
          <w:rStyle w:val="30"/>
          <w:rFonts w:hint="eastAsia" w:ascii="宋体" w:hAnsi="宋体" w:eastAsia="宋体"/>
          <w:b w:val="0"/>
          <w:color w:val="000000"/>
          <w:sz w:val="16"/>
          <w:lang w:eastAsia="en-US"/>
        </w:rPr>
        <w:t>D_PK;</w:t>
      </w:r>
    </w:p>
    <w:p>
      <w:pPr>
        <w:pStyle w:val="28"/>
        <w:numPr>
          <w:ilvl w:val="0"/>
          <w:numId w:val="24"/>
        </w:numPr>
        <w:tabs>
          <w:tab w:val="left" w:pos="349"/>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ALTER TABLE USER DROP USERJD_PK;</w:t>
      </w:r>
    </w:p>
    <w:p>
      <w:pPr>
        <w:pStyle w:val="28"/>
        <w:numPr>
          <w:ilvl w:val="0"/>
          <w:numId w:val="24"/>
        </w:numPr>
        <w:tabs>
          <w:tab w:val="left" w:pos="354"/>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ALTER TABLE USER DROP CONSTRAINT USERJD_PK;</w:t>
      </w:r>
    </w:p>
    <w:p>
      <w:pPr>
        <w:pStyle w:val="28"/>
        <w:numPr>
          <w:ilvl w:val="0"/>
          <w:numId w:val="24"/>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ALTER TABLE USER DROP PRIMARY KEY;</w:t>
      </w:r>
    </w:p>
    <w:p>
      <w:pPr>
        <w:pStyle w:val="49"/>
        <w:keepNext/>
        <w:keepLines/>
        <w:tabs>
          <w:tab w:val="left" w:pos="522"/>
        </w:tabs>
        <w:spacing w:beforeLines="0" w:afterLines="0" w:line="240" w:lineRule="auto"/>
        <w:rPr>
          <w:rFonts w:hint="default" w:ascii="宋体" w:hAnsi="宋体" w:eastAsia="宋体"/>
          <w:sz w:val="24"/>
        </w:rPr>
      </w:pPr>
      <w:bookmarkStart w:id="11" w:name="bookmark11"/>
      <w:r>
        <w:rPr>
          <w:rStyle w:val="50"/>
          <w:rFonts w:hint="eastAsia" w:ascii="宋体" w:hAnsi="宋体" w:eastAsia="宋体"/>
          <w:color w:val="000000"/>
          <w:sz w:val="24"/>
        </w:rPr>
        <w:t>20、</w:t>
      </w:r>
      <w:r>
        <w:rPr>
          <w:rStyle w:val="50"/>
          <w:rFonts w:hint="default" w:ascii="宋体" w:hAnsi="宋体" w:eastAsia="宋体"/>
          <w:color w:val="000000"/>
          <w:sz w:val="24"/>
        </w:rPr>
        <w:tab/>
      </w:r>
      <w:r>
        <w:rPr>
          <w:rStyle w:val="51"/>
          <w:rFonts w:hint="eastAsia" w:ascii="宋体" w:hAnsi="宋体" w:eastAsia="宋体"/>
          <w:b w:val="0"/>
          <w:color w:val="000000"/>
          <w:sz w:val="22"/>
          <w:lang w:val="en-US" w:eastAsia="zh-CN"/>
        </w:rPr>
        <w:t>Oracle</w:t>
      </w:r>
      <w:r>
        <w:rPr>
          <w:rStyle w:val="50"/>
          <w:rFonts w:hint="eastAsia" w:ascii="宋体" w:hAnsi="宋体" w:eastAsia="宋体"/>
          <w:color w:val="000000"/>
          <w:sz w:val="24"/>
        </w:rPr>
        <w:t>中，有一个名为</w:t>
      </w:r>
      <w:r>
        <w:rPr>
          <w:rStyle w:val="51"/>
          <w:rFonts w:hint="eastAsia" w:ascii="宋体" w:hAnsi="宋体" w:eastAsia="宋体"/>
          <w:b w:val="0"/>
          <w:color w:val="000000"/>
          <w:sz w:val="22"/>
          <w:lang w:val="en-US" w:eastAsia="zh-CN"/>
        </w:rPr>
        <w:t>seq</w:t>
      </w:r>
      <w:r>
        <w:rPr>
          <w:rStyle w:val="50"/>
          <w:rFonts w:hint="eastAsia" w:ascii="宋体" w:hAnsi="宋体" w:eastAsia="宋体"/>
          <w:color w:val="000000"/>
          <w:sz w:val="24"/>
        </w:rPr>
        <w:t xml:space="preserve">的序列对象，以下语句能返回序列值但不会引起 </w:t>
      </w:r>
      <w:r>
        <w:rPr>
          <w:rStyle w:val="52"/>
          <w:rFonts w:hint="eastAsia" w:ascii="宋体" w:hAnsi="宋体" w:eastAsia="宋体"/>
          <w:color w:val="000000"/>
          <w:sz w:val="24"/>
        </w:rPr>
        <w:t>序列值增加的是</w:t>
      </w:r>
      <w:r>
        <w:rPr>
          <w:rStyle w:val="52"/>
          <w:rFonts w:hint="eastAsia" w:ascii="宋体" w:hAnsi="宋体" w:eastAsia="宋体"/>
          <w:color w:val="000000"/>
          <w:sz w:val="24"/>
          <w:lang w:val="en-US" w:eastAsia="zh-CN"/>
        </w:rPr>
        <w:t>（）</w:t>
      </w:r>
      <w:bookmarkEnd w:id="11"/>
    </w:p>
    <w:p>
      <w:pPr>
        <w:pStyle w:val="28"/>
        <w:numPr>
          <w:ilvl w:val="0"/>
          <w:numId w:val="27"/>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select seq.ROWNUM from dual;</w:t>
      </w:r>
    </w:p>
    <w:p>
      <w:pPr>
        <w:pStyle w:val="28"/>
        <w:numPr>
          <w:ilvl w:val="0"/>
          <w:numId w:val="27"/>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select seq.ROWID from dual;</w:t>
      </w:r>
    </w:p>
    <w:p>
      <w:pPr>
        <w:pStyle w:val="28"/>
        <w:numPr>
          <w:ilvl w:val="0"/>
          <w:numId w:val="27"/>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select seq.CURRVAL from dual;</w:t>
      </w:r>
    </w:p>
    <w:p>
      <w:pPr>
        <w:pStyle w:val="28"/>
        <w:numPr>
          <w:ilvl w:val="0"/>
          <w:numId w:val="27"/>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select seq.NEXTVAL from dual;</w:t>
      </w:r>
    </w:p>
    <w:p>
      <w:pPr>
        <w:pStyle w:val="49"/>
        <w:keepNext/>
        <w:keepLines/>
        <w:spacing w:beforeLines="0" w:afterLines="0" w:line="240" w:lineRule="auto"/>
        <w:rPr>
          <w:rFonts w:hint="default" w:ascii="宋体" w:hAnsi="宋体" w:eastAsia="宋体"/>
          <w:sz w:val="24"/>
        </w:rPr>
      </w:pPr>
      <w:bookmarkStart w:id="12" w:name="bookmark12"/>
      <w:r>
        <w:rPr>
          <w:rStyle w:val="123"/>
          <w:rFonts w:hint="eastAsia" w:ascii="宋体" w:hAnsi="宋体" w:eastAsia="宋体"/>
          <w:color w:val="000000"/>
          <w:sz w:val="24"/>
        </w:rPr>
        <w:t>21、在</w:t>
      </w:r>
      <w:r>
        <w:rPr>
          <w:rStyle w:val="51"/>
          <w:rFonts w:hint="eastAsia" w:ascii="宋体" w:hAnsi="宋体" w:eastAsia="宋体"/>
          <w:b w:val="0"/>
          <w:color w:val="000000"/>
          <w:sz w:val="22"/>
          <w:lang w:val="en-US" w:eastAsia="zh-CN"/>
        </w:rPr>
        <w:t>Oracle</w:t>
      </w:r>
      <w:r>
        <w:rPr>
          <w:rStyle w:val="50"/>
          <w:rFonts w:hint="eastAsia" w:ascii="宋体" w:hAnsi="宋体" w:eastAsia="宋体"/>
          <w:color w:val="000000"/>
          <w:sz w:val="24"/>
        </w:rPr>
        <w:t>中</w:t>
      </w:r>
      <w:r>
        <w:rPr>
          <w:rStyle w:val="50"/>
          <w:rFonts w:hint="default" w:ascii="宋体" w:hAnsi="宋体" w:eastAsia="宋体"/>
          <w:color w:val="000000"/>
          <w:sz w:val="24"/>
          <w:lang w:val="en-US" w:eastAsia="zh-CN"/>
        </w:rPr>
        <w:t>,</w:t>
      </w:r>
      <w:r>
        <w:rPr>
          <w:rStyle w:val="50"/>
          <w:rFonts w:hint="eastAsia" w:ascii="宋体" w:hAnsi="宋体" w:eastAsia="宋体"/>
          <w:color w:val="000000"/>
          <w:sz w:val="24"/>
          <w:lang w:val="en-US" w:eastAsia="zh-CN"/>
        </w:rPr>
        <w:t>（）</w:t>
      </w:r>
      <w:r>
        <w:rPr>
          <w:rStyle w:val="50"/>
          <w:rFonts w:hint="eastAsia" w:ascii="宋体" w:hAnsi="宋体" w:eastAsia="宋体"/>
          <w:color w:val="000000"/>
          <w:sz w:val="24"/>
        </w:rPr>
        <w:t>操作符返回两个查询所选定的所有不重复的行</w:t>
      </w:r>
      <w:bookmarkEnd w:id="12"/>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A)lntersect B)Minus C)Union D)Or</w:t>
      </w:r>
    </w:p>
    <w:p>
      <w:pPr>
        <w:pStyle w:val="49"/>
        <w:keepNext/>
        <w:keepLines/>
        <w:spacing w:beforeLines="0" w:afterLines="0" w:line="240" w:lineRule="auto"/>
        <w:rPr>
          <w:rFonts w:hint="default" w:ascii="宋体" w:hAnsi="宋体" w:eastAsia="宋体"/>
          <w:sz w:val="24"/>
        </w:rPr>
      </w:pPr>
      <w:bookmarkStart w:id="13" w:name="bookmark13"/>
      <w:r>
        <w:rPr>
          <w:rStyle w:val="50"/>
          <w:rFonts w:hint="eastAsia" w:ascii="宋体" w:hAnsi="宋体" w:eastAsia="宋体"/>
          <w:color w:val="000000"/>
          <w:sz w:val="24"/>
        </w:rPr>
        <w:t>22、要从</w:t>
      </w:r>
      <w:r>
        <w:rPr>
          <w:rStyle w:val="51"/>
          <w:rFonts w:hint="eastAsia" w:ascii="宋体" w:hAnsi="宋体" w:eastAsia="宋体"/>
          <w:b w:val="0"/>
          <w:color w:val="000000"/>
          <w:sz w:val="22"/>
          <w:lang w:val="en-US" w:eastAsia="en-US"/>
        </w:rPr>
        <w:t>ORDERS</w:t>
      </w:r>
      <w:r>
        <w:rPr>
          <w:rStyle w:val="50"/>
          <w:rFonts w:hint="eastAsia" w:ascii="宋体" w:hAnsi="宋体" w:eastAsia="宋体"/>
          <w:color w:val="000000"/>
          <w:sz w:val="24"/>
        </w:rPr>
        <w:t>表中取得数据，其中包括三个列</w:t>
      </w:r>
      <w:r>
        <w:rPr>
          <w:rStyle w:val="51"/>
          <w:rFonts w:hint="eastAsia" w:ascii="宋体" w:hAnsi="宋体" w:eastAsia="宋体"/>
          <w:b w:val="0"/>
          <w:color w:val="000000"/>
          <w:sz w:val="22"/>
          <w:lang w:val="en-US" w:eastAsia="en-US"/>
        </w:rPr>
        <w:t>CUSTOMER</w:t>
      </w:r>
      <w:r>
        <w:rPr>
          <w:rStyle w:val="50"/>
          <w:rFonts w:hint="eastAsia" w:ascii="宋体" w:hAnsi="宋体" w:eastAsia="宋体"/>
          <w:color w:val="000000"/>
          <w:sz w:val="24"/>
          <w:lang w:val="en-US" w:eastAsia="en-US"/>
        </w:rPr>
        <w:t>、</w:t>
      </w:r>
      <w:r>
        <w:rPr>
          <w:rStyle w:val="51"/>
          <w:rFonts w:hint="eastAsia" w:ascii="宋体" w:hAnsi="宋体" w:eastAsia="宋体"/>
          <w:b w:val="0"/>
          <w:color w:val="000000"/>
          <w:sz w:val="22"/>
          <w:lang w:val="en-US" w:eastAsia="en-US"/>
        </w:rPr>
        <w:t>ORDER</w:t>
      </w:r>
      <w:r>
        <w:rPr>
          <w:rStyle w:val="50"/>
          <w:rFonts w:hint="eastAsia" w:ascii="宋体" w:hAnsi="宋体" w:eastAsia="宋体"/>
          <w:color w:val="000000"/>
          <w:sz w:val="24"/>
          <w:lang w:val="en-US" w:eastAsia="en-US"/>
        </w:rPr>
        <w:t>_</w:t>
      </w:r>
      <w:r>
        <w:rPr>
          <w:rStyle w:val="51"/>
          <w:rFonts w:hint="eastAsia" w:ascii="宋体" w:hAnsi="宋体" w:eastAsia="宋体"/>
          <w:b w:val="0"/>
          <w:color w:val="000000"/>
          <w:sz w:val="22"/>
          <w:lang w:val="en-US" w:eastAsia="en-US"/>
        </w:rPr>
        <w:t>DATE</w:t>
      </w:r>
      <w:r>
        <w:rPr>
          <w:rStyle w:val="50"/>
          <w:rFonts w:hint="eastAsia" w:ascii="宋体" w:hAnsi="宋体" w:eastAsia="宋体"/>
          <w:color w:val="000000"/>
          <w:sz w:val="24"/>
        </w:rPr>
        <w:t xml:space="preserve">与 </w:t>
      </w:r>
      <w:r>
        <w:rPr>
          <w:rStyle w:val="51"/>
          <w:rFonts w:hint="eastAsia" w:ascii="宋体" w:hAnsi="宋体" w:eastAsia="宋体"/>
          <w:b w:val="0"/>
          <w:color w:val="000000"/>
          <w:sz w:val="22"/>
          <w:lang w:val="en-US" w:eastAsia="en-US"/>
        </w:rPr>
        <w:t>ORDER</w:t>
      </w:r>
      <w:r>
        <w:rPr>
          <w:rStyle w:val="50"/>
          <w:rFonts w:hint="eastAsia" w:ascii="宋体" w:hAnsi="宋体" w:eastAsia="宋体"/>
          <w:color w:val="000000"/>
          <w:sz w:val="24"/>
          <w:lang w:val="en-US" w:eastAsia="en-US"/>
        </w:rPr>
        <w:t>_</w:t>
      </w:r>
      <w:r>
        <w:rPr>
          <w:rStyle w:val="51"/>
          <w:rFonts w:hint="eastAsia" w:ascii="宋体" w:hAnsi="宋体" w:eastAsia="宋体"/>
          <w:b w:val="0"/>
          <w:color w:val="000000"/>
          <w:sz w:val="22"/>
          <w:lang w:val="en-US" w:eastAsia="en-US"/>
        </w:rPr>
        <w:t>AMT</w:t>
      </w:r>
      <w:r>
        <w:rPr>
          <w:rStyle w:val="52"/>
          <w:rFonts w:hint="eastAsia" w:ascii="宋体" w:hAnsi="宋体" w:eastAsia="宋体"/>
          <w:color w:val="000000"/>
          <w:sz w:val="24"/>
          <w:lang w:val="en-US" w:eastAsia="en-US"/>
        </w:rPr>
        <w:t>»</w:t>
      </w:r>
      <w:r>
        <w:rPr>
          <w:rStyle w:val="52"/>
          <w:rFonts w:hint="eastAsia" w:ascii="宋体" w:hAnsi="宋体" w:eastAsia="宋体"/>
          <w:color w:val="000000"/>
          <w:sz w:val="24"/>
        </w:rPr>
        <w:t>可以用下列哪个</w:t>
      </w:r>
      <w:r>
        <w:rPr>
          <w:rStyle w:val="51"/>
          <w:rFonts w:hint="eastAsia" w:ascii="宋体" w:hAnsi="宋体" w:eastAsia="宋体"/>
          <w:b w:val="0"/>
          <w:color w:val="000000"/>
          <w:sz w:val="22"/>
          <w:lang w:val="en-US" w:eastAsia="en-US"/>
        </w:rPr>
        <w:t>where</w:t>
      </w:r>
      <w:r>
        <w:rPr>
          <w:rStyle w:val="50"/>
          <w:rFonts w:hint="eastAsia" w:ascii="宋体" w:hAnsi="宋体" w:eastAsia="宋体"/>
          <w:color w:val="000000"/>
          <w:sz w:val="24"/>
        </w:rPr>
        <w:t>子句査询</w:t>
      </w:r>
      <w:r>
        <w:rPr>
          <w:rStyle w:val="51"/>
          <w:rFonts w:hint="eastAsia" w:ascii="宋体" w:hAnsi="宋体" w:eastAsia="宋体"/>
          <w:b w:val="0"/>
          <w:color w:val="000000"/>
          <w:sz w:val="22"/>
          <w:lang w:val="en-US" w:eastAsia="en-US"/>
        </w:rPr>
        <w:t>ORDERS</w:t>
      </w:r>
      <w:r>
        <w:rPr>
          <w:rStyle w:val="50"/>
          <w:rFonts w:hint="eastAsia" w:ascii="宋体" w:hAnsi="宋体" w:eastAsia="宋体"/>
          <w:color w:val="000000"/>
          <w:sz w:val="24"/>
        </w:rPr>
        <w:t>表，取得客户</w:t>
      </w:r>
      <w:r>
        <w:rPr>
          <w:rStyle w:val="51"/>
          <w:rFonts w:hint="eastAsia" w:ascii="宋体" w:hAnsi="宋体" w:eastAsia="宋体"/>
          <w:b w:val="0"/>
          <w:color w:val="000000"/>
          <w:sz w:val="22"/>
          <w:lang w:val="en-US" w:eastAsia="en-US"/>
        </w:rPr>
        <w:t>LESLIE</w:t>
      </w:r>
      <w:r>
        <w:rPr>
          <w:rStyle w:val="50"/>
          <w:rFonts w:hint="eastAsia" w:ascii="宋体" w:hAnsi="宋体" w:eastAsia="宋体"/>
          <w:color w:val="000000"/>
          <w:sz w:val="24"/>
        </w:rPr>
        <w:t xml:space="preserve">超 </w:t>
      </w:r>
      <w:r>
        <w:rPr>
          <w:rStyle w:val="52"/>
          <w:rFonts w:hint="eastAsia" w:ascii="宋体" w:hAnsi="宋体" w:eastAsia="宋体"/>
          <w:color w:val="000000"/>
          <w:sz w:val="24"/>
        </w:rPr>
        <w:t>过2700的订单？</w:t>
      </w:r>
      <w:r>
        <w:rPr>
          <w:rStyle w:val="52"/>
          <w:rFonts w:hint="eastAsia" w:ascii="宋体" w:hAnsi="宋体" w:eastAsia="宋体"/>
          <w:color w:val="000000"/>
          <w:sz w:val="24"/>
          <w:lang w:val="en-US" w:eastAsia="en-US"/>
        </w:rPr>
        <w:t>（）</w:t>
      </w:r>
      <w:bookmarkEnd w:id="13"/>
    </w:p>
    <w:p>
      <w:pPr>
        <w:pStyle w:val="28"/>
        <w:numPr>
          <w:ilvl w:val="0"/>
          <w:numId w:val="28"/>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 xml:space="preserve">where customer </w:t>
      </w:r>
      <w:r>
        <w:rPr>
          <w:rStyle w:val="30"/>
          <w:rFonts w:hint="eastAsia" w:ascii="宋体" w:hAnsi="宋体" w:eastAsia="宋体"/>
          <w:b w:val="0"/>
          <w:color w:val="000000"/>
          <w:sz w:val="16"/>
          <w:lang w:val="zh-TW" w:eastAsia="zh-TW"/>
        </w:rPr>
        <w:t xml:space="preserve">= </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LESLIE</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 xml:space="preserve"> </w:t>
      </w:r>
      <w:r>
        <w:rPr>
          <w:rStyle w:val="117"/>
          <w:rFonts w:hint="eastAsia" w:ascii="宋体" w:hAnsi="宋体" w:eastAsia="宋体"/>
          <w:b w:val="0"/>
          <w:color w:val="000000"/>
          <w:sz w:val="19"/>
        </w:rPr>
        <w:t>；</w:t>
      </w:r>
    </w:p>
    <w:p>
      <w:pPr>
        <w:pStyle w:val="28"/>
        <w:numPr>
          <w:ilvl w:val="0"/>
          <w:numId w:val="28"/>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 xml:space="preserve">where customer = </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LESLIE</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 xml:space="preserve"> and order</w:t>
      </w:r>
      <w:r>
        <w:rPr>
          <w:rStyle w:val="117"/>
          <w:rFonts w:hint="eastAsia" w:ascii="宋体" w:hAnsi="宋体" w:eastAsia="宋体"/>
          <w:b w:val="0"/>
          <w:color w:val="000000"/>
          <w:sz w:val="19"/>
        </w:rPr>
        <w:t>一</w:t>
      </w:r>
      <w:r>
        <w:rPr>
          <w:rStyle w:val="30"/>
          <w:rFonts w:hint="eastAsia" w:ascii="宋体" w:hAnsi="宋体" w:eastAsia="宋体"/>
          <w:b w:val="0"/>
          <w:color w:val="000000"/>
          <w:sz w:val="16"/>
          <w:lang w:eastAsia="en-US"/>
        </w:rPr>
        <w:t>amt &lt; 2700;</w:t>
      </w:r>
    </w:p>
    <w:p>
      <w:pPr>
        <w:pStyle w:val="28"/>
        <w:numPr>
          <w:ilvl w:val="0"/>
          <w:numId w:val="28"/>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 xml:space="preserve">where customer = </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LESLIE</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 xml:space="preserve"> or order_amt &gt; 2700;</w:t>
      </w:r>
    </w:p>
    <w:p>
      <w:pPr>
        <w:pStyle w:val="28"/>
        <w:numPr>
          <w:ilvl w:val="0"/>
          <w:numId w:val="28"/>
        </w:numPr>
        <w:tabs>
          <w:tab w:val="left" w:pos="368"/>
        </w:tabs>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 xml:space="preserve">where customer = </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LESLIE</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 xml:space="preserve"> and order__amt &gt; 2700;</w:t>
      </w:r>
    </w:p>
    <w:p>
      <w:pPr>
        <w:pStyle w:val="53"/>
        <w:spacing w:beforeLines="0" w:afterLines="0" w:line="240" w:lineRule="auto"/>
        <w:rPr>
          <w:rFonts w:hint="default" w:ascii="宋体" w:hAnsi="宋体" w:eastAsia="宋体"/>
          <w:sz w:val="24"/>
        </w:rPr>
      </w:pPr>
      <w:r>
        <w:rPr>
          <w:rStyle w:val="54"/>
          <w:rFonts w:hint="eastAsia" w:ascii="宋体" w:hAnsi="宋体" w:eastAsia="宋体"/>
          <w:color w:val="000000"/>
          <w:sz w:val="24"/>
        </w:rPr>
        <w:t>二、解答题</w:t>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解答题，共12道</w:t>
      </w:r>
      <w:r>
        <w:rPr>
          <w:rStyle w:val="54"/>
          <w:rFonts w:hint="eastAsia" w:ascii="宋体" w:hAnsi="宋体" w:eastAsia="宋体"/>
          <w:color w:val="000000"/>
          <w:sz w:val="24"/>
          <w:lang w:val="en-US" w:eastAsia="zh-CN"/>
        </w:rPr>
        <w:t>）</w:t>
      </w:r>
      <w:r>
        <w:rPr>
          <w:rStyle w:val="54"/>
          <w:rFonts w:hint="eastAsia" w:ascii="宋体" w:hAnsi="宋体" w:eastAsia="宋体"/>
          <w:color w:val="000000"/>
          <w:sz w:val="24"/>
        </w:rPr>
        <w:t>^</w:t>
      </w:r>
    </w:p>
    <w:p>
      <w:pPr>
        <w:pStyle w:val="53"/>
        <w:tabs>
          <w:tab w:val="left" w:pos="378"/>
        </w:tabs>
        <w:spacing w:beforeLines="0" w:afterLines="0" w:line="240" w:lineRule="auto"/>
        <w:rPr>
          <w:rFonts w:hint="default" w:ascii="宋体" w:hAnsi="宋体" w:eastAsia="宋体"/>
          <w:sz w:val="24"/>
        </w:rPr>
      </w:pPr>
      <w:r>
        <w:rPr>
          <w:rStyle w:val="54"/>
          <w:rFonts w:hint="eastAsia" w:ascii="宋体" w:hAnsi="宋体" w:eastAsia="宋体"/>
          <w:color w:val="000000"/>
          <w:sz w:val="24"/>
        </w:rPr>
        <w:t>1、</w:t>
      </w:r>
      <w:r>
        <w:rPr>
          <w:rStyle w:val="54"/>
          <w:rFonts w:hint="default" w:ascii="宋体" w:hAnsi="宋体" w:eastAsia="宋体"/>
          <w:color w:val="000000"/>
          <w:sz w:val="24"/>
        </w:rPr>
        <w:tab/>
      </w:r>
      <w:r>
        <w:rPr>
          <w:rStyle w:val="54"/>
          <w:rFonts w:hint="eastAsia" w:ascii="宋体" w:hAnsi="宋体" w:eastAsia="宋体"/>
          <w:color w:val="000000"/>
          <w:sz w:val="24"/>
        </w:rPr>
        <w:t>如何在脚本中获取脚本自身的名称？</w:t>
      </w:r>
    </w:p>
    <w:p>
      <w:pPr>
        <w:pStyle w:val="53"/>
        <w:tabs>
          <w:tab w:val="left" w:pos="387"/>
        </w:tabs>
        <w:spacing w:beforeLines="0" w:afterLines="0" w:line="240" w:lineRule="auto"/>
        <w:rPr>
          <w:rFonts w:hint="default" w:ascii="宋体" w:hAnsi="宋体" w:eastAsia="宋体"/>
          <w:sz w:val="24"/>
        </w:rPr>
      </w:pPr>
      <w:r>
        <w:rPr>
          <w:rStyle w:val="54"/>
          <w:rFonts w:hint="eastAsia" w:ascii="宋体" w:hAnsi="宋体" w:eastAsia="宋体"/>
          <w:color w:val="000000"/>
          <w:sz w:val="24"/>
        </w:rPr>
        <w:t>2、</w:t>
      </w:r>
      <w:r>
        <w:rPr>
          <w:rStyle w:val="54"/>
          <w:rFonts w:hint="default" w:ascii="宋体" w:hAnsi="宋体" w:eastAsia="宋体"/>
          <w:color w:val="000000"/>
          <w:sz w:val="24"/>
        </w:rPr>
        <w:tab/>
      </w:r>
      <w:r>
        <w:rPr>
          <w:rStyle w:val="54"/>
          <w:rFonts w:hint="eastAsia" w:ascii="宋体" w:hAnsi="宋体" w:eastAsia="宋体"/>
          <w:color w:val="000000"/>
          <w:sz w:val="24"/>
        </w:rPr>
        <w:t>如何获取文件的最后一行？</w:t>
      </w:r>
    </w:p>
    <w:p>
      <w:pPr>
        <w:pStyle w:val="53"/>
        <w:tabs>
          <w:tab w:val="left" w:pos="387"/>
        </w:tabs>
        <w:spacing w:beforeLines="0" w:afterLines="0" w:line="240" w:lineRule="auto"/>
        <w:rPr>
          <w:rFonts w:hint="default" w:ascii="宋体" w:hAnsi="宋体" w:eastAsia="宋体"/>
          <w:sz w:val="24"/>
        </w:rPr>
      </w:pPr>
      <w:r>
        <w:rPr>
          <w:rStyle w:val="54"/>
          <w:rFonts w:hint="eastAsia" w:ascii="宋体" w:hAnsi="宋体" w:eastAsia="宋体"/>
          <w:color w:val="000000"/>
          <w:sz w:val="24"/>
        </w:rPr>
        <w:t>3、</w:t>
      </w:r>
      <w:r>
        <w:rPr>
          <w:rStyle w:val="54"/>
          <w:rFonts w:hint="default" w:ascii="宋体" w:hAnsi="宋体" w:eastAsia="宋体"/>
          <w:color w:val="000000"/>
          <w:sz w:val="24"/>
        </w:rPr>
        <w:tab/>
      </w:r>
      <w:r>
        <w:rPr>
          <w:rStyle w:val="54"/>
          <w:rFonts w:hint="eastAsia" w:ascii="宋体" w:hAnsi="宋体" w:eastAsia="宋体"/>
          <w:color w:val="000000"/>
          <w:sz w:val="24"/>
        </w:rPr>
        <w:t>如何获取一个文件每一行的第三个元素？</w:t>
      </w:r>
    </w:p>
    <w:p>
      <w:pPr>
        <w:pStyle w:val="53"/>
        <w:tabs>
          <w:tab w:val="left" w:pos="392"/>
        </w:tabs>
        <w:spacing w:beforeLines="0" w:afterLines="0" w:line="240" w:lineRule="auto"/>
        <w:rPr>
          <w:rFonts w:hint="default" w:ascii="宋体" w:hAnsi="宋体" w:eastAsia="宋体"/>
          <w:sz w:val="24"/>
        </w:rPr>
      </w:pPr>
      <w:r>
        <w:rPr>
          <w:rStyle w:val="54"/>
          <w:rFonts w:hint="eastAsia" w:ascii="宋体" w:hAnsi="宋体" w:eastAsia="宋体"/>
          <w:color w:val="000000"/>
          <w:sz w:val="24"/>
        </w:rPr>
        <w:t>4、</w:t>
      </w:r>
      <w:r>
        <w:rPr>
          <w:rStyle w:val="54"/>
          <w:rFonts w:hint="default" w:ascii="宋体" w:hAnsi="宋体" w:eastAsia="宋体"/>
          <w:color w:val="000000"/>
          <w:sz w:val="24"/>
        </w:rPr>
        <w:tab/>
      </w:r>
      <w:r>
        <w:rPr>
          <w:rStyle w:val="54"/>
          <w:rFonts w:hint="eastAsia" w:ascii="宋体" w:hAnsi="宋体" w:eastAsia="宋体"/>
          <w:color w:val="000000"/>
          <w:sz w:val="24"/>
        </w:rPr>
        <w:t>举例如何写一个函数？</w:t>
      </w:r>
    </w:p>
    <w:p>
      <w:pPr>
        <w:pStyle w:val="53"/>
        <w:tabs>
          <w:tab w:val="left" w:pos="392"/>
        </w:tabs>
        <w:spacing w:beforeLines="0" w:afterLines="0" w:line="240" w:lineRule="auto"/>
        <w:rPr>
          <w:rFonts w:hint="default" w:ascii="宋体" w:hAnsi="宋体" w:eastAsia="宋体"/>
          <w:sz w:val="24"/>
        </w:rPr>
      </w:pPr>
      <w:r>
        <w:rPr>
          <w:rStyle w:val="54"/>
          <w:rFonts w:hint="eastAsia" w:ascii="宋体" w:hAnsi="宋体" w:eastAsia="宋体"/>
          <w:color w:val="000000"/>
          <w:sz w:val="24"/>
        </w:rPr>
        <w:t>5、</w:t>
      </w:r>
      <w:r>
        <w:rPr>
          <w:rStyle w:val="54"/>
          <w:rFonts w:hint="default" w:ascii="宋体" w:hAnsi="宋体" w:eastAsia="宋体"/>
          <w:color w:val="000000"/>
          <w:sz w:val="24"/>
        </w:rPr>
        <w:tab/>
      </w:r>
      <w:r>
        <w:rPr>
          <w:rStyle w:val="54"/>
          <w:rFonts w:hint="eastAsia" w:ascii="宋体" w:hAnsi="宋体" w:eastAsia="宋体"/>
          <w:color w:val="000000"/>
          <w:sz w:val="24"/>
        </w:rPr>
        <w:t>如何向连接两个字符串？</w:t>
      </w:r>
    </w:p>
    <w:p>
      <w:pPr>
        <w:pStyle w:val="53"/>
        <w:spacing w:beforeLines="0" w:afterLines="0" w:line="240" w:lineRule="auto"/>
        <w:rPr>
          <w:rFonts w:hint="default" w:ascii="宋体" w:hAnsi="宋体" w:eastAsia="宋体"/>
          <w:sz w:val="24"/>
        </w:rPr>
      </w:pPr>
      <w:r>
        <w:rPr>
          <w:rStyle w:val="57"/>
          <w:rFonts w:hint="eastAsia" w:ascii="宋体" w:hAnsi="宋体" w:eastAsia="宋体"/>
          <w:color w:val="000000"/>
          <w:sz w:val="24"/>
        </w:rPr>
        <w:t>7、如何只用</w:t>
      </w:r>
      <w:r>
        <w:rPr>
          <w:rStyle w:val="124"/>
          <w:rFonts w:hint="eastAsia" w:ascii="宋体" w:hAnsi="宋体" w:eastAsia="宋体"/>
          <w:b w:val="0"/>
          <w:color w:val="000000"/>
          <w:sz w:val="22"/>
          <w:lang w:val="en-US" w:eastAsia="zh-CN"/>
        </w:rPr>
        <w:t>echo</w:t>
      </w:r>
      <w:r>
        <w:rPr>
          <w:rStyle w:val="57"/>
          <w:rFonts w:hint="eastAsia" w:ascii="宋体" w:hAnsi="宋体" w:eastAsia="宋体"/>
          <w:color w:val="000000"/>
          <w:sz w:val="24"/>
        </w:rPr>
        <w:t>命令获取字符串变量的一部分？</w:t>
      </w:r>
    </w:p>
    <w:p>
      <w:pPr>
        <w:pStyle w:val="53"/>
        <w:tabs>
          <w:tab w:val="left" w:pos="392"/>
        </w:tabs>
        <w:spacing w:beforeLines="0" w:afterLines="0" w:line="240" w:lineRule="auto"/>
        <w:rPr>
          <w:rFonts w:hint="default" w:ascii="宋体" w:hAnsi="宋体" w:eastAsia="宋体"/>
          <w:sz w:val="24"/>
        </w:rPr>
      </w:pPr>
      <w:r>
        <w:rPr>
          <w:rStyle w:val="54"/>
          <w:rFonts w:hint="eastAsia" w:ascii="宋体" w:hAnsi="宋体" w:eastAsia="宋体"/>
          <w:color w:val="000000"/>
          <w:sz w:val="24"/>
        </w:rPr>
        <w:t>6、</w:t>
      </w:r>
      <w:r>
        <w:rPr>
          <w:rStyle w:val="54"/>
          <w:rFonts w:hint="default" w:ascii="宋体" w:hAnsi="宋体" w:eastAsia="宋体"/>
          <w:color w:val="000000"/>
          <w:sz w:val="24"/>
        </w:rPr>
        <w:tab/>
      </w:r>
      <w:r>
        <w:rPr>
          <w:rStyle w:val="54"/>
          <w:rFonts w:hint="eastAsia" w:ascii="宋体" w:hAnsi="宋体" w:eastAsia="宋体"/>
          <w:color w:val="000000"/>
          <w:sz w:val="24"/>
        </w:rPr>
        <w:t>如何检査文件系统中是否存在某个文件？</w:t>
      </w:r>
    </w:p>
    <w:p>
      <w:pPr>
        <w:pStyle w:val="53"/>
        <w:spacing w:beforeLines="0" w:afterLines="0" w:line="240" w:lineRule="auto"/>
        <w:rPr>
          <w:rFonts w:hint="default" w:ascii="宋体" w:hAnsi="宋体" w:eastAsia="宋体"/>
          <w:sz w:val="24"/>
        </w:rPr>
      </w:pPr>
      <w:r>
        <w:rPr>
          <w:rStyle w:val="54"/>
          <w:rFonts w:hint="eastAsia" w:ascii="宋体" w:hAnsi="宋体" w:eastAsia="宋体"/>
          <w:color w:val="000000"/>
          <w:sz w:val="24"/>
        </w:rPr>
        <w:t>8、阅读下面的代码，写出</w:t>
      </w:r>
      <w:r>
        <w:rPr>
          <w:rStyle w:val="55"/>
          <w:rFonts w:hint="eastAsia" w:ascii="宋体" w:hAnsi="宋体" w:eastAsia="宋体"/>
          <w:b w:val="0"/>
          <w:color w:val="000000"/>
          <w:sz w:val="22"/>
          <w:lang w:val="en-US" w:eastAsia="zh-CN"/>
        </w:rPr>
        <w:t>AO</w:t>
      </w:r>
      <w:r>
        <w:rPr>
          <w:rStyle w:val="54"/>
          <w:rFonts w:hint="eastAsia" w:ascii="宋体" w:hAnsi="宋体" w:eastAsia="宋体"/>
          <w:color w:val="000000"/>
          <w:sz w:val="24"/>
          <w:lang w:val="en-US" w:eastAsia="zh-CN"/>
        </w:rPr>
        <w:t xml:space="preserve">, </w:t>
      </w:r>
      <w:r>
        <w:rPr>
          <w:rStyle w:val="55"/>
          <w:rFonts w:hint="eastAsia" w:ascii="宋体" w:hAnsi="宋体" w:eastAsia="宋体"/>
          <w:b w:val="0"/>
          <w:color w:val="000000"/>
          <w:sz w:val="22"/>
          <w:lang w:val="en-US" w:eastAsia="zh-CN"/>
        </w:rPr>
        <w:t>A</w:t>
      </w:r>
      <w:r>
        <w:rPr>
          <w:rStyle w:val="54"/>
          <w:rFonts w:hint="eastAsia" w:ascii="宋体" w:hAnsi="宋体" w:eastAsia="宋体"/>
          <w:color w:val="000000"/>
          <w:sz w:val="24"/>
          <w:lang w:val="en-US" w:eastAsia="zh-CN"/>
        </w:rPr>
        <w:t>1</w:t>
      </w:r>
      <w:r>
        <w:rPr>
          <w:rStyle w:val="54"/>
          <w:rFonts w:hint="eastAsia" w:ascii="宋体" w:hAnsi="宋体" w:eastAsia="宋体"/>
          <w:color w:val="000000"/>
          <w:sz w:val="24"/>
        </w:rPr>
        <w:t>至</w:t>
      </w:r>
      <w:r>
        <w:rPr>
          <w:rStyle w:val="55"/>
          <w:rFonts w:hint="eastAsia" w:ascii="宋体" w:hAnsi="宋体" w:eastAsia="宋体"/>
          <w:b w:val="0"/>
          <w:color w:val="000000"/>
          <w:sz w:val="22"/>
          <w:lang w:val="en-US" w:eastAsia="zh-CN"/>
        </w:rPr>
        <w:t>An</w:t>
      </w:r>
      <w:r>
        <w:rPr>
          <w:rStyle w:val="116"/>
          <w:rFonts w:hint="eastAsia" w:ascii="宋体" w:hAnsi="宋体" w:eastAsia="宋体"/>
          <w:color w:val="000000"/>
          <w:sz w:val="24"/>
        </w:rPr>
        <w:t>的最终值。</w:t>
      </w:r>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 xml:space="preserve">AO </w:t>
      </w:r>
      <w:r>
        <w:rPr>
          <w:rStyle w:val="30"/>
          <w:rFonts w:hint="eastAsia" w:ascii="宋体" w:hAnsi="宋体" w:eastAsia="宋体"/>
          <w:b w:val="0"/>
          <w:color w:val="000000"/>
          <w:sz w:val="16"/>
          <w:lang w:val="zh-TW" w:eastAsia="zh-TW"/>
        </w:rPr>
        <w:t xml:space="preserve">= </w:t>
      </w:r>
      <w:r>
        <w:rPr>
          <w:rStyle w:val="30"/>
          <w:rFonts w:hint="eastAsia" w:ascii="宋体" w:hAnsi="宋体" w:eastAsia="宋体"/>
          <w:b w:val="0"/>
          <w:color w:val="000000"/>
          <w:sz w:val="16"/>
          <w:lang w:eastAsia="en-US"/>
        </w:rPr>
        <w:t>dict(zip{('a</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,'b</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/c</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w:t>
      </w:r>
      <w:r>
        <w:rPr>
          <w:rStyle w:val="30"/>
          <w:rFonts w:hint="default" w:ascii="宋体" w:hAnsi="宋体" w:eastAsia="宋体"/>
          <w:b w:val="0"/>
          <w:color w:val="000000"/>
          <w:sz w:val="16"/>
          <w:lang w:eastAsia="en-US"/>
        </w:rPr>
        <w:t>’</w:t>
      </w:r>
      <w:r>
        <w:rPr>
          <w:rStyle w:val="30"/>
          <w:rFonts w:hint="eastAsia" w:ascii="宋体" w:hAnsi="宋体" w:eastAsia="宋体"/>
          <w:b w:val="0"/>
          <w:color w:val="000000"/>
          <w:sz w:val="16"/>
          <w:lang w:eastAsia="en-US"/>
        </w:rPr>
        <w:t>dVe'),(l,2,3,4,5)))</w:t>
      </w:r>
    </w:p>
    <w:p>
      <w:pPr>
        <w:pStyle w:val="28"/>
        <w:spacing w:beforeLines="0" w:afterLines="0" w:line="240" w:lineRule="auto"/>
        <w:rPr>
          <w:rStyle w:val="30"/>
          <w:rFonts w:hint="eastAsia" w:ascii="宋体" w:hAnsi="宋体" w:eastAsia="宋体"/>
          <w:b w:val="0"/>
          <w:color w:val="000000"/>
          <w:sz w:val="16"/>
          <w:lang w:eastAsia="en-US"/>
        </w:rPr>
      </w:pPr>
      <w:r>
        <w:rPr>
          <w:rStyle w:val="30"/>
          <w:rFonts w:hint="eastAsia" w:ascii="宋体" w:hAnsi="宋体" w:eastAsia="宋体"/>
          <w:b w:val="0"/>
          <w:color w:val="000000"/>
          <w:sz w:val="16"/>
          <w:lang w:eastAsia="en-US"/>
        </w:rPr>
        <w:t xml:space="preserve">Al </w:t>
      </w:r>
      <w:r>
        <w:rPr>
          <w:rStyle w:val="30"/>
          <w:rFonts w:hint="eastAsia" w:ascii="宋体" w:hAnsi="宋体" w:eastAsia="宋体"/>
          <w:b w:val="0"/>
          <w:color w:val="000000"/>
          <w:sz w:val="16"/>
          <w:lang w:val="zh-TW" w:eastAsia="zh-TW"/>
        </w:rPr>
        <w:t xml:space="preserve">= </w:t>
      </w:r>
      <w:r>
        <w:rPr>
          <w:rStyle w:val="30"/>
          <w:rFonts w:hint="eastAsia" w:ascii="宋体" w:hAnsi="宋体" w:eastAsia="宋体"/>
          <w:b w:val="0"/>
          <w:color w:val="000000"/>
          <w:sz w:val="16"/>
          <w:lang w:eastAsia="en-US"/>
        </w:rPr>
        <w:t xml:space="preserve">range(lO) </w:t>
      </w:r>
    </w:p>
    <w:p>
      <w:pPr>
        <w:pStyle w:val="28"/>
        <w:spacing w:beforeLines="0" w:afterLines="0" w:line="240" w:lineRule="auto"/>
        <w:rPr>
          <w:rStyle w:val="30"/>
          <w:rFonts w:hint="eastAsia" w:ascii="宋体" w:hAnsi="宋体" w:eastAsia="宋体"/>
          <w:b w:val="0"/>
          <w:color w:val="000000"/>
          <w:sz w:val="16"/>
          <w:lang w:eastAsia="en-US"/>
        </w:rPr>
      </w:pPr>
    </w:p>
    <w:p>
      <w:pPr>
        <w:pStyle w:val="28"/>
        <w:spacing w:beforeLines="0" w:afterLines="0" w:line="240" w:lineRule="auto"/>
        <w:rPr>
          <w:rFonts w:hint="default" w:ascii="宋体" w:hAnsi="宋体" w:eastAsia="宋体"/>
          <w:b w:val="0"/>
          <w:sz w:val="16"/>
        </w:rPr>
      </w:pPr>
      <w:r>
        <w:rPr>
          <w:rStyle w:val="54"/>
          <w:rFonts w:hint="eastAsia" w:ascii="宋体" w:hAnsi="宋体" w:eastAsia="宋体"/>
          <w:b w:val="0"/>
          <w:color w:val="000000"/>
          <w:sz w:val="24"/>
        </w:rPr>
        <w:t>9、阅读下面的代码，写出</w:t>
      </w:r>
      <w:r>
        <w:rPr>
          <w:rStyle w:val="55"/>
          <w:rFonts w:hint="eastAsia" w:ascii="宋体" w:hAnsi="宋体" w:eastAsia="宋体"/>
          <w:b w:val="0"/>
          <w:color w:val="000000"/>
          <w:sz w:val="22"/>
          <w:lang w:eastAsia="en-US"/>
        </w:rPr>
        <w:t>print</w:t>
      </w:r>
      <w:r>
        <w:rPr>
          <w:rStyle w:val="54"/>
          <w:rFonts w:hint="eastAsia" w:ascii="宋体" w:hAnsi="宋体" w:eastAsia="宋体"/>
          <w:b w:val="0"/>
          <w:color w:val="000000"/>
          <w:sz w:val="24"/>
        </w:rPr>
        <w:t>结果。</w:t>
      </w:r>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deff(x,l</w:t>
      </w:r>
      <w:r>
        <w:rPr>
          <w:rStyle w:val="125"/>
          <w:rFonts w:hint="eastAsia" w:ascii="宋体" w:hAnsi="宋体" w:eastAsia="宋体"/>
          <w:b w:val="0"/>
          <w:color w:val="000000"/>
          <w:sz w:val="19"/>
          <w:lang w:eastAsia="en-US"/>
        </w:rPr>
        <w:t>=</w:t>
      </w:r>
      <w:r>
        <w:rPr>
          <w:rStyle w:val="125"/>
          <w:rFonts w:hint="eastAsia" w:ascii="宋体" w:hAnsi="宋体" w:eastAsia="宋体"/>
          <w:b w:val="0"/>
          <w:color w:val="000000"/>
          <w:sz w:val="19"/>
          <w:lang w:val="en-US" w:eastAsia="zh-CN"/>
        </w:rPr>
        <w:t xml:space="preserve">        [ ]</w:t>
      </w:r>
      <w:r>
        <w:rPr>
          <w:rStyle w:val="125"/>
          <w:rFonts w:hint="eastAsia" w:ascii="宋体" w:hAnsi="宋体" w:eastAsia="宋体"/>
          <w:b w:val="0"/>
          <w:color w:val="000000"/>
          <w:sz w:val="19"/>
          <w:lang w:eastAsia="en-US"/>
        </w:rPr>
        <w:t>)</w:t>
      </w:r>
      <w:r>
        <w:rPr>
          <w:rStyle w:val="125"/>
          <w:rFonts w:hint="eastAsia" w:ascii="宋体" w:hAnsi="宋体" w:eastAsia="宋体"/>
          <w:b w:val="0"/>
          <w:color w:val="000000"/>
          <w:sz w:val="19"/>
          <w:vertAlign w:val="subscript"/>
          <w:lang w:eastAsia="en-US"/>
        </w:rPr>
        <w:t>：</w:t>
      </w:r>
    </w:p>
    <w:p>
      <w:pPr>
        <w:pStyle w:val="28"/>
        <w:spacing w:beforeLines="0" w:afterLines="0" w:line="240" w:lineRule="auto"/>
        <w:ind w:firstLine="160" w:firstLineChars="100"/>
        <w:rPr>
          <w:rStyle w:val="30"/>
          <w:rFonts w:hint="eastAsia" w:ascii="宋体" w:hAnsi="宋体" w:eastAsia="宋体"/>
          <w:b w:val="0"/>
          <w:color w:val="000000"/>
          <w:sz w:val="16"/>
          <w:lang w:eastAsia="en-US"/>
        </w:rPr>
      </w:pPr>
      <w:r>
        <w:rPr>
          <w:rStyle w:val="30"/>
          <w:rFonts w:hint="eastAsia" w:ascii="宋体" w:hAnsi="宋体" w:eastAsia="宋体"/>
          <w:b w:val="0"/>
          <w:color w:val="000000"/>
          <w:sz w:val="16"/>
          <w:lang w:eastAsia="en-US"/>
        </w:rPr>
        <w:t xml:space="preserve">for i in range(x): </w:t>
      </w:r>
    </w:p>
    <w:p>
      <w:pPr>
        <w:pStyle w:val="28"/>
        <w:spacing w:beforeLines="0" w:afterLines="0" w:line="240" w:lineRule="auto"/>
        <w:ind w:firstLine="320" w:firstLineChars="200"/>
        <w:rPr>
          <w:rStyle w:val="30"/>
          <w:rFonts w:hint="eastAsia" w:ascii="宋体" w:hAnsi="宋体" w:eastAsia="宋体"/>
          <w:b w:val="0"/>
          <w:color w:val="000000"/>
          <w:sz w:val="16"/>
          <w:lang w:eastAsia="en-US"/>
        </w:rPr>
      </w:pPr>
      <w:r>
        <w:rPr>
          <w:rStyle w:val="30"/>
          <w:rFonts w:hint="eastAsia" w:ascii="宋体" w:hAnsi="宋体" w:eastAsia="宋体"/>
          <w:b w:val="0"/>
          <w:color w:val="000000"/>
          <w:sz w:val="16"/>
          <w:lang w:val="en-US" w:eastAsia="zh-CN"/>
        </w:rPr>
        <w:t>l</w:t>
      </w:r>
      <w:r>
        <w:rPr>
          <w:rStyle w:val="30"/>
          <w:rFonts w:hint="eastAsia" w:ascii="宋体" w:hAnsi="宋体" w:eastAsia="宋体"/>
          <w:b w:val="0"/>
          <w:color w:val="000000"/>
          <w:sz w:val="16"/>
          <w:lang w:eastAsia="en-US"/>
        </w:rPr>
        <w:t xml:space="preserve">.append(i*j) </w:t>
      </w:r>
    </w:p>
    <w:p>
      <w:pPr>
        <w:pStyle w:val="28"/>
        <w:spacing w:beforeLines="0" w:afterLines="0" w:line="240" w:lineRule="auto"/>
        <w:ind w:firstLine="160" w:firstLineChars="100"/>
        <w:rPr>
          <w:rFonts w:hint="default" w:ascii="宋体" w:hAnsi="宋体" w:eastAsia="宋体"/>
          <w:b w:val="0"/>
          <w:sz w:val="16"/>
        </w:rPr>
      </w:pPr>
      <w:r>
        <w:rPr>
          <w:rStyle w:val="30"/>
          <w:rFonts w:hint="eastAsia" w:ascii="宋体" w:hAnsi="宋体" w:eastAsia="宋体"/>
          <w:b w:val="0"/>
          <w:color w:val="000000"/>
          <w:sz w:val="16"/>
          <w:lang w:eastAsia="en-US"/>
        </w:rPr>
        <w:t>print I</w:t>
      </w:r>
    </w:p>
    <w:p>
      <w:pPr>
        <w:pStyle w:val="28"/>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 xml:space="preserve">print f(3,[3,2,l]) </w:t>
      </w:r>
      <w:r>
        <w:rPr>
          <w:rStyle w:val="54"/>
          <w:rFonts w:hint="eastAsia" w:ascii="宋体" w:hAnsi="宋体" w:eastAsia="宋体"/>
          <w:b w:val="0"/>
          <w:color w:val="000000"/>
          <w:sz w:val="24"/>
        </w:rPr>
        <w:t>10、请写出一段</w:t>
      </w:r>
      <w:r>
        <w:rPr>
          <w:rStyle w:val="55"/>
          <w:rFonts w:hint="eastAsia" w:ascii="宋体" w:hAnsi="宋体" w:eastAsia="宋体"/>
          <w:b w:val="0"/>
          <w:color w:val="000000"/>
          <w:sz w:val="22"/>
          <w:lang w:eastAsia="en-US"/>
        </w:rPr>
        <w:t>Python</w:t>
      </w:r>
      <w:r>
        <w:rPr>
          <w:rStyle w:val="54"/>
          <w:rFonts w:hint="eastAsia" w:ascii="宋体" w:hAnsi="宋体" w:eastAsia="宋体"/>
          <w:b w:val="0"/>
          <w:color w:val="000000"/>
          <w:sz w:val="24"/>
        </w:rPr>
        <w:t>代码实现删除一个</w:t>
      </w:r>
      <w:r>
        <w:rPr>
          <w:rStyle w:val="55"/>
          <w:rFonts w:hint="eastAsia" w:ascii="宋体" w:hAnsi="宋体" w:eastAsia="宋体"/>
          <w:b w:val="0"/>
          <w:color w:val="000000"/>
          <w:sz w:val="22"/>
          <w:lang w:eastAsia="en-US"/>
        </w:rPr>
        <w:t>list</w:t>
      </w:r>
      <w:r>
        <w:rPr>
          <w:rStyle w:val="54"/>
          <w:rFonts w:hint="eastAsia" w:ascii="宋体" w:hAnsi="宋体" w:eastAsia="宋体"/>
          <w:b w:val="0"/>
          <w:color w:val="000000"/>
          <w:sz w:val="24"/>
        </w:rPr>
        <w:t>里面的重复元素 11、</w:t>
      </w:r>
      <w:r>
        <w:rPr>
          <w:rStyle w:val="55"/>
          <w:rFonts w:hint="eastAsia" w:ascii="宋体" w:hAnsi="宋体" w:eastAsia="宋体"/>
          <w:b w:val="0"/>
          <w:color w:val="000000"/>
          <w:sz w:val="22"/>
          <w:lang w:eastAsia="en-US"/>
        </w:rPr>
        <w:t>Python</w:t>
      </w:r>
      <w:r>
        <w:rPr>
          <w:rStyle w:val="54"/>
          <w:rFonts w:hint="eastAsia" w:ascii="宋体" w:hAnsi="宋体" w:eastAsia="宋体"/>
          <w:b w:val="0"/>
          <w:color w:val="000000"/>
          <w:sz w:val="24"/>
        </w:rPr>
        <w:t>里面如何随机生成1位数并用</w:t>
      </w:r>
      <w:r>
        <w:rPr>
          <w:rStyle w:val="54"/>
          <w:rFonts w:hint="default" w:ascii="宋体" w:hAnsi="宋体" w:eastAsia="宋体"/>
          <w:b w:val="0"/>
          <w:color w:val="000000"/>
          <w:sz w:val="24"/>
        </w:rPr>
        <w:t>0</w:t>
      </w:r>
      <w:r>
        <w:rPr>
          <w:rStyle w:val="54"/>
          <w:rFonts w:hint="eastAsia" w:ascii="宋体" w:hAnsi="宋体" w:eastAsia="宋体"/>
          <w:b w:val="0"/>
          <w:color w:val="000000"/>
          <w:sz w:val="24"/>
        </w:rPr>
        <w:t>补齐4位</w:t>
      </w:r>
      <w:r>
        <w:rPr>
          <w:rStyle w:val="54"/>
          <w:rFonts w:hint="eastAsia" w:ascii="宋体" w:hAnsi="宋体" w:eastAsia="宋体"/>
          <w:b w:val="0"/>
          <w:color w:val="000000"/>
          <w:sz w:val="24"/>
          <w:lang w:val="en-US" w:eastAsia="en-US"/>
        </w:rPr>
        <w:t>（</w:t>
      </w:r>
      <w:r>
        <w:rPr>
          <w:rStyle w:val="54"/>
          <w:rFonts w:hint="default" w:ascii="宋体" w:hAnsi="宋体" w:eastAsia="宋体"/>
          <w:b w:val="0"/>
          <w:color w:val="000000"/>
          <w:sz w:val="24"/>
          <w:lang w:val="en-US" w:eastAsia="en-US"/>
        </w:rPr>
        <w:t>000</w:t>
      </w:r>
      <w:r>
        <w:rPr>
          <w:rStyle w:val="55"/>
          <w:rFonts w:hint="eastAsia" w:ascii="宋体" w:hAnsi="宋体" w:eastAsia="宋体"/>
          <w:b w:val="0"/>
          <w:color w:val="000000"/>
          <w:sz w:val="22"/>
          <w:lang w:eastAsia="en-US"/>
        </w:rPr>
        <w:t>x</w:t>
      </w:r>
      <w:r>
        <w:rPr>
          <w:rStyle w:val="54"/>
          <w:rFonts w:hint="eastAsia" w:ascii="宋体" w:hAnsi="宋体" w:eastAsia="宋体"/>
          <w:b w:val="0"/>
          <w:color w:val="000000"/>
          <w:sz w:val="24"/>
          <w:lang w:val="en-US" w:eastAsia="en-US"/>
        </w:rPr>
        <w:t xml:space="preserve">) </w:t>
      </w:r>
      <w:r>
        <w:rPr>
          <w:rStyle w:val="54"/>
          <w:rFonts w:hint="eastAsia" w:ascii="宋体" w:hAnsi="宋体" w:eastAsia="宋体"/>
          <w:b w:val="0"/>
          <w:color w:val="000000"/>
          <w:sz w:val="24"/>
        </w:rPr>
        <w:t>?</w:t>
      </w:r>
    </w:p>
    <w:p>
      <w:pPr>
        <w:pStyle w:val="28"/>
        <w:numPr>
          <w:ilvl w:val="0"/>
          <w:numId w:val="29"/>
        </w:numPr>
        <w:spacing w:beforeLines="0" w:afterLines="0" w:line="240" w:lineRule="auto"/>
        <w:rPr>
          <w:rStyle w:val="126"/>
          <w:rFonts w:hint="eastAsia" w:ascii="宋体" w:hAnsi="宋体" w:eastAsia="宋体"/>
          <w:b w:val="0"/>
          <w:color w:val="000000"/>
          <w:sz w:val="24"/>
        </w:rPr>
      </w:pPr>
      <w:r>
        <w:rPr>
          <w:rStyle w:val="127"/>
          <w:rFonts w:hint="eastAsia" w:ascii="宋体" w:hAnsi="宋体" w:eastAsia="宋体"/>
          <w:b w:val="0"/>
          <w:color w:val="000000"/>
          <w:sz w:val="22"/>
          <w:lang w:eastAsia="en-US"/>
        </w:rPr>
        <w:t>python</w:t>
      </w:r>
      <w:r>
        <w:rPr>
          <w:rStyle w:val="126"/>
          <w:rFonts w:hint="eastAsia" w:ascii="宋体" w:hAnsi="宋体" w:eastAsia="宋体"/>
          <w:b w:val="0"/>
          <w:color w:val="000000"/>
          <w:sz w:val="24"/>
        </w:rPr>
        <w:t>代码得到列表</w:t>
      </w:r>
      <w:r>
        <w:rPr>
          <w:rStyle w:val="126"/>
          <w:rFonts w:hint="eastAsia" w:ascii="宋体" w:hAnsi="宋体" w:eastAsia="宋体"/>
          <w:b w:val="0"/>
          <w:color w:val="000000"/>
          <w:sz w:val="24"/>
          <w:lang w:val="en-US" w:eastAsia="en-US"/>
        </w:rPr>
        <w:t>(</w:t>
      </w:r>
      <w:r>
        <w:rPr>
          <w:rStyle w:val="127"/>
          <w:rFonts w:hint="eastAsia" w:ascii="宋体" w:hAnsi="宋体" w:eastAsia="宋体"/>
          <w:b w:val="0"/>
          <w:color w:val="000000"/>
          <w:sz w:val="22"/>
          <w:lang w:eastAsia="en-US"/>
        </w:rPr>
        <w:t>a</w:t>
      </w:r>
      <w:r>
        <w:rPr>
          <w:rStyle w:val="126"/>
          <w:rFonts w:hint="eastAsia" w:ascii="宋体" w:hAnsi="宋体" w:eastAsia="宋体"/>
          <w:b w:val="0"/>
          <w:color w:val="000000"/>
          <w:sz w:val="24"/>
          <w:lang w:val="en-US" w:eastAsia="en-US"/>
        </w:rPr>
        <w:t>、</w:t>
      </w:r>
      <w:r>
        <w:rPr>
          <w:rStyle w:val="127"/>
          <w:rFonts w:hint="eastAsia" w:ascii="宋体" w:hAnsi="宋体" w:eastAsia="宋体"/>
          <w:b w:val="0"/>
          <w:color w:val="000000"/>
          <w:sz w:val="22"/>
          <w:lang w:eastAsia="en-US"/>
        </w:rPr>
        <w:t>b</w:t>
      </w:r>
      <w:r>
        <w:rPr>
          <w:rStyle w:val="126"/>
          <w:rFonts w:hint="eastAsia" w:ascii="宋体" w:hAnsi="宋体" w:eastAsia="宋体"/>
          <w:b w:val="0"/>
          <w:color w:val="000000"/>
          <w:sz w:val="24"/>
          <w:lang w:val="en-US" w:eastAsia="en-US"/>
        </w:rPr>
        <w:t>)</w:t>
      </w:r>
      <w:r>
        <w:rPr>
          <w:rStyle w:val="126"/>
          <w:rFonts w:hint="eastAsia" w:ascii="宋体" w:hAnsi="宋体" w:eastAsia="宋体"/>
          <w:b w:val="0"/>
          <w:color w:val="000000"/>
          <w:sz w:val="24"/>
        </w:rPr>
        <w:t xml:space="preserve">的交集、差集、并集。 </w:t>
      </w:r>
    </w:p>
    <w:p>
      <w:pPr>
        <w:pStyle w:val="28"/>
        <w:numPr>
          <w:ilvl w:val="0"/>
          <w:numId w:val="0"/>
        </w:numPr>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 xml:space="preserve">a </w:t>
      </w:r>
      <w:r>
        <w:rPr>
          <w:rStyle w:val="30"/>
          <w:rFonts w:hint="eastAsia" w:ascii="宋体" w:hAnsi="宋体" w:eastAsia="宋体"/>
          <w:b w:val="0"/>
          <w:color w:val="000000"/>
          <w:sz w:val="16"/>
          <w:lang w:val="zh-TW" w:eastAsia="zh-TW"/>
        </w:rPr>
        <w:t xml:space="preserve">= </w:t>
      </w:r>
      <w:r>
        <w:rPr>
          <w:rStyle w:val="30"/>
          <w:rFonts w:hint="eastAsia" w:ascii="宋体" w:hAnsi="宋体" w:eastAsia="宋体"/>
          <w:b w:val="0"/>
          <w:color w:val="000000"/>
          <w:sz w:val="16"/>
          <w:lang w:eastAsia="en-US"/>
        </w:rPr>
        <w:t>[1,2,3,4</w:t>
      </w:r>
      <w:r>
        <w:rPr>
          <w:rStyle w:val="30"/>
          <w:rFonts w:hint="eastAsia" w:ascii="宋体" w:hAnsi="宋体" w:eastAsia="宋体"/>
          <w:b w:val="0"/>
          <w:color w:val="000000"/>
          <w:sz w:val="16"/>
          <w:lang w:val="en-US" w:eastAsia="zh-CN"/>
        </w:rPr>
        <w:t>]</w:t>
      </w:r>
    </w:p>
    <w:p>
      <w:pPr>
        <w:pStyle w:val="28"/>
        <w:numPr>
          <w:ilvl w:val="0"/>
          <w:numId w:val="0"/>
        </w:numPr>
        <w:spacing w:beforeLines="0" w:afterLines="0" w:line="240" w:lineRule="auto"/>
        <w:rPr>
          <w:rFonts w:hint="default" w:ascii="宋体" w:hAnsi="宋体" w:eastAsia="宋体"/>
          <w:b w:val="0"/>
          <w:sz w:val="16"/>
        </w:rPr>
      </w:pPr>
      <w:r>
        <w:rPr>
          <w:rStyle w:val="30"/>
          <w:rFonts w:hint="eastAsia" w:ascii="宋体" w:hAnsi="宋体" w:eastAsia="宋体"/>
          <w:b w:val="0"/>
          <w:color w:val="000000"/>
          <w:sz w:val="16"/>
          <w:lang w:eastAsia="en-US"/>
        </w:rPr>
        <w:t xml:space="preserve">b </w:t>
      </w:r>
      <w:r>
        <w:rPr>
          <w:rStyle w:val="30"/>
          <w:rFonts w:hint="eastAsia" w:ascii="宋体" w:hAnsi="宋体" w:eastAsia="宋体"/>
          <w:b w:val="0"/>
          <w:color w:val="000000"/>
          <w:sz w:val="16"/>
          <w:lang w:val="zh-TW" w:eastAsia="zh-TW"/>
        </w:rPr>
        <w:t xml:space="preserve">= </w:t>
      </w:r>
      <w:r>
        <w:rPr>
          <w:rStyle w:val="30"/>
          <w:rFonts w:hint="eastAsia" w:ascii="宋体" w:hAnsi="宋体" w:eastAsia="宋体"/>
          <w:b w:val="0"/>
          <w:color w:val="000000"/>
          <w:sz w:val="16"/>
          <w:lang w:eastAsia="en-US"/>
        </w:rPr>
        <w:t>[3,4,5,6</w:t>
      </w:r>
      <w:r>
        <w:rPr>
          <w:rStyle w:val="30"/>
          <w:rFonts w:hint="eastAsia" w:ascii="宋体" w:hAnsi="宋体" w:eastAsia="宋体"/>
          <w:b w:val="0"/>
          <w:color w:val="000000"/>
          <w:sz w:val="16"/>
          <w:lang w:val="en-US" w:eastAsia="zh-CN"/>
        </w:rPr>
        <w:t>]</w:t>
      </w: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pStyle w:val="131"/>
        <w:keepNext/>
        <w:keepLines/>
        <w:spacing w:beforeLines="0" w:afterLines="0" w:line="240" w:lineRule="auto"/>
        <w:rPr>
          <w:rFonts w:hint="default" w:ascii="宋体" w:hAnsi="宋体" w:eastAsia="宋体"/>
          <w:sz w:val="30"/>
        </w:rPr>
      </w:pPr>
      <w:r>
        <w:rPr>
          <w:rStyle w:val="132"/>
          <w:rFonts w:hint="eastAsia" w:ascii="宋体" w:hAnsi="宋体" w:eastAsia="宋体"/>
          <w:color w:val="000000"/>
          <w:sz w:val="30"/>
        </w:rPr>
        <w:t>一、不定项选择题:</w:t>
      </w:r>
    </w:p>
    <w:p>
      <w:pPr>
        <w:pStyle w:val="18"/>
        <w:tabs>
          <w:tab w:val="left" w:pos="1028"/>
        </w:tabs>
        <w:spacing w:beforeLines="0" w:afterLines="0" w:line="240" w:lineRule="auto"/>
        <w:ind w:firstLine="0"/>
        <w:jc w:val="left"/>
        <w:rPr>
          <w:rFonts w:hint="default" w:ascii="宋体" w:hAnsi="宋体" w:eastAsia="宋体"/>
          <w:sz w:val="22"/>
        </w:rPr>
      </w:pPr>
      <w:r>
        <w:rPr>
          <w:rStyle w:val="20"/>
          <w:rFonts w:hint="eastAsia" w:ascii="宋体" w:hAnsi="宋体" w:eastAsia="宋体"/>
          <w:color w:val="000000"/>
          <w:sz w:val="22"/>
        </w:rPr>
        <w:t>1、</w:t>
      </w:r>
      <w:r>
        <w:rPr>
          <w:rStyle w:val="133"/>
          <w:rFonts w:hint="eastAsia" w:ascii="宋体" w:hAnsi="宋体" w:eastAsia="宋体"/>
          <w:color w:val="000000"/>
          <w:sz w:val="22"/>
        </w:rPr>
        <w:t>以下属于物理层的设备是</w:t>
      </w:r>
      <w:r>
        <w:rPr>
          <w:rStyle w:val="133"/>
          <w:rFonts w:hint="eastAsia" w:ascii="宋体" w:hAnsi="宋体" w:eastAsia="宋体"/>
          <w:color w:val="000000"/>
          <w:sz w:val="22"/>
          <w:lang w:val="en-US" w:eastAsia="zh-CN"/>
        </w:rPr>
        <w:t>（）</w:t>
      </w:r>
    </w:p>
    <w:p>
      <w:pPr>
        <w:pStyle w:val="18"/>
        <w:tabs>
          <w:tab w:val="left" w:pos="105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中继器</w:t>
      </w:r>
    </w:p>
    <w:p>
      <w:pPr>
        <w:pStyle w:val="18"/>
        <w:tabs>
          <w:tab w:val="left" w:pos="105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以太网交换机</w:t>
      </w:r>
    </w:p>
    <w:p>
      <w:pPr>
        <w:pStyle w:val="18"/>
        <w:tabs>
          <w:tab w:val="left" w:pos="105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桥</w:t>
      </w:r>
    </w:p>
    <w:p>
      <w:pPr>
        <w:pStyle w:val="18"/>
        <w:tabs>
          <w:tab w:val="left" w:pos="105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网关</w:t>
      </w:r>
    </w:p>
    <w:p>
      <w:pPr>
        <w:pStyle w:val="18"/>
        <w:tabs>
          <w:tab w:val="left" w:pos="1052"/>
        </w:tabs>
        <w:spacing w:beforeLines="0" w:afterLines="0" w:line="240" w:lineRule="auto"/>
        <w:ind w:firstLine="0"/>
        <w:jc w:val="left"/>
        <w:rPr>
          <w:rFonts w:hint="default" w:ascii="宋体" w:hAnsi="宋体" w:eastAsia="宋体"/>
          <w:sz w:val="22"/>
        </w:rPr>
      </w:pPr>
      <w:r>
        <w:rPr>
          <w:rStyle w:val="20"/>
          <w:rFonts w:hint="eastAsia" w:ascii="宋体" w:hAnsi="宋体" w:eastAsia="宋体"/>
          <w:color w:val="000000"/>
          <w:sz w:val="22"/>
        </w:rPr>
        <w:t>2、在以太网中，是根据</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地址来区分不同的设备的。</w:t>
      </w:r>
    </w:p>
    <w:p>
      <w:pPr>
        <w:pStyle w:val="44"/>
        <w:tabs>
          <w:tab w:val="left" w:pos="1057"/>
        </w:tabs>
        <w:spacing w:beforeLines="0" w:afterLines="0" w:line="240" w:lineRule="auto"/>
        <w:ind w:firstLine="0"/>
        <w:jc w:val="left"/>
        <w:rPr>
          <w:rFonts w:hint="default" w:ascii="宋体" w:hAnsi="宋体" w:eastAsia="宋体"/>
          <w:sz w:val="22"/>
          <w:lang w:eastAsia="zh-TW"/>
        </w:rPr>
      </w:pPr>
      <w:r>
        <w:rPr>
          <w:rStyle w:val="43"/>
          <w:rFonts w:hint="eastAsia" w:ascii="宋体" w:hAnsi="宋体" w:eastAsia="宋体"/>
          <w:color w:val="000000"/>
          <w:sz w:val="22"/>
          <w:lang w:eastAsia="zh-TW"/>
        </w:rPr>
        <w:t>A</w:t>
      </w:r>
      <w:r>
        <w:rPr>
          <w:rFonts w:hint="eastAsia" w:ascii="宋体" w:hAnsi="宋体" w:eastAsia="宋体"/>
          <w:color w:val="000000"/>
          <w:sz w:val="22"/>
          <w:lang w:val="en-US"/>
        </w:rPr>
        <w:t>、</w:t>
      </w:r>
      <w:r>
        <w:rPr>
          <w:rStyle w:val="43"/>
          <w:rFonts w:hint="eastAsia" w:ascii="宋体" w:hAnsi="宋体" w:eastAsia="宋体"/>
          <w:color w:val="000000"/>
          <w:sz w:val="22"/>
          <w:lang w:eastAsia="zh-TW"/>
        </w:rPr>
        <w:t>LLC</w:t>
      </w:r>
      <w:r>
        <w:rPr>
          <w:rFonts w:hint="eastAsia" w:ascii="宋体" w:hAnsi="宋体" w:eastAsia="宋体"/>
          <w:color w:val="000000"/>
          <w:sz w:val="22"/>
        </w:rPr>
        <w:t>地址</w:t>
      </w:r>
    </w:p>
    <w:p>
      <w:pPr>
        <w:pStyle w:val="44"/>
        <w:tabs>
          <w:tab w:val="left" w:pos="1057"/>
        </w:tabs>
        <w:spacing w:beforeLines="0" w:afterLines="0" w:line="240" w:lineRule="auto"/>
        <w:ind w:firstLine="0"/>
        <w:jc w:val="left"/>
        <w:rPr>
          <w:rFonts w:hint="default" w:ascii="宋体" w:hAnsi="宋体" w:eastAsia="宋体"/>
          <w:sz w:val="22"/>
          <w:lang w:eastAsia="zh-TW"/>
        </w:rPr>
      </w:pPr>
      <w:r>
        <w:rPr>
          <w:rStyle w:val="43"/>
          <w:rFonts w:hint="eastAsia" w:ascii="宋体" w:hAnsi="宋体" w:eastAsia="宋体"/>
          <w:color w:val="000000"/>
          <w:sz w:val="22"/>
          <w:lang w:eastAsia="zh-TW"/>
        </w:rPr>
        <w:t>B</w:t>
      </w:r>
      <w:r>
        <w:rPr>
          <w:rFonts w:hint="eastAsia" w:ascii="宋体" w:hAnsi="宋体" w:eastAsia="宋体"/>
          <w:color w:val="000000"/>
          <w:sz w:val="22"/>
          <w:lang w:val="en-US"/>
        </w:rPr>
        <w:t>、</w:t>
      </w:r>
      <w:r>
        <w:rPr>
          <w:rStyle w:val="43"/>
          <w:rFonts w:hint="eastAsia" w:ascii="宋体" w:hAnsi="宋体" w:eastAsia="宋体"/>
          <w:color w:val="000000"/>
          <w:sz w:val="22"/>
          <w:lang w:eastAsia="zh-TW"/>
        </w:rPr>
        <w:t>MAC</w:t>
      </w:r>
      <w:r>
        <w:rPr>
          <w:rFonts w:hint="eastAsia" w:ascii="宋体" w:hAnsi="宋体" w:eastAsia="宋体"/>
          <w:color w:val="000000"/>
          <w:sz w:val="22"/>
        </w:rPr>
        <w:t>地址</w:t>
      </w:r>
    </w:p>
    <w:p>
      <w:pPr>
        <w:pStyle w:val="18"/>
        <w:tabs>
          <w:tab w:val="left" w:pos="105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C</w:t>
      </w:r>
      <w:r>
        <w:rPr>
          <w:rStyle w:val="20"/>
          <w:rFonts w:hint="eastAsia" w:ascii="宋体" w:hAnsi="宋体" w:eastAsia="宋体"/>
          <w:color w:val="000000"/>
          <w:sz w:val="22"/>
          <w:lang w:val="en-US" w:eastAsia="en-US"/>
        </w:rPr>
        <w:t>、</w:t>
      </w:r>
      <w:r>
        <w:rPr>
          <w:rStyle w:val="134"/>
          <w:rFonts w:hint="eastAsia" w:ascii="宋体" w:hAnsi="宋体" w:eastAsia="宋体"/>
          <w:color w:val="000000"/>
          <w:sz w:val="22"/>
          <w:lang w:val="en-US" w:eastAsia="en-US"/>
        </w:rPr>
        <w:t>IP</w:t>
      </w:r>
      <w:r>
        <w:rPr>
          <w:rStyle w:val="20"/>
          <w:rFonts w:hint="eastAsia" w:ascii="宋体" w:hAnsi="宋体" w:eastAsia="宋体"/>
          <w:color w:val="000000"/>
          <w:sz w:val="22"/>
        </w:rPr>
        <w:t xml:space="preserve">地址 </w:t>
      </w:r>
      <w:r>
        <w:rPr>
          <w:rStyle w:val="134"/>
          <w:rFonts w:hint="eastAsia" w:ascii="宋体" w:hAnsi="宋体" w:eastAsia="宋体"/>
          <w:color w:val="000000"/>
          <w:sz w:val="22"/>
        </w:rPr>
        <w:t>I</w:t>
      </w:r>
      <w:r>
        <w:rPr>
          <w:rStyle w:val="20"/>
          <w:rFonts w:hint="eastAsia" w:ascii="宋体" w:hAnsi="宋体" w:eastAsia="宋体"/>
          <w:color w:val="000000"/>
          <w:sz w:val="22"/>
        </w:rPr>
        <w:t>)、</w:t>
      </w:r>
      <w:r>
        <w:rPr>
          <w:rStyle w:val="134"/>
          <w:rFonts w:hint="eastAsia" w:ascii="宋体" w:hAnsi="宋体" w:eastAsia="宋体"/>
          <w:color w:val="000000"/>
          <w:sz w:val="22"/>
          <w:lang w:val="en-US" w:eastAsia="en-US"/>
        </w:rPr>
        <w:t>IPX</w:t>
      </w:r>
      <w:r>
        <w:rPr>
          <w:rStyle w:val="20"/>
          <w:rFonts w:hint="eastAsia" w:ascii="宋体" w:hAnsi="宋体" w:eastAsia="宋体"/>
          <w:color w:val="000000"/>
          <w:sz w:val="22"/>
        </w:rPr>
        <w:t>地址</w:t>
      </w:r>
    </w:p>
    <w:p>
      <w:pPr>
        <w:pStyle w:val="18"/>
        <w:tabs>
          <w:tab w:val="left" w:pos="1052"/>
        </w:tabs>
        <w:spacing w:beforeLines="0" w:afterLines="0" w:line="240" w:lineRule="auto"/>
        <w:ind w:firstLine="0"/>
        <w:jc w:val="left"/>
        <w:rPr>
          <w:rFonts w:hint="default" w:ascii="宋体" w:hAnsi="宋体" w:eastAsia="宋体"/>
          <w:sz w:val="22"/>
        </w:rPr>
      </w:pPr>
      <w:r>
        <w:rPr>
          <w:rStyle w:val="20"/>
          <w:rFonts w:hint="eastAsia" w:ascii="宋体" w:hAnsi="宋体" w:eastAsia="宋体"/>
          <w:color w:val="000000"/>
          <w:sz w:val="22"/>
        </w:rPr>
        <w:t>3、</w:t>
      </w:r>
      <w:r>
        <w:rPr>
          <w:rStyle w:val="133"/>
          <w:rFonts w:hint="eastAsia" w:ascii="宋体" w:hAnsi="宋体" w:eastAsia="宋体"/>
          <w:color w:val="000000"/>
          <w:sz w:val="22"/>
        </w:rPr>
        <w:t>以下为传输层协议的是</w:t>
      </w:r>
      <w:r>
        <w:rPr>
          <w:rStyle w:val="133"/>
          <w:rFonts w:hint="eastAsia" w:ascii="宋体" w:hAnsi="宋体" w:eastAsia="宋体"/>
          <w:color w:val="000000"/>
          <w:sz w:val="22"/>
          <w:lang w:val="en-US" w:eastAsia="zh-CN"/>
        </w:rPr>
        <w:t>（）</w:t>
      </w:r>
    </w:p>
    <w:p>
      <w:pPr>
        <w:pStyle w:val="44"/>
        <w:tabs>
          <w:tab w:val="left" w:pos="1057"/>
        </w:tabs>
        <w:spacing w:beforeLines="0" w:afterLines="0" w:line="240" w:lineRule="auto"/>
        <w:ind w:firstLine="0"/>
        <w:jc w:val="left"/>
        <w:rPr>
          <w:rFonts w:hint="default" w:ascii="宋体" w:hAnsi="宋体" w:eastAsia="宋体"/>
          <w:sz w:val="22"/>
          <w:lang w:eastAsia="zh-TW"/>
        </w:rPr>
      </w:pPr>
      <w:r>
        <w:rPr>
          <w:rStyle w:val="43"/>
          <w:rFonts w:hint="eastAsia" w:ascii="宋体" w:hAnsi="宋体" w:eastAsia="宋体"/>
          <w:color w:val="000000"/>
          <w:sz w:val="22"/>
          <w:lang w:eastAsia="zh-TW"/>
        </w:rPr>
        <w:t>A</w:t>
      </w:r>
      <w:r>
        <w:rPr>
          <w:rStyle w:val="135"/>
          <w:rFonts w:hint="eastAsia" w:ascii="宋体" w:hAnsi="宋体" w:eastAsia="宋体"/>
          <w:color w:val="000000"/>
          <w:sz w:val="22"/>
          <w:lang w:eastAsia="zh-TW"/>
        </w:rPr>
        <w:t>、</w:t>
      </w:r>
      <w:r>
        <w:rPr>
          <w:rStyle w:val="43"/>
          <w:rFonts w:hint="eastAsia" w:ascii="宋体" w:hAnsi="宋体" w:eastAsia="宋体"/>
          <w:color w:val="000000"/>
          <w:sz w:val="22"/>
          <w:lang w:eastAsia="zh-TW"/>
        </w:rPr>
        <w:t>IP</w:t>
      </w:r>
    </w:p>
    <w:p>
      <w:pPr>
        <w:pStyle w:val="44"/>
        <w:tabs>
          <w:tab w:val="left" w:pos="1057"/>
        </w:tabs>
        <w:spacing w:beforeLines="0" w:afterLines="0" w:line="240" w:lineRule="auto"/>
        <w:ind w:firstLine="0"/>
        <w:jc w:val="left"/>
        <w:rPr>
          <w:rFonts w:hint="default" w:ascii="宋体" w:hAnsi="宋体" w:eastAsia="宋体"/>
          <w:sz w:val="22"/>
          <w:lang w:eastAsia="zh-TW"/>
        </w:rPr>
      </w:pPr>
      <w:r>
        <w:rPr>
          <w:rStyle w:val="43"/>
          <w:rFonts w:hint="eastAsia" w:ascii="宋体" w:hAnsi="宋体" w:eastAsia="宋体"/>
          <w:color w:val="000000"/>
          <w:sz w:val="22"/>
          <w:lang w:eastAsia="zh-TW"/>
        </w:rPr>
        <w:t>B</w:t>
      </w:r>
      <w:r>
        <w:rPr>
          <w:rStyle w:val="135"/>
          <w:rFonts w:hint="eastAsia" w:ascii="宋体" w:hAnsi="宋体" w:eastAsia="宋体"/>
          <w:color w:val="000000"/>
          <w:sz w:val="22"/>
          <w:lang w:eastAsia="zh-TW"/>
        </w:rPr>
        <w:t>、</w:t>
      </w:r>
      <w:r>
        <w:rPr>
          <w:rStyle w:val="43"/>
          <w:rFonts w:hint="eastAsia" w:ascii="宋体" w:hAnsi="宋体" w:eastAsia="宋体"/>
          <w:color w:val="000000"/>
          <w:sz w:val="22"/>
          <w:lang w:eastAsia="zh-TW"/>
        </w:rPr>
        <w:t>ICMP</w:t>
      </w:r>
    </w:p>
    <w:p>
      <w:pPr>
        <w:pStyle w:val="44"/>
        <w:tabs>
          <w:tab w:val="left" w:pos="1057"/>
        </w:tabs>
        <w:spacing w:beforeLines="0" w:afterLines="0" w:line="240" w:lineRule="auto"/>
        <w:ind w:firstLine="0"/>
        <w:jc w:val="left"/>
        <w:rPr>
          <w:rFonts w:hint="default" w:ascii="宋体" w:hAnsi="宋体" w:eastAsia="宋体"/>
          <w:sz w:val="22"/>
          <w:lang w:eastAsia="zh-TW"/>
        </w:rPr>
      </w:pPr>
      <w:r>
        <w:rPr>
          <w:rStyle w:val="43"/>
          <w:rFonts w:hint="eastAsia" w:ascii="宋体" w:hAnsi="宋体" w:eastAsia="宋体"/>
          <w:color w:val="000000"/>
          <w:sz w:val="22"/>
          <w:lang w:eastAsia="zh-TW"/>
        </w:rPr>
        <w:t>C</w:t>
      </w:r>
      <w:r>
        <w:rPr>
          <w:rStyle w:val="135"/>
          <w:rFonts w:hint="eastAsia" w:ascii="宋体" w:hAnsi="宋体" w:eastAsia="宋体"/>
          <w:color w:val="000000"/>
          <w:sz w:val="22"/>
          <w:lang w:eastAsia="zh-TW"/>
        </w:rPr>
        <w:t>、</w:t>
      </w:r>
      <w:r>
        <w:rPr>
          <w:rStyle w:val="43"/>
          <w:rFonts w:hint="eastAsia" w:ascii="宋体" w:hAnsi="宋体" w:eastAsia="宋体"/>
          <w:color w:val="000000"/>
          <w:sz w:val="22"/>
          <w:lang w:eastAsia="zh-TW"/>
        </w:rPr>
        <w:t>UDP</w:t>
      </w:r>
    </w:p>
    <w:p>
      <w:pPr>
        <w:pStyle w:val="44"/>
        <w:tabs>
          <w:tab w:val="left" w:pos="1057"/>
        </w:tabs>
        <w:spacing w:beforeLines="0" w:afterLines="0" w:line="240" w:lineRule="auto"/>
        <w:ind w:firstLine="0"/>
        <w:jc w:val="left"/>
        <w:rPr>
          <w:rFonts w:hint="default" w:ascii="宋体" w:hAnsi="宋体" w:eastAsia="宋体"/>
          <w:sz w:val="22"/>
        </w:rPr>
      </w:pPr>
      <w:r>
        <w:rPr>
          <w:rStyle w:val="43"/>
          <w:rFonts w:hint="eastAsia" w:ascii="宋体" w:hAnsi="宋体" w:eastAsia="宋体"/>
          <w:color w:val="000000"/>
          <w:sz w:val="22"/>
        </w:rPr>
        <w:t>D</w:t>
      </w:r>
      <w:r>
        <w:rPr>
          <w:rStyle w:val="135"/>
          <w:rFonts w:hint="eastAsia" w:ascii="宋体" w:hAnsi="宋体" w:eastAsia="宋体"/>
          <w:color w:val="000000"/>
          <w:sz w:val="22"/>
        </w:rPr>
        <w:t>、</w:t>
      </w:r>
      <w:r>
        <w:rPr>
          <w:rStyle w:val="43"/>
          <w:rFonts w:hint="eastAsia" w:ascii="宋体" w:hAnsi="宋体" w:eastAsia="宋体"/>
          <w:color w:val="000000"/>
          <w:sz w:val="22"/>
        </w:rPr>
        <w:t>SPX</w:t>
      </w:r>
    </w:p>
    <w:p>
      <w:pPr>
        <w:pStyle w:val="18"/>
        <w:spacing w:beforeLines="0" w:afterLines="0" w:line="240" w:lineRule="auto"/>
        <w:ind w:firstLine="0"/>
        <w:jc w:val="left"/>
        <w:rPr>
          <w:rFonts w:hint="default" w:ascii="宋体" w:hAnsi="宋体" w:eastAsia="宋体"/>
          <w:sz w:val="22"/>
        </w:rPr>
      </w:pPr>
      <w:r>
        <w:rPr>
          <w:rStyle w:val="20"/>
          <w:rFonts w:hint="eastAsia" w:ascii="宋体" w:hAnsi="宋体" w:eastAsia="宋体"/>
          <w:color w:val="000000"/>
          <w:sz w:val="22"/>
        </w:rPr>
        <w:t>4、以下对</w:t>
      </w:r>
      <w:r>
        <w:rPr>
          <w:rStyle w:val="134"/>
          <w:rFonts w:hint="eastAsia" w:ascii="宋体" w:hAnsi="宋体" w:eastAsia="宋体"/>
          <w:color w:val="000000"/>
          <w:sz w:val="22"/>
          <w:lang w:val="en-US" w:eastAsia="zh-CN"/>
        </w:rPr>
        <w:t>MAC</w:t>
      </w:r>
      <w:r>
        <w:rPr>
          <w:rStyle w:val="133"/>
          <w:rFonts w:hint="eastAsia" w:ascii="宋体" w:hAnsi="宋体" w:eastAsia="宋体"/>
          <w:color w:val="000000"/>
          <w:sz w:val="22"/>
        </w:rPr>
        <w:t>地址描述正确的是</w:t>
      </w:r>
      <w:r>
        <w:rPr>
          <w:rStyle w:val="133"/>
          <w:rFonts w:hint="eastAsia" w:ascii="宋体" w:hAnsi="宋体" w:eastAsia="宋体"/>
          <w:color w:val="000000"/>
          <w:sz w:val="22"/>
          <w:lang w:val="en-US" w:eastAsia="zh-CN"/>
        </w:rPr>
        <w:t>（）</w:t>
      </w:r>
    </w:p>
    <w:p>
      <w:pPr>
        <w:pStyle w:val="18"/>
        <w:tabs>
          <w:tab w:val="left" w:pos="105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由</w:t>
      </w:r>
      <w:r>
        <w:rPr>
          <w:rStyle w:val="20"/>
          <w:rFonts w:hint="eastAsia" w:ascii="宋体" w:hAnsi="宋体" w:eastAsia="宋体"/>
          <w:color w:val="000000"/>
          <w:sz w:val="22"/>
          <w:lang w:val="en-US" w:eastAsia="zh-CN"/>
        </w:rPr>
        <w:t>32</w:t>
      </w:r>
      <w:r>
        <w:rPr>
          <w:rStyle w:val="20"/>
          <w:rFonts w:hint="eastAsia" w:ascii="宋体" w:hAnsi="宋体" w:eastAsia="宋体"/>
          <w:color w:val="000000"/>
          <w:sz w:val="22"/>
        </w:rPr>
        <w:t>位</w:t>
      </w:r>
      <w:r>
        <w:rPr>
          <w:rStyle w:val="20"/>
          <w:rFonts w:hint="eastAsia" w:ascii="宋体" w:hAnsi="宋体" w:eastAsia="宋体"/>
          <w:color w:val="000000"/>
          <w:sz w:val="22"/>
          <w:lang w:val="en-US" w:eastAsia="zh-CN"/>
        </w:rPr>
        <w:t>2</w:t>
      </w:r>
      <w:r>
        <w:rPr>
          <w:rStyle w:val="20"/>
          <w:rFonts w:hint="eastAsia" w:ascii="宋体" w:hAnsi="宋体" w:eastAsia="宋体"/>
          <w:color w:val="000000"/>
          <w:sz w:val="22"/>
        </w:rPr>
        <w:t>进制数组成</w:t>
      </w:r>
    </w:p>
    <w:p>
      <w:pPr>
        <w:pStyle w:val="18"/>
        <w:tabs>
          <w:tab w:val="left" w:pos="105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由48位2进制数组成</w:t>
      </w:r>
    </w:p>
    <w:p>
      <w:pPr>
        <w:pStyle w:val="18"/>
        <w:tabs>
          <w:tab w:val="left" w:pos="105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前6位16进制由</w:t>
      </w:r>
      <w:r>
        <w:rPr>
          <w:rStyle w:val="134"/>
          <w:rFonts w:hint="eastAsia" w:ascii="宋体" w:hAnsi="宋体" w:eastAsia="宋体"/>
          <w:color w:val="000000"/>
          <w:sz w:val="22"/>
          <w:lang w:val="en-US" w:eastAsia="zh-CN"/>
        </w:rPr>
        <w:t>IEEE</w:t>
      </w:r>
      <w:r>
        <w:rPr>
          <w:rStyle w:val="20"/>
          <w:rFonts w:hint="eastAsia" w:ascii="宋体" w:hAnsi="宋体" w:eastAsia="宋体"/>
          <w:color w:val="000000"/>
          <w:sz w:val="22"/>
        </w:rPr>
        <w:t>负贵分配</w:t>
      </w:r>
    </w:p>
    <w:p>
      <w:pPr>
        <w:pStyle w:val="18"/>
        <w:tabs>
          <w:tab w:val="left" w:pos="105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后6位16进制由</w:t>
      </w:r>
      <w:r>
        <w:rPr>
          <w:rStyle w:val="134"/>
          <w:rFonts w:hint="eastAsia" w:ascii="宋体" w:hAnsi="宋体" w:eastAsia="宋体"/>
          <w:color w:val="000000"/>
          <w:sz w:val="22"/>
          <w:lang w:val="en-US" w:eastAsia="zh-CN"/>
        </w:rPr>
        <w:t>IEEE</w:t>
      </w:r>
      <w:r>
        <w:rPr>
          <w:rStyle w:val="20"/>
          <w:rFonts w:hint="eastAsia" w:ascii="宋体" w:hAnsi="宋体" w:eastAsia="宋体"/>
          <w:color w:val="000000"/>
          <w:sz w:val="22"/>
        </w:rPr>
        <w:t>负责分配</w:t>
      </w:r>
    </w:p>
    <w:p>
      <w:pPr>
        <w:pStyle w:val="18"/>
        <w:tabs>
          <w:tab w:val="left" w:pos="707"/>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5、以下属于数据链路层功能的是</w:t>
      </w:r>
      <w:r>
        <w:rPr>
          <w:rStyle w:val="20"/>
          <w:rFonts w:hint="eastAsia" w:ascii="宋体" w:hAnsi="宋体" w:eastAsia="宋体"/>
          <w:color w:val="000000"/>
          <w:sz w:val="22"/>
          <w:lang w:val="en-US" w:eastAsia="zh-CN"/>
        </w:rPr>
        <w:t>（）</w:t>
      </w:r>
    </w:p>
    <w:p>
      <w:pPr>
        <w:pStyle w:val="18"/>
        <w:tabs>
          <w:tab w:val="left" w:pos="71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定义数据传输速率</w:t>
      </w:r>
    </w:p>
    <w:p>
      <w:pPr>
        <w:pStyle w:val="18"/>
        <w:tabs>
          <w:tab w:val="left" w:pos="71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定义物理地址</w:t>
      </w:r>
    </w:p>
    <w:p>
      <w:pPr>
        <w:pStyle w:val="18"/>
        <w:tabs>
          <w:tab w:val="left" w:pos="71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描述网络拓扑结构</w:t>
      </w:r>
    </w:p>
    <w:p>
      <w:pPr>
        <w:pStyle w:val="18"/>
        <w:tabs>
          <w:tab w:val="left" w:pos="71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流控制</w:t>
      </w:r>
    </w:p>
    <w:p>
      <w:pPr>
        <w:pStyle w:val="18"/>
        <w:tabs>
          <w:tab w:val="left" w:pos="712"/>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6、路由器作为网络互连设备，必须具备以下哪些特点</w:t>
      </w:r>
      <w:r>
        <w:rPr>
          <w:rStyle w:val="20"/>
          <w:rFonts w:hint="eastAsia" w:ascii="宋体" w:hAnsi="宋体" w:eastAsia="宋体"/>
          <w:color w:val="000000"/>
          <w:sz w:val="22"/>
          <w:lang w:val="en-US" w:eastAsia="zh-CN"/>
        </w:rPr>
        <w:t>（）</w:t>
      </w:r>
    </w:p>
    <w:p>
      <w:pPr>
        <w:pStyle w:val="18"/>
        <w:tabs>
          <w:tab w:val="left" w:pos="71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至少支持两个网络接口</w:t>
      </w:r>
    </w:p>
    <w:p>
      <w:pPr>
        <w:pStyle w:val="18"/>
        <w:tabs>
          <w:tab w:val="left" w:pos="71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协议至少要实现到网络层</w:t>
      </w:r>
    </w:p>
    <w:p>
      <w:pPr>
        <w:pStyle w:val="18"/>
        <w:tabs>
          <w:tab w:val="left" w:pos="72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至少支持两种以上的子网协议</w:t>
      </w:r>
    </w:p>
    <w:p>
      <w:pPr>
        <w:pStyle w:val="18"/>
        <w:tabs>
          <w:tab w:val="left" w:pos="72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至少具备一个备份口</w:t>
      </w:r>
    </w:p>
    <w:p>
      <w:pPr>
        <w:pStyle w:val="18"/>
        <w:tabs>
          <w:tab w:val="left" w:pos="72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E</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具有存储、转发和寻径功能</w:t>
      </w:r>
    </w:p>
    <w:p>
      <w:pPr>
        <w:pStyle w:val="18"/>
        <w:tabs>
          <w:tab w:val="left" w:pos="72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F</w:t>
      </w:r>
      <w:r>
        <w:rPr>
          <w:rStyle w:val="20"/>
          <w:rFonts w:hint="eastAsia" w:ascii="宋体" w:hAnsi="宋体" w:eastAsia="宋体"/>
          <w:color w:val="000000"/>
          <w:sz w:val="22"/>
          <w:lang w:val="en-US" w:eastAsia="zh-CN"/>
        </w:rPr>
        <w:t>、一</w:t>
      </w:r>
      <w:r>
        <w:rPr>
          <w:rStyle w:val="20"/>
          <w:rFonts w:hint="eastAsia" w:ascii="宋体" w:hAnsi="宋体" w:eastAsia="宋体"/>
          <w:color w:val="000000"/>
          <w:sz w:val="22"/>
        </w:rPr>
        <w:t>组路由协议</w:t>
      </w:r>
    </w:p>
    <w:p>
      <w:pPr>
        <w:pStyle w:val="18"/>
        <w:tabs>
          <w:tab w:val="left" w:pos="72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G</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必须有较高的协议处理能力</w:t>
      </w:r>
    </w:p>
    <w:p>
      <w:pPr>
        <w:pStyle w:val="18"/>
        <w:tabs>
          <w:tab w:val="left" w:pos="712"/>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7、路由器的作用有</w:t>
      </w:r>
      <w:r>
        <w:rPr>
          <w:rStyle w:val="20"/>
          <w:rFonts w:hint="eastAsia" w:ascii="宋体" w:hAnsi="宋体" w:eastAsia="宋体"/>
          <w:color w:val="000000"/>
          <w:sz w:val="22"/>
          <w:lang w:val="en-US" w:eastAsia="zh-CN"/>
        </w:rPr>
        <w:t>（）</w:t>
      </w:r>
    </w:p>
    <w:p>
      <w:pPr>
        <w:pStyle w:val="18"/>
        <w:tabs>
          <w:tab w:val="left" w:pos="71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异种网络互连</w:t>
      </w:r>
    </w:p>
    <w:p>
      <w:pPr>
        <w:pStyle w:val="18"/>
        <w:tabs>
          <w:tab w:val="left" w:pos="71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子网间的速率适配</w:t>
      </w:r>
    </w:p>
    <w:p>
      <w:pPr>
        <w:pStyle w:val="18"/>
        <w:tabs>
          <w:tab w:val="left" w:pos="71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连接局域网内两台以上的计算机</w:t>
      </w:r>
    </w:p>
    <w:p>
      <w:pPr>
        <w:pStyle w:val="18"/>
        <w:tabs>
          <w:tab w:val="left" w:pos="71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隔离网络，防止网络风暴，指定访问规则（防火墙）</w:t>
      </w:r>
    </w:p>
    <w:p>
      <w:pPr>
        <w:pStyle w:val="18"/>
        <w:tabs>
          <w:tab w:val="left" w:pos="71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E</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子网协议转换</w:t>
      </w:r>
    </w:p>
    <w:p>
      <w:pPr>
        <w:pStyle w:val="18"/>
        <w:tabs>
          <w:tab w:val="left" w:pos="71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F</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加快网络报文的传递速度</w:t>
      </w:r>
    </w:p>
    <w:p>
      <w:pPr>
        <w:pStyle w:val="18"/>
        <w:tabs>
          <w:tab w:val="left" w:pos="72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G</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路由（寻径</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路由表建立、刷新、查找</w:t>
      </w:r>
    </w:p>
    <w:p>
      <w:pPr>
        <w:numPr>
          <w:ilvl w:val="0"/>
          <w:numId w:val="0"/>
        </w:numPr>
        <w:tabs>
          <w:tab w:val="left" w:pos="1563"/>
        </w:tabs>
        <w:jc w:val="left"/>
        <w:rPr>
          <w:rStyle w:val="20"/>
          <w:rFonts w:hint="eastAsia" w:ascii="宋体" w:hAnsi="宋体" w:eastAsia="宋体"/>
          <w:color w:val="000000"/>
          <w:sz w:val="22"/>
        </w:rPr>
      </w:pPr>
      <w:r>
        <w:rPr>
          <w:rStyle w:val="139"/>
          <w:rFonts w:hint="eastAsia" w:ascii="宋体" w:hAnsi="宋体" w:eastAsia="宋体"/>
          <w:color w:val="000000"/>
          <w:sz w:val="22"/>
          <w:lang w:val="en-US" w:eastAsia="zh-CN"/>
        </w:rPr>
        <w:t>H</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报文的分片与重组</w:t>
      </w:r>
    </w:p>
    <w:p>
      <w:pPr>
        <w:pStyle w:val="18"/>
        <w:tabs>
          <w:tab w:val="left" w:pos="722"/>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 xml:space="preserve"> </w:t>
      </w:r>
      <w:r>
        <w:rPr>
          <w:rStyle w:val="140"/>
          <w:rFonts w:hint="eastAsia" w:ascii="宋体" w:hAnsi="宋体" w:eastAsia="宋体"/>
          <w:b w:val="0"/>
          <w:color w:val="000000"/>
          <w:sz w:val="22"/>
        </w:rPr>
        <w:t>8</w:t>
      </w:r>
      <w:r>
        <w:rPr>
          <w:rStyle w:val="141"/>
          <w:rFonts w:hint="eastAsia" w:ascii="宋体" w:hAnsi="宋体" w:eastAsia="宋体"/>
          <w:b w:val="0"/>
          <w:color w:val="000000"/>
          <w:sz w:val="22"/>
        </w:rPr>
        <w:t>、交换机工作在</w:t>
      </w:r>
      <w:r>
        <w:rPr>
          <w:rStyle w:val="140"/>
          <w:rFonts w:hint="eastAsia" w:ascii="宋体" w:hAnsi="宋体" w:eastAsia="宋体"/>
          <w:b w:val="0"/>
          <w:color w:val="000000"/>
          <w:sz w:val="22"/>
          <w:lang w:val="en-US" w:eastAsia="zh-CN"/>
        </w:rPr>
        <w:t>OSI</w:t>
      </w:r>
      <w:r>
        <w:rPr>
          <w:rStyle w:val="141"/>
          <w:rFonts w:hint="eastAsia" w:ascii="宋体" w:hAnsi="宋体" w:eastAsia="宋体"/>
          <w:b w:val="0"/>
          <w:color w:val="000000"/>
          <w:sz w:val="22"/>
        </w:rPr>
        <w:t>七层的哪一层？</w:t>
      </w:r>
      <w:r>
        <w:rPr>
          <w:rStyle w:val="141"/>
          <w:rFonts w:hint="eastAsia" w:ascii="宋体" w:hAnsi="宋体" w:eastAsia="宋体"/>
          <w:b w:val="0"/>
          <w:color w:val="000000"/>
          <w:sz w:val="22"/>
          <w:lang w:val="en-US" w:eastAsia="zh-CN"/>
        </w:rPr>
        <w:t>（）</w:t>
      </w:r>
    </w:p>
    <w:p>
      <w:pPr>
        <w:numPr>
          <w:ilvl w:val="0"/>
          <w:numId w:val="0"/>
        </w:numPr>
        <w:tabs>
          <w:tab w:val="left" w:pos="1563"/>
        </w:tabs>
        <w:jc w:val="left"/>
        <w:rPr>
          <w:rStyle w:val="20"/>
          <w:rFonts w:hint="eastAsia" w:ascii="宋体" w:hAnsi="宋体" w:eastAsia="宋体"/>
          <w:color w:val="000000"/>
          <w:sz w:val="22"/>
          <w:lang w:val="en-US" w:eastAsia="zh-CN"/>
        </w:rPr>
      </w:pPr>
      <w:r>
        <w:rPr>
          <w:rStyle w:val="20"/>
          <w:rFonts w:hint="eastAsia" w:ascii="宋体" w:hAnsi="宋体" w:eastAsia="宋体"/>
          <w:color w:val="000000"/>
          <w:sz w:val="22"/>
          <w:lang w:val="en-US" w:eastAsia="zh-CN"/>
        </w:rPr>
        <w:t>A 一层</w:t>
      </w:r>
    </w:p>
    <w:p>
      <w:pPr>
        <w:pStyle w:val="18"/>
        <w:tabs>
          <w:tab w:val="left" w:pos="932"/>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二层</w:t>
      </w:r>
    </w:p>
    <w:p>
      <w:pPr>
        <w:pStyle w:val="18"/>
        <w:tabs>
          <w:tab w:val="left" w:pos="93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三层</w:t>
      </w:r>
    </w:p>
    <w:p>
      <w:pPr>
        <w:pStyle w:val="18"/>
        <w:tabs>
          <w:tab w:val="left" w:pos="93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三层以上</w:t>
      </w:r>
    </w:p>
    <w:p>
      <w:pPr>
        <w:pStyle w:val="18"/>
        <w:spacing w:beforeLines="0" w:afterLines="0" w:line="240" w:lineRule="auto"/>
        <w:ind w:firstLine="0"/>
        <w:jc w:val="left"/>
        <w:rPr>
          <w:rFonts w:hint="default" w:ascii="宋体" w:hAnsi="宋体" w:eastAsia="宋体"/>
          <w:sz w:val="22"/>
        </w:rPr>
      </w:pPr>
      <w:r>
        <w:rPr>
          <w:rStyle w:val="133"/>
          <w:rFonts w:hint="eastAsia" w:ascii="宋体" w:hAnsi="宋体" w:eastAsia="宋体"/>
          <w:color w:val="000000"/>
          <w:sz w:val="22"/>
        </w:rPr>
        <w:t>9、以下对交换机工作方式描述正确的是</w:t>
      </w:r>
      <w:r>
        <w:rPr>
          <w:rStyle w:val="133"/>
          <w:rFonts w:hint="eastAsia" w:ascii="宋体" w:hAnsi="宋体" w:eastAsia="宋体"/>
          <w:color w:val="000000"/>
          <w:sz w:val="22"/>
          <w:lang w:val="en-US" w:eastAsia="zh-CN"/>
        </w:rPr>
        <w:t>（）</w:t>
      </w:r>
    </w:p>
    <w:p>
      <w:pPr>
        <w:pStyle w:val="18"/>
        <w:tabs>
          <w:tab w:val="left" w:pos="93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可以使用半双工方式工作</w:t>
      </w:r>
    </w:p>
    <w:p>
      <w:pPr>
        <w:pStyle w:val="18"/>
        <w:tabs>
          <w:tab w:val="left" w:pos="93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142"/>
          <w:rFonts w:hint="eastAsia" w:ascii="宋体" w:hAnsi="宋体" w:eastAsia="宋体"/>
          <w:color w:val="000000"/>
          <w:sz w:val="22"/>
        </w:rPr>
        <w:t>可以使用全双工方式工作</w:t>
      </w:r>
    </w:p>
    <w:p>
      <w:pPr>
        <w:pStyle w:val="18"/>
        <w:tabs>
          <w:tab w:val="left" w:pos="93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使用全双工方式工作时要进行回路和冲突检测</w:t>
      </w:r>
    </w:p>
    <w:p>
      <w:pPr>
        <w:pStyle w:val="18"/>
        <w:tabs>
          <w:tab w:val="left" w:pos="937"/>
        </w:tabs>
        <w:spacing w:beforeLines="0" w:afterLines="0" w:line="240" w:lineRule="auto"/>
        <w:ind w:firstLine="0"/>
        <w:jc w:val="left"/>
        <w:rPr>
          <w:rStyle w:val="20"/>
          <w:rFonts w:hint="eastAsia" w:ascii="宋体" w:hAnsi="宋体" w:eastAsia="宋体"/>
          <w:color w:val="000000"/>
          <w:sz w:val="22"/>
        </w:rPr>
      </w:pPr>
      <w:r>
        <w:rPr>
          <w:rStyle w:val="134"/>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 xml:space="preserve">使用半双工方式工作时要进行回路和冲突检测 </w:t>
      </w:r>
    </w:p>
    <w:p>
      <w:pPr>
        <w:pStyle w:val="18"/>
        <w:tabs>
          <w:tab w:val="left" w:pos="937"/>
        </w:tabs>
        <w:spacing w:beforeLines="0" w:afterLines="0" w:line="240" w:lineRule="auto"/>
        <w:ind w:firstLine="0"/>
        <w:jc w:val="left"/>
        <w:rPr>
          <w:rFonts w:hint="default" w:ascii="宋体" w:hAnsi="宋体" w:eastAsia="宋体"/>
          <w:sz w:val="22"/>
        </w:rPr>
      </w:pPr>
      <w:r>
        <w:rPr>
          <w:rStyle w:val="20"/>
          <w:rFonts w:hint="eastAsia" w:ascii="宋体" w:hAnsi="宋体" w:eastAsia="宋体"/>
          <w:color w:val="000000"/>
          <w:sz w:val="22"/>
        </w:rPr>
        <w:t>10、</w:t>
      </w:r>
      <w:r>
        <w:rPr>
          <w:rStyle w:val="134"/>
          <w:rFonts w:hint="eastAsia" w:ascii="宋体" w:hAnsi="宋体" w:eastAsia="宋体"/>
          <w:color w:val="000000"/>
          <w:sz w:val="22"/>
          <w:lang w:val="en-US" w:eastAsia="zh-CN"/>
        </w:rPr>
        <w:t>VLAN</w:t>
      </w:r>
      <w:r>
        <w:rPr>
          <w:rStyle w:val="133"/>
          <w:rFonts w:hint="eastAsia" w:ascii="宋体" w:hAnsi="宋体" w:eastAsia="宋体"/>
          <w:color w:val="000000"/>
          <w:sz w:val="22"/>
        </w:rPr>
        <w:t>的主要作用有</w:t>
      </w:r>
      <w:r>
        <w:rPr>
          <w:rStyle w:val="133"/>
          <w:rFonts w:hint="eastAsia" w:ascii="宋体" w:hAnsi="宋体" w:eastAsia="宋体"/>
          <w:color w:val="000000"/>
          <w:sz w:val="22"/>
          <w:lang w:val="en-US" w:eastAsia="zh-CN"/>
        </w:rPr>
        <w:t>（）</w:t>
      </w:r>
    </w:p>
    <w:p>
      <w:pPr>
        <w:pStyle w:val="18"/>
        <w:tabs>
          <w:tab w:val="left" w:pos="93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保证网络安全</w:t>
      </w:r>
    </w:p>
    <w:p>
      <w:pPr>
        <w:pStyle w:val="18"/>
        <w:tabs>
          <w:tab w:val="left" w:pos="93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抑制广播风暴</w:t>
      </w:r>
    </w:p>
    <w:p>
      <w:pPr>
        <w:pStyle w:val="18"/>
        <w:tabs>
          <w:tab w:val="left" w:pos="93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简化网络管理</w:t>
      </w:r>
    </w:p>
    <w:p>
      <w:pPr>
        <w:pStyle w:val="18"/>
        <w:tabs>
          <w:tab w:val="left" w:pos="93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提高网络设计灵活性</w:t>
      </w:r>
    </w:p>
    <w:p>
      <w:pPr>
        <w:pStyle w:val="18"/>
        <w:spacing w:beforeLines="0" w:afterLines="0" w:line="240" w:lineRule="auto"/>
        <w:jc w:val="left"/>
        <w:rPr>
          <w:rFonts w:hint="default" w:ascii="宋体" w:hAnsi="宋体" w:eastAsia="宋体"/>
          <w:sz w:val="22"/>
        </w:rPr>
      </w:pPr>
      <w:r>
        <w:rPr>
          <w:rStyle w:val="20"/>
          <w:rFonts w:hint="eastAsia" w:ascii="宋体" w:hAnsi="宋体" w:eastAsia="宋体"/>
          <w:color w:val="000000"/>
          <w:sz w:val="22"/>
        </w:rPr>
        <w:t xml:space="preserve">11、 </w:t>
      </w:r>
      <w:r>
        <w:rPr>
          <w:rStyle w:val="133"/>
          <w:rFonts w:hint="eastAsia" w:ascii="宋体" w:hAnsi="宋体" w:eastAsia="宋体"/>
          <w:color w:val="000000"/>
          <w:sz w:val="22"/>
        </w:rPr>
        <w:t>某公司申请到一</w:t>
      </w:r>
      <w:r>
        <w:rPr>
          <w:rStyle w:val="133"/>
          <w:rFonts w:hint="eastAsia" w:ascii="宋体" w:hAnsi="宋体" w:eastAsia="宋体"/>
          <w:color w:val="000000"/>
          <w:sz w:val="22"/>
          <w:lang w:val="en-US" w:eastAsia="zh-CN"/>
        </w:rPr>
        <w:t>C类</w:t>
      </w:r>
      <w:r>
        <w:rPr>
          <w:rStyle w:val="133"/>
          <w:rFonts w:hint="eastAsia" w:ascii="宋体" w:hAnsi="宋体" w:eastAsia="宋体"/>
          <w:color w:val="000000"/>
          <w:sz w:val="22"/>
        </w:rPr>
        <w:t>地址，但要连接6个的子公司，最大的一个子公司有</w:t>
      </w:r>
      <w:r>
        <w:rPr>
          <w:rStyle w:val="133"/>
          <w:rFonts w:hint="eastAsia" w:ascii="宋体" w:hAnsi="宋体" w:eastAsia="宋体"/>
          <w:color w:val="000000"/>
          <w:sz w:val="22"/>
          <w:lang w:val="en-US" w:eastAsia="zh-CN"/>
        </w:rPr>
        <w:t>26台</w:t>
      </w:r>
      <w:r>
        <w:rPr>
          <w:rStyle w:val="133"/>
          <w:rFonts w:hint="eastAsia" w:ascii="宋体" w:hAnsi="宋体" w:eastAsia="宋体"/>
          <w:color w:val="000000"/>
          <w:sz w:val="22"/>
        </w:rPr>
        <w:t>计算机，每个子公司在一个网段中，则子网掩码应设为</w:t>
      </w:r>
      <w:r>
        <w:rPr>
          <w:rStyle w:val="133"/>
          <w:rFonts w:hint="eastAsia" w:ascii="宋体" w:hAnsi="宋体" w:eastAsia="宋体"/>
          <w:color w:val="000000"/>
          <w:sz w:val="22"/>
          <w:lang w:val="en-US" w:eastAsia="zh-CN"/>
        </w:rPr>
        <w:t>（</w:t>
      </w:r>
      <w:r>
        <w:rPr>
          <w:rStyle w:val="133"/>
          <w:rFonts w:hint="eastAsia" w:ascii="宋体" w:hAnsi="宋体" w:eastAsia="宋体"/>
          <w:color w:val="000000"/>
          <w:sz w:val="22"/>
        </w:rPr>
        <w:t>）。</w:t>
      </w:r>
    </w:p>
    <w:p>
      <w:pPr>
        <w:pStyle w:val="18"/>
        <w:spacing w:beforeLines="0" w:afterLines="0" w:line="240" w:lineRule="auto"/>
        <w:ind w:firstLine="0"/>
        <w:jc w:val="left"/>
        <w:rPr>
          <w:rStyle w:val="20"/>
          <w:rFonts w:hint="eastAsia" w:ascii="宋体" w:hAnsi="宋体" w:eastAsia="宋体"/>
          <w:color w:val="000000"/>
          <w:sz w:val="22"/>
          <w:lang w:val="en-US" w:eastAsia="zh-CN"/>
        </w:rPr>
      </w:pPr>
      <w:r>
        <w:rPr>
          <w:rStyle w:val="134"/>
          <w:rFonts w:hint="eastAsia" w:ascii="宋体" w:hAnsi="宋体" w:eastAsia="宋体"/>
          <w:color w:val="000000"/>
          <w:sz w:val="22"/>
          <w:lang w:val="en-US" w:eastAsia="en-US"/>
        </w:rPr>
        <w:t>A</w:t>
      </w:r>
      <w:r>
        <w:rPr>
          <w:rStyle w:val="20"/>
          <w:rFonts w:hint="eastAsia" w:ascii="宋体" w:hAnsi="宋体" w:eastAsia="宋体"/>
          <w:color w:val="000000"/>
          <w:sz w:val="22"/>
          <w:lang w:val="en-US" w:eastAsia="en-US"/>
        </w:rPr>
        <w:t>、255.255. 255.</w:t>
      </w:r>
      <w:r>
        <w:rPr>
          <w:rStyle w:val="20"/>
          <w:rFonts w:hint="eastAsia" w:ascii="宋体" w:hAnsi="宋体" w:eastAsia="宋体"/>
          <w:color w:val="000000"/>
          <w:sz w:val="22"/>
          <w:lang w:val="en-US" w:eastAsia="zh-CN"/>
        </w:rPr>
        <w:t>0</w:t>
      </w:r>
    </w:p>
    <w:p>
      <w:pPr>
        <w:pStyle w:val="18"/>
        <w:spacing w:beforeLines="0" w:afterLines="0" w:line="240" w:lineRule="auto"/>
        <w:ind w:firstLine="0"/>
        <w:jc w:val="left"/>
        <w:rPr>
          <w:rStyle w:val="26"/>
          <w:rFonts w:hint="eastAsia" w:ascii="宋体" w:hAnsi="宋体" w:eastAsia="宋体"/>
          <w:color w:val="000000"/>
          <w:sz w:val="22"/>
        </w:rPr>
      </w:pPr>
      <w:r>
        <w:rPr>
          <w:rStyle w:val="143"/>
          <w:rFonts w:hint="eastAsia" w:ascii="宋体" w:hAnsi="宋体" w:eastAsia="宋体"/>
          <w:sz w:val="22"/>
          <w:lang w:val="en-US" w:eastAsia="en-US"/>
        </w:rPr>
        <w:t>B</w:t>
      </w:r>
      <w:r>
        <w:rPr>
          <w:rStyle w:val="26"/>
          <w:rFonts w:hint="eastAsia" w:ascii="宋体" w:hAnsi="宋体" w:eastAsia="宋体"/>
          <w:color w:val="000000"/>
          <w:sz w:val="22"/>
          <w:lang w:val="en-US" w:eastAsia="en-US"/>
        </w:rPr>
        <w:t xml:space="preserve">、255. 255. </w:t>
      </w:r>
      <w:r>
        <w:rPr>
          <w:rStyle w:val="26"/>
          <w:rFonts w:hint="eastAsia" w:ascii="宋体" w:hAnsi="宋体" w:eastAsia="宋体"/>
          <w:color w:val="000000"/>
          <w:sz w:val="22"/>
        </w:rPr>
        <w:t>255</w:t>
      </w:r>
      <w:r>
        <w:rPr>
          <w:rStyle w:val="26"/>
          <w:rFonts w:hint="eastAsia" w:ascii="宋体" w:hAnsi="宋体" w:eastAsia="宋体"/>
          <w:color w:val="000000"/>
          <w:sz w:val="22"/>
          <w:lang w:val="en-US" w:eastAsia="zh-CN"/>
        </w:rPr>
        <w:t>.128</w:t>
      </w:r>
      <w:r>
        <w:rPr>
          <w:rStyle w:val="26"/>
          <w:rFonts w:hint="eastAsia" w:ascii="宋体" w:hAnsi="宋体" w:eastAsia="宋体"/>
          <w:color w:val="000000"/>
          <w:sz w:val="22"/>
        </w:rPr>
        <w:t xml:space="preserve"> </w:t>
      </w:r>
    </w:p>
    <w:p>
      <w:pPr>
        <w:pStyle w:val="18"/>
        <w:spacing w:beforeLines="0" w:afterLines="0" w:line="240" w:lineRule="auto"/>
        <w:ind w:firstLine="0"/>
        <w:jc w:val="left"/>
        <w:rPr>
          <w:rStyle w:val="26"/>
          <w:rFonts w:hint="eastAsia" w:ascii="宋体" w:hAnsi="宋体" w:eastAsia="宋体"/>
          <w:color w:val="000000"/>
          <w:sz w:val="22"/>
          <w:lang w:val="en-US" w:eastAsia="en-US"/>
        </w:rPr>
      </w:pPr>
      <w:r>
        <w:rPr>
          <w:rStyle w:val="143"/>
          <w:rFonts w:hint="eastAsia" w:ascii="宋体" w:hAnsi="宋体" w:eastAsia="宋体"/>
          <w:sz w:val="22"/>
          <w:lang w:val="en-US" w:eastAsia="en-US"/>
        </w:rPr>
        <w:t>C</w:t>
      </w:r>
      <w:r>
        <w:rPr>
          <w:rStyle w:val="143"/>
          <w:rFonts w:hint="eastAsia" w:ascii="宋体" w:hAnsi="宋体" w:eastAsia="宋体"/>
          <w:sz w:val="22"/>
          <w:lang w:val="en-US" w:eastAsia="zh-CN"/>
        </w:rPr>
        <w:t>.</w:t>
      </w:r>
      <w:r>
        <w:rPr>
          <w:rStyle w:val="26"/>
          <w:rFonts w:hint="eastAsia" w:ascii="宋体" w:hAnsi="宋体" w:eastAsia="宋体"/>
          <w:color w:val="000000"/>
          <w:sz w:val="22"/>
          <w:lang w:val="en-US" w:eastAsia="en-US"/>
        </w:rPr>
        <w:t xml:space="preserve"> 255.255.255</w:t>
      </w:r>
      <w:r>
        <w:rPr>
          <w:rStyle w:val="26"/>
          <w:rFonts w:hint="eastAsia" w:ascii="宋体" w:hAnsi="宋体" w:eastAsia="宋体"/>
          <w:color w:val="000000"/>
          <w:sz w:val="22"/>
          <w:lang w:val="en-US" w:eastAsia="zh-CN"/>
        </w:rPr>
        <w:t>.</w:t>
      </w:r>
      <w:r>
        <w:rPr>
          <w:rStyle w:val="26"/>
          <w:rFonts w:hint="eastAsia" w:ascii="宋体" w:hAnsi="宋体" w:eastAsia="宋体"/>
          <w:color w:val="000000"/>
          <w:sz w:val="22"/>
          <w:lang w:val="en-US" w:eastAsia="en-US"/>
        </w:rPr>
        <w:t xml:space="preserve">192 </w:t>
      </w:r>
    </w:p>
    <w:p>
      <w:pPr>
        <w:pStyle w:val="18"/>
        <w:spacing w:beforeLines="0" w:afterLines="0" w:line="240" w:lineRule="auto"/>
        <w:ind w:firstLine="0"/>
        <w:jc w:val="left"/>
        <w:rPr>
          <w:rFonts w:hint="default" w:ascii="宋体" w:hAnsi="宋体" w:eastAsia="宋体"/>
          <w:sz w:val="22"/>
        </w:rPr>
      </w:pPr>
      <w:r>
        <w:rPr>
          <w:rStyle w:val="143"/>
          <w:rFonts w:hint="eastAsia" w:ascii="宋体" w:hAnsi="宋体" w:eastAsia="宋体"/>
          <w:sz w:val="22"/>
          <w:lang w:val="en-US" w:eastAsia="en-US"/>
        </w:rPr>
        <w:t>D</w:t>
      </w:r>
      <w:r>
        <w:rPr>
          <w:rStyle w:val="143"/>
          <w:rFonts w:hint="eastAsia" w:ascii="宋体" w:hAnsi="宋体" w:eastAsia="宋体"/>
          <w:sz w:val="22"/>
          <w:lang w:val="en-US" w:eastAsia="zh-CN"/>
        </w:rPr>
        <w:t>.</w:t>
      </w:r>
      <w:r>
        <w:rPr>
          <w:rStyle w:val="26"/>
          <w:rFonts w:hint="eastAsia" w:ascii="宋体" w:hAnsi="宋体" w:eastAsia="宋体"/>
          <w:color w:val="000000"/>
          <w:sz w:val="22"/>
          <w:lang w:val="en-US" w:eastAsia="en-US"/>
        </w:rPr>
        <w:t xml:space="preserve"> 255.255.255</w:t>
      </w:r>
      <w:r>
        <w:rPr>
          <w:rStyle w:val="26"/>
          <w:rFonts w:hint="eastAsia" w:ascii="宋体" w:hAnsi="宋体" w:eastAsia="宋体"/>
          <w:color w:val="000000"/>
          <w:sz w:val="22"/>
          <w:lang w:val="en-US" w:eastAsia="zh-CN"/>
        </w:rPr>
        <w:t>.</w:t>
      </w:r>
      <w:r>
        <w:rPr>
          <w:rStyle w:val="26"/>
          <w:rFonts w:hint="eastAsia" w:ascii="宋体" w:hAnsi="宋体" w:eastAsia="宋体"/>
          <w:color w:val="000000"/>
          <w:sz w:val="22"/>
          <w:lang w:val="en-US" w:eastAsia="en-US"/>
        </w:rPr>
        <w:t>224</w:t>
      </w:r>
    </w:p>
    <w:p>
      <w:pPr>
        <w:pStyle w:val="18"/>
        <w:numPr>
          <w:ilvl w:val="0"/>
          <w:numId w:val="30"/>
        </w:numPr>
        <w:tabs>
          <w:tab w:val="left" w:pos="1033"/>
        </w:tabs>
        <w:spacing w:beforeLines="0" w:afterLines="0" w:line="240" w:lineRule="auto"/>
        <w:ind w:firstLine="0"/>
        <w:jc w:val="left"/>
        <w:rPr>
          <w:rStyle w:val="11"/>
          <w:rFonts w:hint="eastAsia" w:ascii="宋体" w:hAnsi="宋体" w:eastAsia="宋体"/>
          <w:color w:val="000000"/>
          <w:sz w:val="21"/>
          <w:lang w:val="en-US" w:eastAsia="en-US"/>
        </w:rPr>
      </w:pPr>
      <w:r>
        <w:rPr>
          <w:rStyle w:val="20"/>
          <w:rFonts w:hint="eastAsia" w:ascii="宋体" w:hAnsi="宋体" w:eastAsia="宋体"/>
          <w:color w:val="000000"/>
          <w:sz w:val="22"/>
        </w:rPr>
        <w:t xml:space="preserve">与 </w:t>
      </w:r>
      <w:r>
        <w:rPr>
          <w:rStyle w:val="20"/>
          <w:rFonts w:hint="eastAsia" w:ascii="宋体" w:hAnsi="宋体" w:eastAsia="宋体"/>
          <w:color w:val="000000"/>
          <w:sz w:val="22"/>
          <w:lang w:val="en-US" w:eastAsia="en-US"/>
        </w:rPr>
        <w:t xml:space="preserve">10. 110. 12. </w:t>
      </w:r>
      <w:r>
        <w:rPr>
          <w:rStyle w:val="20"/>
          <w:rFonts w:hint="eastAsia" w:ascii="宋体" w:hAnsi="宋体" w:eastAsia="宋体"/>
          <w:color w:val="000000"/>
          <w:sz w:val="22"/>
        </w:rPr>
        <w:t xml:space="preserve">29 </w:t>
      </w:r>
      <w:r>
        <w:rPr>
          <w:rStyle w:val="134"/>
          <w:rFonts w:hint="eastAsia" w:ascii="宋体" w:hAnsi="宋体" w:eastAsia="宋体"/>
          <w:color w:val="000000"/>
          <w:sz w:val="22"/>
          <w:lang w:val="en-US" w:eastAsia="en-US"/>
        </w:rPr>
        <w:t>mask</w:t>
      </w:r>
      <w:r>
        <w:rPr>
          <w:rStyle w:val="20"/>
          <w:rFonts w:hint="eastAsia" w:ascii="宋体" w:hAnsi="宋体" w:eastAsia="宋体"/>
          <w:color w:val="000000"/>
          <w:sz w:val="22"/>
          <w:lang w:val="en-US" w:eastAsia="en-US"/>
        </w:rPr>
        <w:t xml:space="preserve"> 255.255. 255. </w:t>
      </w:r>
      <w:r>
        <w:rPr>
          <w:rStyle w:val="20"/>
          <w:rFonts w:hint="eastAsia" w:ascii="宋体" w:hAnsi="宋体" w:eastAsia="宋体"/>
          <w:color w:val="000000"/>
          <w:sz w:val="22"/>
        </w:rPr>
        <w:t>224属于同一网段的主机</w:t>
      </w:r>
      <w:r>
        <w:rPr>
          <w:rStyle w:val="134"/>
          <w:rFonts w:hint="eastAsia" w:ascii="宋体" w:hAnsi="宋体" w:eastAsia="宋体"/>
          <w:color w:val="000000"/>
          <w:sz w:val="22"/>
          <w:lang w:val="en-US" w:eastAsia="en-US"/>
        </w:rPr>
        <w:t>IP</w:t>
      </w:r>
      <w:r>
        <w:rPr>
          <w:rStyle w:val="20"/>
          <w:rFonts w:hint="eastAsia" w:ascii="宋体" w:hAnsi="宋体" w:eastAsia="宋体"/>
          <w:color w:val="000000"/>
          <w:sz w:val="22"/>
        </w:rPr>
        <w:t>地址是</w:t>
      </w:r>
      <w:r>
        <w:rPr>
          <w:rStyle w:val="11"/>
          <w:rFonts w:hint="eastAsia" w:ascii="宋体" w:hAnsi="宋体" w:eastAsia="宋体"/>
          <w:color w:val="000000"/>
          <w:sz w:val="21"/>
          <w:lang w:val="en-US" w:eastAsia="en-US"/>
        </w:rPr>
        <w:t>()</w:t>
      </w:r>
    </w:p>
    <w:p>
      <w:pPr>
        <w:pStyle w:val="18"/>
        <w:numPr>
          <w:ilvl w:val="0"/>
          <w:numId w:val="0"/>
        </w:numPr>
        <w:tabs>
          <w:tab w:val="left" w:pos="1033"/>
        </w:tabs>
        <w:spacing w:beforeLines="0" w:afterLines="0" w:line="240" w:lineRule="auto"/>
        <w:jc w:val="left"/>
        <w:rPr>
          <w:rFonts w:hint="default" w:ascii="宋体" w:hAnsi="宋体" w:eastAsia="宋体"/>
          <w:sz w:val="19"/>
        </w:rPr>
      </w:pPr>
      <w:r>
        <w:rPr>
          <w:rStyle w:val="145"/>
          <w:rFonts w:hint="eastAsia" w:ascii="宋体" w:hAnsi="宋体" w:eastAsia="宋体"/>
          <w:color w:val="000000"/>
          <w:sz w:val="19"/>
          <w:lang w:eastAsia="en-US"/>
        </w:rPr>
        <w:t xml:space="preserve">A, 10. 110. 12. </w:t>
      </w:r>
      <w:r>
        <w:rPr>
          <w:rStyle w:val="145"/>
          <w:rFonts w:hint="default" w:ascii="宋体" w:hAnsi="宋体" w:eastAsia="宋体"/>
          <w:color w:val="000000"/>
          <w:sz w:val="19"/>
          <w:lang w:val="zh-TW" w:eastAsia="zh-TW"/>
        </w:rPr>
        <w:t>0</w:t>
      </w:r>
    </w:p>
    <w:p>
      <w:pPr>
        <w:pStyle w:val="18"/>
        <w:spacing w:beforeLines="0" w:afterLines="0" w:line="240" w:lineRule="auto"/>
        <w:ind w:firstLine="0"/>
        <w:jc w:val="left"/>
        <w:rPr>
          <w:rStyle w:val="20"/>
          <w:rFonts w:hint="eastAsia" w:ascii="宋体" w:hAnsi="宋体" w:eastAsia="宋体"/>
          <w:color w:val="000000"/>
          <w:sz w:val="22"/>
        </w:rPr>
      </w:pPr>
      <w:r>
        <w:rPr>
          <w:rStyle w:val="134"/>
          <w:rFonts w:hint="eastAsia" w:ascii="宋体" w:hAnsi="宋体" w:eastAsia="宋体"/>
          <w:color w:val="000000"/>
          <w:sz w:val="22"/>
          <w:lang w:val="en-US" w:eastAsia="en-US"/>
        </w:rPr>
        <w:t>B</w:t>
      </w:r>
      <w:r>
        <w:rPr>
          <w:rStyle w:val="20"/>
          <w:rFonts w:hint="eastAsia" w:ascii="宋体" w:hAnsi="宋体" w:eastAsia="宋体"/>
          <w:color w:val="000000"/>
          <w:sz w:val="22"/>
          <w:lang w:val="en-US" w:eastAsia="en-US"/>
        </w:rPr>
        <w:t xml:space="preserve">、10. 110. 12. </w:t>
      </w:r>
      <w:r>
        <w:rPr>
          <w:rStyle w:val="20"/>
          <w:rFonts w:hint="eastAsia" w:ascii="宋体" w:hAnsi="宋体" w:eastAsia="宋体"/>
          <w:color w:val="000000"/>
          <w:sz w:val="22"/>
        </w:rPr>
        <w:t>30</w:t>
      </w:r>
    </w:p>
    <w:p>
      <w:pPr>
        <w:pStyle w:val="18"/>
        <w:spacing w:beforeLines="0" w:afterLines="0" w:line="240" w:lineRule="auto"/>
        <w:ind w:firstLine="0"/>
        <w:jc w:val="left"/>
        <w:rPr>
          <w:rStyle w:val="20"/>
          <w:rFonts w:hint="eastAsia" w:ascii="宋体" w:hAnsi="宋体" w:eastAsia="宋体"/>
          <w:color w:val="000000"/>
          <w:sz w:val="22"/>
          <w:lang w:val="en-US" w:eastAsia="zh-CN"/>
        </w:rPr>
      </w:pPr>
      <w:r>
        <w:rPr>
          <w:rStyle w:val="20"/>
          <w:rFonts w:hint="eastAsia" w:ascii="宋体" w:hAnsi="宋体" w:eastAsia="宋体"/>
          <w:color w:val="000000"/>
          <w:sz w:val="22"/>
          <w:lang w:val="en-US" w:eastAsia="zh-CN"/>
        </w:rPr>
        <w:t>C. 10.110.12.31</w:t>
      </w:r>
    </w:p>
    <w:p>
      <w:pPr>
        <w:pStyle w:val="18"/>
        <w:spacing w:beforeLines="0" w:afterLines="0" w:line="240" w:lineRule="auto"/>
        <w:ind w:firstLine="0"/>
        <w:jc w:val="left"/>
        <w:rPr>
          <w:rStyle w:val="20"/>
          <w:rFonts w:hint="eastAsia" w:ascii="宋体" w:hAnsi="宋体" w:eastAsia="宋体"/>
          <w:color w:val="000000"/>
          <w:sz w:val="22"/>
          <w:lang w:val="en-US" w:eastAsia="zh-CN"/>
        </w:rPr>
      </w:pPr>
      <w:r>
        <w:rPr>
          <w:rStyle w:val="20"/>
          <w:rFonts w:hint="eastAsia" w:ascii="宋体" w:hAnsi="宋体" w:eastAsia="宋体"/>
          <w:color w:val="000000"/>
          <w:sz w:val="22"/>
          <w:lang w:val="en-US" w:eastAsia="zh-CN"/>
        </w:rPr>
        <w:t>D. 10.110.12.32</w:t>
      </w:r>
    </w:p>
    <w:p>
      <w:pPr>
        <w:pStyle w:val="18"/>
        <w:tabs>
          <w:tab w:val="left" w:pos="833"/>
        </w:tabs>
        <w:spacing w:beforeLines="0" w:afterLines="0" w:line="240" w:lineRule="auto"/>
        <w:ind w:firstLine="0"/>
        <w:rPr>
          <w:rFonts w:hint="default" w:ascii="宋体" w:hAnsi="宋体" w:eastAsia="宋体"/>
          <w:sz w:val="22"/>
        </w:rPr>
      </w:pPr>
      <w:r>
        <w:rPr>
          <w:rStyle w:val="164"/>
          <w:rFonts w:hint="eastAsia" w:ascii="宋体" w:hAnsi="宋体" w:eastAsia="宋体"/>
          <w:color w:val="000000"/>
          <w:sz w:val="22"/>
        </w:rPr>
        <w:t>13、</w:t>
      </w:r>
      <w:r>
        <w:rPr>
          <w:rStyle w:val="139"/>
          <w:rFonts w:hint="eastAsia" w:ascii="宋体" w:hAnsi="宋体" w:eastAsia="宋体"/>
          <w:color w:val="000000"/>
          <w:sz w:val="22"/>
          <w:lang w:val="en-US"/>
        </w:rPr>
        <w:t>ARP</w:t>
      </w:r>
      <w:r>
        <w:rPr>
          <w:rStyle w:val="26"/>
          <w:rFonts w:hint="eastAsia" w:ascii="宋体" w:hAnsi="宋体" w:eastAsia="宋体"/>
          <w:color w:val="000000"/>
          <w:sz w:val="22"/>
        </w:rPr>
        <w:t>协议的作用是</w:t>
      </w:r>
      <w:r>
        <w:rPr>
          <w:rStyle w:val="26"/>
          <w:rFonts w:hint="eastAsia" w:ascii="宋体" w:hAnsi="宋体" w:eastAsia="宋体"/>
          <w:color w:val="000000"/>
          <w:sz w:val="22"/>
          <w:lang w:val="en-US"/>
        </w:rPr>
        <w:t>（）</w:t>
      </w:r>
    </w:p>
    <w:p>
      <w:pPr>
        <w:pStyle w:val="18"/>
        <w:tabs>
          <w:tab w:val="left" w:pos="73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将端口号映射到</w:t>
      </w:r>
      <w:r>
        <w:rPr>
          <w:rStyle w:val="139"/>
          <w:rFonts w:hint="eastAsia" w:ascii="宋体" w:hAnsi="宋体" w:eastAsia="宋体"/>
          <w:color w:val="000000"/>
          <w:sz w:val="22"/>
          <w:lang w:val="en-US" w:eastAsia="zh-CN"/>
        </w:rPr>
        <w:t>IP</w:t>
      </w:r>
      <w:r>
        <w:rPr>
          <w:rStyle w:val="20"/>
          <w:rFonts w:hint="eastAsia" w:ascii="宋体" w:hAnsi="宋体" w:eastAsia="宋体"/>
          <w:color w:val="000000"/>
          <w:sz w:val="22"/>
        </w:rPr>
        <w:t>地址</w:t>
      </w:r>
    </w:p>
    <w:p>
      <w:pPr>
        <w:pStyle w:val="18"/>
        <w:tabs>
          <w:tab w:val="left" w:pos="73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连接</w:t>
      </w:r>
      <w:r>
        <w:rPr>
          <w:rStyle w:val="139"/>
          <w:rFonts w:hint="eastAsia" w:ascii="宋体" w:hAnsi="宋体" w:eastAsia="宋体"/>
          <w:color w:val="000000"/>
          <w:sz w:val="22"/>
          <w:lang w:val="en-US" w:eastAsia="zh-CN"/>
        </w:rPr>
        <w:t>IP</w:t>
      </w:r>
      <w:r>
        <w:rPr>
          <w:rStyle w:val="20"/>
          <w:rFonts w:hint="eastAsia" w:ascii="宋体" w:hAnsi="宋体" w:eastAsia="宋体"/>
          <w:color w:val="000000"/>
          <w:sz w:val="22"/>
        </w:rPr>
        <w:t>层和</w:t>
      </w:r>
      <w:r>
        <w:rPr>
          <w:rStyle w:val="139"/>
          <w:rFonts w:hint="eastAsia" w:ascii="宋体" w:hAnsi="宋体" w:eastAsia="宋体"/>
          <w:color w:val="000000"/>
          <w:sz w:val="22"/>
          <w:lang w:val="en-US" w:eastAsia="zh-CN"/>
        </w:rPr>
        <w:t>TCP</w:t>
      </w:r>
      <w:r>
        <w:rPr>
          <w:rStyle w:val="20"/>
          <w:rFonts w:hint="eastAsia" w:ascii="宋体" w:hAnsi="宋体" w:eastAsia="宋体"/>
          <w:color w:val="000000"/>
          <w:sz w:val="22"/>
        </w:rPr>
        <w:t>层</w:t>
      </w:r>
    </w:p>
    <w:p>
      <w:pPr>
        <w:pStyle w:val="18"/>
        <w:tabs>
          <w:tab w:val="left" w:pos="73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广播</w:t>
      </w:r>
      <w:r>
        <w:rPr>
          <w:rStyle w:val="139"/>
          <w:rFonts w:hint="eastAsia" w:ascii="宋体" w:hAnsi="宋体" w:eastAsia="宋体"/>
          <w:color w:val="000000"/>
          <w:sz w:val="22"/>
          <w:lang w:val="en-US" w:eastAsia="zh-CN"/>
        </w:rPr>
        <w:t>IP</w:t>
      </w:r>
      <w:r>
        <w:rPr>
          <w:rStyle w:val="20"/>
          <w:rFonts w:hint="eastAsia" w:ascii="宋体" w:hAnsi="宋体" w:eastAsia="宋体"/>
          <w:color w:val="000000"/>
          <w:sz w:val="22"/>
        </w:rPr>
        <w:t>地址</w:t>
      </w:r>
    </w:p>
    <w:p>
      <w:pPr>
        <w:pStyle w:val="18"/>
        <w:tabs>
          <w:tab w:val="left" w:pos="73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将</w:t>
      </w:r>
      <w:r>
        <w:rPr>
          <w:rStyle w:val="139"/>
          <w:rFonts w:hint="eastAsia" w:ascii="宋体" w:hAnsi="宋体" w:eastAsia="宋体"/>
          <w:color w:val="000000"/>
          <w:sz w:val="22"/>
          <w:lang w:val="en-US" w:eastAsia="zh-CN"/>
        </w:rPr>
        <w:t>IP</w:t>
      </w:r>
      <w:r>
        <w:rPr>
          <w:rStyle w:val="20"/>
          <w:rFonts w:hint="eastAsia" w:ascii="宋体" w:hAnsi="宋体" w:eastAsia="宋体"/>
          <w:color w:val="000000"/>
          <w:sz w:val="22"/>
        </w:rPr>
        <w:t>地址映射到第二层地址</w:t>
      </w:r>
    </w:p>
    <w:p>
      <w:pPr>
        <w:pStyle w:val="18"/>
        <w:tabs>
          <w:tab w:val="left" w:pos="833"/>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14、当路由器接收的</w:t>
      </w:r>
      <w:r>
        <w:rPr>
          <w:rStyle w:val="139"/>
          <w:rFonts w:hint="eastAsia" w:ascii="宋体" w:hAnsi="宋体" w:eastAsia="宋体"/>
          <w:color w:val="000000"/>
          <w:sz w:val="22"/>
          <w:lang w:val="en-US" w:eastAsia="zh-CN"/>
        </w:rPr>
        <w:t>IP</w:t>
      </w:r>
      <w:r>
        <w:rPr>
          <w:rStyle w:val="20"/>
          <w:rFonts w:hint="eastAsia" w:ascii="宋体" w:hAnsi="宋体" w:eastAsia="宋体"/>
          <w:color w:val="000000"/>
          <w:sz w:val="22"/>
        </w:rPr>
        <w:t>报文的</w:t>
      </w:r>
      <w:r>
        <w:rPr>
          <w:rStyle w:val="139"/>
          <w:rFonts w:hint="eastAsia" w:ascii="宋体" w:hAnsi="宋体" w:eastAsia="宋体"/>
          <w:color w:val="000000"/>
          <w:sz w:val="22"/>
          <w:lang w:val="en-US" w:eastAsia="zh-CN"/>
        </w:rPr>
        <w:t>TTL</w:t>
      </w:r>
      <w:r>
        <w:rPr>
          <w:rStyle w:val="26"/>
          <w:rFonts w:hint="eastAsia" w:ascii="宋体" w:hAnsi="宋体" w:eastAsia="宋体"/>
          <w:color w:val="000000"/>
          <w:sz w:val="22"/>
        </w:rPr>
        <w:t>值等于1时，采取的策略是</w:t>
      </w:r>
      <w:r>
        <w:rPr>
          <w:rStyle w:val="26"/>
          <w:rFonts w:hint="eastAsia" w:ascii="宋体" w:hAnsi="宋体" w:eastAsia="宋体"/>
          <w:color w:val="000000"/>
          <w:sz w:val="22"/>
          <w:lang w:val="en-US" w:eastAsia="zh-CN"/>
        </w:rPr>
        <w:t>（）</w:t>
      </w:r>
    </w:p>
    <w:p>
      <w:pPr>
        <w:pStyle w:val="18"/>
        <w:tabs>
          <w:tab w:val="left" w:pos="73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丢掉该分组</w:t>
      </w:r>
    </w:p>
    <w:p>
      <w:pPr>
        <w:pStyle w:val="18"/>
        <w:tabs>
          <w:tab w:val="left" w:pos="73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将该分组分片</w:t>
      </w:r>
    </w:p>
    <w:p>
      <w:pPr>
        <w:pStyle w:val="18"/>
        <w:tabs>
          <w:tab w:val="left" w:pos="73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转发该分组</w:t>
      </w:r>
    </w:p>
    <w:p>
      <w:pPr>
        <w:pStyle w:val="18"/>
        <w:tabs>
          <w:tab w:val="left" w:pos="73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以上答案均不对</w:t>
      </w:r>
    </w:p>
    <w:p>
      <w:pPr>
        <w:pStyle w:val="18"/>
        <w:tabs>
          <w:tab w:val="left" w:pos="828"/>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15、各个路由协议衡量路由的好坏标准是</w:t>
      </w:r>
      <w:r>
        <w:rPr>
          <w:rStyle w:val="20"/>
          <w:rFonts w:hint="eastAsia" w:ascii="宋体" w:hAnsi="宋体" w:eastAsia="宋体"/>
          <w:color w:val="000000"/>
          <w:sz w:val="22"/>
          <w:lang w:val="en-US" w:eastAsia="zh-CN"/>
        </w:rPr>
        <w:t>（）</w:t>
      </w:r>
    </w:p>
    <w:p>
      <w:pPr>
        <w:pStyle w:val="18"/>
        <w:tabs>
          <w:tab w:val="left" w:pos="73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路由</w:t>
      </w:r>
    </w:p>
    <w:p>
      <w:pPr>
        <w:pStyle w:val="18"/>
        <w:tabs>
          <w:tab w:val="left" w:pos="73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路由器优先级</w:t>
      </w:r>
    </w:p>
    <w:p>
      <w:pPr>
        <w:pStyle w:val="18"/>
        <w:tabs>
          <w:tab w:val="left" w:pos="73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路由权</w:t>
      </w:r>
    </w:p>
    <w:p>
      <w:pPr>
        <w:pStyle w:val="18"/>
        <w:tabs>
          <w:tab w:val="left" w:pos="73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包转发率</w:t>
      </w:r>
    </w:p>
    <w:p>
      <w:pPr>
        <w:pStyle w:val="18"/>
        <w:tabs>
          <w:tab w:val="left" w:pos="828"/>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16、以下是基于链路状态算法的动态路由协议是</w:t>
      </w:r>
      <w:r>
        <w:rPr>
          <w:rStyle w:val="20"/>
          <w:rFonts w:hint="eastAsia" w:ascii="宋体" w:hAnsi="宋体" w:eastAsia="宋体"/>
          <w:color w:val="000000"/>
          <w:sz w:val="22"/>
          <w:lang w:val="en-US" w:eastAsia="zh-CN"/>
        </w:rPr>
        <w:t>（）</w:t>
      </w:r>
    </w:p>
    <w:p>
      <w:pPr>
        <w:pStyle w:val="78"/>
        <w:tabs>
          <w:tab w:val="left" w:pos="737"/>
        </w:tabs>
        <w:spacing w:beforeLines="0" w:afterLines="0" w:line="240" w:lineRule="auto"/>
        <w:ind w:firstLine="0"/>
        <w:rPr>
          <w:rFonts w:hint="default" w:ascii="宋体" w:hAnsi="宋体" w:eastAsia="宋体"/>
          <w:sz w:val="22"/>
        </w:rPr>
      </w:pPr>
      <w:r>
        <w:rPr>
          <w:rStyle w:val="79"/>
          <w:rFonts w:hint="eastAsia" w:ascii="宋体" w:hAnsi="宋体" w:eastAsia="宋体"/>
          <w:color w:val="000000"/>
          <w:sz w:val="22"/>
          <w:lang w:eastAsia="en-US"/>
        </w:rPr>
        <w:t>A</w:t>
      </w:r>
      <w:r>
        <w:rPr>
          <w:rStyle w:val="157"/>
          <w:rFonts w:hint="eastAsia" w:ascii="宋体" w:hAnsi="宋体" w:eastAsia="宋体"/>
          <w:color w:val="000000"/>
          <w:sz w:val="22"/>
          <w:lang w:eastAsia="en-US"/>
        </w:rPr>
        <w:t>、</w:t>
      </w:r>
      <w:r>
        <w:rPr>
          <w:rStyle w:val="79"/>
          <w:rFonts w:hint="eastAsia" w:ascii="宋体" w:hAnsi="宋体" w:eastAsia="宋体"/>
          <w:color w:val="000000"/>
          <w:sz w:val="22"/>
          <w:lang w:eastAsia="en-US"/>
        </w:rPr>
        <w:t>RIP</w:t>
      </w:r>
    </w:p>
    <w:p>
      <w:pPr>
        <w:pStyle w:val="78"/>
        <w:tabs>
          <w:tab w:val="left" w:pos="737"/>
        </w:tabs>
        <w:spacing w:beforeLines="0" w:afterLines="0" w:line="240" w:lineRule="auto"/>
        <w:ind w:firstLine="0"/>
        <w:rPr>
          <w:rFonts w:hint="default" w:ascii="宋体" w:hAnsi="宋体" w:eastAsia="宋体"/>
          <w:sz w:val="22"/>
        </w:rPr>
      </w:pPr>
      <w:r>
        <w:rPr>
          <w:rStyle w:val="79"/>
          <w:rFonts w:hint="eastAsia" w:ascii="宋体" w:hAnsi="宋体" w:eastAsia="宋体"/>
          <w:color w:val="000000"/>
          <w:sz w:val="22"/>
          <w:lang w:eastAsia="en-US"/>
        </w:rPr>
        <w:t>B</w:t>
      </w:r>
      <w:r>
        <w:rPr>
          <w:rStyle w:val="157"/>
          <w:rFonts w:hint="eastAsia" w:ascii="宋体" w:hAnsi="宋体" w:eastAsia="宋体"/>
          <w:color w:val="000000"/>
          <w:sz w:val="22"/>
          <w:lang w:eastAsia="en-US"/>
        </w:rPr>
        <w:t>、</w:t>
      </w:r>
      <w:r>
        <w:rPr>
          <w:rStyle w:val="79"/>
          <w:rFonts w:hint="eastAsia" w:ascii="宋体" w:hAnsi="宋体" w:eastAsia="宋体"/>
          <w:color w:val="000000"/>
          <w:sz w:val="22"/>
          <w:lang w:eastAsia="en-US"/>
        </w:rPr>
        <w:t>ICMP</w:t>
      </w:r>
    </w:p>
    <w:p>
      <w:pPr>
        <w:pStyle w:val="78"/>
        <w:tabs>
          <w:tab w:val="left" w:pos="742"/>
        </w:tabs>
        <w:spacing w:beforeLines="0" w:afterLines="0" w:line="240" w:lineRule="auto"/>
        <w:ind w:firstLine="0"/>
        <w:rPr>
          <w:rFonts w:hint="default" w:ascii="宋体" w:hAnsi="宋体" w:eastAsia="宋体"/>
          <w:sz w:val="22"/>
        </w:rPr>
      </w:pPr>
      <w:r>
        <w:rPr>
          <w:rStyle w:val="79"/>
          <w:rFonts w:hint="eastAsia" w:ascii="宋体" w:hAnsi="宋体" w:eastAsia="宋体"/>
          <w:color w:val="000000"/>
          <w:sz w:val="22"/>
          <w:lang w:eastAsia="en-US"/>
        </w:rPr>
        <w:t>C</w:t>
      </w:r>
      <w:r>
        <w:rPr>
          <w:rStyle w:val="157"/>
          <w:rFonts w:hint="eastAsia" w:ascii="宋体" w:hAnsi="宋体" w:eastAsia="宋体"/>
          <w:color w:val="000000"/>
          <w:sz w:val="22"/>
          <w:lang w:eastAsia="en-US"/>
        </w:rPr>
        <w:t>、</w:t>
      </w:r>
      <w:r>
        <w:rPr>
          <w:rStyle w:val="79"/>
          <w:rFonts w:hint="eastAsia" w:ascii="宋体" w:hAnsi="宋体" w:eastAsia="宋体"/>
          <w:color w:val="000000"/>
          <w:sz w:val="22"/>
          <w:lang w:eastAsia="en-US"/>
        </w:rPr>
        <w:t>IGRP</w:t>
      </w:r>
    </w:p>
    <w:p>
      <w:pPr>
        <w:pStyle w:val="78"/>
        <w:tabs>
          <w:tab w:val="left" w:pos="737"/>
        </w:tabs>
        <w:spacing w:beforeLines="0" w:afterLines="0" w:line="240" w:lineRule="auto"/>
        <w:ind w:firstLine="0"/>
        <w:rPr>
          <w:rFonts w:hint="default" w:ascii="宋体" w:hAnsi="宋体" w:eastAsia="宋体"/>
          <w:sz w:val="22"/>
        </w:rPr>
      </w:pPr>
      <w:r>
        <w:rPr>
          <w:rStyle w:val="79"/>
          <w:rFonts w:hint="eastAsia" w:ascii="宋体" w:hAnsi="宋体" w:eastAsia="宋体"/>
          <w:color w:val="000000"/>
          <w:sz w:val="22"/>
          <w:lang w:eastAsia="en-US"/>
        </w:rPr>
        <w:t>D</w:t>
      </w:r>
      <w:r>
        <w:rPr>
          <w:rStyle w:val="157"/>
          <w:rFonts w:hint="eastAsia" w:ascii="宋体" w:hAnsi="宋体" w:eastAsia="宋体"/>
          <w:color w:val="000000"/>
          <w:sz w:val="22"/>
          <w:lang w:eastAsia="en-US"/>
        </w:rPr>
        <w:t>、</w:t>
      </w:r>
      <w:r>
        <w:rPr>
          <w:rStyle w:val="79"/>
          <w:rFonts w:hint="eastAsia" w:ascii="宋体" w:hAnsi="宋体" w:eastAsia="宋体"/>
          <w:color w:val="000000"/>
          <w:sz w:val="22"/>
          <w:lang w:eastAsia="en-US"/>
        </w:rPr>
        <w:t>OSPF</w:t>
      </w:r>
    </w:p>
    <w:p>
      <w:pPr>
        <w:pStyle w:val="18"/>
        <w:spacing w:beforeLines="0" w:afterLines="0" w:line="240" w:lineRule="auto"/>
        <w:ind w:firstLine="0"/>
        <w:jc w:val="left"/>
        <w:rPr>
          <w:rStyle w:val="20"/>
          <w:rFonts w:hint="eastAsia" w:ascii="宋体" w:hAnsi="宋体" w:eastAsia="宋体"/>
          <w:color w:val="000000"/>
          <w:sz w:val="22"/>
          <w:lang w:val="en-US" w:eastAsia="zh-CN"/>
        </w:rPr>
      </w:pPr>
    </w:p>
    <w:p>
      <w:pPr>
        <w:numPr>
          <w:ilvl w:val="0"/>
          <w:numId w:val="0"/>
        </w:numPr>
        <w:tabs>
          <w:tab w:val="left" w:pos="1563"/>
        </w:tabs>
        <w:jc w:val="left"/>
        <w:rPr>
          <w:rFonts w:hint="eastAsia" w:cstheme="minorBidi"/>
          <w:kern w:val="2"/>
          <w:sz w:val="21"/>
          <w:szCs w:val="24"/>
          <w:lang w:val="en-US" w:eastAsia="zh-CN" w:bidi="ar-SA"/>
        </w:rPr>
      </w:pPr>
    </w:p>
    <w:p>
      <w:pPr>
        <w:pStyle w:val="18"/>
        <w:tabs>
          <w:tab w:val="left" w:pos="1113"/>
        </w:tabs>
        <w:spacing w:beforeLines="0" w:afterLines="0" w:line="240" w:lineRule="auto"/>
        <w:ind w:firstLine="0"/>
        <w:jc w:val="left"/>
        <w:rPr>
          <w:rFonts w:hint="default" w:ascii="宋体" w:hAnsi="宋体" w:eastAsia="宋体"/>
          <w:sz w:val="22"/>
        </w:rPr>
      </w:pPr>
      <w:r>
        <w:rPr>
          <w:rStyle w:val="20"/>
          <w:rFonts w:hint="eastAsia" w:ascii="宋体" w:hAnsi="宋体" w:eastAsia="宋体"/>
          <w:color w:val="000000"/>
          <w:sz w:val="22"/>
          <w:lang w:val="en-US" w:eastAsia="zh-CN"/>
        </w:rPr>
        <w:t>17</w:t>
      </w:r>
      <w:r>
        <w:rPr>
          <w:rStyle w:val="20"/>
          <w:rFonts w:hint="eastAsia" w:ascii="宋体" w:hAnsi="宋体" w:eastAsia="宋体"/>
          <w:color w:val="000000"/>
          <w:sz w:val="22"/>
        </w:rPr>
        <w:t>、路由环问题会引起</w:t>
      </w:r>
      <w:r>
        <w:rPr>
          <w:rStyle w:val="20"/>
          <w:rFonts w:hint="eastAsia" w:ascii="宋体" w:hAnsi="宋体" w:eastAsia="宋体"/>
          <w:color w:val="000000"/>
          <w:sz w:val="22"/>
          <w:lang w:val="en-US" w:eastAsia="en-US"/>
        </w:rPr>
        <w:t>（）</w:t>
      </w:r>
    </w:p>
    <w:p>
      <w:pPr>
        <w:pStyle w:val="18"/>
        <w:tabs>
          <w:tab w:val="left" w:pos="1012"/>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A</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循环路由器</w:t>
      </w:r>
    </w:p>
    <w:p>
      <w:pPr>
        <w:pStyle w:val="18"/>
        <w:tabs>
          <w:tab w:val="left" w:pos="1012"/>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B</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慢收敛</w:t>
      </w:r>
    </w:p>
    <w:p>
      <w:pPr>
        <w:pStyle w:val="18"/>
        <w:tabs>
          <w:tab w:val="left" w:pos="101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C</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路由器重起</w:t>
      </w:r>
    </w:p>
    <w:p>
      <w:pPr>
        <w:pStyle w:val="18"/>
        <w:tabs>
          <w:tab w:val="left" w:pos="101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D</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路由不一致</w:t>
      </w:r>
    </w:p>
    <w:p>
      <w:pPr>
        <w:pStyle w:val="18"/>
        <w:tabs>
          <w:tab w:val="left" w:pos="1113"/>
        </w:tabs>
        <w:spacing w:beforeLines="0" w:afterLines="0" w:line="240" w:lineRule="auto"/>
        <w:ind w:firstLine="0"/>
        <w:jc w:val="left"/>
        <w:rPr>
          <w:rFonts w:hint="default" w:ascii="宋体" w:hAnsi="宋体" w:eastAsia="宋体"/>
          <w:sz w:val="22"/>
        </w:rPr>
      </w:pPr>
      <w:r>
        <w:rPr>
          <w:rStyle w:val="20"/>
          <w:rFonts w:hint="eastAsia" w:ascii="宋体" w:hAnsi="宋体" w:eastAsia="宋体"/>
          <w:color w:val="000000"/>
          <w:sz w:val="22"/>
          <w:lang w:val="en-US" w:eastAsia="zh-CN"/>
        </w:rPr>
        <w:t>18</w:t>
      </w:r>
      <w:r>
        <w:rPr>
          <w:rStyle w:val="20"/>
          <w:rFonts w:hint="eastAsia" w:ascii="宋体" w:hAnsi="宋体" w:eastAsia="宋体"/>
          <w:color w:val="000000"/>
          <w:sz w:val="22"/>
        </w:rPr>
        <w:t>、</w:t>
      </w:r>
      <w:r>
        <w:rPr>
          <w:rStyle w:val="134"/>
          <w:rFonts w:hint="eastAsia" w:ascii="宋体" w:hAnsi="宋体" w:eastAsia="宋体"/>
          <w:color w:val="000000"/>
          <w:sz w:val="22"/>
          <w:lang w:val="en-US" w:eastAsia="en-US"/>
        </w:rPr>
        <w:t>OSPF</w:t>
      </w:r>
      <w:r>
        <w:rPr>
          <w:rStyle w:val="20"/>
          <w:rFonts w:hint="eastAsia" w:ascii="宋体" w:hAnsi="宋体" w:eastAsia="宋体"/>
          <w:color w:val="000000"/>
          <w:sz w:val="22"/>
        </w:rPr>
        <w:t>协议适用于基于</w:t>
      </w:r>
      <w:r>
        <w:rPr>
          <w:rStyle w:val="134"/>
          <w:rFonts w:hint="eastAsia" w:ascii="宋体" w:hAnsi="宋体" w:eastAsia="宋体"/>
          <w:color w:val="000000"/>
          <w:sz w:val="22"/>
          <w:lang w:val="en-US" w:eastAsia="en-US"/>
        </w:rPr>
        <w:t>IP</w:t>
      </w:r>
      <w:r>
        <w:rPr>
          <w:rStyle w:val="20"/>
          <w:rFonts w:hint="eastAsia" w:ascii="宋体" w:hAnsi="宋体" w:eastAsia="宋体"/>
          <w:color w:val="000000"/>
          <w:sz w:val="22"/>
        </w:rPr>
        <w:t>的</w:t>
      </w:r>
      <w:r>
        <w:rPr>
          <w:rStyle w:val="20"/>
          <w:rFonts w:hint="eastAsia" w:ascii="宋体" w:hAnsi="宋体" w:eastAsia="宋体"/>
          <w:color w:val="000000"/>
          <w:sz w:val="22"/>
          <w:lang w:val="en-US" w:eastAsia="en-US"/>
        </w:rPr>
        <w:t>（）</w:t>
      </w:r>
    </w:p>
    <w:p>
      <w:pPr>
        <w:pStyle w:val="18"/>
        <w:tabs>
          <w:tab w:val="left" w:pos="1012"/>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A</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大型网络</w:t>
      </w:r>
    </w:p>
    <w:p>
      <w:pPr>
        <w:pStyle w:val="18"/>
        <w:tabs>
          <w:tab w:val="left" w:pos="1012"/>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B</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中小型网络</w:t>
      </w:r>
    </w:p>
    <w:p>
      <w:pPr>
        <w:pStyle w:val="18"/>
        <w:tabs>
          <w:tab w:val="left" w:pos="101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C</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更大规模的网络</w:t>
      </w:r>
    </w:p>
    <w:p>
      <w:pPr>
        <w:pStyle w:val="44"/>
        <w:tabs>
          <w:tab w:val="left" w:pos="1017"/>
        </w:tabs>
        <w:spacing w:beforeLines="0" w:afterLines="0" w:line="240" w:lineRule="auto"/>
        <w:ind w:firstLine="0"/>
        <w:jc w:val="left"/>
        <w:rPr>
          <w:rFonts w:hint="default" w:ascii="宋体" w:hAnsi="宋体" w:eastAsia="宋体"/>
          <w:sz w:val="22"/>
        </w:rPr>
      </w:pPr>
      <w:r>
        <w:rPr>
          <w:rStyle w:val="43"/>
          <w:rFonts w:hint="eastAsia" w:ascii="宋体" w:hAnsi="宋体" w:eastAsia="宋体"/>
          <w:color w:val="000000"/>
          <w:sz w:val="22"/>
          <w:lang w:eastAsia="en-US"/>
        </w:rPr>
        <w:t>D</w:t>
      </w:r>
      <w:r>
        <w:rPr>
          <w:rFonts w:hint="eastAsia" w:ascii="宋体" w:hAnsi="宋体" w:eastAsia="宋体"/>
          <w:color w:val="000000"/>
          <w:sz w:val="22"/>
          <w:lang w:val="en-US" w:eastAsia="en-US"/>
        </w:rPr>
        <w:t>、</w:t>
      </w:r>
      <w:r>
        <w:rPr>
          <w:rStyle w:val="43"/>
          <w:rFonts w:hint="eastAsia" w:ascii="宋体" w:hAnsi="宋体" w:eastAsia="宋体"/>
          <w:color w:val="000000"/>
          <w:sz w:val="22"/>
          <w:lang w:eastAsia="en-US"/>
        </w:rPr>
        <w:t>isp</w:t>
      </w:r>
      <w:r>
        <w:rPr>
          <w:rFonts w:hint="eastAsia" w:ascii="宋体" w:hAnsi="宋体" w:eastAsia="宋体"/>
          <w:color w:val="000000"/>
          <w:sz w:val="22"/>
        </w:rPr>
        <w:t>与</w:t>
      </w:r>
      <w:r>
        <w:rPr>
          <w:rStyle w:val="43"/>
          <w:rFonts w:hint="eastAsia" w:ascii="宋体" w:hAnsi="宋体" w:eastAsia="宋体"/>
          <w:color w:val="000000"/>
          <w:sz w:val="22"/>
          <w:lang w:eastAsia="en-US"/>
        </w:rPr>
        <w:t>isp</w:t>
      </w:r>
      <w:r>
        <w:rPr>
          <w:rFonts w:hint="eastAsia" w:ascii="宋体" w:hAnsi="宋体" w:eastAsia="宋体"/>
          <w:color w:val="000000"/>
          <w:sz w:val="22"/>
        </w:rPr>
        <w:t>之间</w:t>
      </w:r>
    </w:p>
    <w:p>
      <w:pPr>
        <w:pStyle w:val="18"/>
        <w:tabs>
          <w:tab w:val="left" w:pos="1113"/>
        </w:tabs>
        <w:spacing w:beforeLines="0" w:afterLines="0" w:line="240" w:lineRule="auto"/>
        <w:ind w:firstLine="0"/>
        <w:jc w:val="left"/>
        <w:rPr>
          <w:rFonts w:hint="default" w:ascii="宋体" w:hAnsi="宋体" w:eastAsia="宋体"/>
          <w:sz w:val="22"/>
        </w:rPr>
      </w:pPr>
      <w:r>
        <w:rPr>
          <w:rStyle w:val="20"/>
          <w:rFonts w:hint="eastAsia" w:ascii="宋体" w:hAnsi="宋体" w:eastAsia="宋体"/>
          <w:color w:val="000000"/>
          <w:sz w:val="22"/>
          <w:lang w:val="en-US" w:eastAsia="zh-CN"/>
        </w:rPr>
        <w:t>19</w:t>
      </w:r>
      <w:r>
        <w:rPr>
          <w:rStyle w:val="20"/>
          <w:rFonts w:hint="eastAsia" w:ascii="宋体" w:hAnsi="宋体" w:eastAsia="宋体"/>
          <w:color w:val="000000"/>
          <w:sz w:val="22"/>
        </w:rPr>
        <w:t>、在</w:t>
      </w:r>
      <w:r>
        <w:rPr>
          <w:rStyle w:val="134"/>
          <w:rFonts w:hint="eastAsia" w:ascii="宋体" w:hAnsi="宋体" w:eastAsia="宋体"/>
          <w:color w:val="000000"/>
          <w:sz w:val="22"/>
          <w:lang w:val="en-US" w:eastAsia="en-US"/>
        </w:rPr>
        <w:t>rip</w:t>
      </w:r>
      <w:r>
        <w:rPr>
          <w:rStyle w:val="20"/>
          <w:rFonts w:hint="eastAsia" w:ascii="宋体" w:hAnsi="宋体" w:eastAsia="宋体"/>
          <w:color w:val="000000"/>
          <w:sz w:val="22"/>
        </w:rPr>
        <w:t>中</w:t>
      </w:r>
      <w:r>
        <w:rPr>
          <w:rStyle w:val="134"/>
          <w:rFonts w:hint="eastAsia" w:ascii="宋体" w:hAnsi="宋体" w:eastAsia="宋体"/>
          <w:color w:val="000000"/>
          <w:sz w:val="22"/>
          <w:lang w:val="en-US" w:eastAsia="en-US"/>
        </w:rPr>
        <w:t>metric</w:t>
      </w:r>
      <w:r>
        <w:rPr>
          <w:rStyle w:val="133"/>
          <w:rFonts w:hint="eastAsia" w:ascii="宋体" w:hAnsi="宋体" w:eastAsia="宋体"/>
          <w:color w:val="000000"/>
          <w:sz w:val="22"/>
        </w:rPr>
        <w:t>等于</w:t>
      </w:r>
      <w:r>
        <w:rPr>
          <w:rStyle w:val="133"/>
          <w:rFonts w:hint="eastAsia" w:ascii="宋体" w:hAnsi="宋体" w:eastAsia="宋体"/>
          <w:color w:val="000000"/>
          <w:sz w:val="22"/>
          <w:lang w:val="en-US" w:eastAsia="en-US"/>
        </w:rPr>
        <w:t>（）</w:t>
      </w:r>
      <w:r>
        <w:rPr>
          <w:rStyle w:val="133"/>
          <w:rFonts w:hint="eastAsia" w:ascii="宋体" w:hAnsi="宋体" w:eastAsia="宋体"/>
          <w:color w:val="000000"/>
          <w:sz w:val="22"/>
        </w:rPr>
        <w:t>为不可达</w:t>
      </w:r>
    </w:p>
    <w:p>
      <w:pPr>
        <w:pStyle w:val="18"/>
        <w:tabs>
          <w:tab w:val="left" w:pos="101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A</w:t>
      </w:r>
      <w:r>
        <w:rPr>
          <w:rStyle w:val="133"/>
          <w:rFonts w:hint="eastAsia" w:ascii="宋体" w:hAnsi="宋体" w:eastAsia="宋体"/>
          <w:color w:val="000000"/>
          <w:sz w:val="22"/>
          <w:lang w:val="en-US" w:eastAsia="en-US"/>
        </w:rPr>
        <w:t>、</w:t>
      </w:r>
      <w:r>
        <w:rPr>
          <w:rStyle w:val="133"/>
          <w:rFonts w:hint="eastAsia" w:ascii="宋体" w:hAnsi="宋体" w:eastAsia="宋体"/>
          <w:color w:val="000000"/>
          <w:sz w:val="22"/>
        </w:rPr>
        <w:t>8</w:t>
      </w:r>
    </w:p>
    <w:p>
      <w:pPr>
        <w:pStyle w:val="18"/>
        <w:tabs>
          <w:tab w:val="left" w:pos="101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B</w:t>
      </w:r>
      <w:r>
        <w:rPr>
          <w:rStyle w:val="133"/>
          <w:rFonts w:hint="eastAsia" w:ascii="宋体" w:hAnsi="宋体" w:eastAsia="宋体"/>
          <w:color w:val="000000"/>
          <w:sz w:val="22"/>
          <w:lang w:val="en-US" w:eastAsia="en-US"/>
        </w:rPr>
        <w:t>、</w:t>
      </w:r>
      <w:r>
        <w:rPr>
          <w:rStyle w:val="133"/>
          <w:rFonts w:hint="eastAsia" w:ascii="宋体" w:hAnsi="宋体" w:eastAsia="宋体"/>
          <w:color w:val="000000"/>
          <w:sz w:val="22"/>
        </w:rPr>
        <w:t>9</w:t>
      </w:r>
    </w:p>
    <w:p>
      <w:pPr>
        <w:pStyle w:val="18"/>
        <w:tabs>
          <w:tab w:val="left" w:pos="101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C</w:t>
      </w:r>
      <w:r>
        <w:rPr>
          <w:rStyle w:val="133"/>
          <w:rFonts w:hint="eastAsia" w:ascii="宋体" w:hAnsi="宋体" w:eastAsia="宋体"/>
          <w:color w:val="000000"/>
          <w:sz w:val="22"/>
          <w:lang w:val="en-US" w:eastAsia="en-US"/>
        </w:rPr>
        <w:t>、</w:t>
      </w:r>
      <w:r>
        <w:rPr>
          <w:rStyle w:val="133"/>
          <w:rFonts w:hint="eastAsia" w:ascii="宋体" w:hAnsi="宋体" w:eastAsia="宋体"/>
          <w:color w:val="000000"/>
          <w:sz w:val="22"/>
        </w:rPr>
        <w:t>10</w:t>
      </w:r>
    </w:p>
    <w:p>
      <w:pPr>
        <w:pStyle w:val="18"/>
        <w:tabs>
          <w:tab w:val="left" w:pos="101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D</w:t>
      </w:r>
      <w:r>
        <w:rPr>
          <w:rStyle w:val="133"/>
          <w:rFonts w:hint="eastAsia" w:ascii="宋体" w:hAnsi="宋体" w:eastAsia="宋体"/>
          <w:color w:val="000000"/>
          <w:sz w:val="22"/>
          <w:lang w:val="en-US" w:eastAsia="en-US"/>
        </w:rPr>
        <w:t>、</w:t>
      </w:r>
      <w:r>
        <w:rPr>
          <w:rStyle w:val="133"/>
          <w:rFonts w:hint="eastAsia" w:ascii="宋体" w:hAnsi="宋体" w:eastAsia="宋体"/>
          <w:color w:val="000000"/>
          <w:sz w:val="22"/>
        </w:rPr>
        <w:t>15</w:t>
      </w:r>
    </w:p>
    <w:p>
      <w:pPr>
        <w:pStyle w:val="18"/>
        <w:tabs>
          <w:tab w:val="left" w:pos="101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E</w:t>
      </w:r>
      <w:r>
        <w:rPr>
          <w:rStyle w:val="133"/>
          <w:rFonts w:hint="eastAsia" w:ascii="宋体" w:hAnsi="宋体" w:eastAsia="宋体"/>
          <w:color w:val="000000"/>
          <w:sz w:val="22"/>
          <w:lang w:val="en-US" w:eastAsia="en-US"/>
        </w:rPr>
        <w:t>、</w:t>
      </w:r>
      <w:r>
        <w:rPr>
          <w:rStyle w:val="133"/>
          <w:rFonts w:hint="eastAsia" w:ascii="宋体" w:hAnsi="宋体" w:eastAsia="宋体"/>
          <w:color w:val="000000"/>
          <w:sz w:val="22"/>
        </w:rPr>
        <w:t>16</w:t>
      </w:r>
    </w:p>
    <w:p>
      <w:pPr>
        <w:pStyle w:val="18"/>
        <w:spacing w:beforeLines="0" w:afterLines="0" w:line="240" w:lineRule="auto"/>
        <w:ind w:firstLine="0"/>
        <w:jc w:val="left"/>
        <w:rPr>
          <w:rFonts w:hint="default" w:ascii="宋体" w:hAnsi="宋体" w:eastAsia="宋体"/>
          <w:sz w:val="22"/>
        </w:rPr>
      </w:pPr>
      <w:r>
        <w:rPr>
          <w:rStyle w:val="20"/>
          <w:rFonts w:hint="eastAsia" w:ascii="宋体" w:hAnsi="宋体" w:eastAsia="宋体"/>
          <w:color w:val="000000"/>
          <w:sz w:val="22"/>
          <w:lang w:val="en-US" w:eastAsia="zh-CN"/>
        </w:rPr>
        <w:t>20</w:t>
      </w:r>
      <w:r>
        <w:rPr>
          <w:rStyle w:val="20"/>
          <w:rFonts w:hint="eastAsia" w:ascii="宋体" w:hAnsi="宋体" w:eastAsia="宋体"/>
          <w:color w:val="000000"/>
          <w:sz w:val="22"/>
        </w:rPr>
        <w:t>、在下面各项中，哪一个字段不是</w:t>
      </w:r>
      <w:r>
        <w:rPr>
          <w:rStyle w:val="134"/>
          <w:rFonts w:hint="eastAsia" w:ascii="宋体" w:hAnsi="宋体" w:eastAsia="宋体"/>
          <w:color w:val="000000"/>
          <w:sz w:val="22"/>
          <w:lang w:val="en-US" w:eastAsia="en-US"/>
        </w:rPr>
        <w:t>TCP</w:t>
      </w:r>
      <w:r>
        <w:rPr>
          <w:rStyle w:val="20"/>
          <w:rFonts w:hint="eastAsia" w:ascii="宋体" w:hAnsi="宋体" w:eastAsia="宋体"/>
          <w:color w:val="000000"/>
          <w:sz w:val="22"/>
        </w:rPr>
        <w:t>报头的一部分?</w:t>
      </w:r>
    </w:p>
    <w:p>
      <w:pPr>
        <w:pStyle w:val="18"/>
        <w:numPr>
          <w:ilvl w:val="0"/>
          <w:numId w:val="0"/>
        </w:numPr>
        <w:tabs>
          <w:tab w:val="left" w:pos="964"/>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A</w:t>
      </w:r>
      <w:r>
        <w:rPr>
          <w:rStyle w:val="20"/>
          <w:rFonts w:hint="eastAsia" w:ascii="宋体" w:hAnsi="宋体" w:eastAsia="宋体"/>
          <w:color w:val="000000"/>
          <w:sz w:val="22"/>
        </w:rPr>
        <w:t>子网掩码</w:t>
      </w:r>
    </w:p>
    <w:p>
      <w:pPr>
        <w:pStyle w:val="18"/>
        <w:numPr>
          <w:ilvl w:val="0"/>
          <w:numId w:val="0"/>
        </w:numPr>
        <w:tabs>
          <w:tab w:val="left" w:pos="964"/>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B</w:t>
      </w:r>
      <w:r>
        <w:rPr>
          <w:rStyle w:val="20"/>
          <w:rFonts w:hint="eastAsia" w:ascii="宋体" w:hAnsi="宋体" w:eastAsia="宋体"/>
          <w:color w:val="000000"/>
          <w:sz w:val="22"/>
        </w:rPr>
        <w:t>源端口号</w:t>
      </w:r>
    </w:p>
    <w:p>
      <w:pPr>
        <w:pStyle w:val="18"/>
        <w:numPr>
          <w:ilvl w:val="0"/>
          <w:numId w:val="0"/>
        </w:numPr>
        <w:tabs>
          <w:tab w:val="left" w:pos="964"/>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C</w:t>
      </w:r>
      <w:r>
        <w:rPr>
          <w:rStyle w:val="20"/>
          <w:rFonts w:hint="eastAsia" w:ascii="宋体" w:hAnsi="宋体" w:eastAsia="宋体"/>
          <w:color w:val="000000"/>
          <w:sz w:val="22"/>
        </w:rPr>
        <w:t>源</w:t>
      </w:r>
      <w:r>
        <w:rPr>
          <w:rStyle w:val="134"/>
          <w:rFonts w:hint="eastAsia" w:ascii="宋体" w:hAnsi="宋体" w:eastAsia="宋体"/>
          <w:color w:val="000000"/>
          <w:sz w:val="22"/>
          <w:lang w:val="en-US" w:eastAsia="en-US"/>
        </w:rPr>
        <w:t>IP</w:t>
      </w:r>
      <w:r>
        <w:rPr>
          <w:rStyle w:val="20"/>
          <w:rFonts w:hint="eastAsia" w:ascii="宋体" w:hAnsi="宋体" w:eastAsia="宋体"/>
          <w:color w:val="000000"/>
          <w:sz w:val="22"/>
        </w:rPr>
        <w:t>地址</w:t>
      </w:r>
    </w:p>
    <w:p>
      <w:pPr>
        <w:pStyle w:val="18"/>
        <w:numPr>
          <w:ilvl w:val="0"/>
          <w:numId w:val="0"/>
        </w:numPr>
        <w:tabs>
          <w:tab w:val="left" w:pos="964"/>
        </w:tabs>
        <w:spacing w:beforeLines="0" w:afterLines="0" w:line="240" w:lineRule="auto"/>
        <w:jc w:val="left"/>
        <w:rPr>
          <w:rStyle w:val="20"/>
          <w:rFonts w:hint="eastAsia" w:ascii="宋体" w:hAnsi="宋体" w:eastAsia="宋体"/>
          <w:color w:val="000000"/>
          <w:sz w:val="22"/>
        </w:rPr>
      </w:pPr>
      <w:r>
        <w:rPr>
          <w:rStyle w:val="20"/>
          <w:rFonts w:hint="eastAsia" w:ascii="宋体" w:hAnsi="宋体" w:eastAsia="宋体"/>
          <w:color w:val="000000"/>
          <w:sz w:val="22"/>
          <w:lang w:val="en-US" w:eastAsia="zh-CN"/>
        </w:rPr>
        <w:t>D</w:t>
      </w:r>
      <w:r>
        <w:rPr>
          <w:rStyle w:val="20"/>
          <w:rFonts w:hint="eastAsia" w:ascii="宋体" w:hAnsi="宋体" w:eastAsia="宋体"/>
          <w:color w:val="000000"/>
          <w:sz w:val="22"/>
        </w:rPr>
        <w:t>序列号</w:t>
      </w:r>
    </w:p>
    <w:p>
      <w:pPr>
        <w:pStyle w:val="18"/>
        <w:numPr>
          <w:ilvl w:val="0"/>
          <w:numId w:val="0"/>
        </w:numPr>
        <w:tabs>
          <w:tab w:val="left" w:pos="964"/>
        </w:tabs>
        <w:spacing w:beforeLines="0" w:afterLines="0" w:line="240" w:lineRule="auto"/>
        <w:jc w:val="left"/>
        <w:rPr>
          <w:rStyle w:val="20"/>
          <w:rFonts w:hint="default" w:ascii="宋体" w:hAnsi="宋体" w:eastAsia="宋体"/>
          <w:color w:val="000000"/>
          <w:sz w:val="22"/>
        </w:rPr>
      </w:pPr>
    </w:p>
    <w:p>
      <w:pPr>
        <w:pStyle w:val="87"/>
        <w:keepNext/>
        <w:keepLines/>
        <w:spacing w:beforeLines="0" w:afterLines="0" w:line="240" w:lineRule="auto"/>
        <w:rPr>
          <w:rFonts w:hint="default" w:ascii="宋体" w:hAnsi="宋体" w:eastAsia="宋体"/>
          <w:sz w:val="30"/>
        </w:rPr>
      </w:pPr>
      <w:r>
        <w:rPr>
          <w:rStyle w:val="88"/>
          <w:rFonts w:hint="eastAsia" w:ascii="宋体" w:hAnsi="宋体" w:eastAsia="宋体"/>
          <w:color w:val="000000"/>
          <w:sz w:val="30"/>
        </w:rPr>
        <w:t>二、定项选择题</w:t>
      </w:r>
    </w:p>
    <w:p>
      <w:pPr>
        <w:pStyle w:val="18"/>
        <w:tabs>
          <w:tab w:val="left" w:pos="747"/>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21、下列哪个语句在</w:t>
      </w:r>
      <w:r>
        <w:rPr>
          <w:rStyle w:val="139"/>
          <w:rFonts w:hint="eastAsia" w:ascii="宋体" w:hAnsi="宋体" w:eastAsia="宋体"/>
          <w:color w:val="000000"/>
          <w:sz w:val="22"/>
          <w:lang w:val="en-US" w:eastAsia="zh-CN"/>
        </w:rPr>
        <w:t>Python</w:t>
      </w:r>
      <w:r>
        <w:rPr>
          <w:rStyle w:val="26"/>
          <w:rFonts w:hint="eastAsia" w:ascii="宋体" w:hAnsi="宋体" w:eastAsia="宋体"/>
          <w:color w:val="000000"/>
          <w:sz w:val="22"/>
        </w:rPr>
        <w:t>中是非法的？</w:t>
      </w:r>
      <w:r>
        <w:rPr>
          <w:rStyle w:val="26"/>
          <w:rFonts w:hint="eastAsia" w:ascii="宋体" w:hAnsi="宋体" w:eastAsia="宋体"/>
          <w:color w:val="000000"/>
          <w:sz w:val="22"/>
          <w:lang w:val="en-US" w:eastAsia="zh-CN"/>
        </w:rPr>
        <w:t>（）</w:t>
      </w:r>
    </w:p>
    <w:p>
      <w:pPr>
        <w:pStyle w:val="108"/>
        <w:spacing w:beforeLines="0" w:afterLines="0" w:line="240" w:lineRule="auto"/>
        <w:jc w:val="left"/>
        <w:rPr>
          <w:rFonts w:hint="default" w:ascii="宋体" w:hAnsi="宋体" w:eastAsia="宋体"/>
          <w:b w:val="0"/>
          <w:sz w:val="22"/>
        </w:rPr>
      </w:pPr>
      <w:r>
        <w:rPr>
          <w:rStyle w:val="146"/>
          <w:rFonts w:hint="eastAsia" w:ascii="宋体" w:hAnsi="宋体" w:eastAsia="宋体"/>
          <w:b w:val="0"/>
          <w:color w:val="000000"/>
          <w:sz w:val="22"/>
          <w:lang w:eastAsia="en-US"/>
        </w:rPr>
        <w:t xml:space="preserve">A、x = y </w:t>
      </w:r>
      <w:r>
        <w:rPr>
          <w:rStyle w:val="147"/>
          <w:rFonts w:hint="eastAsia" w:ascii="宋体" w:hAnsi="宋体" w:eastAsia="宋体"/>
          <w:b w:val="0"/>
          <w:color w:val="000000"/>
          <w:sz w:val="22"/>
          <w:lang w:eastAsia="en-US"/>
        </w:rPr>
        <w:t xml:space="preserve">= </w:t>
      </w:r>
      <w:r>
        <w:rPr>
          <w:rStyle w:val="148"/>
          <w:rFonts w:hint="eastAsia" w:ascii="宋体" w:hAnsi="宋体" w:eastAsia="宋体"/>
          <w:b w:val="0"/>
          <w:color w:val="000000"/>
          <w:sz w:val="22"/>
          <w:lang w:eastAsia="en-US"/>
        </w:rPr>
        <w:t>z</w:t>
      </w:r>
      <w:r>
        <w:rPr>
          <w:rStyle w:val="147"/>
          <w:rFonts w:hint="eastAsia" w:ascii="宋体" w:hAnsi="宋体" w:eastAsia="宋体"/>
          <w:b w:val="0"/>
          <w:color w:val="000000"/>
          <w:sz w:val="22"/>
          <w:lang w:eastAsia="en-US"/>
        </w:rPr>
        <w:t xml:space="preserve"> = </w:t>
      </w:r>
      <w:r>
        <w:rPr>
          <w:rStyle w:val="146"/>
          <w:rFonts w:hint="eastAsia" w:ascii="宋体" w:hAnsi="宋体" w:eastAsia="宋体"/>
          <w:b w:val="0"/>
          <w:color w:val="000000"/>
          <w:sz w:val="22"/>
          <w:lang w:eastAsia="en-US"/>
        </w:rPr>
        <w:t>l B</w:t>
      </w:r>
      <w:r>
        <w:rPr>
          <w:rStyle w:val="149"/>
          <w:rFonts w:hint="eastAsia" w:ascii="宋体" w:hAnsi="宋体" w:eastAsia="宋体"/>
          <w:b w:val="0"/>
          <w:color w:val="000000"/>
          <w:sz w:val="22"/>
          <w:lang w:eastAsia="en-US"/>
        </w:rPr>
        <w:t>、</w:t>
      </w:r>
      <w:r>
        <w:rPr>
          <w:rStyle w:val="146"/>
          <w:rFonts w:hint="eastAsia" w:ascii="宋体" w:hAnsi="宋体" w:eastAsia="宋体"/>
          <w:b w:val="0"/>
          <w:color w:val="000000"/>
          <w:sz w:val="22"/>
          <w:lang w:eastAsia="en-US"/>
        </w:rPr>
        <w:t>x=(y</w:t>
      </w:r>
      <w:r>
        <w:rPr>
          <w:rStyle w:val="109"/>
          <w:rFonts w:hint="eastAsia" w:ascii="宋体" w:hAnsi="宋体" w:eastAsia="宋体"/>
          <w:b w:val="0"/>
          <w:color w:val="000000"/>
          <w:sz w:val="22"/>
          <w:lang w:eastAsia="en-US"/>
        </w:rPr>
        <w:t xml:space="preserve"> </w:t>
      </w:r>
      <w:r>
        <w:rPr>
          <w:rStyle w:val="147"/>
          <w:rFonts w:hint="eastAsia" w:ascii="宋体" w:hAnsi="宋体" w:eastAsia="宋体"/>
          <w:b w:val="0"/>
          <w:color w:val="000000"/>
          <w:sz w:val="22"/>
          <w:lang w:eastAsia="en-US"/>
        </w:rPr>
        <w:t xml:space="preserve">= </w:t>
      </w:r>
      <w:r>
        <w:rPr>
          <w:rStyle w:val="148"/>
          <w:rFonts w:hint="eastAsia" w:ascii="宋体" w:hAnsi="宋体" w:eastAsia="宋体"/>
          <w:b w:val="0"/>
          <w:color w:val="000000"/>
          <w:sz w:val="22"/>
          <w:lang w:eastAsia="en-US"/>
        </w:rPr>
        <w:t>z</w:t>
      </w:r>
      <w:r>
        <w:rPr>
          <w:rStyle w:val="150"/>
          <w:rFonts w:hint="eastAsia" w:ascii="宋体" w:hAnsi="宋体" w:eastAsia="宋体"/>
          <w:b w:val="0"/>
          <w:color w:val="000000"/>
          <w:sz w:val="22"/>
          <w:lang w:eastAsia="en-US"/>
        </w:rPr>
        <w:t>+1)</w:t>
      </w:r>
    </w:p>
    <w:p>
      <w:pPr>
        <w:pStyle w:val="18"/>
        <w:tabs>
          <w:tab w:val="left" w:pos="2743"/>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139"/>
          <w:rFonts w:hint="eastAsia" w:ascii="宋体" w:hAnsi="宋体" w:eastAsia="宋体"/>
          <w:color w:val="000000"/>
          <w:sz w:val="22"/>
          <w:lang w:val="en-US" w:eastAsia="zh-CN"/>
        </w:rPr>
        <w:t>x</w:t>
      </w:r>
      <w:r>
        <w:rPr>
          <w:rStyle w:val="20"/>
          <w:rFonts w:hint="eastAsia" w:ascii="宋体" w:hAnsi="宋体" w:eastAsia="宋体"/>
          <w:color w:val="000000"/>
          <w:sz w:val="22"/>
          <w:lang w:val="en-US" w:eastAsia="zh-CN"/>
        </w:rPr>
        <w:t xml:space="preserve">, </w:t>
      </w:r>
      <w:r>
        <w:rPr>
          <w:rStyle w:val="139"/>
          <w:rFonts w:hint="eastAsia" w:ascii="宋体" w:hAnsi="宋体" w:eastAsia="宋体"/>
          <w:color w:val="000000"/>
          <w:sz w:val="22"/>
          <w:lang w:val="en-US" w:eastAsia="zh-CN"/>
        </w:rPr>
        <w:t>y</w:t>
      </w:r>
      <w:r>
        <w:rPr>
          <w:rStyle w:val="20"/>
          <w:rFonts w:hint="eastAsia" w:ascii="宋体" w:hAnsi="宋体" w:eastAsia="宋体"/>
          <w:color w:val="000000"/>
          <w:sz w:val="22"/>
          <w:lang w:val="en-US" w:eastAsia="zh-CN"/>
        </w:rPr>
        <w:t xml:space="preserve"> </w:t>
      </w:r>
      <w:r>
        <w:rPr>
          <w:rStyle w:val="20"/>
          <w:rFonts w:hint="eastAsia" w:ascii="宋体" w:hAnsi="宋体" w:eastAsia="宋体"/>
          <w:color w:val="000000"/>
          <w:sz w:val="22"/>
        </w:rPr>
        <w:t xml:space="preserve">= </w:t>
      </w:r>
      <w:r>
        <w:rPr>
          <w:rStyle w:val="139"/>
          <w:rFonts w:hint="eastAsia" w:ascii="宋体" w:hAnsi="宋体" w:eastAsia="宋体"/>
          <w:color w:val="000000"/>
          <w:sz w:val="22"/>
          <w:lang w:val="en-US" w:eastAsia="zh-CN"/>
        </w:rPr>
        <w:t>y</w:t>
      </w:r>
      <w:r>
        <w:rPr>
          <w:rStyle w:val="20"/>
          <w:rFonts w:hint="eastAsia" w:ascii="宋体" w:hAnsi="宋体" w:eastAsia="宋体"/>
          <w:color w:val="000000"/>
          <w:sz w:val="22"/>
          <w:lang w:val="en-US" w:eastAsia="zh-CN"/>
        </w:rPr>
        <w:t xml:space="preserve">, </w:t>
      </w:r>
      <w:r>
        <w:rPr>
          <w:rStyle w:val="139"/>
          <w:rFonts w:hint="eastAsia" w:ascii="宋体" w:hAnsi="宋体" w:eastAsia="宋体"/>
          <w:color w:val="000000"/>
          <w:sz w:val="22"/>
          <w:lang w:val="en-US" w:eastAsia="zh-CN"/>
        </w:rPr>
        <w:t xml:space="preserve">x        </w:t>
      </w:r>
      <w:r>
        <w:rPr>
          <w:rStyle w:val="151"/>
          <w:rFonts w:hint="eastAsia" w:ascii="宋体" w:hAnsi="宋体" w:eastAsia="宋体"/>
          <w:b w:val="0"/>
          <w:color w:val="000000"/>
          <w:sz w:val="22"/>
          <w:lang w:val="en-US" w:eastAsia="zh-CN"/>
        </w:rPr>
        <w:t>D</w:t>
      </w:r>
      <w:r>
        <w:rPr>
          <w:rStyle w:val="152"/>
          <w:rFonts w:hint="eastAsia" w:ascii="宋体" w:hAnsi="宋体" w:eastAsia="宋体"/>
          <w:b w:val="0"/>
          <w:color w:val="000000"/>
          <w:sz w:val="22"/>
          <w:lang w:val="en-US" w:eastAsia="zh-CN"/>
        </w:rPr>
        <w:t>、</w:t>
      </w:r>
      <w:r>
        <w:rPr>
          <w:rStyle w:val="139"/>
          <w:rFonts w:hint="eastAsia" w:ascii="宋体" w:hAnsi="宋体" w:eastAsia="宋体"/>
          <w:color w:val="000000"/>
          <w:sz w:val="22"/>
          <w:lang w:val="en-US" w:eastAsia="zh-CN"/>
        </w:rPr>
        <w:t>x</w:t>
      </w:r>
      <w:r>
        <w:rPr>
          <w:rStyle w:val="20"/>
          <w:rFonts w:hint="eastAsia" w:ascii="宋体" w:hAnsi="宋体" w:eastAsia="宋体"/>
          <w:color w:val="000000"/>
          <w:sz w:val="22"/>
          <w:lang w:val="en-US" w:eastAsia="zh-CN"/>
        </w:rPr>
        <w:t xml:space="preserve"> += </w:t>
      </w:r>
      <w:r>
        <w:rPr>
          <w:rStyle w:val="139"/>
          <w:rFonts w:hint="eastAsia" w:ascii="宋体" w:hAnsi="宋体" w:eastAsia="宋体"/>
          <w:color w:val="000000"/>
          <w:sz w:val="22"/>
          <w:lang w:val="en-US" w:eastAsia="zh-CN"/>
        </w:rPr>
        <w:t>y</w:t>
      </w:r>
    </w:p>
    <w:p>
      <w:pPr>
        <w:pStyle w:val="18"/>
        <w:tabs>
          <w:tab w:val="left" w:pos="747"/>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22、关于</w:t>
      </w:r>
      <w:r>
        <w:rPr>
          <w:rStyle w:val="139"/>
          <w:rFonts w:hint="eastAsia" w:ascii="宋体" w:hAnsi="宋体" w:eastAsia="宋体"/>
          <w:color w:val="000000"/>
          <w:sz w:val="22"/>
          <w:lang w:val="en-US" w:eastAsia="zh-CN"/>
        </w:rPr>
        <w:t>Python</w:t>
      </w:r>
      <w:r>
        <w:rPr>
          <w:rStyle w:val="20"/>
          <w:rFonts w:hint="eastAsia" w:ascii="宋体" w:hAnsi="宋体" w:eastAsia="宋体"/>
          <w:color w:val="000000"/>
          <w:sz w:val="22"/>
        </w:rPr>
        <w:t>内存管理，下列说法错误的是</w:t>
      </w:r>
      <w:r>
        <w:rPr>
          <w:rStyle w:val="20"/>
          <w:rFonts w:hint="eastAsia" w:ascii="宋体" w:hAnsi="宋体" w:eastAsia="宋体"/>
          <w:color w:val="000000"/>
          <w:sz w:val="22"/>
          <w:lang w:val="en-US" w:eastAsia="zh-CN"/>
        </w:rPr>
        <w:t>（）</w:t>
      </w:r>
    </w:p>
    <w:p>
      <w:pPr>
        <w:pStyle w:val="18"/>
        <w:spacing w:beforeLines="0" w:afterLines="0" w:line="240" w:lineRule="auto"/>
        <w:ind w:firstLine="0"/>
        <w:rPr>
          <w:rStyle w:val="20"/>
          <w:rFonts w:hint="eastAsia" w:ascii="宋体" w:hAnsi="宋体" w:eastAsia="宋体"/>
          <w:color w:val="000000"/>
          <w:sz w:val="22"/>
        </w:rPr>
      </w:pPr>
      <w:r>
        <w:rPr>
          <w:rStyle w:val="13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变量不必事先声明</w:t>
      </w:r>
    </w:p>
    <w:p>
      <w:pPr>
        <w:pStyle w:val="18"/>
        <w:spacing w:beforeLines="0" w:afterLines="0" w:line="240" w:lineRule="auto"/>
        <w:ind w:firstLine="0"/>
        <w:rPr>
          <w:rStyle w:val="20"/>
          <w:rFonts w:hint="eastAsia" w:ascii="宋体" w:hAnsi="宋体" w:eastAsia="宋体"/>
          <w:color w:val="000000"/>
          <w:sz w:val="22"/>
        </w:rPr>
      </w:pPr>
      <w:r>
        <w:rPr>
          <w:rStyle w:val="139"/>
          <w:rFonts w:hint="eastAsia" w:ascii="宋体" w:hAnsi="宋体" w:eastAsia="宋体"/>
          <w:color w:val="000000"/>
          <w:sz w:val="22"/>
          <w:lang w:val="en-US" w:eastAsia="zh-CN"/>
        </w:rPr>
        <w:t>B</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 xml:space="preserve">变量无须先创建和赋值而直接使用 </w:t>
      </w:r>
    </w:p>
    <w:p>
      <w:pPr>
        <w:pStyle w:val="18"/>
        <w:spacing w:beforeLines="0" w:afterLines="0" w:line="240" w:lineRule="auto"/>
        <w:ind w:firstLine="0"/>
        <w:rPr>
          <w:rStyle w:val="20"/>
          <w:rFonts w:hint="eastAsia" w:ascii="宋体" w:hAnsi="宋体" w:eastAsia="宋体"/>
          <w:color w:val="000000"/>
          <w:sz w:val="22"/>
        </w:rPr>
      </w:pPr>
      <w:r>
        <w:rPr>
          <w:rStyle w:val="139"/>
          <w:rFonts w:hint="eastAsia" w:ascii="宋体" w:hAnsi="宋体" w:eastAsia="宋体"/>
          <w:color w:val="000000"/>
          <w:sz w:val="22"/>
          <w:lang w:val="en-US" w:eastAsia="zh-CN"/>
        </w:rPr>
        <w:t>C</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变量无须指定类型</w:t>
      </w:r>
    </w:p>
    <w:p>
      <w:pPr>
        <w:pStyle w:val="18"/>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D</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可以使用</w:t>
      </w:r>
      <w:r>
        <w:rPr>
          <w:rStyle w:val="139"/>
          <w:rFonts w:hint="eastAsia" w:ascii="宋体" w:hAnsi="宋体" w:eastAsia="宋体"/>
          <w:color w:val="000000"/>
          <w:sz w:val="22"/>
          <w:lang w:val="en-US" w:eastAsia="zh-CN"/>
        </w:rPr>
        <w:t>del</w:t>
      </w:r>
      <w:r>
        <w:rPr>
          <w:rStyle w:val="20"/>
          <w:rFonts w:hint="eastAsia" w:ascii="宋体" w:hAnsi="宋体" w:eastAsia="宋体"/>
          <w:color w:val="000000"/>
          <w:sz w:val="22"/>
        </w:rPr>
        <w:t>释放资源</w:t>
      </w:r>
    </w:p>
    <w:p>
      <w:pPr>
        <w:pStyle w:val="18"/>
        <w:tabs>
          <w:tab w:val="left" w:pos="747"/>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23、执行下列语句后的显示结果是什么？</w:t>
      </w:r>
      <w:r>
        <w:rPr>
          <w:rStyle w:val="20"/>
          <w:rFonts w:hint="eastAsia" w:ascii="宋体" w:hAnsi="宋体" w:eastAsia="宋体"/>
          <w:color w:val="000000"/>
          <w:sz w:val="22"/>
          <w:lang w:val="en-US" w:eastAsia="zh-CN"/>
        </w:rPr>
        <w:t>（）</w:t>
      </w:r>
    </w:p>
    <w:p>
      <w:pPr>
        <w:pStyle w:val="108"/>
        <w:spacing w:beforeLines="0" w:afterLines="0" w:line="240" w:lineRule="auto"/>
        <w:ind w:firstLine="360"/>
        <w:jc w:val="left"/>
        <w:rPr>
          <w:rFonts w:hint="default" w:ascii="宋体" w:hAnsi="宋体" w:eastAsia="宋体"/>
          <w:b w:val="0"/>
          <w:sz w:val="22"/>
        </w:rPr>
      </w:pPr>
      <w:r>
        <w:rPr>
          <w:rStyle w:val="109"/>
          <w:rFonts w:hint="eastAsia" w:ascii="宋体" w:hAnsi="宋体" w:eastAsia="宋体"/>
          <w:b w:val="0"/>
          <w:color w:val="000000"/>
          <w:sz w:val="22"/>
          <w:lang w:val="zh-TW" w:eastAsia="zh-TW"/>
        </w:rPr>
        <w:t xml:space="preserve">&gt;&gt;&gt; </w:t>
      </w:r>
      <w:r>
        <w:rPr>
          <w:rStyle w:val="109"/>
          <w:rFonts w:hint="eastAsia" w:ascii="宋体" w:hAnsi="宋体" w:eastAsia="宋体"/>
          <w:b w:val="0"/>
          <w:color w:val="000000"/>
          <w:sz w:val="22"/>
          <w:lang w:eastAsia="en-US"/>
        </w:rPr>
        <w:t>world=” world”</w:t>
      </w:r>
    </w:p>
    <w:p>
      <w:pPr>
        <w:pStyle w:val="108"/>
        <w:tabs>
          <w:tab w:val="left" w:pos="2323"/>
          <w:tab w:val="left" w:pos="2754"/>
        </w:tabs>
        <w:spacing w:beforeLines="0" w:afterLines="0" w:line="240" w:lineRule="auto"/>
        <w:ind w:firstLine="360"/>
        <w:jc w:val="left"/>
        <w:rPr>
          <w:rStyle w:val="109"/>
          <w:rFonts w:hint="eastAsia" w:ascii="宋体" w:hAnsi="宋体" w:eastAsia="宋体"/>
          <w:b w:val="0"/>
          <w:color w:val="000000"/>
          <w:sz w:val="22"/>
          <w:lang w:eastAsia="en-US"/>
        </w:rPr>
      </w:pPr>
      <w:r>
        <w:rPr>
          <w:rStyle w:val="109"/>
          <w:rFonts w:hint="eastAsia" w:ascii="宋体" w:hAnsi="宋体" w:eastAsia="宋体"/>
          <w:b w:val="0"/>
          <w:color w:val="000000"/>
          <w:sz w:val="22"/>
          <w:lang w:val="zh-TW" w:eastAsia="zh-TW"/>
        </w:rPr>
        <w:t xml:space="preserve">»&gt; </w:t>
      </w:r>
      <w:r>
        <w:rPr>
          <w:rStyle w:val="109"/>
          <w:rFonts w:hint="eastAsia" w:ascii="宋体" w:hAnsi="宋体" w:eastAsia="宋体"/>
          <w:b w:val="0"/>
          <w:color w:val="000000"/>
          <w:sz w:val="22"/>
          <w:lang w:eastAsia="en-US"/>
        </w:rPr>
        <w:t xml:space="preserve">print “hello” </w:t>
      </w:r>
      <w:r>
        <w:rPr>
          <w:rStyle w:val="109"/>
          <w:rFonts w:hint="eastAsia" w:ascii="宋体" w:hAnsi="宋体" w:eastAsia="宋体"/>
          <w:b w:val="0"/>
          <w:color w:val="000000"/>
          <w:sz w:val="22"/>
          <w:lang w:val="zh-TW" w:eastAsia="zh-TW"/>
        </w:rPr>
        <w:t xml:space="preserve">+ </w:t>
      </w:r>
      <w:r>
        <w:rPr>
          <w:rStyle w:val="109"/>
          <w:rFonts w:hint="eastAsia" w:ascii="宋体" w:hAnsi="宋体" w:eastAsia="宋体"/>
          <w:b w:val="0"/>
          <w:color w:val="000000"/>
          <w:sz w:val="22"/>
          <w:lang w:eastAsia="en-US"/>
        </w:rPr>
        <w:t xml:space="preserve">world </w:t>
      </w:r>
    </w:p>
    <w:p>
      <w:pPr>
        <w:pStyle w:val="108"/>
        <w:tabs>
          <w:tab w:val="left" w:pos="2323"/>
          <w:tab w:val="left" w:pos="2754"/>
        </w:tabs>
        <w:spacing w:beforeLines="0" w:afterLines="0" w:line="240" w:lineRule="auto"/>
        <w:jc w:val="left"/>
        <w:rPr>
          <w:rFonts w:hint="default" w:ascii="宋体" w:hAnsi="宋体" w:eastAsia="宋体"/>
          <w:b w:val="0"/>
          <w:sz w:val="22"/>
        </w:rPr>
      </w:pPr>
      <w:r>
        <w:rPr>
          <w:rStyle w:val="109"/>
          <w:rFonts w:hint="eastAsia" w:ascii="宋体" w:hAnsi="宋体" w:eastAsia="宋体"/>
          <w:b w:val="0"/>
          <w:color w:val="000000"/>
          <w:sz w:val="22"/>
          <w:lang w:eastAsia="en-US"/>
        </w:rPr>
        <w:t>A</w:t>
      </w:r>
      <w:r>
        <w:rPr>
          <w:rStyle w:val="109"/>
          <w:rFonts w:hint="eastAsia" w:ascii="宋体" w:hAnsi="宋体" w:eastAsia="宋体"/>
          <w:b w:val="0"/>
          <w:color w:val="000000"/>
          <w:sz w:val="22"/>
          <w:lang w:val="en-US" w:eastAsia="zh-CN"/>
        </w:rPr>
        <w:t>.</w:t>
      </w:r>
      <w:r>
        <w:rPr>
          <w:rStyle w:val="109"/>
          <w:rFonts w:hint="eastAsia" w:ascii="宋体" w:hAnsi="宋体" w:eastAsia="宋体"/>
          <w:b w:val="0"/>
          <w:color w:val="000000"/>
          <w:sz w:val="22"/>
          <w:lang w:eastAsia="en-US"/>
        </w:rPr>
        <w:t xml:space="preserve"> Helioworld</w:t>
      </w:r>
      <w:r>
        <w:rPr>
          <w:rStyle w:val="109"/>
          <w:rFonts w:hint="eastAsia" w:ascii="宋体" w:hAnsi="宋体" w:eastAsia="宋体"/>
          <w:b w:val="0"/>
          <w:color w:val="000000"/>
          <w:sz w:val="22"/>
          <w:lang w:val="en-US" w:eastAsia="zh-CN"/>
        </w:rPr>
        <w:t xml:space="preserve">      </w:t>
      </w:r>
      <w:r>
        <w:rPr>
          <w:rStyle w:val="109"/>
          <w:rFonts w:hint="eastAsia" w:ascii="宋体" w:hAnsi="宋体" w:eastAsia="宋体"/>
          <w:b w:val="0"/>
          <w:color w:val="000000"/>
          <w:sz w:val="22"/>
          <w:lang w:eastAsia="en-US"/>
        </w:rPr>
        <w:t>B</w:t>
      </w:r>
      <w:r>
        <w:rPr>
          <w:rStyle w:val="149"/>
          <w:rFonts w:hint="eastAsia" w:ascii="宋体" w:hAnsi="宋体" w:eastAsia="宋体"/>
          <w:b w:val="0"/>
          <w:color w:val="000000"/>
          <w:sz w:val="22"/>
          <w:lang w:eastAsia="en-US"/>
        </w:rPr>
        <w:t>、</w:t>
      </w:r>
      <w:r>
        <w:rPr>
          <w:rStyle w:val="109"/>
          <w:rFonts w:hint="eastAsia" w:ascii="宋体" w:hAnsi="宋体" w:eastAsia="宋体"/>
          <w:b w:val="0"/>
          <w:color w:val="000000"/>
          <w:sz w:val="22"/>
          <w:lang w:eastAsia="en-US"/>
        </w:rPr>
        <w:t>“hello” world</w:t>
      </w:r>
    </w:p>
    <w:p>
      <w:pPr>
        <w:pStyle w:val="108"/>
        <w:tabs>
          <w:tab w:val="left" w:pos="2323"/>
        </w:tabs>
        <w:spacing w:beforeLines="0" w:afterLines="0" w:line="240" w:lineRule="auto"/>
        <w:jc w:val="left"/>
        <w:rPr>
          <w:rFonts w:hint="default" w:ascii="宋体" w:hAnsi="宋体" w:eastAsia="宋体"/>
          <w:b w:val="0"/>
          <w:sz w:val="22"/>
        </w:rPr>
      </w:pPr>
      <w:r>
        <w:rPr>
          <w:rStyle w:val="148"/>
          <w:rFonts w:hint="eastAsia" w:ascii="宋体" w:hAnsi="宋体" w:eastAsia="宋体"/>
          <w:b w:val="0"/>
          <w:color w:val="000000"/>
          <w:sz w:val="22"/>
          <w:lang w:eastAsia="en-US"/>
        </w:rPr>
        <w:t>C</w:t>
      </w:r>
      <w:r>
        <w:rPr>
          <w:rStyle w:val="147"/>
          <w:rFonts w:hint="eastAsia" w:ascii="宋体" w:hAnsi="宋体" w:eastAsia="宋体"/>
          <w:b w:val="0"/>
          <w:color w:val="000000"/>
          <w:sz w:val="22"/>
          <w:lang w:eastAsia="en-US"/>
        </w:rPr>
        <w:t>、</w:t>
      </w:r>
      <w:r>
        <w:rPr>
          <w:rStyle w:val="109"/>
          <w:rFonts w:hint="eastAsia" w:ascii="宋体" w:hAnsi="宋体" w:eastAsia="宋体"/>
          <w:b w:val="0"/>
          <w:color w:val="000000"/>
          <w:sz w:val="22"/>
          <w:lang w:eastAsia="en-US"/>
        </w:rPr>
        <w:t>hello world</w:t>
      </w:r>
      <w:r>
        <w:rPr>
          <w:rStyle w:val="109"/>
          <w:rFonts w:hint="eastAsia" w:ascii="宋体" w:hAnsi="宋体" w:eastAsia="宋体"/>
          <w:b w:val="0"/>
          <w:color w:val="000000"/>
          <w:sz w:val="22"/>
          <w:lang w:val="en-US" w:eastAsia="zh-CN"/>
        </w:rPr>
        <w:t xml:space="preserve">     </w:t>
      </w:r>
      <w:r>
        <w:rPr>
          <w:rStyle w:val="109"/>
          <w:rFonts w:hint="eastAsia" w:ascii="宋体" w:hAnsi="宋体" w:eastAsia="宋体"/>
          <w:b w:val="0"/>
          <w:color w:val="000000"/>
          <w:sz w:val="22"/>
          <w:lang w:eastAsia="en-US"/>
        </w:rPr>
        <w:t>D</w:t>
      </w:r>
      <w:r>
        <w:rPr>
          <w:rStyle w:val="149"/>
          <w:rFonts w:hint="eastAsia" w:ascii="宋体" w:hAnsi="宋体" w:eastAsia="宋体"/>
          <w:b w:val="0"/>
          <w:color w:val="000000"/>
          <w:sz w:val="22"/>
          <w:lang w:eastAsia="en-US"/>
        </w:rPr>
        <w:t>、</w:t>
      </w:r>
      <w:r>
        <w:rPr>
          <w:rStyle w:val="147"/>
          <w:rFonts w:hint="eastAsia" w:ascii="宋体" w:hAnsi="宋体" w:eastAsia="宋体"/>
          <w:b w:val="0"/>
          <w:color w:val="000000"/>
          <w:sz w:val="22"/>
          <w:lang w:val="zh-TW" w:eastAsia="zh-TW"/>
        </w:rPr>
        <w:t>语法错误</w:t>
      </w:r>
    </w:p>
    <w:p>
      <w:pPr>
        <w:pStyle w:val="18"/>
        <w:tabs>
          <w:tab w:val="left" w:pos="747"/>
        </w:tabs>
        <w:spacing w:beforeLines="0" w:afterLines="0" w:line="240" w:lineRule="auto"/>
        <w:ind w:firstLine="0"/>
        <w:rPr>
          <w:rFonts w:hint="default" w:ascii="宋体" w:hAnsi="宋体" w:eastAsia="宋体"/>
          <w:sz w:val="22"/>
        </w:rPr>
      </w:pPr>
      <w:r>
        <w:rPr>
          <w:rStyle w:val="20"/>
          <w:rFonts w:hint="eastAsia" w:ascii="宋体" w:hAnsi="宋体" w:eastAsia="宋体"/>
          <w:color w:val="000000"/>
          <w:sz w:val="22"/>
        </w:rPr>
        <w:t>24、下面哪个不是</w:t>
      </w:r>
      <w:r>
        <w:rPr>
          <w:rStyle w:val="139"/>
          <w:rFonts w:hint="eastAsia" w:ascii="宋体" w:hAnsi="宋体" w:eastAsia="宋体"/>
          <w:color w:val="000000"/>
          <w:sz w:val="22"/>
          <w:lang w:val="en-US" w:eastAsia="en-US"/>
        </w:rPr>
        <w:t>Python</w:t>
      </w:r>
      <w:r>
        <w:rPr>
          <w:rStyle w:val="26"/>
          <w:rFonts w:hint="eastAsia" w:ascii="宋体" w:hAnsi="宋体" w:eastAsia="宋体"/>
          <w:color w:val="000000"/>
          <w:sz w:val="22"/>
        </w:rPr>
        <w:t>合法的标识符</w:t>
      </w:r>
      <w:r>
        <w:rPr>
          <w:rStyle w:val="26"/>
          <w:rFonts w:hint="eastAsia" w:ascii="宋体" w:hAnsi="宋体" w:eastAsia="宋体"/>
          <w:color w:val="000000"/>
          <w:sz w:val="22"/>
          <w:lang w:val="en-US" w:eastAsia="en-US"/>
        </w:rPr>
        <w:t>（）</w:t>
      </w:r>
    </w:p>
    <w:p>
      <w:pPr>
        <w:pStyle w:val="18"/>
        <w:tabs>
          <w:tab w:val="left" w:pos="797"/>
          <w:tab w:val="left" w:pos="1797"/>
        </w:tabs>
        <w:spacing w:beforeLines="0" w:afterLines="0" w:line="240" w:lineRule="auto"/>
        <w:ind w:firstLine="0"/>
        <w:rPr>
          <w:rStyle w:val="26"/>
          <w:rFonts w:hint="eastAsia" w:ascii="宋体" w:hAnsi="宋体" w:eastAsia="宋体"/>
          <w:color w:val="000000"/>
          <w:sz w:val="22"/>
          <w:lang w:val="en-US" w:eastAsia="zh-CN"/>
        </w:rPr>
      </w:pPr>
      <w:r>
        <w:rPr>
          <w:rStyle w:val="139"/>
          <w:rFonts w:hint="eastAsia" w:ascii="宋体" w:hAnsi="宋体" w:eastAsia="宋体"/>
          <w:color w:val="000000"/>
          <w:sz w:val="22"/>
          <w:lang w:val="en-US" w:eastAsia="en-US"/>
        </w:rPr>
        <w:t>A</w:t>
      </w:r>
      <w:r>
        <w:rPr>
          <w:rStyle w:val="139"/>
          <w:rFonts w:hint="eastAsia" w:ascii="宋体" w:hAnsi="宋体" w:eastAsia="宋体"/>
          <w:color w:val="000000"/>
          <w:sz w:val="22"/>
          <w:lang w:val="en-US" w:eastAsia="zh-CN"/>
        </w:rPr>
        <w:t>.</w:t>
      </w:r>
      <w:r>
        <w:rPr>
          <w:rStyle w:val="139"/>
          <w:rFonts w:hint="eastAsia" w:ascii="宋体" w:hAnsi="宋体" w:eastAsia="宋体"/>
          <w:color w:val="000000"/>
          <w:sz w:val="22"/>
          <w:lang w:val="en-US" w:eastAsia="en-US"/>
        </w:rPr>
        <w:t>int</w:t>
      </w:r>
      <w:r>
        <w:rPr>
          <w:rStyle w:val="139"/>
          <w:rFonts w:hint="eastAsia" w:ascii="宋体" w:hAnsi="宋体" w:eastAsia="宋体"/>
          <w:color w:val="000000"/>
          <w:sz w:val="22"/>
          <w:lang w:val="en-US" w:eastAsia="zh-CN"/>
        </w:rPr>
        <w:t>32</w:t>
      </w:r>
    </w:p>
    <w:p>
      <w:pPr>
        <w:pStyle w:val="18"/>
        <w:tabs>
          <w:tab w:val="left" w:pos="797"/>
          <w:tab w:val="left" w:pos="1797"/>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en-US"/>
        </w:rPr>
        <w:t>B</w:t>
      </w:r>
      <w:r>
        <w:rPr>
          <w:rStyle w:val="139"/>
          <w:rFonts w:hint="eastAsia" w:ascii="宋体" w:hAnsi="宋体" w:eastAsia="宋体"/>
          <w:color w:val="000000"/>
          <w:sz w:val="22"/>
          <w:lang w:val="en-US" w:eastAsia="zh-CN"/>
        </w:rPr>
        <w:t>.40</w:t>
      </w:r>
      <w:r>
        <w:rPr>
          <w:rStyle w:val="139"/>
          <w:rFonts w:hint="eastAsia" w:ascii="宋体" w:hAnsi="宋体" w:eastAsia="宋体"/>
          <w:color w:val="000000"/>
          <w:sz w:val="22"/>
          <w:lang w:val="en-US" w:eastAsia="en-US"/>
        </w:rPr>
        <w:t>XL</w:t>
      </w:r>
    </w:p>
    <w:p>
      <w:pPr>
        <w:pStyle w:val="108"/>
        <w:tabs>
          <w:tab w:val="left" w:pos="1797"/>
        </w:tabs>
        <w:spacing w:beforeLines="0" w:afterLines="0" w:line="240" w:lineRule="auto"/>
        <w:jc w:val="left"/>
        <w:rPr>
          <w:rStyle w:val="109"/>
          <w:rFonts w:hint="eastAsia" w:ascii="宋体" w:hAnsi="宋体" w:eastAsia="宋体"/>
          <w:b w:val="0"/>
          <w:color w:val="000000"/>
          <w:sz w:val="22"/>
          <w:lang w:eastAsia="en-US"/>
        </w:rPr>
      </w:pPr>
      <w:r>
        <w:rPr>
          <w:rStyle w:val="109"/>
          <w:rFonts w:hint="eastAsia" w:ascii="宋体" w:hAnsi="宋体" w:eastAsia="宋体"/>
          <w:b w:val="0"/>
          <w:color w:val="000000"/>
          <w:sz w:val="22"/>
          <w:lang w:eastAsia="en-US"/>
        </w:rPr>
        <w:t>C</w:t>
      </w:r>
      <w:r>
        <w:rPr>
          <w:rStyle w:val="109"/>
          <w:rFonts w:hint="eastAsia" w:ascii="宋体" w:hAnsi="宋体" w:eastAsia="宋体"/>
          <w:b w:val="0"/>
          <w:color w:val="000000"/>
          <w:sz w:val="22"/>
          <w:lang w:val="en-US" w:eastAsia="zh-CN"/>
        </w:rPr>
        <w:t>.</w:t>
      </w:r>
      <w:r>
        <w:rPr>
          <w:rStyle w:val="109"/>
          <w:rFonts w:hint="eastAsia" w:ascii="宋体" w:hAnsi="宋体" w:eastAsia="宋体"/>
          <w:b w:val="0"/>
          <w:color w:val="000000"/>
          <w:sz w:val="22"/>
          <w:lang w:eastAsia="en-US"/>
        </w:rPr>
        <w:t>self</w:t>
      </w:r>
    </w:p>
    <w:p>
      <w:pPr>
        <w:pStyle w:val="108"/>
        <w:tabs>
          <w:tab w:val="left" w:pos="1797"/>
        </w:tabs>
        <w:spacing w:beforeLines="0" w:afterLines="0" w:line="240" w:lineRule="auto"/>
        <w:jc w:val="left"/>
        <w:rPr>
          <w:rFonts w:hint="default" w:ascii="宋体" w:hAnsi="宋体" w:eastAsia="宋体"/>
          <w:b w:val="0"/>
          <w:sz w:val="22"/>
        </w:rPr>
      </w:pPr>
      <w:r>
        <w:rPr>
          <w:rStyle w:val="109"/>
          <w:rFonts w:hint="eastAsia" w:ascii="宋体" w:hAnsi="宋体" w:eastAsia="宋体"/>
          <w:b w:val="0"/>
          <w:color w:val="000000"/>
          <w:sz w:val="22"/>
          <w:lang w:eastAsia="en-US"/>
        </w:rPr>
        <w:t>D</w:t>
      </w:r>
      <w:r>
        <w:rPr>
          <w:rStyle w:val="109"/>
          <w:rFonts w:hint="eastAsia" w:ascii="宋体" w:hAnsi="宋体" w:eastAsia="宋体"/>
          <w:b w:val="0"/>
          <w:color w:val="000000"/>
          <w:sz w:val="22"/>
          <w:lang w:val="en-US" w:eastAsia="zh-CN"/>
        </w:rPr>
        <w:t>._</w:t>
      </w:r>
      <w:r>
        <w:rPr>
          <w:rStyle w:val="109"/>
          <w:rFonts w:hint="eastAsia" w:ascii="宋体" w:hAnsi="宋体" w:eastAsia="宋体"/>
          <w:b w:val="0"/>
          <w:color w:val="000000"/>
          <w:sz w:val="22"/>
          <w:lang w:eastAsia="en-US"/>
        </w:rPr>
        <w:t>name</w:t>
      </w:r>
      <w:r>
        <w:rPr>
          <w:rStyle w:val="109"/>
          <w:rFonts w:hint="eastAsia" w:ascii="宋体" w:hAnsi="宋体" w:eastAsia="宋体"/>
          <w:b w:val="0"/>
          <w:color w:val="000000"/>
          <w:sz w:val="22"/>
          <w:lang w:val="en-US" w:eastAsia="zh-CN"/>
        </w:rPr>
        <w:t>_</w:t>
      </w:r>
    </w:p>
    <w:p>
      <w:pPr>
        <w:pStyle w:val="18"/>
        <w:tabs>
          <w:tab w:val="left" w:pos="747"/>
        </w:tabs>
        <w:spacing w:beforeLines="0" w:afterLines="0" w:line="240" w:lineRule="auto"/>
        <w:ind w:firstLine="0"/>
        <w:rPr>
          <w:rFonts w:hint="default" w:ascii="宋体" w:hAnsi="宋体" w:eastAsia="宋体"/>
          <w:sz w:val="22"/>
        </w:rPr>
      </w:pPr>
      <w:r>
        <w:rPr>
          <w:rStyle w:val="26"/>
          <w:rFonts w:hint="eastAsia" w:ascii="宋体" w:hAnsi="宋体" w:eastAsia="宋体"/>
          <w:color w:val="000000"/>
          <w:sz w:val="22"/>
        </w:rPr>
        <w:t>25、下列哪种说法是错误的</w:t>
      </w:r>
      <w:r>
        <w:rPr>
          <w:rStyle w:val="26"/>
          <w:rFonts w:hint="eastAsia" w:ascii="宋体" w:hAnsi="宋体" w:eastAsia="宋体"/>
          <w:color w:val="000000"/>
          <w:sz w:val="22"/>
          <w:lang w:val="en-US" w:eastAsia="zh-CN"/>
        </w:rPr>
        <w:t>（）</w:t>
      </w:r>
    </w:p>
    <w:p>
      <w:pPr>
        <w:pStyle w:val="18"/>
        <w:tabs>
          <w:tab w:val="left" w:pos="80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eastAsia="zh-CN"/>
        </w:rPr>
        <w:t>A</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除字典类型外，所有标准对象均可以用于布尔测试</w:t>
      </w:r>
    </w:p>
    <w:p>
      <w:pPr>
        <w:pStyle w:val="18"/>
        <w:tabs>
          <w:tab w:val="left" w:pos="80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rPr>
        <w:t>B</w:t>
      </w:r>
      <w:r>
        <w:rPr>
          <w:rStyle w:val="20"/>
          <w:rFonts w:hint="eastAsia" w:ascii="宋体" w:hAnsi="宋体" w:eastAsia="宋体"/>
          <w:color w:val="000000"/>
          <w:sz w:val="22"/>
          <w:lang w:val="en-US"/>
        </w:rPr>
        <w:t>、</w:t>
      </w:r>
      <w:r>
        <w:rPr>
          <w:rStyle w:val="20"/>
          <w:rFonts w:hint="eastAsia" w:ascii="宋体" w:hAnsi="宋体" w:eastAsia="宋体"/>
          <w:color w:val="000000"/>
          <w:sz w:val="22"/>
        </w:rPr>
        <w:t>空字符串的布尔值是</w:t>
      </w:r>
      <w:r>
        <w:rPr>
          <w:rStyle w:val="139"/>
          <w:rFonts w:hint="eastAsia" w:ascii="宋体" w:hAnsi="宋体" w:eastAsia="宋体"/>
          <w:color w:val="000000"/>
          <w:sz w:val="22"/>
          <w:lang w:val="en-US"/>
        </w:rPr>
        <w:t>False</w:t>
      </w:r>
    </w:p>
    <w:p>
      <w:pPr>
        <w:pStyle w:val="18"/>
        <w:tabs>
          <w:tab w:val="left" w:pos="802"/>
        </w:tabs>
        <w:spacing w:beforeLines="0" w:afterLines="0" w:line="240" w:lineRule="auto"/>
        <w:ind w:firstLine="0"/>
        <w:rPr>
          <w:rFonts w:hint="default" w:ascii="宋体" w:hAnsi="宋体" w:eastAsia="宋体"/>
          <w:sz w:val="22"/>
        </w:rPr>
      </w:pPr>
      <w:r>
        <w:rPr>
          <w:rStyle w:val="139"/>
          <w:rFonts w:hint="eastAsia" w:ascii="宋体" w:hAnsi="宋体" w:eastAsia="宋体"/>
          <w:color w:val="000000"/>
          <w:sz w:val="22"/>
          <w:lang w:val="en-US"/>
        </w:rPr>
        <w:t>C</w:t>
      </w:r>
      <w:r>
        <w:rPr>
          <w:rStyle w:val="20"/>
          <w:rFonts w:hint="eastAsia" w:ascii="宋体" w:hAnsi="宋体" w:eastAsia="宋体"/>
          <w:color w:val="000000"/>
          <w:sz w:val="22"/>
          <w:lang w:val="en-US"/>
        </w:rPr>
        <w:t>、</w:t>
      </w:r>
      <w:r>
        <w:rPr>
          <w:rStyle w:val="20"/>
          <w:rFonts w:hint="eastAsia" w:ascii="宋体" w:hAnsi="宋体" w:eastAsia="宋体"/>
          <w:color w:val="000000"/>
          <w:sz w:val="22"/>
        </w:rPr>
        <w:t>空列表对象的布尔值是</w:t>
      </w:r>
      <w:r>
        <w:rPr>
          <w:rStyle w:val="139"/>
          <w:rFonts w:hint="eastAsia" w:ascii="宋体" w:hAnsi="宋体" w:eastAsia="宋体"/>
          <w:color w:val="000000"/>
          <w:sz w:val="22"/>
          <w:lang w:val="en-US"/>
        </w:rPr>
        <w:t>False</w:t>
      </w:r>
    </w:p>
    <w:p>
      <w:pPr>
        <w:pStyle w:val="18"/>
        <w:tabs>
          <w:tab w:val="left" w:pos="802"/>
        </w:tabs>
        <w:spacing w:beforeLines="0" w:afterLines="0" w:line="240" w:lineRule="auto"/>
        <w:ind w:firstLine="0"/>
        <w:rPr>
          <w:rStyle w:val="139"/>
          <w:rFonts w:hint="eastAsia" w:ascii="宋体" w:hAnsi="宋体" w:eastAsia="宋体"/>
          <w:color w:val="000000"/>
          <w:sz w:val="22"/>
          <w:lang w:val="en-US"/>
        </w:rPr>
      </w:pPr>
      <w:r>
        <w:rPr>
          <w:rStyle w:val="139"/>
          <w:rFonts w:hint="eastAsia" w:ascii="宋体" w:hAnsi="宋体" w:eastAsia="宋体"/>
          <w:color w:val="000000"/>
          <w:sz w:val="22"/>
          <w:lang w:val="en-US"/>
        </w:rPr>
        <w:t>D</w:t>
      </w:r>
      <w:r>
        <w:rPr>
          <w:rStyle w:val="20"/>
          <w:rFonts w:hint="eastAsia" w:ascii="宋体" w:hAnsi="宋体" w:eastAsia="宋体"/>
          <w:color w:val="000000"/>
          <w:sz w:val="22"/>
          <w:lang w:val="en-US"/>
        </w:rPr>
        <w:t>、</w:t>
      </w:r>
      <w:r>
        <w:rPr>
          <w:rStyle w:val="20"/>
          <w:rFonts w:hint="eastAsia" w:ascii="宋体" w:hAnsi="宋体" w:eastAsia="宋体"/>
          <w:color w:val="000000"/>
          <w:sz w:val="22"/>
        </w:rPr>
        <w:t>值为</w:t>
      </w:r>
      <w:r>
        <w:rPr>
          <w:rStyle w:val="20"/>
          <w:rFonts w:hint="default" w:ascii="宋体" w:hAnsi="宋体" w:eastAsia="宋体"/>
          <w:color w:val="000000"/>
          <w:sz w:val="22"/>
        </w:rPr>
        <w:t>0</w:t>
      </w:r>
      <w:r>
        <w:rPr>
          <w:rStyle w:val="20"/>
          <w:rFonts w:hint="eastAsia" w:ascii="宋体" w:hAnsi="宋体" w:eastAsia="宋体"/>
          <w:color w:val="000000"/>
          <w:sz w:val="22"/>
        </w:rPr>
        <w:t>的任何数字对象的布尔值是</w:t>
      </w:r>
      <w:r>
        <w:rPr>
          <w:rStyle w:val="139"/>
          <w:rFonts w:hint="eastAsia" w:ascii="宋体" w:hAnsi="宋体" w:eastAsia="宋体"/>
          <w:color w:val="000000"/>
          <w:sz w:val="22"/>
          <w:lang w:val="en-US"/>
        </w:rPr>
        <w:t>False</w:t>
      </w:r>
    </w:p>
    <w:p>
      <w:pPr>
        <w:pStyle w:val="44"/>
        <w:numPr>
          <w:ilvl w:val="0"/>
          <w:numId w:val="31"/>
        </w:numPr>
        <w:tabs>
          <w:tab w:val="left" w:pos="2381"/>
        </w:tabs>
        <w:spacing w:beforeLines="0" w:afterLines="0" w:line="240" w:lineRule="auto"/>
        <w:ind w:left="360" w:hanging="360"/>
        <w:jc w:val="left"/>
        <w:rPr>
          <w:rFonts w:hint="default" w:ascii="宋体" w:hAnsi="宋体" w:eastAsia="宋体"/>
          <w:sz w:val="22"/>
        </w:rPr>
      </w:pPr>
      <w:r>
        <w:rPr>
          <w:rStyle w:val="43"/>
          <w:rFonts w:hint="eastAsia" w:ascii="宋体" w:hAnsi="宋体" w:eastAsia="宋体"/>
          <w:color w:val="000000"/>
          <w:sz w:val="22"/>
          <w:lang w:eastAsia="en-US"/>
        </w:rPr>
        <w:t>Python</w:t>
      </w:r>
      <w:r>
        <w:rPr>
          <w:rStyle w:val="135"/>
          <w:rFonts w:hint="eastAsia" w:ascii="宋体" w:hAnsi="宋体" w:eastAsia="宋体"/>
          <w:color w:val="000000"/>
          <w:sz w:val="22"/>
          <w:lang w:val="zh-TW" w:eastAsia="zh-TW"/>
        </w:rPr>
        <w:t>不支持的数据类型有</w:t>
      </w:r>
      <w:r>
        <w:rPr>
          <w:rStyle w:val="135"/>
          <w:rFonts w:hint="eastAsia" w:ascii="宋体" w:hAnsi="宋体" w:eastAsia="宋体"/>
          <w:color w:val="000000"/>
          <w:sz w:val="22"/>
          <w:lang w:eastAsia="en-US"/>
        </w:rPr>
        <w:t xml:space="preserve">（) </w:t>
      </w:r>
    </w:p>
    <w:p>
      <w:pPr>
        <w:pStyle w:val="44"/>
        <w:numPr>
          <w:ilvl w:val="0"/>
          <w:numId w:val="0"/>
        </w:numPr>
        <w:tabs>
          <w:tab w:val="left" w:pos="2381"/>
        </w:tabs>
        <w:spacing w:beforeLines="0" w:afterLines="0" w:line="240" w:lineRule="auto"/>
        <w:ind w:leftChars="0"/>
        <w:jc w:val="left"/>
        <w:rPr>
          <w:rFonts w:hint="default" w:ascii="宋体" w:hAnsi="宋体" w:eastAsia="宋体"/>
          <w:sz w:val="22"/>
        </w:rPr>
      </w:pPr>
      <w:r>
        <w:rPr>
          <w:rStyle w:val="135"/>
          <w:rFonts w:hint="eastAsia" w:ascii="宋体" w:hAnsi="宋体" w:eastAsia="宋体"/>
          <w:color w:val="000000"/>
          <w:sz w:val="22"/>
          <w:lang w:val="en-US" w:eastAsia="zh-CN"/>
        </w:rPr>
        <w:t>A.</w:t>
      </w:r>
      <w:r>
        <w:rPr>
          <w:rStyle w:val="135"/>
          <w:rFonts w:hint="eastAsia" w:ascii="宋体" w:hAnsi="宋体" w:eastAsia="宋体"/>
          <w:color w:val="000000"/>
          <w:sz w:val="22"/>
          <w:lang w:eastAsia="en-US"/>
        </w:rPr>
        <w:t xml:space="preserve"> </w:t>
      </w:r>
      <w:r>
        <w:rPr>
          <w:rStyle w:val="43"/>
          <w:rFonts w:hint="eastAsia" w:ascii="宋体" w:hAnsi="宋体" w:eastAsia="宋体"/>
          <w:color w:val="000000"/>
          <w:sz w:val="22"/>
          <w:lang w:eastAsia="en-US"/>
        </w:rPr>
        <w:t>char</w:t>
      </w:r>
      <w:r>
        <w:rPr>
          <w:rStyle w:val="135"/>
          <w:rFonts w:hint="eastAsia" w:ascii="宋体" w:hAnsi="宋体" w:eastAsia="宋体"/>
          <w:color w:val="000000"/>
          <w:sz w:val="22"/>
          <w:lang w:eastAsia="en-US"/>
        </w:rPr>
        <w:t xml:space="preserve"> </w:t>
      </w:r>
      <w:r>
        <w:rPr>
          <w:rStyle w:val="43"/>
          <w:rFonts w:hint="eastAsia" w:ascii="宋体" w:hAnsi="宋体" w:eastAsia="宋体"/>
          <w:color w:val="000000"/>
          <w:sz w:val="22"/>
          <w:lang w:eastAsia="en-US"/>
        </w:rPr>
        <w:t>B</w:t>
      </w:r>
      <w:r>
        <w:rPr>
          <w:rStyle w:val="135"/>
          <w:rFonts w:hint="eastAsia" w:ascii="宋体" w:hAnsi="宋体" w:eastAsia="宋体"/>
          <w:color w:val="000000"/>
          <w:sz w:val="22"/>
          <w:lang w:eastAsia="en-US"/>
        </w:rPr>
        <w:t xml:space="preserve">、 </w:t>
      </w:r>
      <w:r>
        <w:rPr>
          <w:rStyle w:val="43"/>
          <w:rFonts w:hint="eastAsia" w:ascii="宋体" w:hAnsi="宋体" w:eastAsia="宋体"/>
          <w:color w:val="000000"/>
          <w:sz w:val="22"/>
          <w:lang w:eastAsia="en-US"/>
        </w:rPr>
        <w:t>int C</w:t>
      </w:r>
      <w:r>
        <w:rPr>
          <w:rStyle w:val="135"/>
          <w:rFonts w:hint="eastAsia" w:ascii="宋体" w:hAnsi="宋体" w:eastAsia="宋体"/>
          <w:color w:val="000000"/>
          <w:sz w:val="22"/>
          <w:lang w:eastAsia="en-US"/>
        </w:rPr>
        <w:t xml:space="preserve">、 </w:t>
      </w:r>
      <w:r>
        <w:rPr>
          <w:rStyle w:val="43"/>
          <w:rFonts w:hint="eastAsia" w:ascii="宋体" w:hAnsi="宋体" w:eastAsia="宋体"/>
          <w:color w:val="000000"/>
          <w:sz w:val="22"/>
          <w:lang w:eastAsia="en-US"/>
        </w:rPr>
        <w:t>floatD</w:t>
      </w:r>
      <w:r>
        <w:rPr>
          <w:rStyle w:val="135"/>
          <w:rFonts w:hint="eastAsia" w:ascii="宋体" w:hAnsi="宋体" w:eastAsia="宋体"/>
          <w:color w:val="000000"/>
          <w:sz w:val="22"/>
          <w:lang w:eastAsia="en-US"/>
        </w:rPr>
        <w:t xml:space="preserve">、 </w:t>
      </w:r>
      <w:r>
        <w:rPr>
          <w:rStyle w:val="43"/>
          <w:rFonts w:hint="eastAsia" w:ascii="宋体" w:hAnsi="宋体" w:eastAsia="宋体"/>
          <w:color w:val="000000"/>
          <w:sz w:val="22"/>
          <w:lang w:eastAsia="en-US"/>
        </w:rPr>
        <w:t>list</w:t>
      </w:r>
    </w:p>
    <w:p>
      <w:pPr>
        <w:pStyle w:val="18"/>
        <w:tabs>
          <w:tab w:val="left" w:pos="867"/>
        </w:tabs>
        <w:spacing w:beforeLines="0" w:afterLines="0" w:line="240" w:lineRule="auto"/>
        <w:ind w:firstLine="0"/>
        <w:jc w:val="left"/>
        <w:rPr>
          <w:rFonts w:hint="default" w:ascii="宋体" w:hAnsi="宋体" w:eastAsia="宋体"/>
          <w:sz w:val="22"/>
        </w:rPr>
      </w:pPr>
      <w:r>
        <w:rPr>
          <w:rStyle w:val="133"/>
          <w:rFonts w:hint="eastAsia" w:ascii="宋体" w:hAnsi="宋体" w:eastAsia="宋体"/>
          <w:color w:val="000000"/>
          <w:sz w:val="22"/>
        </w:rPr>
        <w:t>27、关于字符串下列说法错误的是</w:t>
      </w:r>
      <w:r>
        <w:rPr>
          <w:rStyle w:val="133"/>
          <w:rFonts w:hint="eastAsia" w:ascii="宋体" w:hAnsi="宋体" w:eastAsia="宋体"/>
          <w:color w:val="000000"/>
          <w:sz w:val="22"/>
          <w:lang w:val="en-US" w:eastAsia="en-US"/>
        </w:rPr>
        <w:t>（）</w:t>
      </w:r>
    </w:p>
    <w:p>
      <w:pPr>
        <w:pStyle w:val="18"/>
        <w:tabs>
          <w:tab w:val="left" w:pos="872"/>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A</w:t>
      </w:r>
      <w:r>
        <w:rPr>
          <w:rStyle w:val="133"/>
          <w:rFonts w:hint="eastAsia" w:ascii="宋体" w:hAnsi="宋体" w:eastAsia="宋体"/>
          <w:color w:val="000000"/>
          <w:sz w:val="22"/>
          <w:lang w:val="en-US" w:eastAsia="en-US"/>
        </w:rPr>
        <w:t>、</w:t>
      </w:r>
      <w:r>
        <w:rPr>
          <w:rStyle w:val="133"/>
          <w:rFonts w:hint="eastAsia" w:ascii="宋体" w:hAnsi="宋体" w:eastAsia="宋体"/>
          <w:color w:val="000000"/>
          <w:sz w:val="22"/>
        </w:rPr>
        <w:t>字符应该视为长度为1的字符串</w:t>
      </w:r>
    </w:p>
    <w:p>
      <w:pPr>
        <w:pStyle w:val="18"/>
        <w:tabs>
          <w:tab w:val="left" w:pos="872"/>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B</w:t>
      </w:r>
      <w:r>
        <w:rPr>
          <w:rStyle w:val="20"/>
          <w:rFonts w:hint="eastAsia" w:ascii="宋体" w:hAnsi="宋体" w:eastAsia="宋体"/>
          <w:color w:val="000000"/>
          <w:sz w:val="22"/>
          <w:lang w:val="en-US" w:eastAsia="en-US"/>
        </w:rPr>
        <w:t>、</w:t>
      </w:r>
      <w:r>
        <w:rPr>
          <w:rStyle w:val="20"/>
          <w:rFonts w:hint="eastAsia" w:ascii="宋体" w:hAnsi="宋体" w:eastAsia="宋体"/>
          <w:color w:val="000000"/>
          <w:sz w:val="22"/>
        </w:rPr>
        <w:t>字符串以</w:t>
      </w:r>
      <w:r>
        <w:rPr>
          <w:rStyle w:val="20"/>
          <w:rFonts w:hint="default" w:ascii="宋体" w:hAnsi="宋体" w:eastAsia="宋体"/>
          <w:color w:val="000000"/>
          <w:sz w:val="22"/>
        </w:rPr>
        <w:t>\0</w:t>
      </w:r>
      <w:r>
        <w:rPr>
          <w:rStyle w:val="20"/>
          <w:rFonts w:hint="eastAsia" w:ascii="宋体" w:hAnsi="宋体" w:eastAsia="宋体"/>
          <w:color w:val="000000"/>
          <w:sz w:val="22"/>
        </w:rPr>
        <w:t>标志字符串的结束</w:t>
      </w:r>
    </w:p>
    <w:p>
      <w:pPr>
        <w:pStyle w:val="18"/>
        <w:tabs>
          <w:tab w:val="left" w:pos="87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C</w:t>
      </w:r>
      <w:r>
        <w:rPr>
          <w:rStyle w:val="20"/>
          <w:rFonts w:hint="eastAsia" w:ascii="宋体" w:hAnsi="宋体" w:eastAsia="宋体"/>
          <w:color w:val="000000"/>
          <w:sz w:val="22"/>
          <w:lang w:val="en-US" w:eastAsia="en-US"/>
        </w:rPr>
        <w:t>、</w:t>
      </w:r>
      <w:r>
        <w:rPr>
          <w:rStyle w:val="142"/>
          <w:rFonts w:hint="eastAsia" w:ascii="宋体" w:hAnsi="宋体" w:eastAsia="宋体"/>
          <w:color w:val="000000"/>
          <w:sz w:val="22"/>
        </w:rPr>
        <w:t>既可以用单引号，也可以用双引号创建字符串</w:t>
      </w:r>
    </w:p>
    <w:p>
      <w:pPr>
        <w:pStyle w:val="18"/>
        <w:tabs>
          <w:tab w:val="left" w:pos="877"/>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D</w:t>
      </w:r>
      <w:r>
        <w:rPr>
          <w:rStyle w:val="142"/>
          <w:rFonts w:hint="eastAsia" w:ascii="宋体" w:hAnsi="宋体" w:eastAsia="宋体"/>
          <w:color w:val="000000"/>
          <w:sz w:val="22"/>
          <w:lang w:val="en-US" w:eastAsia="en-US"/>
        </w:rPr>
        <w:t>、</w:t>
      </w:r>
      <w:r>
        <w:rPr>
          <w:rStyle w:val="142"/>
          <w:rFonts w:hint="eastAsia" w:ascii="宋体" w:hAnsi="宋体" w:eastAsia="宋体"/>
          <w:color w:val="000000"/>
          <w:sz w:val="22"/>
        </w:rPr>
        <w:t>在三引号字符串中可以包含换行回车等特殊字符</w:t>
      </w:r>
    </w:p>
    <w:p>
      <w:pPr>
        <w:pStyle w:val="18"/>
        <w:tabs>
          <w:tab w:val="left" w:pos="867"/>
        </w:tabs>
        <w:spacing w:beforeLines="0" w:afterLines="0" w:line="240" w:lineRule="auto"/>
        <w:ind w:firstLine="0"/>
        <w:jc w:val="left"/>
        <w:rPr>
          <w:rFonts w:hint="default" w:ascii="宋体" w:hAnsi="宋体" w:eastAsia="宋体"/>
          <w:sz w:val="22"/>
        </w:rPr>
      </w:pPr>
      <w:r>
        <w:rPr>
          <w:rStyle w:val="142"/>
          <w:rFonts w:hint="eastAsia" w:ascii="宋体" w:hAnsi="宋体" w:eastAsia="宋体"/>
          <w:color w:val="000000"/>
          <w:sz w:val="22"/>
        </w:rPr>
        <w:t>28、</w:t>
      </w:r>
      <w:r>
        <w:rPr>
          <w:rStyle w:val="133"/>
          <w:rFonts w:hint="eastAsia" w:ascii="宋体" w:hAnsi="宋体" w:eastAsia="宋体"/>
          <w:color w:val="000000"/>
          <w:sz w:val="22"/>
        </w:rPr>
        <w:t>以下不能创建一个字典的语句是</w:t>
      </w:r>
      <w:r>
        <w:rPr>
          <w:rStyle w:val="133"/>
          <w:rFonts w:hint="eastAsia" w:ascii="宋体" w:hAnsi="宋体" w:eastAsia="宋体"/>
          <w:color w:val="000000"/>
          <w:sz w:val="22"/>
          <w:lang w:val="en-US" w:eastAsia="en-US"/>
        </w:rPr>
        <w:t>（）</w:t>
      </w:r>
    </w:p>
    <w:p>
      <w:pPr>
        <w:tabs>
          <w:tab w:val="left" w:pos="872"/>
        </w:tabs>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A</w:t>
      </w:r>
      <w:r>
        <w:rPr>
          <w:rStyle w:val="155"/>
          <w:rFonts w:hint="eastAsia" w:ascii="宋体" w:hAnsi="宋体" w:eastAsia="宋体"/>
          <w:color w:val="000000"/>
          <w:sz w:val="13"/>
          <w:lang w:eastAsia="en-US"/>
        </w:rPr>
        <w:t>、</w:t>
      </w:r>
      <w:r>
        <w:rPr>
          <w:rStyle w:val="54"/>
          <w:rFonts w:hint="eastAsia" w:ascii="宋体" w:hAnsi="宋体" w:eastAsia="宋体"/>
          <w:color w:val="000000"/>
          <w:sz w:val="22"/>
          <w:lang w:eastAsia="en-US"/>
        </w:rPr>
        <w:t xml:space="preserve">dictl </w:t>
      </w:r>
      <w:r>
        <w:rPr>
          <w:rStyle w:val="54"/>
          <w:rFonts w:hint="eastAsia" w:ascii="宋体" w:hAnsi="宋体" w:eastAsia="宋体"/>
          <w:color w:val="000000"/>
          <w:sz w:val="22"/>
          <w:lang w:val="zh-TW" w:eastAsia="zh-TW"/>
        </w:rPr>
        <w:t xml:space="preserve">= </w:t>
      </w:r>
      <w:r>
        <w:rPr>
          <w:rStyle w:val="54"/>
          <w:rFonts w:hint="default" w:ascii="宋体" w:hAnsi="宋体" w:eastAsia="宋体"/>
          <w:color w:val="000000"/>
          <w:sz w:val="22"/>
          <w:lang w:eastAsia="en-US"/>
        </w:rPr>
        <w:t>{}</w:t>
      </w:r>
    </w:p>
    <w:p>
      <w:pPr>
        <w:tabs>
          <w:tab w:val="left" w:pos="872"/>
        </w:tabs>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B</w:t>
      </w:r>
      <w:r>
        <w:rPr>
          <w:rStyle w:val="155"/>
          <w:rFonts w:hint="eastAsia" w:ascii="宋体" w:hAnsi="宋体" w:eastAsia="宋体"/>
          <w:color w:val="000000"/>
          <w:sz w:val="13"/>
          <w:lang w:eastAsia="en-US"/>
        </w:rPr>
        <w:t>、</w:t>
      </w:r>
      <w:r>
        <w:rPr>
          <w:rStyle w:val="54"/>
          <w:rFonts w:hint="eastAsia" w:ascii="宋体" w:hAnsi="宋体" w:eastAsia="宋体"/>
          <w:color w:val="000000"/>
          <w:sz w:val="22"/>
          <w:lang w:eastAsia="en-US"/>
        </w:rPr>
        <w:t xml:space="preserve">dict2 </w:t>
      </w:r>
      <w:r>
        <w:rPr>
          <w:rStyle w:val="54"/>
          <w:rFonts w:hint="eastAsia" w:ascii="宋体" w:hAnsi="宋体" w:eastAsia="宋体"/>
          <w:color w:val="000000"/>
          <w:sz w:val="22"/>
          <w:lang w:val="zh-TW" w:eastAsia="zh-TW"/>
        </w:rPr>
        <w:t xml:space="preserve">= </w:t>
      </w:r>
      <w:r>
        <w:rPr>
          <w:rStyle w:val="54"/>
          <w:rFonts w:hint="default" w:ascii="宋体" w:hAnsi="宋体" w:eastAsia="宋体"/>
          <w:color w:val="000000"/>
          <w:sz w:val="22"/>
          <w:lang w:eastAsia="en-US"/>
        </w:rPr>
        <w:t>{</w:t>
      </w:r>
      <w:r>
        <w:rPr>
          <w:rStyle w:val="54"/>
          <w:rFonts w:hint="eastAsia" w:ascii="宋体" w:hAnsi="宋体" w:eastAsia="宋体"/>
          <w:color w:val="000000"/>
          <w:sz w:val="22"/>
          <w:lang w:eastAsia="en-US"/>
        </w:rPr>
        <w:t xml:space="preserve"> </w:t>
      </w:r>
      <w:r>
        <w:rPr>
          <w:rStyle w:val="54"/>
          <w:rFonts w:hint="eastAsia" w:ascii="宋体" w:hAnsi="宋体" w:eastAsia="宋体"/>
          <w:color w:val="000000"/>
          <w:sz w:val="22"/>
          <w:lang w:val="zh-TW" w:eastAsia="zh-TW"/>
        </w:rPr>
        <w:t xml:space="preserve">3 : 5 </w:t>
      </w:r>
      <w:r>
        <w:rPr>
          <w:rStyle w:val="54"/>
          <w:rFonts w:hint="default" w:ascii="宋体" w:hAnsi="宋体" w:eastAsia="宋体"/>
          <w:color w:val="000000"/>
          <w:sz w:val="22"/>
          <w:lang w:eastAsia="en-US"/>
        </w:rPr>
        <w:t>}</w:t>
      </w:r>
    </w:p>
    <w:p>
      <w:pPr>
        <w:tabs>
          <w:tab w:val="left" w:pos="872"/>
        </w:tabs>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C</w:t>
      </w:r>
      <w:r>
        <w:rPr>
          <w:rStyle w:val="155"/>
          <w:rFonts w:hint="eastAsia" w:ascii="宋体" w:hAnsi="宋体" w:eastAsia="宋体"/>
          <w:color w:val="000000"/>
          <w:sz w:val="13"/>
          <w:lang w:eastAsia="en-US"/>
        </w:rPr>
        <w:t>、</w:t>
      </w:r>
      <w:r>
        <w:rPr>
          <w:rStyle w:val="54"/>
          <w:rFonts w:hint="eastAsia" w:ascii="宋体" w:hAnsi="宋体" w:eastAsia="宋体"/>
          <w:color w:val="000000"/>
          <w:sz w:val="22"/>
          <w:lang w:eastAsia="en-US"/>
        </w:rPr>
        <w:t xml:space="preserve">dict3 </w:t>
      </w:r>
      <w:r>
        <w:rPr>
          <w:rStyle w:val="54"/>
          <w:rFonts w:hint="eastAsia" w:ascii="宋体" w:hAnsi="宋体" w:eastAsia="宋体"/>
          <w:color w:val="000000"/>
          <w:sz w:val="22"/>
          <w:lang w:val="zh-TW" w:eastAsia="zh-TW"/>
        </w:rPr>
        <w:t xml:space="preserve">= </w:t>
      </w:r>
      <w:r>
        <w:rPr>
          <w:rStyle w:val="54"/>
          <w:rFonts w:hint="eastAsia" w:ascii="宋体" w:hAnsi="宋体" w:eastAsia="宋体"/>
          <w:color w:val="000000"/>
          <w:sz w:val="22"/>
          <w:lang w:eastAsia="en-US"/>
        </w:rPr>
        <w:t xml:space="preserve">dict( [2 </w:t>
      </w:r>
      <w:r>
        <w:rPr>
          <w:rStyle w:val="54"/>
          <w:rFonts w:hint="eastAsia" w:ascii="宋体" w:hAnsi="宋体" w:eastAsia="宋体"/>
          <w:color w:val="000000"/>
          <w:sz w:val="22"/>
          <w:lang w:val="zh-TW" w:eastAsia="zh-TW"/>
        </w:rPr>
        <w:t xml:space="preserve">, </w:t>
      </w:r>
      <w:r>
        <w:rPr>
          <w:rStyle w:val="54"/>
          <w:rFonts w:hint="eastAsia" w:ascii="宋体" w:hAnsi="宋体" w:eastAsia="宋体"/>
          <w:color w:val="000000"/>
          <w:sz w:val="22"/>
          <w:lang w:eastAsia="en-US"/>
        </w:rPr>
        <w:t xml:space="preserve">5] </w:t>
      </w:r>
      <w:r>
        <w:rPr>
          <w:rStyle w:val="54"/>
          <w:rFonts w:hint="eastAsia" w:ascii="宋体" w:hAnsi="宋体" w:eastAsia="宋体"/>
          <w:color w:val="000000"/>
          <w:sz w:val="22"/>
          <w:lang w:val="zh-TW" w:eastAsia="zh-TW"/>
        </w:rPr>
        <w:t xml:space="preserve">, </w:t>
      </w:r>
      <w:r>
        <w:rPr>
          <w:rStyle w:val="54"/>
          <w:rFonts w:hint="eastAsia" w:ascii="宋体" w:hAnsi="宋体" w:eastAsia="宋体"/>
          <w:color w:val="000000"/>
          <w:sz w:val="22"/>
          <w:lang w:eastAsia="en-US"/>
        </w:rPr>
        <w:t xml:space="preserve">[ </w:t>
      </w:r>
      <w:r>
        <w:rPr>
          <w:rStyle w:val="54"/>
          <w:rFonts w:hint="eastAsia" w:ascii="宋体" w:hAnsi="宋体" w:eastAsia="宋体"/>
          <w:color w:val="000000"/>
          <w:sz w:val="22"/>
          <w:lang w:val="zh-TW" w:eastAsia="zh-TW"/>
        </w:rPr>
        <w:t xml:space="preserve">3，4 </w:t>
      </w:r>
      <w:r>
        <w:rPr>
          <w:rStyle w:val="54"/>
          <w:rFonts w:hint="eastAsia" w:ascii="宋体" w:hAnsi="宋体" w:eastAsia="宋体"/>
          <w:color w:val="000000"/>
          <w:sz w:val="22"/>
          <w:lang w:eastAsia="en-US"/>
        </w:rPr>
        <w:t>])</w:t>
      </w:r>
    </w:p>
    <w:p>
      <w:pPr>
        <w:pStyle w:val="18"/>
        <w:tabs>
          <w:tab w:val="left" w:pos="882"/>
        </w:tabs>
        <w:spacing w:beforeLines="0" w:afterLines="0" w:line="240" w:lineRule="auto"/>
        <w:ind w:firstLine="0"/>
        <w:jc w:val="left"/>
        <w:rPr>
          <w:rFonts w:hint="default" w:ascii="宋体" w:hAnsi="宋体" w:eastAsia="宋体"/>
          <w:sz w:val="22"/>
        </w:rPr>
      </w:pPr>
      <w:r>
        <w:rPr>
          <w:rStyle w:val="134"/>
          <w:rFonts w:hint="eastAsia" w:ascii="宋体" w:hAnsi="宋体" w:eastAsia="宋体"/>
          <w:color w:val="000000"/>
          <w:sz w:val="22"/>
          <w:lang w:val="en-US" w:eastAsia="en-US"/>
        </w:rPr>
        <w:t>D</w:t>
      </w:r>
      <w:r>
        <w:rPr>
          <w:rStyle w:val="142"/>
          <w:rFonts w:hint="eastAsia" w:ascii="宋体" w:hAnsi="宋体" w:eastAsia="宋体"/>
          <w:color w:val="000000"/>
          <w:sz w:val="22"/>
          <w:lang w:val="en-US" w:eastAsia="en-US"/>
        </w:rPr>
        <w:t>、</w:t>
      </w:r>
      <w:r>
        <w:rPr>
          <w:rStyle w:val="134"/>
          <w:rFonts w:hint="eastAsia" w:ascii="宋体" w:hAnsi="宋体" w:eastAsia="宋体"/>
          <w:color w:val="000000"/>
          <w:sz w:val="22"/>
          <w:lang w:val="en-US" w:eastAsia="en-US"/>
        </w:rPr>
        <w:t>dict</w:t>
      </w:r>
      <w:r>
        <w:rPr>
          <w:rStyle w:val="142"/>
          <w:rFonts w:hint="eastAsia" w:ascii="宋体" w:hAnsi="宋体" w:eastAsia="宋体"/>
          <w:color w:val="000000"/>
          <w:sz w:val="22"/>
          <w:lang w:val="en-US" w:eastAsia="en-US"/>
        </w:rPr>
        <w:t xml:space="preserve">4 </w:t>
      </w:r>
      <w:r>
        <w:rPr>
          <w:rStyle w:val="142"/>
          <w:rFonts w:hint="eastAsia" w:ascii="宋体" w:hAnsi="宋体" w:eastAsia="宋体"/>
          <w:color w:val="000000"/>
          <w:sz w:val="22"/>
        </w:rPr>
        <w:t xml:space="preserve">= </w:t>
      </w:r>
      <w:r>
        <w:rPr>
          <w:rStyle w:val="134"/>
          <w:rFonts w:hint="eastAsia" w:ascii="宋体" w:hAnsi="宋体" w:eastAsia="宋体"/>
          <w:color w:val="000000"/>
          <w:sz w:val="22"/>
          <w:lang w:val="en-US" w:eastAsia="en-US"/>
        </w:rPr>
        <w:t>diet</w:t>
      </w:r>
      <w:r>
        <w:rPr>
          <w:rStyle w:val="133"/>
          <w:rFonts w:hint="eastAsia" w:ascii="宋体" w:hAnsi="宋体" w:eastAsia="宋体"/>
          <w:color w:val="000000"/>
          <w:sz w:val="22"/>
          <w:lang w:val="en-US" w:eastAsia="en-US"/>
        </w:rPr>
        <w:t>((</w:t>
      </w:r>
      <w:r>
        <w:rPr>
          <w:rStyle w:val="142"/>
          <w:rFonts w:hint="eastAsia" w:ascii="宋体" w:hAnsi="宋体" w:eastAsia="宋体"/>
          <w:color w:val="000000"/>
          <w:sz w:val="22"/>
          <w:lang w:val="en-US" w:eastAsia="en-US"/>
        </w:rPr>
        <w:t xml:space="preserve"> </w:t>
      </w:r>
      <w:r>
        <w:rPr>
          <w:rStyle w:val="156"/>
          <w:rFonts w:hint="eastAsia" w:ascii="宋体" w:hAnsi="宋体" w:eastAsia="宋体"/>
          <w:color w:val="000000"/>
          <w:sz w:val="22"/>
          <w:lang w:val="en-US" w:eastAsia="en-US"/>
        </w:rPr>
        <w:t>[1,2],</w:t>
      </w:r>
      <w:r>
        <w:rPr>
          <w:rStyle w:val="142"/>
          <w:rFonts w:hint="eastAsia" w:ascii="宋体" w:hAnsi="宋体" w:eastAsia="宋体"/>
          <w:color w:val="000000"/>
          <w:sz w:val="22"/>
          <w:lang w:val="en-US" w:eastAsia="en-US"/>
        </w:rPr>
        <w:t xml:space="preserve"> </w:t>
      </w:r>
      <w:r>
        <w:rPr>
          <w:rStyle w:val="133"/>
          <w:rFonts w:hint="eastAsia" w:ascii="宋体" w:hAnsi="宋体" w:eastAsia="宋体"/>
          <w:color w:val="000000"/>
          <w:sz w:val="22"/>
          <w:lang w:val="en-US" w:eastAsia="en-US"/>
        </w:rPr>
        <w:t>[3,4]))</w:t>
      </w:r>
    </w:p>
    <w:p>
      <w:pPr>
        <w:pStyle w:val="18"/>
        <w:tabs>
          <w:tab w:val="left" w:pos="867"/>
        </w:tabs>
        <w:spacing w:beforeLines="0" w:afterLines="0" w:line="240" w:lineRule="auto"/>
        <w:ind w:firstLine="0"/>
        <w:jc w:val="left"/>
        <w:rPr>
          <w:rFonts w:hint="default" w:ascii="宋体" w:hAnsi="宋体" w:eastAsia="宋体"/>
          <w:sz w:val="22"/>
        </w:rPr>
      </w:pPr>
      <w:r>
        <w:rPr>
          <w:rStyle w:val="133"/>
          <w:rFonts w:hint="eastAsia" w:ascii="宋体" w:hAnsi="宋体" w:eastAsia="宋体"/>
          <w:color w:val="000000"/>
          <w:sz w:val="22"/>
        </w:rPr>
        <w:t>29、下面不能创建一个集合的语句是</w:t>
      </w:r>
      <w:r>
        <w:rPr>
          <w:rStyle w:val="133"/>
          <w:rFonts w:hint="eastAsia" w:ascii="宋体" w:hAnsi="宋体" w:eastAsia="宋体"/>
          <w:color w:val="000000"/>
          <w:sz w:val="22"/>
          <w:lang w:val="en-US" w:eastAsia="en-US"/>
        </w:rPr>
        <w:t>（）</w:t>
      </w:r>
    </w:p>
    <w:p>
      <w:pPr>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A</w:t>
      </w:r>
      <w:r>
        <w:rPr>
          <w:rStyle w:val="54"/>
          <w:rFonts w:hint="eastAsia" w:ascii="宋体" w:hAnsi="宋体" w:eastAsia="宋体"/>
          <w:color w:val="000000"/>
          <w:sz w:val="22"/>
          <w:lang w:val="en-US" w:eastAsia="zh-CN"/>
        </w:rPr>
        <w:t xml:space="preserve">. </w:t>
      </w:r>
      <w:r>
        <w:rPr>
          <w:rStyle w:val="54"/>
          <w:rFonts w:hint="eastAsia" w:ascii="宋体" w:hAnsi="宋体" w:eastAsia="宋体"/>
          <w:color w:val="000000"/>
          <w:sz w:val="22"/>
          <w:lang w:eastAsia="en-US"/>
        </w:rPr>
        <w:t>s</w:t>
      </w:r>
      <w:r>
        <w:rPr>
          <w:rStyle w:val="54"/>
          <w:rFonts w:hint="eastAsia" w:ascii="宋体" w:hAnsi="宋体" w:eastAsia="宋体"/>
          <w:color w:val="000000"/>
          <w:sz w:val="22"/>
          <w:lang w:val="en-US" w:eastAsia="zh-CN"/>
        </w:rPr>
        <w:t>1</w:t>
      </w:r>
      <w:r>
        <w:rPr>
          <w:rStyle w:val="54"/>
          <w:rFonts w:hint="eastAsia" w:ascii="宋体" w:hAnsi="宋体" w:eastAsia="宋体"/>
          <w:color w:val="000000"/>
          <w:sz w:val="22"/>
          <w:lang w:eastAsia="en-US"/>
        </w:rPr>
        <w:t xml:space="preserve"> </w:t>
      </w:r>
      <w:r>
        <w:rPr>
          <w:rStyle w:val="54"/>
          <w:rFonts w:hint="eastAsia" w:ascii="宋体" w:hAnsi="宋体" w:eastAsia="宋体"/>
          <w:color w:val="000000"/>
          <w:sz w:val="22"/>
          <w:lang w:val="zh-TW" w:eastAsia="zh-TW"/>
        </w:rPr>
        <w:t xml:space="preserve">= </w:t>
      </w:r>
      <w:r>
        <w:rPr>
          <w:rStyle w:val="54"/>
          <w:rFonts w:hint="eastAsia" w:ascii="宋体" w:hAnsi="宋体" w:eastAsia="宋体"/>
          <w:color w:val="000000"/>
          <w:sz w:val="22"/>
          <w:lang w:eastAsia="en-US"/>
        </w:rPr>
        <w:t>set ()</w:t>
      </w:r>
    </w:p>
    <w:p>
      <w:pPr>
        <w:tabs>
          <w:tab w:val="left" w:pos="867"/>
        </w:tabs>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B</w:t>
      </w:r>
      <w:r>
        <w:rPr>
          <w:rStyle w:val="155"/>
          <w:rFonts w:hint="eastAsia" w:ascii="宋体" w:hAnsi="宋体" w:eastAsia="宋体"/>
          <w:color w:val="000000"/>
          <w:sz w:val="13"/>
          <w:lang w:eastAsia="en-US"/>
        </w:rPr>
        <w:t>、</w:t>
      </w:r>
      <w:r>
        <w:rPr>
          <w:rStyle w:val="54"/>
          <w:rFonts w:hint="eastAsia" w:ascii="宋体" w:hAnsi="宋体" w:eastAsia="宋体"/>
          <w:color w:val="000000"/>
          <w:sz w:val="22"/>
          <w:lang w:eastAsia="en-US"/>
        </w:rPr>
        <w:t xml:space="preserve">s2 = set </w:t>
      </w:r>
      <w:r>
        <w:rPr>
          <w:rStyle w:val="54"/>
          <w:rFonts w:hint="eastAsia" w:ascii="宋体" w:hAnsi="宋体" w:eastAsia="宋体"/>
          <w:color w:val="000000"/>
          <w:sz w:val="22"/>
          <w:lang w:eastAsia="zh-CN"/>
        </w:rPr>
        <w:t>（</w:t>
      </w:r>
      <w:r>
        <w:rPr>
          <w:rStyle w:val="54"/>
          <w:rFonts w:hint="eastAsia" w:ascii="宋体" w:hAnsi="宋体" w:eastAsia="宋体"/>
          <w:color w:val="000000"/>
          <w:sz w:val="22"/>
          <w:lang w:eastAsia="en-US"/>
        </w:rPr>
        <w:t>“abed</w:t>
      </w:r>
      <w:r>
        <w:rPr>
          <w:rStyle w:val="54"/>
          <w:rFonts w:hint="eastAsia" w:ascii="宋体" w:hAnsi="宋体" w:eastAsia="宋体"/>
          <w:color w:val="000000"/>
          <w:sz w:val="22"/>
          <w:lang w:eastAsia="zh-CN"/>
        </w:rPr>
        <w:t>”）</w:t>
      </w:r>
    </w:p>
    <w:p>
      <w:pPr>
        <w:tabs>
          <w:tab w:val="left" w:pos="877"/>
        </w:tabs>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C</w:t>
      </w:r>
      <w:r>
        <w:rPr>
          <w:rStyle w:val="155"/>
          <w:rFonts w:hint="eastAsia" w:ascii="宋体" w:hAnsi="宋体" w:eastAsia="宋体"/>
          <w:color w:val="000000"/>
          <w:sz w:val="13"/>
          <w:lang w:eastAsia="en-US"/>
        </w:rPr>
        <w:t>、</w:t>
      </w:r>
      <w:r>
        <w:rPr>
          <w:rStyle w:val="54"/>
          <w:rFonts w:hint="eastAsia" w:ascii="宋体" w:hAnsi="宋体" w:eastAsia="宋体"/>
          <w:color w:val="000000"/>
          <w:sz w:val="22"/>
          <w:lang w:eastAsia="en-US"/>
        </w:rPr>
        <w:t>s3 = (1, 2, 3, 4)</w:t>
      </w:r>
    </w:p>
    <w:p>
      <w:pPr>
        <w:tabs>
          <w:tab w:val="left" w:pos="877"/>
        </w:tabs>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D</w:t>
      </w:r>
      <w:r>
        <w:rPr>
          <w:rStyle w:val="155"/>
          <w:rFonts w:hint="eastAsia" w:ascii="宋体" w:hAnsi="宋体" w:eastAsia="宋体"/>
          <w:color w:val="000000"/>
          <w:sz w:val="13"/>
          <w:lang w:eastAsia="en-US"/>
        </w:rPr>
        <w:t>、</w:t>
      </w:r>
      <w:r>
        <w:rPr>
          <w:rStyle w:val="54"/>
          <w:rFonts w:hint="eastAsia" w:ascii="宋体" w:hAnsi="宋体" w:eastAsia="宋体"/>
          <w:color w:val="000000"/>
          <w:sz w:val="22"/>
          <w:lang w:eastAsia="en-US"/>
        </w:rPr>
        <w:t>s4 = frozenset( (3,2, 1))</w:t>
      </w:r>
    </w:p>
    <w:p>
      <w:pPr>
        <w:pStyle w:val="18"/>
        <w:tabs>
          <w:tab w:val="left" w:pos="867"/>
        </w:tabs>
        <w:spacing w:beforeLines="0" w:afterLines="0" w:line="240" w:lineRule="auto"/>
        <w:ind w:firstLine="0"/>
        <w:jc w:val="left"/>
        <w:rPr>
          <w:rFonts w:hint="default" w:ascii="宋体" w:hAnsi="宋体" w:eastAsia="宋体"/>
          <w:sz w:val="22"/>
        </w:rPr>
      </w:pPr>
      <w:r>
        <w:rPr>
          <w:rStyle w:val="133"/>
          <w:rFonts w:hint="eastAsia" w:ascii="宋体" w:hAnsi="宋体" w:eastAsia="宋体"/>
          <w:color w:val="000000"/>
          <w:sz w:val="22"/>
        </w:rPr>
        <w:t>30、下列</w:t>
      </w:r>
      <w:r>
        <w:rPr>
          <w:rStyle w:val="134"/>
          <w:rFonts w:hint="eastAsia" w:ascii="宋体" w:hAnsi="宋体" w:eastAsia="宋体"/>
          <w:color w:val="000000"/>
          <w:sz w:val="22"/>
          <w:lang w:val="en-US" w:eastAsia="en-US"/>
        </w:rPr>
        <w:t>Python</w:t>
      </w:r>
      <w:r>
        <w:rPr>
          <w:rStyle w:val="38"/>
          <w:rFonts w:hint="eastAsia" w:ascii="宋体" w:hAnsi="宋体" w:eastAsia="宋体"/>
          <w:color w:val="000000"/>
          <w:sz w:val="22"/>
        </w:rPr>
        <w:t>语句正确的是</w:t>
      </w:r>
      <w:r>
        <w:rPr>
          <w:rStyle w:val="38"/>
          <w:rFonts w:hint="eastAsia" w:ascii="宋体" w:hAnsi="宋体" w:eastAsia="宋体"/>
          <w:color w:val="000000"/>
          <w:sz w:val="22"/>
          <w:lang w:val="en-US" w:eastAsia="en-US"/>
        </w:rPr>
        <w:t>（）</w:t>
      </w:r>
    </w:p>
    <w:p>
      <w:pPr>
        <w:tabs>
          <w:tab w:val="left" w:pos="872"/>
        </w:tabs>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A</w:t>
      </w:r>
      <w:r>
        <w:rPr>
          <w:rStyle w:val="155"/>
          <w:rFonts w:hint="eastAsia" w:ascii="宋体" w:hAnsi="宋体" w:eastAsia="宋体"/>
          <w:color w:val="000000"/>
          <w:sz w:val="13"/>
          <w:lang w:eastAsia="en-US"/>
        </w:rPr>
        <w:t>、</w:t>
      </w:r>
      <w:r>
        <w:rPr>
          <w:rStyle w:val="54"/>
          <w:rFonts w:hint="eastAsia" w:ascii="宋体" w:hAnsi="宋体" w:eastAsia="宋体"/>
          <w:color w:val="000000"/>
          <w:sz w:val="22"/>
          <w:lang w:eastAsia="en-US"/>
        </w:rPr>
        <w:t>min = x if x &lt; y else y</w:t>
      </w:r>
    </w:p>
    <w:p>
      <w:pPr>
        <w:tabs>
          <w:tab w:val="left" w:pos="872"/>
        </w:tabs>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B</w:t>
      </w:r>
      <w:r>
        <w:rPr>
          <w:rStyle w:val="155"/>
          <w:rFonts w:hint="eastAsia" w:ascii="宋体" w:hAnsi="宋体" w:eastAsia="宋体"/>
          <w:color w:val="000000"/>
          <w:sz w:val="13"/>
          <w:lang w:eastAsia="en-US"/>
        </w:rPr>
        <w:t>、</w:t>
      </w:r>
      <w:r>
        <w:rPr>
          <w:rStyle w:val="54"/>
          <w:rFonts w:hint="eastAsia" w:ascii="宋体" w:hAnsi="宋体" w:eastAsia="宋体"/>
          <w:color w:val="000000"/>
          <w:sz w:val="22"/>
          <w:lang w:eastAsia="en-US"/>
        </w:rPr>
        <w:t>max = x &gt; y ? x : y</w:t>
      </w:r>
    </w:p>
    <w:p>
      <w:pPr>
        <w:tabs>
          <w:tab w:val="left" w:pos="877"/>
        </w:tabs>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C</w:t>
      </w:r>
      <w:r>
        <w:rPr>
          <w:rStyle w:val="155"/>
          <w:rFonts w:hint="eastAsia" w:ascii="宋体" w:hAnsi="宋体" w:eastAsia="宋体"/>
          <w:color w:val="000000"/>
          <w:sz w:val="13"/>
          <w:lang w:eastAsia="en-US"/>
        </w:rPr>
        <w:t>、</w:t>
      </w:r>
      <w:r>
        <w:rPr>
          <w:rStyle w:val="54"/>
          <w:rFonts w:hint="eastAsia" w:ascii="宋体" w:hAnsi="宋体" w:eastAsia="宋体"/>
          <w:color w:val="000000"/>
          <w:sz w:val="22"/>
          <w:lang w:eastAsia="en-US"/>
        </w:rPr>
        <w:t>if (x &gt; y) print x</w:t>
      </w:r>
    </w:p>
    <w:p>
      <w:pPr>
        <w:tabs>
          <w:tab w:val="left" w:pos="877"/>
        </w:tabs>
        <w:spacing w:beforeLines="0" w:afterLines="0" w:line="240" w:lineRule="auto"/>
        <w:jc w:val="left"/>
        <w:rPr>
          <w:rFonts w:hint="default" w:ascii="宋体" w:hAnsi="宋体" w:eastAsia="宋体"/>
          <w:sz w:val="22"/>
        </w:rPr>
      </w:pPr>
      <w:r>
        <w:rPr>
          <w:rStyle w:val="54"/>
          <w:rFonts w:hint="eastAsia" w:ascii="宋体" w:hAnsi="宋体" w:eastAsia="宋体"/>
          <w:color w:val="000000"/>
          <w:sz w:val="22"/>
          <w:lang w:eastAsia="en-US"/>
        </w:rPr>
        <w:t>D</w:t>
      </w:r>
      <w:r>
        <w:rPr>
          <w:rStyle w:val="155"/>
          <w:rFonts w:hint="eastAsia" w:ascii="宋体" w:hAnsi="宋体" w:eastAsia="宋体"/>
          <w:color w:val="000000"/>
          <w:sz w:val="13"/>
          <w:lang w:eastAsia="en-US"/>
        </w:rPr>
        <w:t>、</w:t>
      </w:r>
      <w:r>
        <w:rPr>
          <w:rStyle w:val="54"/>
          <w:rFonts w:hint="eastAsia" w:ascii="宋体" w:hAnsi="宋体" w:eastAsia="宋体"/>
          <w:color w:val="000000"/>
          <w:sz w:val="22"/>
          <w:lang w:eastAsia="en-US"/>
        </w:rPr>
        <w:t>while True : pass</w:t>
      </w:r>
    </w:p>
    <w:p>
      <w:pPr>
        <w:pStyle w:val="18"/>
        <w:tabs>
          <w:tab w:val="left" w:pos="802"/>
        </w:tabs>
        <w:spacing w:beforeLines="0" w:afterLines="0" w:line="240" w:lineRule="auto"/>
        <w:ind w:firstLine="0"/>
        <w:rPr>
          <w:rStyle w:val="139"/>
          <w:rFonts w:hint="default" w:ascii="宋体" w:hAnsi="宋体" w:eastAsia="宋体"/>
          <w:color w:val="000000"/>
          <w:sz w:val="22"/>
          <w:lang w:val="en-US"/>
        </w:rPr>
      </w:pPr>
    </w:p>
    <w:p>
      <w:pPr>
        <w:pStyle w:val="87"/>
        <w:keepNext/>
        <w:keepLines/>
        <w:spacing w:beforeLines="0" w:afterLines="0" w:line="240" w:lineRule="auto"/>
        <w:rPr>
          <w:rFonts w:hint="default" w:ascii="宋体" w:hAnsi="宋体" w:eastAsia="宋体"/>
          <w:sz w:val="30"/>
        </w:rPr>
      </w:pPr>
      <w:r>
        <w:rPr>
          <w:rStyle w:val="88"/>
          <w:rFonts w:hint="eastAsia" w:ascii="宋体" w:hAnsi="宋体" w:eastAsia="宋体"/>
          <w:color w:val="000000"/>
          <w:sz w:val="30"/>
        </w:rPr>
        <w:t>三、简答题:</w:t>
      </w:r>
    </w:p>
    <w:p>
      <w:pPr>
        <w:pStyle w:val="78"/>
        <w:spacing w:beforeLines="0" w:afterLines="0" w:line="240" w:lineRule="auto"/>
        <w:ind w:left="360" w:hanging="360"/>
        <w:rPr>
          <w:rStyle w:val="157"/>
          <w:rFonts w:hint="eastAsia" w:ascii="宋体" w:hAnsi="宋体" w:eastAsia="宋体"/>
          <w:color w:val="000000"/>
          <w:sz w:val="22"/>
          <w:lang w:val="zh-TW" w:eastAsia="zh-TW"/>
        </w:rPr>
      </w:pPr>
      <w:r>
        <w:rPr>
          <w:rStyle w:val="157"/>
          <w:rFonts w:hint="eastAsia" w:ascii="宋体" w:hAnsi="宋体" w:eastAsia="宋体"/>
          <w:color w:val="000000"/>
          <w:sz w:val="22"/>
          <w:lang w:eastAsia="zh-TW"/>
        </w:rPr>
        <w:t xml:space="preserve">1. </w:t>
      </w:r>
      <w:r>
        <w:rPr>
          <w:rStyle w:val="79"/>
          <w:rFonts w:hint="eastAsia" w:ascii="宋体" w:hAnsi="宋体" w:eastAsia="宋体"/>
          <w:color w:val="000000"/>
          <w:sz w:val="22"/>
          <w:lang w:eastAsia="zh-TW"/>
        </w:rPr>
        <w:t>cp</w:t>
      </w:r>
      <w:r>
        <w:rPr>
          <w:rStyle w:val="157"/>
          <w:rFonts w:hint="eastAsia" w:ascii="宋体" w:hAnsi="宋体" w:eastAsia="宋体"/>
          <w:color w:val="000000"/>
          <w:sz w:val="22"/>
          <w:lang w:eastAsia="zh-TW"/>
        </w:rPr>
        <w:t xml:space="preserve"> </w:t>
      </w:r>
      <w:r>
        <w:rPr>
          <w:rStyle w:val="79"/>
          <w:rFonts w:hint="eastAsia" w:ascii="宋体" w:hAnsi="宋体" w:eastAsia="宋体"/>
          <w:color w:val="000000"/>
          <w:sz w:val="22"/>
          <w:lang w:eastAsia="zh-TW"/>
        </w:rPr>
        <w:t>-f</w:t>
      </w:r>
      <w:r>
        <w:rPr>
          <w:rStyle w:val="157"/>
          <w:rFonts w:hint="eastAsia" w:ascii="宋体" w:hAnsi="宋体" w:eastAsia="宋体"/>
          <w:color w:val="000000"/>
          <w:sz w:val="22"/>
          <w:lang w:eastAsia="zh-TW"/>
        </w:rPr>
        <w:t xml:space="preserve"> /</w:t>
      </w:r>
      <w:r>
        <w:rPr>
          <w:rStyle w:val="79"/>
          <w:rFonts w:hint="eastAsia" w:ascii="宋体" w:hAnsi="宋体" w:eastAsia="宋体"/>
          <w:color w:val="000000"/>
          <w:sz w:val="22"/>
          <w:lang w:eastAsia="zh-TW"/>
        </w:rPr>
        <w:t>opt</w:t>
      </w:r>
      <w:r>
        <w:rPr>
          <w:rStyle w:val="157"/>
          <w:rFonts w:hint="eastAsia" w:ascii="宋体" w:hAnsi="宋体" w:eastAsia="宋体"/>
          <w:color w:val="000000"/>
          <w:sz w:val="22"/>
          <w:lang w:eastAsia="zh-TW"/>
        </w:rPr>
        <w:t>/</w:t>
      </w:r>
      <w:r>
        <w:rPr>
          <w:rStyle w:val="79"/>
          <w:rFonts w:hint="eastAsia" w:ascii="宋体" w:hAnsi="宋体" w:eastAsia="宋体"/>
          <w:color w:val="000000"/>
          <w:sz w:val="22"/>
          <w:lang w:eastAsia="zh-TW"/>
        </w:rPr>
        <w:t>zserver</w:t>
      </w:r>
      <w:r>
        <w:rPr>
          <w:rStyle w:val="157"/>
          <w:rFonts w:hint="eastAsia" w:ascii="宋体" w:hAnsi="宋体" w:eastAsia="宋体"/>
          <w:color w:val="000000"/>
          <w:sz w:val="22"/>
          <w:lang w:eastAsia="zh-TW"/>
        </w:rPr>
        <w:t>/</w:t>
      </w:r>
      <w:r>
        <w:rPr>
          <w:rStyle w:val="79"/>
          <w:rFonts w:hint="eastAsia" w:ascii="宋体" w:hAnsi="宋体" w:eastAsia="宋体"/>
          <w:color w:val="000000"/>
          <w:sz w:val="22"/>
          <w:lang w:eastAsia="zh-TW"/>
        </w:rPr>
        <w:t>info</w:t>
      </w:r>
      <w:r>
        <w:rPr>
          <w:rStyle w:val="157"/>
          <w:rFonts w:hint="eastAsia" w:ascii="宋体" w:hAnsi="宋体" w:eastAsia="宋体"/>
          <w:color w:val="000000"/>
          <w:sz w:val="22"/>
          <w:lang w:eastAsia="zh-TW"/>
        </w:rPr>
        <w:t>_</w:t>
      </w:r>
      <w:r>
        <w:rPr>
          <w:rStyle w:val="79"/>
          <w:rFonts w:hint="eastAsia" w:ascii="宋体" w:hAnsi="宋体" w:eastAsia="宋体"/>
          <w:color w:val="000000"/>
          <w:sz w:val="22"/>
          <w:lang w:eastAsia="zh-TW"/>
        </w:rPr>
        <w:t>receive</w:t>
      </w:r>
      <w:r>
        <w:rPr>
          <w:rStyle w:val="157"/>
          <w:rFonts w:hint="eastAsia" w:ascii="宋体" w:hAnsi="宋体" w:eastAsia="宋体"/>
          <w:color w:val="000000"/>
          <w:sz w:val="22"/>
          <w:lang w:eastAsia="zh-TW"/>
        </w:rPr>
        <w:t xml:space="preserve">. </w:t>
      </w:r>
      <w:r>
        <w:rPr>
          <w:rStyle w:val="79"/>
          <w:rFonts w:hint="eastAsia" w:ascii="宋体" w:hAnsi="宋体" w:eastAsia="宋体"/>
          <w:color w:val="000000"/>
          <w:sz w:val="22"/>
          <w:lang w:eastAsia="zh-TW"/>
        </w:rPr>
        <w:t>py</w:t>
      </w:r>
      <w:r>
        <w:rPr>
          <w:rStyle w:val="157"/>
          <w:rFonts w:hint="eastAsia" w:ascii="宋体" w:hAnsi="宋体" w:eastAsia="宋体"/>
          <w:color w:val="000000"/>
          <w:sz w:val="22"/>
          <w:lang w:eastAsia="zh-TW"/>
        </w:rPr>
        <w:t xml:space="preserve"> /</w:t>
      </w:r>
      <w:r>
        <w:rPr>
          <w:rStyle w:val="79"/>
          <w:rFonts w:hint="eastAsia" w:ascii="宋体" w:hAnsi="宋体" w:eastAsia="宋体"/>
          <w:color w:val="000000"/>
          <w:sz w:val="22"/>
          <w:lang w:eastAsia="zh-TW"/>
        </w:rPr>
        <w:t>home</w:t>
      </w:r>
      <w:r>
        <w:rPr>
          <w:rStyle w:val="157"/>
          <w:rFonts w:hint="eastAsia" w:ascii="宋体" w:hAnsi="宋体" w:eastAsia="宋体"/>
          <w:color w:val="000000"/>
          <w:sz w:val="22"/>
          <w:lang w:eastAsia="zh-TW"/>
        </w:rPr>
        <w:t>/</w:t>
      </w:r>
      <w:r>
        <w:rPr>
          <w:rStyle w:val="79"/>
          <w:rFonts w:hint="eastAsia" w:ascii="宋体" w:hAnsi="宋体" w:eastAsia="宋体"/>
          <w:color w:val="000000"/>
          <w:sz w:val="22"/>
          <w:lang w:eastAsia="zh-TW"/>
        </w:rPr>
        <w:t>apps</w:t>
      </w:r>
      <w:r>
        <w:rPr>
          <w:rStyle w:val="157"/>
          <w:rFonts w:hint="eastAsia" w:ascii="宋体" w:hAnsi="宋体" w:eastAsia="宋体"/>
          <w:color w:val="000000"/>
          <w:sz w:val="22"/>
          <w:lang w:eastAsia="zh-TW"/>
        </w:rPr>
        <w:t>/</w:t>
      </w:r>
      <w:r>
        <w:rPr>
          <w:rStyle w:val="79"/>
          <w:rFonts w:hint="eastAsia" w:ascii="宋体" w:hAnsi="宋体" w:eastAsia="宋体"/>
          <w:color w:val="000000"/>
          <w:sz w:val="22"/>
          <w:lang w:eastAsia="zh-TW"/>
        </w:rPr>
        <w:t>info</w:t>
      </w:r>
      <w:r>
        <w:rPr>
          <w:rStyle w:val="157"/>
          <w:rFonts w:hint="eastAsia" w:ascii="宋体" w:hAnsi="宋体" w:eastAsia="宋体"/>
          <w:color w:val="000000"/>
          <w:sz w:val="22"/>
          <w:lang w:eastAsia="zh-TW"/>
        </w:rPr>
        <w:t>_</w:t>
      </w:r>
      <w:r>
        <w:rPr>
          <w:rStyle w:val="79"/>
          <w:rFonts w:hint="eastAsia" w:ascii="宋体" w:hAnsi="宋体" w:eastAsia="宋体"/>
          <w:color w:val="000000"/>
          <w:sz w:val="22"/>
          <w:lang w:eastAsia="zh-TW"/>
        </w:rPr>
        <w:t>receive</w:t>
      </w:r>
      <w:r>
        <w:rPr>
          <w:rStyle w:val="157"/>
          <w:rFonts w:hint="eastAsia" w:ascii="宋体" w:hAnsi="宋体" w:eastAsia="宋体"/>
          <w:color w:val="000000"/>
          <w:sz w:val="22"/>
          <w:lang w:eastAsia="zh-TW"/>
        </w:rPr>
        <w:t xml:space="preserve">. </w:t>
      </w:r>
      <w:r>
        <w:rPr>
          <w:rStyle w:val="79"/>
          <w:rFonts w:hint="eastAsia" w:ascii="宋体" w:hAnsi="宋体" w:eastAsia="宋体"/>
          <w:color w:val="000000"/>
          <w:sz w:val="22"/>
          <w:lang w:eastAsia="zh-TW"/>
        </w:rPr>
        <w:t>py</w:t>
      </w:r>
      <w:r>
        <w:rPr>
          <w:rStyle w:val="157"/>
          <w:rFonts w:hint="eastAsia" w:ascii="宋体" w:hAnsi="宋体" w:eastAsia="宋体"/>
          <w:color w:val="000000"/>
          <w:sz w:val="22"/>
          <w:lang w:val="zh-TW" w:eastAsia="zh-TW"/>
        </w:rPr>
        <w:t>命令的</w:t>
      </w:r>
      <w:r>
        <w:rPr>
          <w:rStyle w:val="157"/>
          <w:rFonts w:hint="eastAsia" w:ascii="宋体" w:hAnsi="宋体" w:eastAsia="宋体"/>
          <w:color w:val="000000"/>
          <w:sz w:val="22"/>
          <w:lang w:val="en-US" w:eastAsia="zh-CN"/>
        </w:rPr>
        <w:t>用</w:t>
      </w:r>
      <w:r>
        <w:rPr>
          <w:rStyle w:val="157"/>
          <w:rFonts w:hint="eastAsia" w:ascii="宋体" w:hAnsi="宋体" w:eastAsia="宋体"/>
          <w:color w:val="000000"/>
          <w:sz w:val="22"/>
          <w:lang w:val="zh-TW" w:eastAsia="zh-TW"/>
        </w:rPr>
        <w:t>途是？</w:t>
      </w:r>
    </w:p>
    <w:p>
      <w:pPr>
        <w:pStyle w:val="78"/>
        <w:spacing w:beforeLines="0" w:afterLines="0" w:line="240" w:lineRule="auto"/>
        <w:ind w:left="360" w:hanging="360"/>
        <w:rPr>
          <w:rStyle w:val="157"/>
          <w:rFonts w:hint="default" w:ascii="宋体" w:hAnsi="宋体" w:eastAsia="宋体"/>
          <w:color w:val="000000"/>
          <w:sz w:val="22"/>
          <w:lang w:val="zh-TW" w:eastAsia="zh-TW"/>
        </w:rPr>
      </w:pPr>
    </w:p>
    <w:p>
      <w:pPr>
        <w:pStyle w:val="18"/>
        <w:numPr>
          <w:ilvl w:val="0"/>
          <w:numId w:val="32"/>
        </w:numPr>
        <w:spacing w:beforeLines="0" w:afterLines="0" w:line="240" w:lineRule="auto"/>
        <w:ind w:firstLine="0"/>
        <w:rPr>
          <w:rStyle w:val="20"/>
          <w:rFonts w:hint="eastAsia" w:ascii="宋体" w:hAnsi="宋体" w:eastAsia="宋体"/>
          <w:color w:val="000000"/>
          <w:sz w:val="22"/>
        </w:rPr>
      </w:pPr>
      <w:r>
        <w:rPr>
          <w:rStyle w:val="158"/>
          <w:rFonts w:hint="eastAsia" w:ascii="宋体" w:hAnsi="宋体" w:eastAsia="宋体"/>
          <w:color w:val="000000"/>
          <w:sz w:val="22"/>
        </w:rPr>
        <w:t>如何在</w:t>
      </w:r>
      <w:r>
        <w:rPr>
          <w:rStyle w:val="158"/>
          <w:rFonts w:hint="eastAsia" w:ascii="宋体" w:hAnsi="宋体" w:eastAsia="宋体"/>
          <w:color w:val="000000"/>
          <w:sz w:val="22"/>
          <w:lang w:val="en-US"/>
        </w:rPr>
        <w:t>/</w:t>
      </w:r>
      <w:r>
        <w:rPr>
          <w:rStyle w:val="139"/>
          <w:rFonts w:hint="eastAsia" w:ascii="宋体" w:hAnsi="宋体" w:eastAsia="宋体"/>
          <w:color w:val="000000"/>
          <w:sz w:val="22"/>
          <w:lang w:val="en-US"/>
        </w:rPr>
        <w:t>usr</w:t>
      </w:r>
      <w:r>
        <w:rPr>
          <w:rStyle w:val="158"/>
          <w:rFonts w:hint="eastAsia" w:ascii="宋体" w:hAnsi="宋体" w:eastAsia="宋体"/>
          <w:color w:val="000000"/>
          <w:sz w:val="22"/>
        </w:rPr>
        <w:t>目录下创建新一个新目录</w:t>
      </w:r>
      <w:r>
        <w:rPr>
          <w:rStyle w:val="139"/>
          <w:rFonts w:hint="eastAsia" w:ascii="宋体" w:hAnsi="宋体" w:eastAsia="宋体"/>
          <w:color w:val="000000"/>
          <w:sz w:val="22"/>
          <w:lang w:val="en-US"/>
        </w:rPr>
        <w:t>www</w:t>
      </w:r>
      <w:r>
        <w:rPr>
          <w:rStyle w:val="159"/>
          <w:rFonts w:hint="default" w:ascii="宋体" w:hAnsi="宋体" w:eastAsia="宋体"/>
          <w:color w:val="000000"/>
          <w:sz w:val="22"/>
          <w:lang w:val="en-US"/>
        </w:rPr>
        <w:t>,</w:t>
      </w:r>
      <w:r>
        <w:rPr>
          <w:rStyle w:val="159"/>
          <w:rFonts w:hint="eastAsia" w:ascii="宋体" w:hAnsi="宋体" w:eastAsia="宋体"/>
          <w:color w:val="000000"/>
          <w:sz w:val="22"/>
        </w:rPr>
        <w:t xml:space="preserve">如何查看 </w:t>
      </w:r>
      <w:r>
        <w:rPr>
          <w:rStyle w:val="20"/>
          <w:rFonts w:hint="eastAsia" w:ascii="宋体" w:hAnsi="宋体" w:eastAsia="宋体"/>
          <w:color w:val="000000"/>
          <w:sz w:val="22"/>
          <w:lang w:val="en-US"/>
        </w:rPr>
        <w:t>/</w:t>
      </w:r>
      <w:r>
        <w:rPr>
          <w:rStyle w:val="139"/>
          <w:rFonts w:hint="eastAsia" w:ascii="宋体" w:hAnsi="宋体" w:eastAsia="宋体"/>
          <w:color w:val="000000"/>
          <w:sz w:val="22"/>
          <w:lang w:val="en-US"/>
        </w:rPr>
        <w:t>www</w:t>
      </w:r>
      <w:r>
        <w:rPr>
          <w:rStyle w:val="20"/>
          <w:rFonts w:hint="eastAsia" w:ascii="宋体" w:hAnsi="宋体" w:eastAsia="宋体"/>
          <w:color w:val="000000"/>
          <w:sz w:val="22"/>
          <w:lang w:val="en-US"/>
        </w:rPr>
        <w:t>/</w:t>
      </w:r>
      <w:r>
        <w:rPr>
          <w:rStyle w:val="139"/>
          <w:rFonts w:hint="eastAsia" w:ascii="宋体" w:hAnsi="宋体" w:eastAsia="宋体"/>
          <w:color w:val="000000"/>
          <w:sz w:val="22"/>
          <w:lang w:val="en-US"/>
        </w:rPr>
        <w:t>source</w:t>
      </w:r>
      <w:r>
        <w:rPr>
          <w:rStyle w:val="20"/>
          <w:rFonts w:hint="eastAsia" w:ascii="宋体" w:hAnsi="宋体" w:eastAsia="宋体"/>
          <w:color w:val="000000"/>
          <w:sz w:val="22"/>
          <w:lang w:val="en-US"/>
        </w:rPr>
        <w:t>/</w:t>
      </w:r>
      <w:r>
        <w:rPr>
          <w:rStyle w:val="139"/>
          <w:rFonts w:hint="eastAsia" w:ascii="宋体" w:hAnsi="宋体" w:eastAsia="宋体"/>
          <w:color w:val="000000"/>
          <w:sz w:val="22"/>
          <w:lang w:val="en-US"/>
        </w:rPr>
        <w:t>IdentifyDao</w:t>
      </w:r>
      <w:r>
        <w:rPr>
          <w:rStyle w:val="20"/>
          <w:rFonts w:hint="eastAsia" w:ascii="宋体" w:hAnsi="宋体" w:eastAsia="宋体"/>
          <w:color w:val="000000"/>
          <w:sz w:val="22"/>
          <w:lang w:val="en-US"/>
        </w:rPr>
        <w:t xml:space="preserve">. </w:t>
      </w:r>
      <w:r>
        <w:rPr>
          <w:rStyle w:val="139"/>
          <w:rFonts w:hint="eastAsia" w:ascii="宋体" w:hAnsi="宋体" w:eastAsia="宋体"/>
          <w:color w:val="000000"/>
          <w:sz w:val="22"/>
          <w:lang w:val="en-US"/>
        </w:rPr>
        <w:t>php</w:t>
      </w:r>
      <w:r>
        <w:rPr>
          <w:rStyle w:val="20"/>
          <w:rFonts w:hint="eastAsia" w:ascii="宋体" w:hAnsi="宋体" w:eastAsia="宋体"/>
          <w:color w:val="000000"/>
          <w:sz w:val="22"/>
          <w:lang w:val="en-US"/>
        </w:rPr>
        <w:t xml:space="preserve"> </w:t>
      </w:r>
      <w:r>
        <w:rPr>
          <w:rStyle w:val="20"/>
          <w:rFonts w:hint="eastAsia" w:ascii="宋体" w:hAnsi="宋体" w:eastAsia="宋体"/>
          <w:color w:val="000000"/>
          <w:sz w:val="22"/>
        </w:rPr>
        <w:t>文件的内容？</w:t>
      </w:r>
    </w:p>
    <w:p>
      <w:pPr>
        <w:pStyle w:val="18"/>
        <w:numPr>
          <w:ilvl w:val="0"/>
          <w:numId w:val="0"/>
        </w:numPr>
        <w:spacing w:beforeLines="0" w:afterLines="0" w:line="240" w:lineRule="auto"/>
        <w:rPr>
          <w:rStyle w:val="20"/>
          <w:rFonts w:hint="default" w:ascii="宋体" w:hAnsi="宋体" w:eastAsia="宋体"/>
          <w:color w:val="000000"/>
          <w:sz w:val="22"/>
        </w:rPr>
      </w:pPr>
    </w:p>
    <w:p>
      <w:pPr>
        <w:pStyle w:val="18"/>
        <w:numPr>
          <w:ilvl w:val="0"/>
          <w:numId w:val="32"/>
        </w:numPr>
        <w:tabs>
          <w:tab w:val="left" w:pos="358"/>
        </w:tabs>
        <w:spacing w:beforeLines="0" w:afterLines="0" w:line="240" w:lineRule="auto"/>
        <w:ind w:firstLine="0" w:firstLineChars="0"/>
        <w:rPr>
          <w:rStyle w:val="20"/>
          <w:rFonts w:hint="eastAsia" w:ascii="宋体" w:hAnsi="宋体" w:eastAsia="宋体"/>
          <w:color w:val="000000"/>
          <w:sz w:val="22"/>
        </w:rPr>
      </w:pPr>
      <w:r>
        <w:rPr>
          <w:rStyle w:val="20"/>
          <w:rFonts w:hint="eastAsia" w:ascii="宋体" w:hAnsi="宋体" w:eastAsia="宋体"/>
          <w:color w:val="000000"/>
          <w:sz w:val="22"/>
        </w:rPr>
        <w:t>如何查看当前系统是否有监听6666端口？</w:t>
      </w:r>
    </w:p>
    <w:p>
      <w:pPr>
        <w:pStyle w:val="18"/>
        <w:numPr>
          <w:ilvl w:val="0"/>
          <w:numId w:val="0"/>
        </w:numPr>
        <w:tabs>
          <w:tab w:val="left" w:pos="358"/>
        </w:tabs>
        <w:spacing w:beforeLines="0" w:afterLines="0" w:line="240" w:lineRule="auto"/>
        <w:rPr>
          <w:rStyle w:val="20"/>
          <w:rFonts w:hint="eastAsia" w:ascii="宋体" w:hAnsi="宋体" w:eastAsia="宋体"/>
          <w:color w:val="000000"/>
          <w:sz w:val="22"/>
        </w:rPr>
      </w:pPr>
    </w:p>
    <w:p>
      <w:pPr>
        <w:pStyle w:val="18"/>
        <w:numPr>
          <w:ilvl w:val="0"/>
          <w:numId w:val="32"/>
        </w:numPr>
        <w:tabs>
          <w:tab w:val="left" w:pos="358"/>
        </w:tabs>
        <w:spacing w:beforeLines="0" w:afterLines="0" w:line="240" w:lineRule="auto"/>
        <w:ind w:firstLine="0" w:firstLineChars="0"/>
        <w:rPr>
          <w:rFonts w:hint="default" w:ascii="宋体" w:hAnsi="宋体" w:eastAsia="宋体"/>
          <w:sz w:val="22"/>
        </w:rPr>
      </w:pPr>
      <w:r>
        <w:rPr>
          <w:rStyle w:val="20"/>
          <w:rFonts w:hint="eastAsia" w:ascii="宋体" w:hAnsi="宋体" w:eastAsia="宋体"/>
          <w:color w:val="000000"/>
          <w:sz w:val="22"/>
        </w:rPr>
        <w:t>如何查看</w:t>
      </w:r>
      <w:r>
        <w:rPr>
          <w:rStyle w:val="139"/>
          <w:rFonts w:hint="eastAsia" w:ascii="宋体" w:hAnsi="宋体" w:eastAsia="宋体"/>
          <w:color w:val="000000"/>
          <w:sz w:val="22"/>
          <w:lang w:val="en-US" w:eastAsia="en-US"/>
        </w:rPr>
        <w:t>selinux</w:t>
      </w:r>
      <w:r>
        <w:rPr>
          <w:rStyle w:val="20"/>
          <w:rFonts w:hint="eastAsia" w:ascii="宋体" w:hAnsi="宋体" w:eastAsia="宋体"/>
          <w:color w:val="000000"/>
          <w:sz w:val="22"/>
        </w:rPr>
        <w:t>是否己关闭？</w:t>
      </w:r>
    </w:p>
    <w:p>
      <w:pPr>
        <w:pStyle w:val="18"/>
        <w:widowControl w:val="0"/>
        <w:numPr>
          <w:ilvl w:val="0"/>
          <w:numId w:val="0"/>
        </w:numPr>
        <w:shd w:val="clear" w:color="auto" w:fill="FFFFFF"/>
        <w:tabs>
          <w:tab w:val="left" w:pos="358"/>
        </w:tabs>
        <w:spacing w:beforeLines="0" w:afterLines="0" w:line="240" w:lineRule="auto"/>
        <w:jc w:val="both"/>
        <w:rPr>
          <w:rFonts w:hint="default" w:ascii="宋体" w:hAnsi="宋体" w:eastAsia="宋体"/>
          <w:sz w:val="22"/>
        </w:rPr>
      </w:pPr>
    </w:p>
    <w:p>
      <w:pPr>
        <w:pStyle w:val="18"/>
        <w:numPr>
          <w:ilvl w:val="0"/>
          <w:numId w:val="32"/>
        </w:numPr>
        <w:tabs>
          <w:tab w:val="left" w:pos="358"/>
        </w:tabs>
        <w:spacing w:beforeLines="0" w:afterLines="0" w:line="240" w:lineRule="auto"/>
        <w:ind w:firstLine="0" w:firstLineChars="0"/>
        <w:rPr>
          <w:rStyle w:val="20"/>
          <w:rFonts w:hint="eastAsia" w:ascii="宋体" w:hAnsi="宋体" w:eastAsia="宋体"/>
          <w:color w:val="000000"/>
          <w:sz w:val="22"/>
        </w:rPr>
      </w:pPr>
      <w:r>
        <w:rPr>
          <w:rStyle w:val="20"/>
          <w:rFonts w:hint="eastAsia" w:ascii="宋体" w:hAnsi="宋体" w:eastAsia="宋体"/>
          <w:color w:val="000000"/>
          <w:sz w:val="22"/>
        </w:rPr>
        <w:t>如何查看进程可打开的最大文件数量？</w:t>
      </w:r>
    </w:p>
    <w:p>
      <w:pPr>
        <w:pStyle w:val="18"/>
        <w:numPr>
          <w:ilvl w:val="0"/>
          <w:numId w:val="0"/>
        </w:numPr>
        <w:tabs>
          <w:tab w:val="left" w:pos="358"/>
        </w:tabs>
        <w:spacing w:beforeLines="0" w:afterLines="0" w:line="240" w:lineRule="auto"/>
        <w:rPr>
          <w:rStyle w:val="20"/>
          <w:rFonts w:hint="default" w:ascii="宋体" w:hAnsi="宋体" w:eastAsia="宋体"/>
          <w:color w:val="000000"/>
          <w:sz w:val="22"/>
        </w:rPr>
      </w:pPr>
    </w:p>
    <w:p>
      <w:pPr>
        <w:pStyle w:val="78"/>
        <w:numPr>
          <w:ilvl w:val="0"/>
          <w:numId w:val="32"/>
        </w:numPr>
        <w:tabs>
          <w:tab w:val="left" w:pos="358"/>
        </w:tabs>
        <w:spacing w:beforeLines="0" w:afterLines="0" w:line="240" w:lineRule="auto"/>
        <w:ind w:leftChars="0" w:firstLine="0" w:firstLineChars="0"/>
        <w:rPr>
          <w:rStyle w:val="157"/>
          <w:rFonts w:hint="eastAsia" w:ascii="宋体" w:hAnsi="宋体" w:eastAsia="宋体"/>
          <w:color w:val="000000"/>
          <w:sz w:val="22"/>
          <w:lang w:val="zh-TW" w:eastAsia="zh-TW"/>
        </w:rPr>
      </w:pPr>
      <w:r>
        <w:rPr>
          <w:rStyle w:val="79"/>
          <w:rFonts w:hint="eastAsia" w:ascii="宋体" w:hAnsi="宋体" w:eastAsia="宋体"/>
          <w:color w:val="000000"/>
          <w:sz w:val="22"/>
          <w:lang w:eastAsia="en-US"/>
        </w:rPr>
        <w:t>chmod</w:t>
      </w:r>
      <w:r>
        <w:rPr>
          <w:rStyle w:val="157"/>
          <w:rFonts w:hint="eastAsia" w:ascii="宋体" w:hAnsi="宋体" w:eastAsia="宋体"/>
          <w:color w:val="000000"/>
          <w:sz w:val="22"/>
          <w:lang w:eastAsia="en-US"/>
        </w:rPr>
        <w:t xml:space="preserve"> </w:t>
      </w:r>
      <w:r>
        <w:rPr>
          <w:rStyle w:val="79"/>
          <w:rFonts w:hint="eastAsia" w:ascii="宋体" w:hAnsi="宋体" w:eastAsia="宋体"/>
          <w:color w:val="000000"/>
          <w:sz w:val="22"/>
          <w:lang w:eastAsia="en-US"/>
        </w:rPr>
        <w:t>+x</w:t>
      </w:r>
      <w:r>
        <w:rPr>
          <w:rStyle w:val="157"/>
          <w:rFonts w:hint="eastAsia" w:ascii="宋体" w:hAnsi="宋体" w:eastAsia="宋体"/>
          <w:color w:val="000000"/>
          <w:sz w:val="22"/>
          <w:lang w:eastAsia="en-US"/>
        </w:rPr>
        <w:t xml:space="preserve"> /</w:t>
      </w:r>
      <w:r>
        <w:rPr>
          <w:rStyle w:val="79"/>
          <w:rFonts w:hint="eastAsia" w:ascii="宋体" w:hAnsi="宋体" w:eastAsia="宋体"/>
          <w:color w:val="000000"/>
          <w:sz w:val="22"/>
          <w:lang w:eastAsia="en-US"/>
        </w:rPr>
        <w:t>opt</w:t>
      </w:r>
      <w:r>
        <w:rPr>
          <w:rStyle w:val="157"/>
          <w:rFonts w:hint="eastAsia" w:ascii="宋体" w:hAnsi="宋体" w:eastAsia="宋体"/>
          <w:color w:val="000000"/>
          <w:sz w:val="22"/>
          <w:lang w:eastAsia="en-US"/>
        </w:rPr>
        <w:t>/</w:t>
      </w:r>
      <w:r>
        <w:rPr>
          <w:rStyle w:val="79"/>
          <w:rFonts w:hint="eastAsia" w:ascii="宋体" w:hAnsi="宋体" w:eastAsia="宋体"/>
          <w:color w:val="000000"/>
          <w:sz w:val="22"/>
          <w:lang w:eastAsia="en-US"/>
        </w:rPr>
        <w:t>zserverclean</w:t>
      </w:r>
      <w:r>
        <w:rPr>
          <w:rStyle w:val="157"/>
          <w:rFonts w:hint="eastAsia" w:ascii="宋体" w:hAnsi="宋体" w:eastAsia="宋体"/>
          <w:color w:val="000000"/>
          <w:sz w:val="22"/>
          <w:lang w:eastAsia="en-US"/>
        </w:rPr>
        <w:t xml:space="preserve">. </w:t>
      </w:r>
      <w:r>
        <w:rPr>
          <w:rStyle w:val="79"/>
          <w:rFonts w:hint="eastAsia" w:ascii="宋体" w:hAnsi="宋体" w:eastAsia="宋体"/>
          <w:color w:val="000000"/>
          <w:sz w:val="22"/>
          <w:lang w:eastAsia="en-US"/>
        </w:rPr>
        <w:t>sh</w:t>
      </w:r>
      <w:r>
        <w:rPr>
          <w:rStyle w:val="157"/>
          <w:rFonts w:hint="eastAsia" w:ascii="宋体" w:hAnsi="宋体" w:eastAsia="宋体"/>
          <w:color w:val="000000"/>
          <w:sz w:val="22"/>
          <w:lang w:eastAsia="en-US"/>
        </w:rPr>
        <w:t xml:space="preserve">; </w:t>
      </w:r>
      <w:r>
        <w:rPr>
          <w:rStyle w:val="79"/>
          <w:rFonts w:hint="eastAsia" w:ascii="宋体" w:hAnsi="宋体" w:eastAsia="宋体"/>
          <w:color w:val="000000"/>
          <w:sz w:val="22"/>
          <w:lang w:eastAsia="en-US"/>
        </w:rPr>
        <w:t>chown</w:t>
      </w:r>
      <w:r>
        <w:rPr>
          <w:rStyle w:val="157"/>
          <w:rFonts w:hint="eastAsia" w:ascii="宋体" w:hAnsi="宋体" w:eastAsia="宋体"/>
          <w:color w:val="000000"/>
          <w:sz w:val="22"/>
          <w:lang w:eastAsia="en-US"/>
        </w:rPr>
        <w:t xml:space="preserve"> </w:t>
      </w:r>
      <w:r>
        <w:rPr>
          <w:rStyle w:val="79"/>
          <w:rFonts w:hint="eastAsia" w:ascii="宋体" w:hAnsi="宋体" w:eastAsia="宋体"/>
          <w:color w:val="000000"/>
          <w:sz w:val="22"/>
          <w:lang w:eastAsia="en-US"/>
        </w:rPr>
        <w:t>root:root</w:t>
      </w:r>
      <w:r>
        <w:rPr>
          <w:rStyle w:val="157"/>
          <w:rFonts w:hint="eastAsia" w:ascii="宋体" w:hAnsi="宋体" w:eastAsia="宋体"/>
          <w:color w:val="000000"/>
          <w:sz w:val="22"/>
          <w:lang w:eastAsia="en-US"/>
        </w:rPr>
        <w:t xml:space="preserve"> /</w:t>
      </w:r>
      <w:r>
        <w:rPr>
          <w:rStyle w:val="79"/>
          <w:rFonts w:hint="eastAsia" w:ascii="宋体" w:hAnsi="宋体" w:eastAsia="宋体"/>
          <w:color w:val="000000"/>
          <w:sz w:val="22"/>
          <w:lang w:eastAsia="en-US"/>
        </w:rPr>
        <w:t>opt</w:t>
      </w:r>
      <w:r>
        <w:rPr>
          <w:rStyle w:val="157"/>
          <w:rFonts w:hint="eastAsia" w:ascii="宋体" w:hAnsi="宋体" w:eastAsia="宋体"/>
          <w:color w:val="000000"/>
          <w:sz w:val="22"/>
          <w:lang w:eastAsia="en-US"/>
        </w:rPr>
        <w:t>/</w:t>
      </w:r>
      <w:r>
        <w:rPr>
          <w:rStyle w:val="79"/>
          <w:rFonts w:hint="eastAsia" w:ascii="宋体" w:hAnsi="宋体" w:eastAsia="宋体"/>
          <w:color w:val="000000"/>
          <w:sz w:val="22"/>
          <w:lang w:eastAsia="en-US"/>
        </w:rPr>
        <w:t>zserverclean</w:t>
      </w:r>
      <w:r>
        <w:rPr>
          <w:rStyle w:val="157"/>
          <w:rFonts w:hint="eastAsia" w:ascii="宋体" w:hAnsi="宋体" w:eastAsia="宋体"/>
          <w:color w:val="000000"/>
          <w:sz w:val="22"/>
          <w:lang w:eastAsia="en-US"/>
        </w:rPr>
        <w:t xml:space="preserve">. </w:t>
      </w:r>
      <w:r>
        <w:rPr>
          <w:rStyle w:val="79"/>
          <w:rFonts w:hint="eastAsia" w:ascii="宋体" w:hAnsi="宋体" w:eastAsia="宋体"/>
          <w:color w:val="000000"/>
          <w:sz w:val="22"/>
          <w:lang w:eastAsia="en-US"/>
        </w:rPr>
        <w:t xml:space="preserve">sh </w:t>
      </w:r>
      <w:r>
        <w:rPr>
          <w:rStyle w:val="157"/>
          <w:rFonts w:hint="eastAsia" w:ascii="宋体" w:hAnsi="宋体" w:eastAsia="宋体"/>
          <w:color w:val="000000"/>
          <w:sz w:val="22"/>
          <w:lang w:val="zh-TW" w:eastAsia="zh-TW"/>
        </w:rPr>
        <w:t>命令的用途是？</w:t>
      </w:r>
    </w:p>
    <w:p>
      <w:pPr>
        <w:pStyle w:val="78"/>
        <w:numPr>
          <w:ilvl w:val="0"/>
          <w:numId w:val="0"/>
        </w:numPr>
        <w:tabs>
          <w:tab w:val="left" w:pos="358"/>
        </w:tabs>
        <w:spacing w:beforeLines="0" w:afterLines="0" w:line="240" w:lineRule="auto"/>
        <w:ind w:leftChars="0"/>
        <w:rPr>
          <w:rStyle w:val="157"/>
          <w:rFonts w:hint="eastAsia" w:ascii="宋体" w:hAnsi="宋体" w:eastAsia="宋体"/>
          <w:color w:val="000000"/>
          <w:sz w:val="22"/>
          <w:lang w:val="zh-TW" w:eastAsia="zh-TW"/>
        </w:rPr>
      </w:pPr>
    </w:p>
    <w:p>
      <w:pPr>
        <w:pStyle w:val="18"/>
        <w:numPr>
          <w:ilvl w:val="0"/>
          <w:numId w:val="0"/>
        </w:numPr>
        <w:spacing w:beforeLines="0" w:afterLines="0" w:line="240" w:lineRule="auto"/>
        <w:rPr>
          <w:rFonts w:hint="default" w:ascii="宋体" w:hAnsi="宋体" w:eastAsia="宋体"/>
          <w:sz w:val="22"/>
        </w:rPr>
      </w:pPr>
      <w:r>
        <w:rPr>
          <w:rStyle w:val="20"/>
          <w:rFonts w:hint="eastAsia" w:ascii="宋体" w:hAnsi="宋体" w:eastAsia="宋体"/>
          <w:color w:val="000000"/>
          <w:sz w:val="22"/>
          <w:lang w:val="en-US" w:eastAsia="zh-CN"/>
        </w:rPr>
        <w:t>7.</w:t>
      </w:r>
      <w:r>
        <w:rPr>
          <w:rStyle w:val="20"/>
          <w:rFonts w:hint="eastAsia" w:ascii="宋体" w:hAnsi="宋体" w:eastAsia="宋体"/>
          <w:color w:val="000000"/>
          <w:sz w:val="22"/>
        </w:rPr>
        <w:t>如何查看系统各分区的空间是否已满载</w:t>
      </w:r>
    </w:p>
    <w:p>
      <w:pPr>
        <w:pStyle w:val="18"/>
        <w:spacing w:beforeLines="0" w:afterLines="0" w:line="240" w:lineRule="auto"/>
        <w:ind w:firstLine="0"/>
        <w:jc w:val="left"/>
        <w:rPr>
          <w:rStyle w:val="20"/>
          <w:rFonts w:hint="eastAsia" w:ascii="宋体" w:hAnsi="宋体" w:eastAsia="宋体"/>
          <w:color w:val="000000"/>
          <w:sz w:val="22"/>
        </w:rPr>
      </w:pPr>
      <w:r>
        <w:rPr>
          <w:rStyle w:val="160"/>
          <w:rFonts w:hint="eastAsia" w:ascii="宋体" w:hAnsi="宋体" w:eastAsia="宋体"/>
          <w:color w:val="000000"/>
          <w:sz w:val="22"/>
        </w:rPr>
        <w:t>8</w:t>
      </w:r>
      <w:r>
        <w:rPr>
          <w:rStyle w:val="160"/>
          <w:rFonts w:hint="eastAsia" w:ascii="宋体" w:hAnsi="宋体" w:eastAsia="宋体"/>
          <w:color w:val="000000"/>
          <w:sz w:val="22"/>
          <w:lang w:eastAsia="zh-CN"/>
        </w:rPr>
        <w:t>.</w:t>
      </w:r>
      <w:r>
        <w:rPr>
          <w:rStyle w:val="160"/>
          <w:rFonts w:hint="eastAsia" w:ascii="宋体" w:hAnsi="宋体" w:eastAsia="宋体"/>
          <w:color w:val="000000"/>
          <w:sz w:val="22"/>
        </w:rPr>
        <w:t>分区</w:t>
      </w:r>
      <w:r>
        <w:rPr>
          <w:rStyle w:val="134"/>
          <w:rFonts w:hint="eastAsia" w:ascii="宋体" w:hAnsi="宋体" w:eastAsia="宋体"/>
          <w:color w:val="000000"/>
          <w:sz w:val="22"/>
          <w:lang w:val="en-US" w:eastAsia="en-US"/>
        </w:rPr>
        <w:t>data</w:t>
      </w:r>
      <w:r>
        <w:rPr>
          <w:rStyle w:val="20"/>
          <w:rFonts w:hint="eastAsia" w:ascii="宋体" w:hAnsi="宋体" w:eastAsia="宋体"/>
          <w:color w:val="000000"/>
          <w:sz w:val="22"/>
        </w:rPr>
        <w:t>目录下有三个文件夹</w:t>
      </w:r>
      <w:r>
        <w:rPr>
          <w:rStyle w:val="134"/>
          <w:rFonts w:hint="eastAsia" w:ascii="宋体" w:hAnsi="宋体" w:eastAsia="宋体"/>
          <w:color w:val="000000"/>
          <w:sz w:val="22"/>
          <w:lang w:val="en-US" w:eastAsia="en-US"/>
        </w:rPr>
        <w:t>specimen</w:t>
      </w:r>
      <w:r>
        <w:rPr>
          <w:rStyle w:val="20"/>
          <w:rFonts w:hint="eastAsia" w:ascii="宋体" w:hAnsi="宋体" w:eastAsia="宋体"/>
          <w:color w:val="000000"/>
          <w:sz w:val="22"/>
          <w:lang w:val="en-US" w:eastAsia="en-US"/>
        </w:rPr>
        <w:t>，</w:t>
      </w:r>
      <w:r>
        <w:rPr>
          <w:rStyle w:val="134"/>
          <w:rFonts w:hint="eastAsia" w:ascii="宋体" w:hAnsi="宋体" w:eastAsia="宋体"/>
          <w:color w:val="000000"/>
          <w:sz w:val="22"/>
          <w:lang w:val="en-US" w:eastAsia="en-US"/>
        </w:rPr>
        <w:t>logsrv</w:t>
      </w:r>
      <w:r>
        <w:rPr>
          <w:rStyle w:val="20"/>
          <w:rFonts w:hint="eastAsia" w:ascii="宋体" w:hAnsi="宋体" w:eastAsia="宋体"/>
          <w:color w:val="000000"/>
          <w:sz w:val="22"/>
          <w:lang w:val="en-US" w:eastAsia="en-US"/>
        </w:rPr>
        <w:t xml:space="preserve">, </w:t>
      </w:r>
      <w:r>
        <w:rPr>
          <w:rStyle w:val="134"/>
          <w:rFonts w:hint="eastAsia" w:ascii="宋体" w:hAnsi="宋体" w:eastAsia="宋体"/>
          <w:color w:val="000000"/>
          <w:sz w:val="22"/>
          <w:lang w:val="en-US" w:eastAsia="en-US"/>
        </w:rPr>
        <w:t>redis</w:t>
      </w:r>
      <w:r>
        <w:rPr>
          <w:rStyle w:val="142"/>
          <w:rFonts w:hint="eastAsia" w:ascii="宋体" w:hAnsi="宋体" w:eastAsia="宋体"/>
          <w:color w:val="000000"/>
          <w:sz w:val="22"/>
          <w:lang w:val="en-US" w:eastAsia="en-US"/>
        </w:rPr>
        <w:t>。</w:t>
      </w:r>
      <w:r>
        <w:rPr>
          <w:rStyle w:val="142"/>
          <w:rFonts w:hint="eastAsia" w:ascii="宋体" w:hAnsi="宋体" w:eastAsia="宋体"/>
          <w:color w:val="000000"/>
          <w:sz w:val="22"/>
        </w:rPr>
        <w:t>并且这三个文件夹下有存放很多子文件。现在由于查看到分区</w:t>
      </w:r>
      <w:r>
        <w:rPr>
          <w:rStyle w:val="134"/>
          <w:rFonts w:hint="eastAsia" w:ascii="宋体" w:hAnsi="宋体" w:eastAsia="宋体"/>
          <w:color w:val="000000"/>
          <w:sz w:val="22"/>
          <w:lang w:val="en-US" w:eastAsia="en-US"/>
        </w:rPr>
        <w:t>data</w:t>
      </w:r>
      <w:r>
        <w:rPr>
          <w:rStyle w:val="20"/>
          <w:rFonts w:hint="eastAsia" w:ascii="宋体" w:hAnsi="宋体" w:eastAsia="宋体"/>
          <w:color w:val="000000"/>
          <w:sz w:val="22"/>
        </w:rPr>
        <w:t>满载，希望査看这三个文件 夹分别占用的空间大小。</w:t>
      </w:r>
    </w:p>
    <w:p>
      <w:pPr>
        <w:pStyle w:val="18"/>
        <w:spacing w:beforeLines="0" w:afterLines="0" w:line="240" w:lineRule="auto"/>
        <w:ind w:firstLine="0"/>
        <w:jc w:val="left"/>
        <w:rPr>
          <w:rStyle w:val="20"/>
          <w:rFonts w:hint="default" w:ascii="宋体" w:hAnsi="宋体" w:eastAsia="宋体"/>
          <w:color w:val="000000"/>
          <w:sz w:val="22"/>
        </w:rPr>
      </w:pPr>
    </w:p>
    <w:p>
      <w:pPr>
        <w:pStyle w:val="18"/>
        <w:numPr>
          <w:ilvl w:val="0"/>
          <w:numId w:val="33"/>
        </w:numPr>
        <w:tabs>
          <w:tab w:val="left" w:pos="354"/>
        </w:tabs>
        <w:spacing w:beforeLines="0" w:afterLines="0" w:line="240" w:lineRule="auto"/>
        <w:jc w:val="left"/>
        <w:rPr>
          <w:rStyle w:val="20"/>
          <w:rFonts w:hint="default" w:ascii="宋体" w:hAnsi="宋体" w:eastAsia="宋体"/>
          <w:color w:val="000000"/>
          <w:sz w:val="22"/>
        </w:rPr>
      </w:pPr>
      <w:r>
        <w:rPr>
          <w:rStyle w:val="20"/>
          <w:rFonts w:hint="eastAsia" w:ascii="宋体" w:hAnsi="宋体" w:eastAsia="宋体"/>
          <w:color w:val="000000"/>
          <w:sz w:val="22"/>
        </w:rPr>
        <w:t>如何查看</w:t>
      </w:r>
      <w:r>
        <w:rPr>
          <w:rStyle w:val="134"/>
          <w:rFonts w:hint="eastAsia" w:ascii="宋体" w:hAnsi="宋体" w:eastAsia="宋体"/>
          <w:color w:val="000000"/>
          <w:sz w:val="22"/>
          <w:lang w:val="en-US" w:eastAsia="en-US"/>
        </w:rPr>
        <w:t>autovacuum</w:t>
      </w:r>
      <w:r>
        <w:rPr>
          <w:rStyle w:val="20"/>
          <w:rFonts w:hint="eastAsia" w:ascii="宋体" w:hAnsi="宋体" w:eastAsia="宋体"/>
          <w:color w:val="000000"/>
          <w:sz w:val="22"/>
        </w:rPr>
        <w:t>进程是否开启</w:t>
      </w:r>
    </w:p>
    <w:p>
      <w:pPr>
        <w:pStyle w:val="18"/>
        <w:numPr>
          <w:ilvl w:val="0"/>
          <w:numId w:val="0"/>
        </w:numPr>
        <w:tabs>
          <w:tab w:val="left" w:pos="354"/>
        </w:tabs>
        <w:spacing w:beforeLines="0" w:afterLines="0" w:line="240" w:lineRule="auto"/>
        <w:jc w:val="left"/>
        <w:rPr>
          <w:rStyle w:val="20"/>
          <w:rFonts w:hint="default" w:ascii="宋体" w:hAnsi="宋体" w:eastAsia="宋体"/>
          <w:color w:val="000000"/>
          <w:sz w:val="22"/>
        </w:rPr>
      </w:pPr>
    </w:p>
    <w:p>
      <w:pPr>
        <w:pStyle w:val="18"/>
        <w:numPr>
          <w:ilvl w:val="0"/>
          <w:numId w:val="33"/>
        </w:numPr>
        <w:tabs>
          <w:tab w:val="left" w:pos="445"/>
        </w:tabs>
        <w:spacing w:beforeLines="0" w:afterLines="0" w:line="240" w:lineRule="auto"/>
        <w:ind w:leftChars="0"/>
        <w:jc w:val="left"/>
        <w:rPr>
          <w:rStyle w:val="142"/>
          <w:rFonts w:hint="eastAsia" w:ascii="宋体" w:hAnsi="宋体" w:eastAsia="宋体"/>
          <w:color w:val="000000"/>
          <w:sz w:val="22"/>
        </w:rPr>
      </w:pPr>
      <w:r>
        <w:rPr>
          <w:rStyle w:val="142"/>
          <w:rFonts w:hint="eastAsia" w:ascii="宋体" w:hAnsi="宋体" w:eastAsia="宋体"/>
          <w:color w:val="000000"/>
          <w:sz w:val="22"/>
        </w:rPr>
        <w:t>系统运行有些卡慢，想实时监控</w:t>
      </w:r>
      <w:r>
        <w:rPr>
          <w:rStyle w:val="142"/>
          <w:rFonts w:hint="eastAsia" w:ascii="宋体" w:hAnsi="宋体" w:eastAsia="宋体"/>
          <w:color w:val="000000"/>
          <w:sz w:val="22"/>
          <w:lang w:val="en-US" w:eastAsia="zh-CN"/>
        </w:rPr>
        <w:t>一</w:t>
      </w:r>
      <w:r>
        <w:rPr>
          <w:rStyle w:val="142"/>
          <w:rFonts w:hint="eastAsia" w:ascii="宋体" w:hAnsi="宋体" w:eastAsia="宋体"/>
          <w:color w:val="000000"/>
          <w:sz w:val="22"/>
        </w:rPr>
        <w:t>下系统中各个进程的资源占用情况以及系 统</w:t>
      </w:r>
      <w:r>
        <w:rPr>
          <w:rStyle w:val="134"/>
          <w:rFonts w:hint="eastAsia" w:ascii="宋体" w:hAnsi="宋体" w:eastAsia="宋体"/>
          <w:color w:val="000000"/>
          <w:sz w:val="22"/>
          <w:lang w:val="en-US" w:eastAsia="zh-CN"/>
        </w:rPr>
        <w:t>CPU</w:t>
      </w:r>
      <w:r>
        <w:rPr>
          <w:rStyle w:val="142"/>
          <w:rFonts w:hint="eastAsia" w:ascii="宋体" w:hAnsi="宋体" w:eastAsia="宋体"/>
          <w:color w:val="000000"/>
          <w:sz w:val="22"/>
        </w:rPr>
        <w:t>、内存资源的使用情况可以使用哪个命令</w:t>
      </w:r>
    </w:p>
    <w:p>
      <w:pPr>
        <w:pStyle w:val="18"/>
        <w:widowControl w:val="0"/>
        <w:numPr>
          <w:ilvl w:val="0"/>
          <w:numId w:val="0"/>
        </w:numPr>
        <w:shd w:val="clear" w:color="auto" w:fill="FFFFFF"/>
        <w:tabs>
          <w:tab w:val="left" w:pos="445"/>
        </w:tabs>
        <w:spacing w:beforeLines="0" w:afterLines="0" w:line="240" w:lineRule="auto"/>
        <w:jc w:val="left"/>
        <w:rPr>
          <w:rStyle w:val="142"/>
          <w:rFonts w:hint="default" w:ascii="宋体" w:hAnsi="宋体" w:eastAsia="宋体"/>
          <w:color w:val="000000"/>
          <w:sz w:val="22"/>
        </w:rPr>
      </w:pPr>
    </w:p>
    <w:p>
      <w:pPr>
        <w:pStyle w:val="18"/>
        <w:widowControl w:val="0"/>
        <w:numPr>
          <w:ilvl w:val="0"/>
          <w:numId w:val="0"/>
        </w:numPr>
        <w:shd w:val="clear" w:color="auto" w:fill="FFFFFF"/>
        <w:tabs>
          <w:tab w:val="left" w:pos="445"/>
        </w:tabs>
        <w:spacing w:beforeLines="0" w:afterLines="0" w:line="240" w:lineRule="auto"/>
        <w:jc w:val="left"/>
        <w:rPr>
          <w:rStyle w:val="142"/>
          <w:rFonts w:hint="default" w:ascii="宋体" w:hAnsi="宋体" w:eastAsia="宋体"/>
          <w:color w:val="000000"/>
          <w:sz w:val="22"/>
        </w:rPr>
      </w:pPr>
    </w:p>
    <w:p>
      <w:pPr>
        <w:pStyle w:val="18"/>
        <w:numPr>
          <w:ilvl w:val="0"/>
          <w:numId w:val="0"/>
        </w:numPr>
        <w:tabs>
          <w:tab w:val="left" w:pos="445"/>
        </w:tabs>
        <w:spacing w:beforeLines="0" w:afterLines="0" w:line="240" w:lineRule="auto"/>
        <w:jc w:val="left"/>
        <w:rPr>
          <w:rStyle w:val="20"/>
          <w:rFonts w:hint="eastAsia" w:ascii="宋体" w:hAnsi="宋体" w:eastAsia="宋体"/>
          <w:color w:val="000000"/>
          <w:sz w:val="22"/>
        </w:rPr>
      </w:pPr>
      <w:r>
        <w:rPr>
          <w:rStyle w:val="142"/>
          <w:rFonts w:hint="eastAsia" w:ascii="宋体" w:hAnsi="宋体" w:eastAsia="宋体"/>
          <w:color w:val="000000"/>
          <w:sz w:val="22"/>
          <w:lang w:val="en-US" w:eastAsia="zh-CN"/>
        </w:rPr>
        <w:t>11</w:t>
      </w:r>
      <w:r>
        <w:rPr>
          <w:rStyle w:val="142"/>
          <w:rFonts w:hint="eastAsia" w:ascii="宋体" w:hAnsi="宋体" w:eastAsia="宋体"/>
          <w:color w:val="000000"/>
          <w:sz w:val="22"/>
        </w:rPr>
        <w:t>如何查看网卡的</w:t>
      </w:r>
      <w:r>
        <w:rPr>
          <w:rStyle w:val="134"/>
          <w:rFonts w:hint="eastAsia" w:ascii="宋体" w:hAnsi="宋体" w:eastAsia="宋体"/>
          <w:color w:val="000000"/>
          <w:sz w:val="22"/>
          <w:lang w:val="en-US" w:eastAsia="zh-CN"/>
        </w:rPr>
        <w:t>IP</w:t>
      </w:r>
      <w:r>
        <w:rPr>
          <w:rStyle w:val="20"/>
          <w:rFonts w:hint="eastAsia" w:ascii="宋体" w:hAnsi="宋体" w:eastAsia="宋体"/>
          <w:color w:val="000000"/>
          <w:sz w:val="22"/>
        </w:rPr>
        <w:t>地址和网络连接状态</w:t>
      </w:r>
    </w:p>
    <w:p>
      <w:pPr>
        <w:pStyle w:val="18"/>
        <w:numPr>
          <w:ilvl w:val="0"/>
          <w:numId w:val="0"/>
        </w:numPr>
        <w:tabs>
          <w:tab w:val="left" w:pos="445"/>
        </w:tabs>
        <w:spacing w:beforeLines="0" w:afterLines="0" w:line="240" w:lineRule="auto"/>
        <w:jc w:val="left"/>
        <w:rPr>
          <w:rStyle w:val="20"/>
          <w:rFonts w:hint="default" w:ascii="宋体" w:hAnsi="宋体" w:eastAsia="宋体"/>
          <w:color w:val="000000"/>
          <w:sz w:val="22"/>
        </w:rPr>
      </w:pPr>
    </w:p>
    <w:p>
      <w:pPr>
        <w:pStyle w:val="18"/>
        <w:numPr>
          <w:ilvl w:val="0"/>
          <w:numId w:val="0"/>
        </w:numPr>
        <w:spacing w:beforeLines="0" w:afterLines="0" w:line="240" w:lineRule="auto"/>
        <w:jc w:val="left"/>
        <w:rPr>
          <w:rStyle w:val="20"/>
          <w:rFonts w:hint="eastAsia" w:ascii="宋体" w:hAnsi="宋体" w:eastAsia="宋体"/>
          <w:color w:val="000000"/>
          <w:sz w:val="22"/>
        </w:rPr>
      </w:pPr>
      <w:r>
        <w:rPr>
          <w:rStyle w:val="20"/>
          <w:rFonts w:hint="eastAsia" w:ascii="宋体" w:hAnsi="宋体" w:eastAsia="宋体"/>
          <w:color w:val="000000"/>
          <w:sz w:val="22"/>
          <w:lang w:val="en-US" w:eastAsia="zh-CN"/>
        </w:rPr>
        <w:t>12</w:t>
      </w:r>
      <w:r>
        <w:rPr>
          <w:rStyle w:val="20"/>
          <w:rFonts w:hint="eastAsia" w:ascii="宋体" w:hAnsi="宋体" w:eastAsia="宋体"/>
          <w:color w:val="000000"/>
          <w:sz w:val="22"/>
        </w:rPr>
        <w:t>如何修改</w:t>
      </w:r>
      <w:r>
        <w:rPr>
          <w:rStyle w:val="134"/>
          <w:rFonts w:hint="eastAsia" w:ascii="宋体" w:hAnsi="宋体" w:eastAsia="宋体"/>
          <w:color w:val="000000"/>
          <w:sz w:val="22"/>
          <w:lang w:val="en-US" w:eastAsia="zh-CN"/>
        </w:rPr>
        <w:t>root</w:t>
      </w:r>
      <w:r>
        <w:rPr>
          <w:rStyle w:val="20"/>
          <w:rFonts w:hint="eastAsia" w:ascii="宋体" w:hAnsi="宋体" w:eastAsia="宋体"/>
          <w:color w:val="000000"/>
          <w:sz w:val="22"/>
        </w:rPr>
        <w:t>账户密码</w:t>
      </w:r>
    </w:p>
    <w:p>
      <w:pPr>
        <w:pStyle w:val="18"/>
        <w:numPr>
          <w:ilvl w:val="0"/>
          <w:numId w:val="0"/>
        </w:numPr>
        <w:spacing w:beforeLines="0" w:afterLines="0" w:line="240" w:lineRule="auto"/>
        <w:jc w:val="left"/>
        <w:rPr>
          <w:rStyle w:val="20"/>
          <w:rFonts w:hint="default" w:ascii="宋体" w:hAnsi="宋体" w:eastAsia="宋体"/>
          <w:color w:val="000000"/>
          <w:sz w:val="22"/>
        </w:rPr>
      </w:pPr>
    </w:p>
    <w:p>
      <w:pPr>
        <w:pStyle w:val="18"/>
        <w:numPr>
          <w:ilvl w:val="0"/>
          <w:numId w:val="34"/>
        </w:numPr>
        <w:spacing w:beforeLines="0" w:afterLines="0" w:line="240" w:lineRule="auto"/>
        <w:jc w:val="left"/>
        <w:rPr>
          <w:rStyle w:val="20"/>
          <w:rFonts w:hint="eastAsia" w:ascii="宋体" w:hAnsi="宋体" w:eastAsia="宋体"/>
          <w:color w:val="000000"/>
          <w:sz w:val="22"/>
        </w:rPr>
      </w:pPr>
      <w:r>
        <w:rPr>
          <w:rStyle w:val="20"/>
          <w:rFonts w:hint="eastAsia" w:ascii="宋体" w:hAnsi="宋体" w:eastAsia="宋体"/>
          <w:color w:val="000000"/>
          <w:sz w:val="22"/>
        </w:rPr>
        <w:t>什么是关系型数据库？</w:t>
      </w:r>
    </w:p>
    <w:p>
      <w:pPr>
        <w:pStyle w:val="18"/>
        <w:numPr>
          <w:ilvl w:val="0"/>
          <w:numId w:val="0"/>
        </w:numPr>
        <w:spacing w:beforeLines="0" w:afterLines="0" w:line="240" w:lineRule="auto"/>
        <w:jc w:val="left"/>
        <w:rPr>
          <w:rStyle w:val="20"/>
          <w:rFonts w:hint="default" w:ascii="宋体" w:hAnsi="宋体" w:eastAsia="宋体"/>
          <w:color w:val="000000"/>
          <w:sz w:val="22"/>
        </w:rPr>
      </w:pPr>
    </w:p>
    <w:p>
      <w:pPr>
        <w:numPr>
          <w:ilvl w:val="0"/>
          <w:numId w:val="34"/>
        </w:numPr>
        <w:tabs>
          <w:tab w:val="left" w:pos="1563"/>
        </w:tabs>
        <w:jc w:val="left"/>
        <w:rPr>
          <w:rStyle w:val="20"/>
          <w:rFonts w:hint="eastAsia" w:ascii="宋体" w:hAnsi="宋体" w:eastAsia="宋体"/>
          <w:color w:val="000000"/>
          <w:sz w:val="22"/>
          <w:lang w:val="en-US" w:eastAsia="zh-CN"/>
        </w:rPr>
      </w:pPr>
      <w:r>
        <w:rPr>
          <w:rStyle w:val="20"/>
          <w:rFonts w:hint="eastAsia" w:ascii="宋体" w:hAnsi="宋体" w:eastAsia="宋体"/>
          <w:color w:val="000000"/>
          <w:sz w:val="22"/>
        </w:rPr>
        <w:t>用命令创建一个数据库名为</w:t>
      </w:r>
      <w:r>
        <w:rPr>
          <w:rStyle w:val="134"/>
          <w:rFonts w:hint="eastAsia" w:ascii="宋体" w:hAnsi="宋体" w:eastAsia="宋体"/>
          <w:color w:val="000000"/>
          <w:sz w:val="22"/>
          <w:lang w:val="en-US" w:eastAsia="zh-CN"/>
        </w:rPr>
        <w:t>skylar</w:t>
      </w:r>
      <w:r>
        <w:rPr>
          <w:rStyle w:val="20"/>
          <w:rFonts w:hint="eastAsia" w:ascii="宋体" w:hAnsi="宋体" w:eastAsia="宋体"/>
          <w:color w:val="000000"/>
          <w:sz w:val="22"/>
          <w:lang w:val="en-US" w:eastAsia="zh-CN"/>
        </w:rPr>
        <w:t>。</w:t>
      </w:r>
    </w:p>
    <w:p>
      <w:pPr>
        <w:numPr>
          <w:ilvl w:val="0"/>
          <w:numId w:val="0"/>
        </w:numPr>
        <w:tabs>
          <w:tab w:val="left" w:pos="1563"/>
        </w:tabs>
        <w:jc w:val="left"/>
        <w:rPr>
          <w:rStyle w:val="20"/>
          <w:rFonts w:hint="eastAsia" w:ascii="宋体" w:hAnsi="宋体" w:eastAsia="宋体"/>
          <w:color w:val="000000"/>
          <w:sz w:val="22"/>
          <w:lang w:val="en-US" w:eastAsia="zh-CN"/>
        </w:rPr>
      </w:pPr>
    </w:p>
    <w:p>
      <w:pPr>
        <w:pStyle w:val="78"/>
        <w:numPr>
          <w:ilvl w:val="0"/>
          <w:numId w:val="0"/>
        </w:numPr>
        <w:spacing w:beforeLines="0" w:afterLines="0" w:line="240" w:lineRule="auto"/>
        <w:ind w:leftChars="0"/>
        <w:rPr>
          <w:rStyle w:val="157"/>
          <w:rFonts w:hint="eastAsia" w:ascii="宋体" w:hAnsi="宋体" w:eastAsia="宋体"/>
          <w:color w:val="000000"/>
          <w:sz w:val="22"/>
          <w:lang w:val="zh-TW" w:eastAsia="zh-TW"/>
        </w:rPr>
      </w:pPr>
      <w:r>
        <w:rPr>
          <w:rStyle w:val="157"/>
          <w:rFonts w:hint="eastAsia" w:ascii="宋体" w:hAnsi="宋体" w:eastAsia="宋体"/>
          <w:color w:val="000000"/>
          <w:sz w:val="22"/>
          <w:lang w:val="en-US" w:eastAsia="zh-CN"/>
        </w:rPr>
        <w:t>15</w:t>
      </w:r>
      <w:r>
        <w:rPr>
          <w:rStyle w:val="157"/>
          <w:rFonts w:hint="eastAsia" w:ascii="宋体" w:hAnsi="宋体" w:eastAsia="宋体"/>
          <w:color w:val="000000"/>
          <w:sz w:val="22"/>
          <w:lang w:val="zh-TW" w:eastAsia="zh-TW"/>
        </w:rPr>
        <w:t xml:space="preserve">创建一个 </w:t>
      </w:r>
      <w:r>
        <w:rPr>
          <w:rStyle w:val="79"/>
          <w:rFonts w:hint="eastAsia" w:ascii="宋体" w:hAnsi="宋体" w:eastAsia="宋体"/>
          <w:color w:val="000000"/>
          <w:sz w:val="22"/>
          <w:lang w:eastAsia="en-US"/>
        </w:rPr>
        <w:t>leak</w:t>
      </w:r>
      <w:r>
        <w:rPr>
          <w:rStyle w:val="157"/>
          <w:rFonts w:hint="eastAsia" w:ascii="宋体" w:hAnsi="宋体" w:eastAsia="宋体"/>
          <w:color w:val="000000"/>
          <w:sz w:val="22"/>
          <w:lang w:eastAsia="en-US"/>
        </w:rPr>
        <w:t>_</w:t>
      </w:r>
      <w:r>
        <w:rPr>
          <w:rStyle w:val="79"/>
          <w:rFonts w:hint="eastAsia" w:ascii="宋体" w:hAnsi="宋体" w:eastAsia="宋体"/>
          <w:color w:val="000000"/>
          <w:sz w:val="22"/>
          <w:lang w:eastAsia="en-US"/>
        </w:rPr>
        <w:t>download_url</w:t>
      </w:r>
      <w:r>
        <w:rPr>
          <w:rStyle w:val="157"/>
          <w:rFonts w:hint="eastAsia" w:ascii="宋体" w:hAnsi="宋体" w:eastAsia="宋体"/>
          <w:color w:val="000000"/>
          <w:sz w:val="22"/>
          <w:lang w:eastAsia="en-US"/>
        </w:rPr>
        <w:t xml:space="preserve"> </w:t>
      </w:r>
      <w:r>
        <w:rPr>
          <w:rStyle w:val="157"/>
          <w:rFonts w:hint="eastAsia" w:ascii="宋体" w:hAnsi="宋体" w:eastAsia="宋体"/>
          <w:color w:val="000000"/>
          <w:sz w:val="22"/>
          <w:lang w:val="zh-TW" w:eastAsia="zh-TW"/>
        </w:rPr>
        <w:t xml:space="preserve">表有 </w:t>
      </w:r>
      <w:r>
        <w:rPr>
          <w:rStyle w:val="79"/>
          <w:rFonts w:hint="eastAsia" w:ascii="宋体" w:hAnsi="宋体" w:eastAsia="宋体"/>
          <w:color w:val="000000"/>
          <w:sz w:val="22"/>
          <w:lang w:eastAsia="en-US"/>
        </w:rPr>
        <w:t>id</w:t>
      </w:r>
      <w:r>
        <w:rPr>
          <w:rStyle w:val="157"/>
          <w:rFonts w:hint="eastAsia" w:ascii="宋体" w:hAnsi="宋体" w:eastAsia="宋体"/>
          <w:color w:val="000000"/>
          <w:sz w:val="22"/>
          <w:lang w:eastAsia="en-US"/>
        </w:rPr>
        <w:t>，</w:t>
      </w:r>
      <w:r>
        <w:rPr>
          <w:rStyle w:val="79"/>
          <w:rFonts w:hint="eastAsia" w:ascii="宋体" w:hAnsi="宋体" w:eastAsia="宋体"/>
          <w:color w:val="000000"/>
          <w:sz w:val="22"/>
          <w:lang w:eastAsia="en-US"/>
        </w:rPr>
        <w:t>url</w:t>
      </w:r>
      <w:r>
        <w:rPr>
          <w:rStyle w:val="157"/>
          <w:rFonts w:hint="eastAsia" w:ascii="宋体" w:hAnsi="宋体" w:eastAsia="宋体"/>
          <w:color w:val="000000"/>
          <w:sz w:val="22"/>
          <w:lang w:eastAsia="en-US"/>
        </w:rPr>
        <w:t>，</w:t>
      </w:r>
      <w:r>
        <w:rPr>
          <w:rStyle w:val="79"/>
          <w:rFonts w:hint="eastAsia" w:ascii="宋体" w:hAnsi="宋体" w:eastAsia="宋体"/>
          <w:color w:val="000000"/>
          <w:sz w:val="22"/>
          <w:lang w:eastAsia="en-US"/>
        </w:rPr>
        <w:t>md</w:t>
      </w:r>
      <w:r>
        <w:rPr>
          <w:rStyle w:val="157"/>
          <w:rFonts w:hint="eastAsia" w:ascii="宋体" w:hAnsi="宋体" w:eastAsia="宋体"/>
          <w:color w:val="000000"/>
          <w:sz w:val="22"/>
          <w:lang w:eastAsia="en-US"/>
        </w:rPr>
        <w:t>5</w:t>
      </w:r>
      <w:r>
        <w:rPr>
          <w:rStyle w:val="79"/>
          <w:rFonts w:hint="eastAsia" w:ascii="宋体" w:hAnsi="宋体" w:eastAsia="宋体"/>
          <w:color w:val="000000"/>
          <w:sz w:val="22"/>
          <w:lang w:eastAsia="en-US"/>
        </w:rPr>
        <w:t>，flag</w:t>
      </w:r>
      <w:r>
        <w:rPr>
          <w:rStyle w:val="157"/>
          <w:rFonts w:hint="eastAsia" w:ascii="宋体" w:hAnsi="宋体" w:eastAsia="宋体"/>
          <w:color w:val="000000"/>
          <w:sz w:val="22"/>
          <w:lang w:eastAsia="en-US"/>
        </w:rPr>
        <w:t xml:space="preserve"> </w:t>
      </w:r>
      <w:r>
        <w:rPr>
          <w:rStyle w:val="157"/>
          <w:rFonts w:hint="eastAsia" w:ascii="宋体" w:hAnsi="宋体" w:eastAsia="宋体"/>
          <w:color w:val="000000"/>
          <w:sz w:val="22"/>
          <w:lang w:val="zh-TW" w:eastAsia="zh-TW"/>
        </w:rPr>
        <w:t xml:space="preserve">等字段，将 </w:t>
      </w:r>
      <w:r>
        <w:rPr>
          <w:rStyle w:val="79"/>
          <w:rFonts w:hint="eastAsia" w:ascii="宋体" w:hAnsi="宋体" w:eastAsia="宋体"/>
          <w:color w:val="000000"/>
          <w:sz w:val="22"/>
          <w:lang w:eastAsia="en-US"/>
        </w:rPr>
        <w:t>id</w:t>
      </w:r>
      <w:r>
        <w:rPr>
          <w:rStyle w:val="157"/>
          <w:rFonts w:hint="eastAsia" w:ascii="宋体" w:hAnsi="宋体" w:eastAsia="宋体"/>
          <w:color w:val="000000"/>
          <w:sz w:val="22"/>
          <w:lang w:eastAsia="en-US"/>
        </w:rPr>
        <w:t xml:space="preserve"> </w:t>
      </w:r>
      <w:r>
        <w:rPr>
          <w:rStyle w:val="157"/>
          <w:rFonts w:hint="eastAsia" w:ascii="宋体" w:hAnsi="宋体" w:eastAsia="宋体"/>
          <w:color w:val="000000"/>
          <w:sz w:val="22"/>
          <w:lang w:val="zh-TW" w:eastAsia="zh-TW"/>
        </w:rPr>
        <w:t>设置为 主键。</w:t>
      </w:r>
    </w:p>
    <w:p>
      <w:pPr>
        <w:pStyle w:val="78"/>
        <w:numPr>
          <w:ilvl w:val="0"/>
          <w:numId w:val="0"/>
        </w:numPr>
        <w:spacing w:beforeLines="0" w:afterLines="0" w:line="240" w:lineRule="auto"/>
        <w:ind w:leftChars="0"/>
        <w:rPr>
          <w:rStyle w:val="157"/>
          <w:rFonts w:hint="default" w:ascii="宋体" w:hAnsi="宋体" w:eastAsia="宋体"/>
          <w:color w:val="000000"/>
          <w:sz w:val="22"/>
          <w:lang w:val="zh-TW" w:eastAsia="zh-TW"/>
        </w:rPr>
      </w:pPr>
    </w:p>
    <w:p>
      <w:pPr>
        <w:pStyle w:val="18"/>
        <w:numPr>
          <w:ilvl w:val="0"/>
          <w:numId w:val="0"/>
        </w:numPr>
        <w:spacing w:beforeLines="0" w:afterLines="0" w:line="240" w:lineRule="auto"/>
        <w:ind w:leftChars="0"/>
        <w:rPr>
          <w:rStyle w:val="20"/>
          <w:rFonts w:hint="eastAsia" w:ascii="宋体" w:hAnsi="宋体" w:eastAsia="宋体"/>
          <w:color w:val="000000"/>
          <w:sz w:val="22"/>
        </w:rPr>
      </w:pPr>
      <w:r>
        <w:rPr>
          <w:rStyle w:val="20"/>
          <w:rFonts w:hint="eastAsia" w:ascii="宋体" w:hAnsi="宋体" w:eastAsia="宋体"/>
          <w:color w:val="000000"/>
          <w:sz w:val="22"/>
          <w:lang w:val="en-US" w:eastAsia="zh-CN"/>
        </w:rPr>
        <w:t>16</w:t>
      </w:r>
      <w:r>
        <w:rPr>
          <w:rStyle w:val="20"/>
          <w:rFonts w:hint="eastAsia" w:ascii="宋体" w:hAnsi="宋体" w:eastAsia="宋体"/>
          <w:color w:val="000000"/>
          <w:sz w:val="22"/>
        </w:rPr>
        <w:t>需要统计</w:t>
      </w:r>
      <w:r>
        <w:rPr>
          <w:rStyle w:val="139"/>
          <w:rFonts w:hint="eastAsia" w:ascii="宋体" w:hAnsi="宋体" w:eastAsia="宋体"/>
          <w:color w:val="000000"/>
          <w:sz w:val="22"/>
          <w:lang w:val="en-US" w:eastAsia="zh-CN"/>
        </w:rPr>
        <w:t>file</w:t>
      </w:r>
      <w:r>
        <w:rPr>
          <w:rStyle w:val="20"/>
          <w:rFonts w:hint="eastAsia" w:ascii="宋体" w:hAnsi="宋体" w:eastAsia="宋体"/>
          <w:color w:val="000000"/>
          <w:sz w:val="22"/>
        </w:rPr>
        <w:t>数据表中</w:t>
      </w:r>
      <w:r>
        <w:rPr>
          <w:rStyle w:val="139"/>
          <w:rFonts w:hint="eastAsia" w:ascii="宋体" w:hAnsi="宋体" w:eastAsia="宋体"/>
          <w:color w:val="000000"/>
          <w:sz w:val="22"/>
          <w:lang w:val="en-US" w:eastAsia="zh-CN"/>
        </w:rPr>
        <w:t>level</w:t>
      </w:r>
      <w:r>
        <w:rPr>
          <w:rStyle w:val="20"/>
          <w:rFonts w:hint="eastAsia" w:ascii="宋体" w:hAnsi="宋体" w:eastAsia="宋体"/>
          <w:color w:val="000000"/>
          <w:sz w:val="22"/>
        </w:rPr>
        <w:t>为70的数值，应如何编写</w:t>
      </w:r>
      <w:r>
        <w:rPr>
          <w:rStyle w:val="139"/>
          <w:rFonts w:hint="eastAsia" w:ascii="宋体" w:hAnsi="宋体" w:eastAsia="宋体"/>
          <w:color w:val="000000"/>
          <w:sz w:val="22"/>
          <w:lang w:val="en-US" w:eastAsia="zh-CN"/>
        </w:rPr>
        <w:t>sql</w:t>
      </w:r>
      <w:r>
        <w:rPr>
          <w:rStyle w:val="20"/>
          <w:rFonts w:hint="eastAsia" w:ascii="宋体" w:hAnsi="宋体" w:eastAsia="宋体"/>
          <w:color w:val="000000"/>
          <w:sz w:val="22"/>
        </w:rPr>
        <w:t>语句。</w:t>
      </w:r>
    </w:p>
    <w:p>
      <w:pPr>
        <w:pStyle w:val="18"/>
        <w:numPr>
          <w:ilvl w:val="0"/>
          <w:numId w:val="0"/>
        </w:numPr>
        <w:spacing w:beforeLines="0" w:afterLines="0" w:line="240" w:lineRule="auto"/>
        <w:ind w:leftChars="0"/>
        <w:rPr>
          <w:rStyle w:val="20"/>
          <w:rFonts w:hint="default" w:ascii="宋体" w:hAnsi="宋体" w:eastAsia="宋体"/>
          <w:color w:val="000000"/>
          <w:sz w:val="22"/>
        </w:rPr>
      </w:pPr>
    </w:p>
    <w:p>
      <w:pPr>
        <w:pStyle w:val="18"/>
        <w:numPr>
          <w:ilvl w:val="0"/>
          <w:numId w:val="0"/>
        </w:numPr>
        <w:spacing w:beforeLines="0" w:afterLines="0" w:line="240" w:lineRule="auto"/>
        <w:ind w:leftChars="0"/>
        <w:rPr>
          <w:rStyle w:val="20"/>
          <w:rFonts w:hint="eastAsia" w:ascii="宋体" w:hAnsi="宋体" w:eastAsia="宋体"/>
          <w:color w:val="000000"/>
          <w:sz w:val="22"/>
        </w:rPr>
      </w:pPr>
      <w:r>
        <w:rPr>
          <w:rStyle w:val="20"/>
          <w:rFonts w:hint="eastAsia" w:ascii="宋体" w:hAnsi="宋体" w:eastAsia="宋体"/>
          <w:color w:val="000000"/>
          <w:sz w:val="22"/>
          <w:lang w:val="en-US" w:eastAsia="zh-CN"/>
        </w:rPr>
        <w:t>17</w:t>
      </w:r>
      <w:r>
        <w:rPr>
          <w:rStyle w:val="20"/>
          <w:rFonts w:hint="eastAsia" w:ascii="宋体" w:hAnsi="宋体" w:eastAsia="宋体"/>
          <w:color w:val="000000"/>
          <w:sz w:val="22"/>
        </w:rPr>
        <w:t>需要更新</w:t>
      </w:r>
      <w:r>
        <w:rPr>
          <w:rStyle w:val="139"/>
          <w:rFonts w:hint="eastAsia" w:ascii="宋体" w:hAnsi="宋体" w:eastAsia="宋体"/>
          <w:color w:val="000000"/>
          <w:sz w:val="22"/>
          <w:lang w:val="en-US" w:eastAsia="en-US"/>
        </w:rPr>
        <w:t>leak</w:t>
      </w:r>
      <w:r>
        <w:rPr>
          <w:rStyle w:val="20"/>
          <w:rFonts w:hint="eastAsia" w:ascii="宋体" w:hAnsi="宋体" w:eastAsia="宋体"/>
          <w:color w:val="000000"/>
          <w:sz w:val="22"/>
          <w:lang w:val="en-US" w:eastAsia="en-US"/>
        </w:rPr>
        <w:t>_</w:t>
      </w:r>
      <w:r>
        <w:rPr>
          <w:rStyle w:val="139"/>
          <w:rFonts w:hint="eastAsia" w:ascii="宋体" w:hAnsi="宋体" w:eastAsia="宋体"/>
          <w:color w:val="000000"/>
          <w:sz w:val="22"/>
          <w:lang w:val="en-US" w:eastAsia="en-US"/>
        </w:rPr>
        <w:t>download</w:t>
      </w:r>
      <w:r>
        <w:rPr>
          <w:rStyle w:val="20"/>
          <w:rFonts w:hint="eastAsia" w:ascii="宋体" w:hAnsi="宋体" w:eastAsia="宋体"/>
          <w:color w:val="000000"/>
          <w:sz w:val="22"/>
          <w:lang w:val="en-US" w:eastAsia="en-US"/>
        </w:rPr>
        <w:t>_</w:t>
      </w:r>
      <w:r>
        <w:rPr>
          <w:rStyle w:val="139"/>
          <w:rFonts w:hint="eastAsia" w:ascii="宋体" w:hAnsi="宋体" w:eastAsia="宋体"/>
          <w:color w:val="000000"/>
          <w:sz w:val="22"/>
          <w:lang w:val="en-US" w:eastAsia="en-US"/>
        </w:rPr>
        <w:t>url</w:t>
      </w:r>
      <w:r>
        <w:rPr>
          <w:rStyle w:val="20"/>
          <w:rFonts w:hint="eastAsia" w:ascii="宋体" w:hAnsi="宋体" w:eastAsia="宋体"/>
          <w:color w:val="000000"/>
          <w:sz w:val="22"/>
        </w:rPr>
        <w:t>表中</w:t>
      </w:r>
      <w:r>
        <w:rPr>
          <w:rStyle w:val="139"/>
          <w:rFonts w:hint="eastAsia" w:ascii="宋体" w:hAnsi="宋体" w:eastAsia="宋体"/>
          <w:color w:val="000000"/>
          <w:sz w:val="22"/>
          <w:lang w:val="en-US" w:eastAsia="en-US"/>
        </w:rPr>
        <w:t>flag</w:t>
      </w:r>
      <w:r>
        <w:rPr>
          <w:rStyle w:val="20"/>
          <w:rFonts w:hint="eastAsia" w:ascii="宋体" w:hAnsi="宋体" w:eastAsia="宋体"/>
          <w:color w:val="000000"/>
          <w:sz w:val="22"/>
        </w:rPr>
        <w:t>字段为</w:t>
      </w:r>
      <w:r>
        <w:rPr>
          <w:rStyle w:val="20"/>
          <w:rFonts w:hint="default" w:ascii="宋体" w:hAnsi="宋体" w:eastAsia="宋体"/>
          <w:color w:val="000000"/>
          <w:sz w:val="22"/>
        </w:rPr>
        <w:t>0</w:t>
      </w:r>
      <w:r>
        <w:rPr>
          <w:rStyle w:val="20"/>
          <w:rFonts w:hint="eastAsia" w:ascii="宋体" w:hAnsi="宋体" w:eastAsia="宋体"/>
          <w:color w:val="000000"/>
          <w:sz w:val="22"/>
        </w:rPr>
        <w:t>的数据改为</w:t>
      </w:r>
      <w:r>
        <w:rPr>
          <w:rStyle w:val="139"/>
          <w:rFonts w:hint="eastAsia" w:ascii="宋体" w:hAnsi="宋体" w:eastAsia="宋体"/>
          <w:color w:val="000000"/>
          <w:sz w:val="22"/>
          <w:lang w:val="en-US" w:eastAsia="en-US"/>
        </w:rPr>
        <w:t>flag</w:t>
      </w:r>
      <w:r>
        <w:rPr>
          <w:rStyle w:val="20"/>
          <w:rFonts w:hint="eastAsia" w:ascii="宋体" w:hAnsi="宋体" w:eastAsia="宋体"/>
          <w:color w:val="000000"/>
          <w:sz w:val="22"/>
        </w:rPr>
        <w:t>为1。</w:t>
      </w:r>
    </w:p>
    <w:p>
      <w:pPr>
        <w:pStyle w:val="18"/>
        <w:numPr>
          <w:ilvl w:val="0"/>
          <w:numId w:val="0"/>
        </w:numPr>
        <w:spacing w:beforeLines="0" w:afterLines="0" w:line="240" w:lineRule="auto"/>
        <w:ind w:leftChars="0"/>
        <w:rPr>
          <w:rStyle w:val="20"/>
          <w:rFonts w:hint="default" w:ascii="宋体" w:hAnsi="宋体" w:eastAsia="宋体"/>
          <w:color w:val="000000"/>
          <w:sz w:val="22"/>
        </w:rPr>
      </w:pPr>
    </w:p>
    <w:p>
      <w:pPr>
        <w:pStyle w:val="78"/>
        <w:numPr>
          <w:ilvl w:val="0"/>
          <w:numId w:val="35"/>
        </w:numPr>
        <w:tabs>
          <w:tab w:val="left" w:pos="445"/>
        </w:tabs>
        <w:spacing w:beforeLines="0" w:afterLines="0" w:line="240" w:lineRule="auto"/>
        <w:ind w:leftChars="0"/>
        <w:rPr>
          <w:rStyle w:val="157"/>
          <w:rFonts w:hint="eastAsia" w:ascii="宋体" w:hAnsi="宋体" w:eastAsia="宋体"/>
          <w:color w:val="000000"/>
          <w:sz w:val="22"/>
          <w:lang w:val="zh-TW" w:eastAsia="zh-TW"/>
        </w:rPr>
      </w:pPr>
      <w:r>
        <w:rPr>
          <w:rStyle w:val="79"/>
          <w:rFonts w:hint="eastAsia" w:ascii="宋体" w:hAnsi="宋体" w:eastAsia="宋体"/>
          <w:color w:val="000000"/>
          <w:sz w:val="22"/>
          <w:lang w:eastAsia="zh-TW"/>
        </w:rPr>
        <w:t>Clientl</w:t>
      </w:r>
      <w:r>
        <w:rPr>
          <w:rStyle w:val="157"/>
          <w:rFonts w:hint="eastAsia" w:ascii="宋体" w:hAnsi="宋体" w:eastAsia="宋体"/>
          <w:color w:val="000000"/>
          <w:sz w:val="22"/>
          <w:lang w:eastAsia="zh-TW"/>
        </w:rPr>
        <w:t xml:space="preserve"> </w:t>
      </w:r>
      <w:r>
        <w:rPr>
          <w:rStyle w:val="79"/>
          <w:rFonts w:hint="eastAsia" w:ascii="宋体" w:hAnsi="宋体" w:eastAsia="宋体"/>
          <w:color w:val="000000"/>
          <w:sz w:val="22"/>
          <w:lang w:eastAsia="zh-TW"/>
        </w:rPr>
        <w:t>W</w:t>
      </w:r>
      <w:r>
        <w:rPr>
          <w:rStyle w:val="157"/>
          <w:rFonts w:hint="eastAsia" w:ascii="宋体" w:hAnsi="宋体" w:eastAsia="宋体"/>
          <w:color w:val="000000"/>
          <w:sz w:val="22"/>
          <w:lang w:eastAsia="zh-TW"/>
        </w:rPr>
        <w:t xml:space="preserve"> </w:t>
      </w:r>
      <w:r>
        <w:rPr>
          <w:rStyle w:val="79"/>
          <w:rFonts w:hint="eastAsia" w:ascii="宋体" w:hAnsi="宋体" w:eastAsia="宋体"/>
          <w:color w:val="000000"/>
          <w:sz w:val="22"/>
          <w:lang w:eastAsia="zh-TW"/>
        </w:rPr>
        <w:t>id</w:t>
      </w:r>
      <w:r>
        <w:rPr>
          <w:rStyle w:val="157"/>
          <w:rFonts w:hint="eastAsia" w:ascii="宋体" w:hAnsi="宋体" w:eastAsia="宋体"/>
          <w:color w:val="000000"/>
          <w:sz w:val="22"/>
          <w:lang w:eastAsia="zh-TW"/>
        </w:rPr>
        <w:t xml:space="preserve">, </w:t>
      </w:r>
      <w:r>
        <w:rPr>
          <w:rStyle w:val="79"/>
          <w:rFonts w:hint="eastAsia" w:ascii="宋体" w:hAnsi="宋体" w:eastAsia="宋体"/>
          <w:color w:val="000000"/>
          <w:sz w:val="22"/>
          <w:lang w:eastAsia="zh-TW"/>
        </w:rPr>
        <w:t>name</w:t>
      </w:r>
      <w:r>
        <w:rPr>
          <w:rStyle w:val="157"/>
          <w:rFonts w:hint="eastAsia" w:ascii="宋体" w:hAnsi="宋体" w:eastAsia="宋体"/>
          <w:color w:val="000000"/>
          <w:sz w:val="22"/>
          <w:lang w:eastAsia="zh-TW"/>
        </w:rPr>
        <w:t xml:space="preserve">, </w:t>
      </w:r>
      <w:r>
        <w:rPr>
          <w:rStyle w:val="79"/>
          <w:rFonts w:hint="eastAsia" w:ascii="宋体" w:hAnsi="宋体" w:eastAsia="宋体"/>
          <w:color w:val="000000"/>
          <w:sz w:val="22"/>
          <w:lang w:eastAsia="zh-TW"/>
        </w:rPr>
        <w:t>price</w:t>
      </w:r>
      <w:r>
        <w:rPr>
          <w:rStyle w:val="157"/>
          <w:rFonts w:hint="eastAsia" w:ascii="宋体" w:hAnsi="宋体" w:eastAsia="宋体"/>
          <w:color w:val="000000"/>
          <w:sz w:val="22"/>
          <w:lang w:eastAsia="zh-TW"/>
        </w:rPr>
        <w:t xml:space="preserve">. </w:t>
      </w:r>
      <w:r>
        <w:rPr>
          <w:rStyle w:val="79"/>
          <w:rFonts w:hint="eastAsia" w:ascii="宋体" w:hAnsi="宋体" w:eastAsia="宋体"/>
          <w:color w:val="000000"/>
          <w:sz w:val="22"/>
          <w:lang w:eastAsia="zh-TW"/>
        </w:rPr>
        <w:t>client</w:t>
      </w:r>
      <w:r>
        <w:rPr>
          <w:rStyle w:val="157"/>
          <w:rFonts w:hint="eastAsia" w:ascii="宋体" w:hAnsi="宋体" w:eastAsia="宋体"/>
          <w:color w:val="000000"/>
          <w:sz w:val="22"/>
          <w:lang w:eastAsia="zh-TW"/>
        </w:rPr>
        <w:t xml:space="preserve">2 </w:t>
      </w:r>
      <w:r>
        <w:rPr>
          <w:rStyle w:val="157"/>
          <w:rFonts w:hint="eastAsia" w:ascii="宋体" w:hAnsi="宋体" w:eastAsia="宋体"/>
          <w:color w:val="000000"/>
          <w:sz w:val="22"/>
          <w:lang w:val="zh-TW" w:eastAsia="zh-TW"/>
        </w:rPr>
        <w:t xml:space="preserve">有 </w:t>
      </w:r>
      <w:r>
        <w:rPr>
          <w:rStyle w:val="79"/>
          <w:rFonts w:hint="eastAsia" w:ascii="宋体" w:hAnsi="宋体" w:eastAsia="宋体"/>
          <w:color w:val="000000"/>
          <w:sz w:val="22"/>
          <w:lang w:eastAsia="zh-TW"/>
        </w:rPr>
        <w:t>id</w:t>
      </w:r>
      <w:r>
        <w:rPr>
          <w:rStyle w:val="157"/>
          <w:rFonts w:hint="eastAsia" w:ascii="宋体" w:hAnsi="宋体" w:eastAsia="宋体"/>
          <w:color w:val="000000"/>
          <w:sz w:val="22"/>
          <w:lang w:eastAsia="zh-TW"/>
        </w:rPr>
        <w:t>，</w:t>
      </w:r>
      <w:r>
        <w:rPr>
          <w:rStyle w:val="79"/>
          <w:rFonts w:hint="eastAsia" w:ascii="宋体" w:hAnsi="宋体" w:eastAsia="宋体"/>
          <w:color w:val="000000"/>
          <w:sz w:val="22"/>
          <w:lang w:eastAsia="zh-TW"/>
        </w:rPr>
        <w:t>number</w:t>
      </w:r>
      <w:r>
        <w:rPr>
          <w:rStyle w:val="157"/>
          <w:rFonts w:hint="default" w:ascii="宋体" w:hAnsi="宋体" w:eastAsia="宋体"/>
          <w:color w:val="000000"/>
          <w:sz w:val="22"/>
          <w:lang w:eastAsia="zh-TW"/>
        </w:rPr>
        <w:t>,</w:t>
      </w:r>
      <w:r>
        <w:rPr>
          <w:rStyle w:val="157"/>
          <w:rFonts w:hint="eastAsia" w:ascii="宋体" w:hAnsi="宋体" w:eastAsia="宋体"/>
          <w:color w:val="000000"/>
          <w:sz w:val="22"/>
          <w:lang w:val="zh-TW" w:eastAsia="zh-TW"/>
        </w:rPr>
        <w:t xml:space="preserve">查询显示当 </w:t>
      </w:r>
      <w:r>
        <w:rPr>
          <w:rStyle w:val="79"/>
          <w:rFonts w:hint="eastAsia" w:ascii="宋体" w:hAnsi="宋体" w:eastAsia="宋体"/>
          <w:color w:val="000000"/>
          <w:sz w:val="22"/>
          <w:lang w:eastAsia="zh-TW"/>
        </w:rPr>
        <w:t>client</w:t>
      </w:r>
      <w:r>
        <w:rPr>
          <w:rStyle w:val="157"/>
          <w:rFonts w:hint="eastAsia" w:ascii="宋体" w:hAnsi="宋体" w:eastAsia="宋体"/>
          <w:color w:val="000000"/>
          <w:sz w:val="22"/>
          <w:lang w:eastAsia="zh-TW"/>
        </w:rPr>
        <w:t xml:space="preserve"> 1 </w:t>
      </w:r>
      <w:r>
        <w:rPr>
          <w:rStyle w:val="157"/>
          <w:rFonts w:hint="eastAsia" w:ascii="宋体" w:hAnsi="宋体" w:eastAsia="宋体"/>
          <w:color w:val="000000"/>
          <w:sz w:val="22"/>
          <w:lang w:val="zh-TW" w:eastAsia="zh-TW"/>
        </w:rPr>
        <w:t xml:space="preserve">和 </w:t>
      </w:r>
    </w:p>
    <w:p>
      <w:pPr>
        <w:pStyle w:val="78"/>
        <w:numPr>
          <w:ilvl w:val="0"/>
          <w:numId w:val="0"/>
        </w:numPr>
        <w:tabs>
          <w:tab w:val="left" w:pos="445"/>
        </w:tabs>
        <w:spacing w:beforeLines="0" w:afterLines="0" w:line="240" w:lineRule="auto"/>
        <w:rPr>
          <w:rStyle w:val="79"/>
          <w:rFonts w:hint="eastAsia" w:ascii="宋体" w:hAnsi="宋体" w:eastAsia="宋体"/>
          <w:color w:val="000000"/>
          <w:sz w:val="22"/>
          <w:lang w:eastAsia="zh-TW"/>
        </w:rPr>
      </w:pPr>
      <w:r>
        <w:rPr>
          <w:rStyle w:val="79"/>
          <w:rFonts w:hint="eastAsia" w:ascii="宋体" w:hAnsi="宋体" w:eastAsia="宋体"/>
          <w:color w:val="000000"/>
          <w:sz w:val="22"/>
          <w:lang w:eastAsia="zh-TW"/>
        </w:rPr>
        <w:t>client</w:t>
      </w:r>
      <w:r>
        <w:rPr>
          <w:rStyle w:val="157"/>
          <w:rFonts w:hint="eastAsia" w:ascii="宋体" w:hAnsi="宋体" w:eastAsia="宋体"/>
          <w:color w:val="000000"/>
          <w:sz w:val="22"/>
          <w:lang w:eastAsia="zh-TW"/>
        </w:rPr>
        <w:t xml:space="preserve">2 </w:t>
      </w:r>
      <w:r>
        <w:rPr>
          <w:rStyle w:val="157"/>
          <w:rFonts w:hint="eastAsia" w:ascii="宋体" w:hAnsi="宋体" w:eastAsia="宋体"/>
          <w:color w:val="000000"/>
          <w:sz w:val="22"/>
          <w:lang w:val="zh-TW" w:eastAsia="zh-TW"/>
        </w:rPr>
        <w:t xml:space="preserve">相同时显示 </w:t>
      </w:r>
      <w:r>
        <w:rPr>
          <w:rStyle w:val="79"/>
          <w:rFonts w:hint="eastAsia" w:ascii="宋体" w:hAnsi="宋体" w:eastAsia="宋体"/>
          <w:color w:val="000000"/>
          <w:sz w:val="22"/>
          <w:lang w:eastAsia="zh-TW"/>
        </w:rPr>
        <w:t>clientl</w:t>
      </w:r>
      <w:r>
        <w:rPr>
          <w:rStyle w:val="157"/>
          <w:rFonts w:hint="eastAsia" w:ascii="宋体" w:hAnsi="宋体" w:eastAsia="宋体"/>
          <w:color w:val="000000"/>
          <w:sz w:val="22"/>
          <w:lang w:eastAsia="zh-TW"/>
        </w:rPr>
        <w:t xml:space="preserve"> </w:t>
      </w:r>
      <w:r>
        <w:rPr>
          <w:rStyle w:val="157"/>
          <w:rFonts w:hint="eastAsia" w:ascii="宋体" w:hAnsi="宋体" w:eastAsia="宋体"/>
          <w:color w:val="000000"/>
          <w:sz w:val="22"/>
          <w:lang w:val="zh-TW" w:eastAsia="zh-TW"/>
        </w:rPr>
        <w:t xml:space="preserve">的 </w:t>
      </w:r>
      <w:r>
        <w:rPr>
          <w:rStyle w:val="79"/>
          <w:rFonts w:hint="eastAsia" w:ascii="宋体" w:hAnsi="宋体" w:eastAsia="宋体"/>
          <w:color w:val="000000"/>
          <w:sz w:val="22"/>
          <w:lang w:eastAsia="zh-TW"/>
        </w:rPr>
        <w:t>name，price</w:t>
      </w:r>
      <w:r>
        <w:rPr>
          <w:rStyle w:val="157"/>
          <w:rFonts w:hint="eastAsia" w:ascii="宋体" w:hAnsi="宋体" w:eastAsia="宋体"/>
          <w:color w:val="000000"/>
          <w:sz w:val="22"/>
          <w:lang w:eastAsia="zh-TW"/>
        </w:rPr>
        <w:t xml:space="preserve"> </w:t>
      </w:r>
      <w:r>
        <w:rPr>
          <w:rStyle w:val="157"/>
          <w:rFonts w:hint="eastAsia" w:ascii="宋体" w:hAnsi="宋体" w:eastAsia="宋体"/>
          <w:color w:val="000000"/>
          <w:sz w:val="22"/>
          <w:lang w:val="zh-TW" w:eastAsia="zh-TW"/>
        </w:rPr>
        <w:t xml:space="preserve">和 </w:t>
      </w:r>
      <w:r>
        <w:rPr>
          <w:rStyle w:val="79"/>
          <w:rFonts w:hint="eastAsia" w:ascii="宋体" w:hAnsi="宋体" w:eastAsia="宋体"/>
          <w:color w:val="000000"/>
          <w:sz w:val="22"/>
          <w:lang w:eastAsia="zh-TW"/>
        </w:rPr>
        <w:t>client</w:t>
      </w:r>
      <w:r>
        <w:rPr>
          <w:rStyle w:val="157"/>
          <w:rFonts w:hint="eastAsia" w:ascii="宋体" w:hAnsi="宋体" w:eastAsia="宋体"/>
          <w:color w:val="000000"/>
          <w:sz w:val="22"/>
          <w:lang w:eastAsia="zh-TW"/>
        </w:rPr>
        <w:t xml:space="preserve">2 </w:t>
      </w:r>
      <w:r>
        <w:rPr>
          <w:rStyle w:val="157"/>
          <w:rFonts w:hint="eastAsia" w:ascii="宋体" w:hAnsi="宋体" w:eastAsia="宋体"/>
          <w:color w:val="000000"/>
          <w:sz w:val="22"/>
          <w:lang w:val="zh-TW" w:eastAsia="zh-TW"/>
        </w:rPr>
        <w:t xml:space="preserve">的 </w:t>
      </w:r>
      <w:r>
        <w:rPr>
          <w:rStyle w:val="79"/>
          <w:rFonts w:hint="eastAsia" w:ascii="宋体" w:hAnsi="宋体" w:eastAsia="宋体"/>
          <w:color w:val="000000"/>
          <w:sz w:val="22"/>
          <w:lang w:eastAsia="zh-TW"/>
        </w:rPr>
        <w:t>number</w:t>
      </w:r>
    </w:p>
    <w:p>
      <w:pPr>
        <w:pStyle w:val="78"/>
        <w:numPr>
          <w:ilvl w:val="0"/>
          <w:numId w:val="0"/>
        </w:numPr>
        <w:tabs>
          <w:tab w:val="left" w:pos="445"/>
        </w:tabs>
        <w:spacing w:beforeLines="0" w:afterLines="0" w:line="240" w:lineRule="auto"/>
        <w:rPr>
          <w:rStyle w:val="79"/>
          <w:rFonts w:hint="default" w:ascii="宋体" w:hAnsi="宋体" w:eastAsia="宋体"/>
          <w:color w:val="000000"/>
          <w:sz w:val="22"/>
          <w:lang w:eastAsia="zh-TW"/>
        </w:rPr>
      </w:pPr>
    </w:p>
    <w:p>
      <w:pPr>
        <w:pStyle w:val="18"/>
        <w:numPr>
          <w:ilvl w:val="0"/>
          <w:numId w:val="0"/>
        </w:numPr>
        <w:spacing w:beforeLines="0" w:afterLines="0" w:line="240" w:lineRule="auto"/>
        <w:ind w:leftChars="0"/>
        <w:rPr>
          <w:rStyle w:val="20"/>
          <w:rFonts w:hint="eastAsia" w:ascii="宋体" w:hAnsi="宋体" w:eastAsia="宋体"/>
          <w:color w:val="000000"/>
          <w:sz w:val="22"/>
        </w:rPr>
      </w:pPr>
      <w:r>
        <w:rPr>
          <w:rStyle w:val="20"/>
          <w:rFonts w:hint="eastAsia" w:ascii="宋体" w:hAnsi="宋体" w:eastAsia="宋体"/>
          <w:color w:val="000000"/>
          <w:sz w:val="22"/>
          <w:lang w:val="en-US" w:eastAsia="zh-CN"/>
        </w:rPr>
        <w:t>19</w:t>
      </w:r>
      <w:r>
        <w:rPr>
          <w:rStyle w:val="20"/>
          <w:rFonts w:hint="eastAsia" w:ascii="宋体" w:hAnsi="宋体" w:eastAsia="宋体"/>
          <w:color w:val="000000"/>
          <w:sz w:val="22"/>
        </w:rPr>
        <w:t>触发器的作用？</w:t>
      </w:r>
    </w:p>
    <w:p>
      <w:pPr>
        <w:pStyle w:val="18"/>
        <w:numPr>
          <w:ilvl w:val="0"/>
          <w:numId w:val="0"/>
        </w:numPr>
        <w:spacing w:beforeLines="0" w:afterLines="0" w:line="240" w:lineRule="auto"/>
        <w:ind w:leftChars="0"/>
        <w:rPr>
          <w:rStyle w:val="20"/>
          <w:rFonts w:hint="eastAsia" w:ascii="宋体" w:hAnsi="宋体" w:eastAsia="宋体"/>
          <w:color w:val="000000"/>
          <w:sz w:val="22"/>
        </w:rPr>
      </w:pPr>
    </w:p>
    <w:p>
      <w:pPr>
        <w:pStyle w:val="18"/>
        <w:numPr>
          <w:ilvl w:val="0"/>
          <w:numId w:val="36"/>
        </w:numPr>
        <w:spacing w:beforeLines="0" w:afterLines="0" w:line="240" w:lineRule="auto"/>
        <w:ind w:leftChars="0"/>
        <w:rPr>
          <w:rStyle w:val="20"/>
          <w:rFonts w:hint="eastAsia" w:ascii="宋体" w:hAnsi="宋体" w:eastAsia="宋体"/>
          <w:color w:val="000000"/>
          <w:sz w:val="22"/>
        </w:rPr>
      </w:pPr>
      <w:r>
        <w:rPr>
          <w:rStyle w:val="20"/>
          <w:rFonts w:hint="eastAsia" w:ascii="宋体" w:hAnsi="宋体" w:eastAsia="宋体"/>
          <w:color w:val="000000"/>
          <w:sz w:val="22"/>
        </w:rPr>
        <w:t>什么是存储过程？用什么来调用？</w:t>
      </w:r>
    </w:p>
    <w:p>
      <w:pPr>
        <w:pStyle w:val="18"/>
        <w:numPr>
          <w:ilvl w:val="0"/>
          <w:numId w:val="0"/>
        </w:numPr>
        <w:spacing w:beforeLines="0" w:afterLines="0" w:line="240" w:lineRule="auto"/>
        <w:rPr>
          <w:rStyle w:val="20"/>
          <w:rFonts w:hint="eastAsia" w:ascii="宋体" w:hAnsi="宋体" w:eastAsia="宋体"/>
          <w:color w:val="000000"/>
          <w:sz w:val="22"/>
          <w:lang w:val="en-US" w:eastAsia="zh-CN"/>
        </w:rPr>
      </w:pPr>
    </w:p>
    <w:p>
      <w:pPr>
        <w:pStyle w:val="18"/>
        <w:numPr>
          <w:ilvl w:val="0"/>
          <w:numId w:val="0"/>
        </w:numPr>
        <w:spacing w:beforeLines="0" w:afterLines="0" w:line="240" w:lineRule="auto"/>
        <w:jc w:val="left"/>
        <w:rPr>
          <w:rStyle w:val="142"/>
          <w:rFonts w:hint="eastAsia" w:ascii="宋体" w:hAnsi="宋体" w:eastAsia="宋体"/>
          <w:color w:val="000000"/>
          <w:sz w:val="22"/>
        </w:rPr>
      </w:pPr>
      <w:r>
        <w:rPr>
          <w:rStyle w:val="142"/>
          <w:rFonts w:hint="eastAsia" w:ascii="宋体" w:hAnsi="宋体" w:eastAsia="宋体"/>
          <w:color w:val="000000"/>
          <w:sz w:val="22"/>
          <w:lang w:val="en-US" w:eastAsia="zh-CN"/>
        </w:rPr>
        <w:t>21</w:t>
      </w:r>
      <w:r>
        <w:rPr>
          <w:rStyle w:val="142"/>
          <w:rFonts w:hint="eastAsia" w:ascii="宋体" w:hAnsi="宋体" w:eastAsia="宋体"/>
          <w:color w:val="000000"/>
          <w:sz w:val="22"/>
        </w:rPr>
        <w:t>索引的作用？和它的优点缺点是什么？</w:t>
      </w:r>
    </w:p>
    <w:p>
      <w:pPr>
        <w:pStyle w:val="18"/>
        <w:numPr>
          <w:ilvl w:val="0"/>
          <w:numId w:val="0"/>
        </w:numPr>
        <w:spacing w:beforeLines="0" w:afterLines="0" w:line="240" w:lineRule="auto"/>
        <w:jc w:val="left"/>
        <w:rPr>
          <w:rStyle w:val="20"/>
          <w:rFonts w:hint="eastAsia" w:ascii="宋体" w:hAnsi="宋体" w:eastAsia="宋体"/>
          <w:color w:val="000000"/>
          <w:sz w:val="22"/>
        </w:rPr>
      </w:pPr>
    </w:p>
    <w:p>
      <w:pPr>
        <w:pStyle w:val="18"/>
        <w:numPr>
          <w:ilvl w:val="0"/>
          <w:numId w:val="0"/>
        </w:numPr>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22.</w:t>
      </w:r>
      <w:r>
        <w:rPr>
          <w:rStyle w:val="20"/>
          <w:rFonts w:hint="eastAsia" w:ascii="宋体" w:hAnsi="宋体" w:eastAsia="宋体"/>
          <w:color w:val="000000"/>
          <w:sz w:val="22"/>
        </w:rPr>
        <w:t>什么是事务？什么是锁？</w:t>
      </w:r>
    </w:p>
    <w:p>
      <w:pPr>
        <w:pStyle w:val="18"/>
        <w:numPr>
          <w:ilvl w:val="0"/>
          <w:numId w:val="0"/>
        </w:numPr>
        <w:spacing w:beforeLines="0" w:afterLines="0" w:line="240" w:lineRule="auto"/>
        <w:rPr>
          <w:rStyle w:val="20"/>
          <w:rFonts w:hint="eastAsia" w:ascii="宋体" w:hAnsi="宋体" w:eastAsia="宋体"/>
          <w:color w:val="000000"/>
          <w:sz w:val="22"/>
          <w:lang w:val="en-US" w:eastAsia="zh-CN"/>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numPr>
          <w:ilvl w:val="0"/>
          <w:numId w:val="0"/>
        </w:numPr>
        <w:tabs>
          <w:tab w:val="left" w:pos="1563"/>
        </w:tabs>
        <w:jc w:val="left"/>
        <w:rPr>
          <w:rFonts w:hint="eastAsia" w:cstheme="minorBidi"/>
          <w:kern w:val="2"/>
          <w:sz w:val="21"/>
          <w:szCs w:val="24"/>
          <w:lang w:val="en-US" w:eastAsia="zh-CN" w:bidi="ar-SA"/>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Style w:val="50"/>
          <w:rFonts w:hint="eastAsia" w:ascii="宋体" w:hAnsi="宋体" w:eastAsia="宋体"/>
          <w:color w:val="000000"/>
          <w:sz w:val="36"/>
        </w:rPr>
      </w:pPr>
    </w:p>
    <w:p>
      <w:pPr>
        <w:keepNext/>
        <w:keepLines/>
        <w:spacing w:beforeLines="0" w:afterLines="0" w:line="240" w:lineRule="auto"/>
        <w:jc w:val="left"/>
        <w:rPr>
          <w:rFonts w:hint="default" w:ascii="宋体" w:hAnsi="宋体" w:eastAsia="宋体"/>
          <w:sz w:val="36"/>
        </w:rPr>
      </w:pPr>
      <w:r>
        <w:rPr>
          <w:rStyle w:val="50"/>
          <w:rFonts w:hint="eastAsia" w:ascii="宋体" w:hAnsi="宋体" w:eastAsia="宋体"/>
          <w:color w:val="000000"/>
          <w:sz w:val="36"/>
        </w:rPr>
        <w:t>技术支持岗笔试题</w:t>
      </w:r>
    </w:p>
    <w:p>
      <w:pPr>
        <w:pStyle w:val="165"/>
        <w:keepNext/>
        <w:keepLines/>
        <w:spacing w:beforeLines="0" w:afterLines="0" w:line="240" w:lineRule="auto"/>
        <w:jc w:val="left"/>
        <w:rPr>
          <w:rFonts w:hint="default" w:ascii="宋体" w:hAnsi="宋体" w:eastAsia="宋体"/>
          <w:sz w:val="22"/>
        </w:rPr>
      </w:pPr>
      <w:r>
        <w:rPr>
          <w:rStyle w:val="166"/>
          <w:rFonts w:hint="eastAsia" w:ascii="宋体" w:hAnsi="宋体" w:eastAsia="宋体"/>
          <w:color w:val="000000"/>
          <w:sz w:val="22"/>
        </w:rPr>
        <w:t>(答题时间：30分钟）</w:t>
      </w:r>
    </w:p>
    <w:p>
      <w:pPr>
        <w:pStyle w:val="8"/>
        <w:tabs>
          <w:tab w:val="left" w:leader="underscore" w:pos="2302"/>
        </w:tabs>
        <w:spacing w:beforeLines="0" w:afterLines="0" w:line="240" w:lineRule="auto"/>
        <w:jc w:val="left"/>
        <w:rPr>
          <w:rFonts w:hint="default" w:ascii="宋体" w:hAnsi="宋体" w:eastAsia="宋体"/>
          <w:sz w:val="21"/>
        </w:rPr>
      </w:pPr>
      <w:r>
        <w:rPr>
          <w:rStyle w:val="167"/>
          <w:rFonts w:hint="eastAsia" w:ascii="宋体" w:hAnsi="宋体" w:eastAsia="宋体"/>
          <w:color w:val="000000"/>
          <w:sz w:val="21"/>
        </w:rPr>
        <w:t>姓</w:t>
      </w:r>
      <w:r>
        <w:rPr>
          <w:rStyle w:val="7"/>
          <w:rFonts w:hint="eastAsia" w:ascii="宋体" w:hAnsi="宋体" w:eastAsia="宋体"/>
          <w:color w:val="000000"/>
          <w:sz w:val="20"/>
          <w:lang w:val="zh-TW" w:eastAsia="zh-TW"/>
        </w:rPr>
        <w:t xml:space="preserve"> </w:t>
      </w:r>
      <w:r>
        <w:rPr>
          <w:rStyle w:val="167"/>
          <w:rFonts w:hint="eastAsia" w:ascii="宋体" w:hAnsi="宋体" w:eastAsia="宋体"/>
          <w:color w:val="000000"/>
          <w:sz w:val="21"/>
        </w:rPr>
        <w:t>名：</w:t>
      </w:r>
      <w:r>
        <w:rPr>
          <w:rStyle w:val="7"/>
          <w:rFonts w:hint="eastAsia" w:ascii="宋体" w:hAnsi="宋体" w:eastAsia="宋体"/>
          <w:color w:val="000000"/>
          <w:sz w:val="20"/>
          <w:lang w:val="zh-TW" w:eastAsia="zh-TW"/>
        </w:rPr>
        <w:t xml:space="preserve"> </w:t>
      </w:r>
      <w:r>
        <w:rPr>
          <w:rStyle w:val="167"/>
          <w:rFonts w:hint="eastAsia" w:ascii="宋体" w:hAnsi="宋体" w:eastAsia="宋体"/>
          <w:color w:val="000000"/>
          <w:sz w:val="21"/>
        </w:rPr>
        <w:t>日</w:t>
      </w:r>
      <w:r>
        <w:rPr>
          <w:rStyle w:val="7"/>
          <w:rFonts w:hint="eastAsia" w:ascii="宋体" w:hAnsi="宋体" w:eastAsia="宋体"/>
          <w:color w:val="000000"/>
          <w:sz w:val="20"/>
          <w:lang w:val="zh-TW" w:eastAsia="zh-TW"/>
        </w:rPr>
        <w:t xml:space="preserve"> </w:t>
      </w:r>
      <w:r>
        <w:rPr>
          <w:rStyle w:val="167"/>
          <w:rFonts w:hint="eastAsia" w:ascii="宋体" w:hAnsi="宋体" w:eastAsia="宋体"/>
          <w:color w:val="000000"/>
          <w:sz w:val="21"/>
        </w:rPr>
        <w:t>期</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val="en-US" w:eastAsia="zh-CN"/>
        </w:rPr>
        <w:t xml:space="preserve">         </w:t>
      </w:r>
      <w:r>
        <w:rPr>
          <w:rStyle w:val="11"/>
          <w:rFonts w:hint="eastAsia" w:ascii="宋体" w:hAnsi="宋体" w:eastAsia="宋体"/>
          <w:color w:val="000000"/>
          <w:sz w:val="21"/>
        </w:rPr>
        <w:t>答题时间：</w:t>
      </w:r>
      <w:r>
        <w:rPr>
          <w:rStyle w:val="168"/>
          <w:rFonts w:hint="eastAsia" w:ascii="宋体" w:hAnsi="宋体" w:eastAsia="宋体"/>
          <w:color w:val="000000"/>
          <w:sz w:val="20"/>
        </w:rPr>
        <w:t xml:space="preserve"> </w:t>
      </w:r>
      <w:r>
        <w:rPr>
          <w:rStyle w:val="11"/>
          <w:rFonts w:hint="eastAsia" w:ascii="宋体" w:hAnsi="宋体" w:eastAsia="宋体"/>
          <w:color w:val="000000"/>
          <w:sz w:val="21"/>
        </w:rPr>
        <w:t>结束时间</w:t>
      </w:r>
      <w:r>
        <w:rPr>
          <w:rStyle w:val="168"/>
          <w:rFonts w:hint="eastAsia" w:ascii="宋体" w:hAnsi="宋体" w:eastAsia="宋体"/>
          <w:color w:val="000000"/>
          <w:sz w:val="20"/>
        </w:rPr>
        <w:t>:</w:t>
      </w:r>
    </w:p>
    <w:p>
      <w:pPr>
        <w:pStyle w:val="18"/>
        <w:numPr>
          <w:ilvl w:val="0"/>
          <w:numId w:val="0"/>
        </w:numPr>
        <w:tabs>
          <w:tab w:val="left" w:pos="386"/>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1.</w:t>
      </w:r>
      <w:r>
        <w:rPr>
          <w:rStyle w:val="20"/>
          <w:rFonts w:hint="eastAsia" w:ascii="宋体" w:hAnsi="宋体" w:eastAsia="宋体"/>
          <w:color w:val="000000"/>
          <w:sz w:val="22"/>
        </w:rPr>
        <w:t>当用命令</w:t>
      </w:r>
      <w:r>
        <w:rPr>
          <w:rStyle w:val="134"/>
          <w:rFonts w:hint="eastAsia" w:ascii="宋体" w:hAnsi="宋体" w:eastAsia="宋体"/>
          <w:color w:val="000000"/>
          <w:sz w:val="22"/>
          <w:lang w:val="en-US" w:eastAsia="zh-CN"/>
        </w:rPr>
        <w:t>Is</w:t>
      </w:r>
      <w:r>
        <w:rPr>
          <w:rStyle w:val="20"/>
          <w:rFonts w:hint="default" w:ascii="宋体" w:hAnsi="宋体" w:eastAsia="宋体"/>
          <w:color w:val="000000"/>
          <w:sz w:val="22"/>
          <w:lang w:val="en-US" w:eastAsia="zh-CN"/>
        </w:rPr>
        <w:t>-</w:t>
      </w:r>
      <w:r>
        <w:rPr>
          <w:rStyle w:val="134"/>
          <w:rFonts w:hint="eastAsia" w:ascii="宋体" w:hAnsi="宋体" w:eastAsia="宋体"/>
          <w:color w:val="000000"/>
          <w:sz w:val="22"/>
          <w:lang w:val="en-US" w:eastAsia="zh-CN"/>
        </w:rPr>
        <w:t>al</w:t>
      </w:r>
      <w:r>
        <w:rPr>
          <w:rStyle w:val="20"/>
          <w:rFonts w:hint="eastAsia" w:ascii="宋体" w:hAnsi="宋体" w:eastAsia="宋体"/>
          <w:color w:val="000000"/>
          <w:sz w:val="22"/>
        </w:rPr>
        <w:t>查看文件和目录时，欲观看卷过屏幕的内容，应使用组合键_</w:t>
      </w:r>
    </w:p>
    <w:p>
      <w:pPr>
        <w:pStyle w:val="21"/>
        <w:tabs>
          <w:tab w:val="left" w:pos="384"/>
        </w:tabs>
        <w:spacing w:beforeLines="0" w:afterLines="0" w:line="240" w:lineRule="auto"/>
        <w:jc w:val="left"/>
        <w:rPr>
          <w:rFonts w:hint="default" w:ascii="宋体" w:hAnsi="宋体" w:eastAsia="宋体"/>
          <w:sz w:val="21"/>
        </w:rPr>
      </w:pPr>
      <w:r>
        <w:rPr>
          <w:rStyle w:val="22"/>
          <w:rFonts w:hint="eastAsia" w:ascii="宋体" w:hAnsi="宋体" w:eastAsia="宋体"/>
          <w:color w:val="000000"/>
          <w:sz w:val="21"/>
          <w:lang w:eastAsia="en-US"/>
        </w:rPr>
        <w:t>A</w:t>
      </w:r>
      <w:r>
        <w:rPr>
          <w:rStyle w:val="23"/>
          <w:rFonts w:hint="eastAsia" w:ascii="宋体" w:hAnsi="宋体" w:eastAsia="宋体"/>
          <w:color w:val="000000"/>
          <w:sz w:val="19"/>
          <w:lang w:val="zh-TW" w:eastAsia="zh-TW"/>
        </w:rPr>
        <w:t>、</w:t>
      </w:r>
      <w:r>
        <w:rPr>
          <w:rStyle w:val="22"/>
          <w:rFonts w:hint="eastAsia" w:ascii="宋体" w:hAnsi="宋体" w:eastAsia="宋体"/>
          <w:color w:val="000000"/>
          <w:sz w:val="21"/>
          <w:lang w:eastAsia="en-US"/>
        </w:rPr>
        <w:t>Shift+Home</w:t>
      </w:r>
      <w:r>
        <w:rPr>
          <w:rStyle w:val="23"/>
          <w:rFonts w:hint="eastAsia" w:ascii="宋体" w:hAnsi="宋体" w:eastAsia="宋体"/>
          <w:color w:val="000000"/>
          <w:sz w:val="19"/>
          <w:lang w:eastAsia="en-US"/>
        </w:rPr>
        <w:t xml:space="preserve"> </w:t>
      </w:r>
      <w:r>
        <w:rPr>
          <w:rStyle w:val="22"/>
          <w:rFonts w:hint="eastAsia" w:ascii="宋体" w:hAnsi="宋体" w:eastAsia="宋体"/>
          <w:color w:val="000000"/>
          <w:sz w:val="21"/>
          <w:lang w:eastAsia="en-US"/>
        </w:rPr>
        <w:t>B</w:t>
      </w:r>
      <w:r>
        <w:rPr>
          <w:rStyle w:val="23"/>
          <w:rFonts w:hint="eastAsia" w:ascii="宋体" w:hAnsi="宋体" w:eastAsia="宋体"/>
          <w:color w:val="000000"/>
          <w:sz w:val="19"/>
          <w:lang w:eastAsia="en-US"/>
        </w:rPr>
        <w:t>、</w:t>
      </w:r>
      <w:r>
        <w:rPr>
          <w:rStyle w:val="22"/>
          <w:rFonts w:hint="eastAsia" w:ascii="宋体" w:hAnsi="宋体" w:eastAsia="宋体"/>
          <w:color w:val="000000"/>
          <w:sz w:val="21"/>
          <w:lang w:eastAsia="en-US"/>
        </w:rPr>
        <w:t>Ctrl+PgUp</w:t>
      </w:r>
      <w:r>
        <w:rPr>
          <w:rStyle w:val="23"/>
          <w:rFonts w:hint="eastAsia" w:ascii="宋体" w:hAnsi="宋体" w:eastAsia="宋体"/>
          <w:color w:val="000000"/>
          <w:sz w:val="19"/>
          <w:lang w:eastAsia="en-US"/>
        </w:rPr>
        <w:t xml:space="preserve"> </w:t>
      </w:r>
      <w:r>
        <w:rPr>
          <w:rStyle w:val="22"/>
          <w:rFonts w:hint="eastAsia" w:ascii="宋体" w:hAnsi="宋体" w:eastAsia="宋体"/>
          <w:color w:val="000000"/>
          <w:sz w:val="21"/>
          <w:lang w:eastAsia="en-US"/>
        </w:rPr>
        <w:t>C</w:t>
      </w:r>
      <w:r>
        <w:rPr>
          <w:rStyle w:val="23"/>
          <w:rFonts w:hint="eastAsia" w:ascii="宋体" w:hAnsi="宋体" w:eastAsia="宋体"/>
          <w:color w:val="000000"/>
          <w:sz w:val="19"/>
          <w:lang w:val="zh-TW" w:eastAsia="zh-TW"/>
        </w:rPr>
        <w:t>、</w:t>
      </w:r>
      <w:r>
        <w:rPr>
          <w:rStyle w:val="22"/>
          <w:rFonts w:hint="eastAsia" w:ascii="宋体" w:hAnsi="宋体" w:eastAsia="宋体"/>
          <w:color w:val="000000"/>
          <w:sz w:val="21"/>
          <w:lang w:eastAsia="en-US"/>
        </w:rPr>
        <w:t>Alt+PgDn</w:t>
      </w:r>
      <w:r>
        <w:rPr>
          <w:rStyle w:val="23"/>
          <w:rFonts w:hint="eastAsia" w:ascii="宋体" w:hAnsi="宋体" w:eastAsia="宋体"/>
          <w:color w:val="000000"/>
          <w:sz w:val="19"/>
          <w:lang w:eastAsia="en-US"/>
        </w:rPr>
        <w:t xml:space="preserve"> </w:t>
      </w:r>
      <w:r>
        <w:rPr>
          <w:rStyle w:val="22"/>
          <w:rFonts w:hint="eastAsia" w:ascii="宋体" w:hAnsi="宋体" w:eastAsia="宋体"/>
          <w:color w:val="000000"/>
          <w:sz w:val="21"/>
          <w:lang w:eastAsia="en-US"/>
        </w:rPr>
        <w:t>D</w:t>
      </w:r>
      <w:r>
        <w:rPr>
          <w:rStyle w:val="23"/>
          <w:rFonts w:hint="eastAsia" w:ascii="宋体" w:hAnsi="宋体" w:eastAsia="宋体"/>
          <w:color w:val="000000"/>
          <w:sz w:val="19"/>
          <w:lang w:eastAsia="en-US"/>
        </w:rPr>
        <w:t>、</w:t>
      </w:r>
      <w:r>
        <w:rPr>
          <w:rStyle w:val="22"/>
          <w:rFonts w:hint="eastAsia" w:ascii="宋体" w:hAnsi="宋体" w:eastAsia="宋体"/>
          <w:color w:val="000000"/>
          <w:sz w:val="21"/>
          <w:lang w:eastAsia="en-US"/>
        </w:rPr>
        <w:t>Shift</w:t>
      </w:r>
      <w:r>
        <w:rPr>
          <w:rStyle w:val="23"/>
          <w:rFonts w:hint="eastAsia" w:ascii="宋体" w:hAnsi="宋体" w:eastAsia="宋体"/>
          <w:color w:val="000000"/>
          <w:sz w:val="19"/>
          <w:lang w:eastAsia="en-US"/>
        </w:rPr>
        <w:t xml:space="preserve">. </w:t>
      </w:r>
      <w:r>
        <w:rPr>
          <w:rStyle w:val="22"/>
          <w:rFonts w:hint="eastAsia" w:ascii="宋体" w:hAnsi="宋体" w:eastAsia="宋体"/>
          <w:color w:val="000000"/>
          <w:sz w:val="21"/>
          <w:lang w:eastAsia="en-US"/>
        </w:rPr>
        <w:t>PgUp</w:t>
      </w:r>
    </w:p>
    <w:p>
      <w:pPr>
        <w:pStyle w:val="18"/>
        <w:numPr>
          <w:ilvl w:val="0"/>
          <w:numId w:val="0"/>
        </w:numPr>
        <w:tabs>
          <w:tab w:val="left" w:leader="underscore" w:pos="3336"/>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 xml:space="preserve">2 </w:t>
      </w:r>
      <w:r>
        <w:rPr>
          <w:rStyle w:val="134"/>
          <w:rFonts w:hint="eastAsia" w:ascii="宋体" w:hAnsi="宋体" w:eastAsia="宋体"/>
          <w:color w:val="000000"/>
          <w:sz w:val="22"/>
          <w:lang w:val="en-US" w:eastAsia="zh-CN"/>
        </w:rPr>
        <w:t>mc</w:t>
      </w:r>
      <w:r>
        <w:rPr>
          <w:rStyle w:val="20"/>
          <w:rFonts w:hint="eastAsia" w:ascii="宋体" w:hAnsi="宋体" w:eastAsia="宋体"/>
          <w:color w:val="000000"/>
          <w:sz w:val="22"/>
        </w:rPr>
        <w:t>是</w:t>
      </w:r>
      <w:r>
        <w:rPr>
          <w:rStyle w:val="134"/>
          <w:rFonts w:hint="eastAsia" w:ascii="宋体" w:hAnsi="宋体" w:eastAsia="宋体"/>
          <w:color w:val="000000"/>
          <w:sz w:val="22"/>
          <w:lang w:val="en-US" w:eastAsia="zh-CN"/>
        </w:rPr>
        <w:t>UNIX</w:t>
      </w:r>
      <w:r>
        <w:rPr>
          <w:rStyle w:val="20"/>
          <w:rFonts w:hint="eastAsia" w:ascii="宋体" w:hAnsi="宋体" w:eastAsia="宋体"/>
          <w:color w:val="000000"/>
          <w:sz w:val="22"/>
        </w:rPr>
        <w:t>风格操作系统的。</w:t>
      </w:r>
    </w:p>
    <w:p>
      <w:pPr>
        <w:pStyle w:val="28"/>
        <w:tabs>
          <w:tab w:val="left" w:pos="4174"/>
        </w:tabs>
        <w:spacing w:beforeLines="0" w:afterLines="0" w:line="240" w:lineRule="auto"/>
        <w:jc w:val="left"/>
        <w:rPr>
          <w:rFonts w:hint="default" w:ascii="宋体" w:hAnsi="宋体" w:eastAsia="宋体"/>
          <w:sz w:val="19"/>
        </w:rPr>
      </w:pPr>
      <w:r>
        <w:rPr>
          <w:rStyle w:val="169"/>
          <w:rFonts w:hint="eastAsia" w:ascii="宋体" w:hAnsi="宋体" w:eastAsia="宋体"/>
          <w:b w:val="0"/>
          <w:color w:val="000000"/>
          <w:sz w:val="21"/>
          <w:lang w:val="en-US" w:eastAsia="zh-CN"/>
        </w:rPr>
        <w:t>A</w:t>
      </w:r>
      <w:r>
        <w:rPr>
          <w:rStyle w:val="30"/>
          <w:rFonts w:hint="eastAsia" w:ascii="宋体" w:hAnsi="宋体" w:eastAsia="宋体"/>
          <w:b w:val="0"/>
          <w:color w:val="000000"/>
          <w:sz w:val="19"/>
          <w:lang w:val="en-US" w:eastAsia="zh-CN"/>
        </w:rPr>
        <w:t>、</w:t>
      </w:r>
      <w:r>
        <w:rPr>
          <w:rStyle w:val="30"/>
          <w:rFonts w:hint="eastAsia" w:ascii="宋体" w:hAnsi="宋体" w:eastAsia="宋体"/>
          <w:b w:val="0"/>
          <w:color w:val="000000"/>
          <w:sz w:val="19"/>
        </w:rPr>
        <w:t>文件编辑器/程序编译器</w:t>
      </w:r>
      <w:r>
        <w:rPr>
          <w:rStyle w:val="169"/>
          <w:rFonts w:hint="eastAsia" w:ascii="宋体" w:hAnsi="宋体" w:eastAsia="宋体"/>
          <w:b w:val="0"/>
          <w:color w:val="000000"/>
          <w:sz w:val="21"/>
          <w:lang w:val="en-US" w:eastAsia="zh-CN"/>
        </w:rPr>
        <w:t>B</w:t>
      </w:r>
      <w:r>
        <w:rPr>
          <w:rStyle w:val="30"/>
          <w:rFonts w:hint="eastAsia" w:ascii="宋体" w:hAnsi="宋体" w:eastAsia="宋体"/>
          <w:b w:val="0"/>
          <w:color w:val="000000"/>
          <w:sz w:val="19"/>
        </w:rPr>
        <w:t>、配置网络的窗口工具</w:t>
      </w:r>
    </w:p>
    <w:p>
      <w:pPr>
        <w:pStyle w:val="28"/>
        <w:tabs>
          <w:tab w:val="left" w:pos="4174"/>
        </w:tabs>
        <w:spacing w:beforeLines="0" w:afterLines="0" w:line="240" w:lineRule="auto"/>
        <w:jc w:val="left"/>
        <w:rPr>
          <w:rFonts w:hint="default" w:ascii="宋体" w:hAnsi="宋体" w:eastAsia="宋体"/>
          <w:sz w:val="19"/>
        </w:rPr>
      </w:pPr>
      <w:r>
        <w:rPr>
          <w:rStyle w:val="169"/>
          <w:rFonts w:hint="eastAsia" w:ascii="宋体" w:hAnsi="宋体" w:eastAsia="宋体"/>
          <w:b w:val="0"/>
          <w:color w:val="000000"/>
          <w:sz w:val="21"/>
          <w:lang w:val="en-US" w:eastAsia="zh-CN"/>
        </w:rPr>
        <w:t>C</w:t>
      </w:r>
      <w:r>
        <w:rPr>
          <w:rStyle w:val="30"/>
          <w:rFonts w:hint="eastAsia" w:ascii="宋体" w:hAnsi="宋体" w:eastAsia="宋体"/>
          <w:b w:val="0"/>
          <w:color w:val="000000"/>
          <w:sz w:val="19"/>
          <w:lang w:val="en-US" w:eastAsia="zh-CN"/>
        </w:rPr>
        <w:t>、</w:t>
      </w:r>
      <w:r>
        <w:rPr>
          <w:rStyle w:val="30"/>
          <w:rFonts w:hint="eastAsia" w:ascii="宋体" w:hAnsi="宋体" w:eastAsia="宋体"/>
          <w:b w:val="0"/>
          <w:color w:val="000000"/>
          <w:sz w:val="19"/>
        </w:rPr>
        <w:t>目录浏览器/文件管理器</w:t>
      </w:r>
      <w:r>
        <w:rPr>
          <w:rStyle w:val="169"/>
          <w:rFonts w:hint="eastAsia" w:ascii="宋体" w:hAnsi="宋体" w:eastAsia="宋体"/>
          <w:b w:val="0"/>
          <w:color w:val="000000"/>
          <w:sz w:val="21"/>
          <w:lang w:val="en-US" w:eastAsia="zh-CN"/>
        </w:rPr>
        <w:t>D</w:t>
      </w:r>
      <w:r>
        <w:rPr>
          <w:rStyle w:val="30"/>
          <w:rFonts w:hint="eastAsia" w:ascii="宋体" w:hAnsi="宋体" w:eastAsia="宋体"/>
          <w:b w:val="0"/>
          <w:color w:val="000000"/>
          <w:sz w:val="19"/>
        </w:rPr>
        <w:t>、</w:t>
      </w:r>
      <w:r>
        <w:rPr>
          <w:rStyle w:val="169"/>
          <w:rFonts w:hint="eastAsia" w:ascii="宋体" w:hAnsi="宋体" w:eastAsia="宋体"/>
          <w:b w:val="0"/>
          <w:color w:val="000000"/>
          <w:sz w:val="21"/>
          <w:lang w:val="en-US" w:eastAsia="zh-CN"/>
        </w:rPr>
        <w:t>Samba</w:t>
      </w:r>
      <w:r>
        <w:rPr>
          <w:rStyle w:val="30"/>
          <w:rFonts w:hint="eastAsia" w:ascii="宋体" w:hAnsi="宋体" w:eastAsia="宋体"/>
          <w:b w:val="0"/>
          <w:color w:val="000000"/>
          <w:sz w:val="19"/>
        </w:rPr>
        <w:t>服务器管理工具</w:t>
      </w:r>
    </w:p>
    <w:p>
      <w:pPr>
        <w:pStyle w:val="18"/>
        <w:numPr>
          <w:ilvl w:val="0"/>
          <w:numId w:val="0"/>
        </w:numPr>
        <w:tabs>
          <w:tab w:val="left" w:leader="underscore" w:pos="1874"/>
        </w:tabs>
        <w:spacing w:beforeLines="0" w:afterLines="0" w:line="240" w:lineRule="auto"/>
        <w:jc w:val="left"/>
        <w:rPr>
          <w:rFonts w:hint="default" w:ascii="宋体" w:hAnsi="宋体" w:eastAsia="宋体"/>
          <w:sz w:val="22"/>
        </w:rPr>
      </w:pPr>
      <w:r>
        <w:rPr>
          <w:rStyle w:val="134"/>
          <w:rFonts w:hint="eastAsia" w:ascii="宋体" w:hAnsi="宋体" w:eastAsia="宋体"/>
          <w:color w:val="000000"/>
          <w:sz w:val="22"/>
          <w:lang w:val="en-US" w:eastAsia="zh-CN"/>
        </w:rPr>
        <w:t>3.inode</w:t>
      </w:r>
      <w:r>
        <w:rPr>
          <w:rStyle w:val="20"/>
          <w:rFonts w:hint="eastAsia" w:ascii="宋体" w:hAnsi="宋体" w:eastAsia="宋体"/>
          <w:color w:val="000000"/>
          <w:sz w:val="22"/>
        </w:rPr>
        <w:t>是一个长的表，表中包含了文件的相关信息。</w:t>
      </w:r>
    </w:p>
    <w:p>
      <w:pPr>
        <w:pStyle w:val="28"/>
        <w:spacing w:beforeLines="0" w:afterLines="0" w:line="240" w:lineRule="auto"/>
        <w:jc w:val="left"/>
        <w:rPr>
          <w:rFonts w:hint="default" w:ascii="宋体" w:hAnsi="宋体" w:eastAsia="宋体"/>
          <w:sz w:val="19"/>
        </w:rPr>
      </w:pPr>
      <w:r>
        <w:rPr>
          <w:rStyle w:val="169"/>
          <w:rFonts w:hint="eastAsia" w:ascii="宋体" w:hAnsi="宋体" w:eastAsia="宋体"/>
          <w:b w:val="0"/>
          <w:color w:val="000000"/>
          <w:sz w:val="21"/>
          <w:lang w:val="en-US" w:eastAsia="zh-CN"/>
        </w:rPr>
        <w:t>A</w:t>
      </w:r>
      <w:r>
        <w:rPr>
          <w:rStyle w:val="170"/>
          <w:rFonts w:hint="eastAsia" w:ascii="宋体" w:hAnsi="宋体" w:eastAsia="宋体"/>
          <w:b w:val="0"/>
          <w:color w:val="000000"/>
          <w:sz w:val="19"/>
        </w:rPr>
        <w:t>、8字节</w:t>
      </w:r>
      <w:r>
        <w:rPr>
          <w:rStyle w:val="30"/>
          <w:rFonts w:hint="eastAsia" w:ascii="宋体" w:hAnsi="宋体" w:eastAsia="宋体"/>
          <w:b w:val="0"/>
          <w:color w:val="000000"/>
          <w:sz w:val="19"/>
        </w:rPr>
        <w:t xml:space="preserve"> </w:t>
      </w:r>
      <w:r>
        <w:rPr>
          <w:rStyle w:val="169"/>
          <w:rFonts w:hint="eastAsia" w:ascii="宋体" w:hAnsi="宋体" w:eastAsia="宋体"/>
          <w:b w:val="0"/>
          <w:color w:val="000000"/>
          <w:sz w:val="21"/>
          <w:lang w:val="en-US" w:eastAsia="zh-CN"/>
        </w:rPr>
        <w:t>B</w:t>
      </w:r>
      <w:r>
        <w:rPr>
          <w:rStyle w:val="30"/>
          <w:rFonts w:hint="eastAsia" w:ascii="宋体" w:hAnsi="宋体" w:eastAsia="宋体"/>
          <w:b w:val="0"/>
          <w:color w:val="000000"/>
          <w:sz w:val="19"/>
        </w:rPr>
        <w:t xml:space="preserve">、16字节 </w:t>
      </w:r>
      <w:r>
        <w:rPr>
          <w:rStyle w:val="169"/>
          <w:rFonts w:hint="eastAsia" w:ascii="宋体" w:hAnsi="宋体" w:eastAsia="宋体"/>
          <w:b w:val="0"/>
          <w:color w:val="000000"/>
          <w:sz w:val="21"/>
          <w:lang w:val="en-US" w:eastAsia="zh-CN"/>
        </w:rPr>
        <w:t>C</w:t>
      </w:r>
      <w:r>
        <w:rPr>
          <w:rStyle w:val="171"/>
          <w:rFonts w:hint="eastAsia" w:ascii="宋体" w:hAnsi="宋体" w:eastAsia="宋体"/>
          <w:b w:val="0"/>
          <w:color w:val="000000"/>
          <w:sz w:val="19"/>
          <w:lang w:val="en-US" w:eastAsia="zh-CN"/>
        </w:rPr>
        <w:t>、</w:t>
      </w:r>
      <w:r>
        <w:rPr>
          <w:rStyle w:val="171"/>
          <w:rFonts w:hint="eastAsia" w:ascii="宋体" w:hAnsi="宋体" w:eastAsia="宋体"/>
          <w:b w:val="0"/>
          <w:color w:val="000000"/>
          <w:sz w:val="19"/>
        </w:rPr>
        <w:t>32字节</w:t>
      </w:r>
      <w:r>
        <w:rPr>
          <w:rStyle w:val="30"/>
          <w:rFonts w:hint="eastAsia" w:ascii="宋体" w:hAnsi="宋体" w:eastAsia="宋体"/>
          <w:b w:val="0"/>
          <w:color w:val="000000"/>
          <w:sz w:val="19"/>
        </w:rPr>
        <w:t xml:space="preserve"> </w:t>
      </w:r>
      <w:r>
        <w:rPr>
          <w:rStyle w:val="169"/>
          <w:rFonts w:hint="eastAsia" w:ascii="宋体" w:hAnsi="宋体" w:eastAsia="宋体"/>
          <w:b w:val="0"/>
          <w:color w:val="000000"/>
          <w:sz w:val="21"/>
          <w:lang w:val="en-US" w:eastAsia="zh-CN"/>
        </w:rPr>
        <w:t>D</w:t>
      </w:r>
      <w:r>
        <w:rPr>
          <w:rStyle w:val="30"/>
          <w:rFonts w:hint="eastAsia" w:ascii="宋体" w:hAnsi="宋体" w:eastAsia="宋体"/>
          <w:b w:val="0"/>
          <w:color w:val="000000"/>
          <w:sz w:val="19"/>
        </w:rPr>
        <w:t>、64字节</w:t>
      </w:r>
    </w:p>
    <w:p>
      <w:pPr>
        <w:pStyle w:val="18"/>
        <w:numPr>
          <w:ilvl w:val="0"/>
          <w:numId w:val="0"/>
        </w:numPr>
        <w:tabs>
          <w:tab w:val="left" w:pos="386"/>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4.</w:t>
      </w:r>
      <w:r>
        <w:rPr>
          <w:rStyle w:val="20"/>
          <w:rFonts w:hint="eastAsia" w:ascii="宋体" w:hAnsi="宋体" w:eastAsia="宋体"/>
          <w:color w:val="000000"/>
          <w:sz w:val="22"/>
        </w:rPr>
        <w:t>文件权限读、写、执行的三种标志符号依次是_。</w:t>
      </w:r>
    </w:p>
    <w:p>
      <w:pPr>
        <w:pStyle w:val="31"/>
        <w:tabs>
          <w:tab w:val="left" w:pos="392"/>
          <w:tab w:val="left" w:pos="1371"/>
          <w:tab w:val="left" w:pos="4174"/>
        </w:tabs>
        <w:spacing w:beforeLines="0" w:afterLines="0" w:line="240" w:lineRule="auto"/>
        <w:jc w:val="left"/>
        <w:rPr>
          <w:rFonts w:hint="default" w:ascii="宋体" w:hAnsi="宋体" w:eastAsia="宋体"/>
          <w:sz w:val="20"/>
          <w:lang w:eastAsia="zh-TW"/>
        </w:rPr>
      </w:pPr>
      <w:r>
        <w:rPr>
          <w:rStyle w:val="33"/>
          <w:rFonts w:hint="eastAsia" w:ascii="宋体" w:hAnsi="宋体" w:eastAsia="宋体"/>
          <w:color w:val="000000"/>
          <w:sz w:val="20"/>
          <w:lang w:eastAsia="zh-TW"/>
        </w:rPr>
        <w:t>A</w:t>
      </w:r>
      <w:r>
        <w:rPr>
          <w:rStyle w:val="172"/>
          <w:rFonts w:hint="eastAsia" w:ascii="宋体" w:hAnsi="宋体" w:eastAsia="宋体"/>
          <w:color w:val="000000"/>
          <w:sz w:val="11"/>
          <w:lang w:eastAsia="zh-TW"/>
        </w:rPr>
        <w:t>、</w:t>
      </w:r>
      <w:r>
        <w:rPr>
          <w:rStyle w:val="33"/>
          <w:rFonts w:hint="eastAsia" w:ascii="宋体" w:hAnsi="宋体" w:eastAsia="宋体"/>
          <w:color w:val="000000"/>
          <w:sz w:val="20"/>
          <w:lang w:eastAsia="zh-TW"/>
        </w:rPr>
        <w:t>rwxB</w:t>
      </w:r>
      <w:r>
        <w:rPr>
          <w:rStyle w:val="33"/>
          <w:rFonts w:hint="eastAsia" w:ascii="宋体" w:hAnsi="宋体" w:eastAsia="宋体"/>
          <w:color w:val="000000"/>
          <w:sz w:val="20"/>
          <w:lang w:val="zh-TW" w:eastAsia="zh-TW"/>
        </w:rPr>
        <w:t>、</w:t>
      </w:r>
      <w:r>
        <w:rPr>
          <w:rStyle w:val="33"/>
          <w:rFonts w:hint="eastAsia" w:ascii="宋体" w:hAnsi="宋体" w:eastAsia="宋体"/>
          <w:color w:val="000000"/>
          <w:sz w:val="20"/>
          <w:lang w:eastAsia="zh-TW"/>
        </w:rPr>
        <w:t>xrw C</w:t>
      </w:r>
      <w:r>
        <w:rPr>
          <w:rStyle w:val="172"/>
          <w:rFonts w:hint="eastAsia" w:ascii="宋体" w:hAnsi="宋体" w:eastAsia="宋体"/>
          <w:color w:val="000000"/>
          <w:sz w:val="11"/>
          <w:lang w:eastAsia="zh-TW"/>
        </w:rPr>
        <w:t>、</w:t>
      </w:r>
      <w:r>
        <w:rPr>
          <w:rStyle w:val="33"/>
          <w:rFonts w:hint="eastAsia" w:ascii="宋体" w:hAnsi="宋体" w:eastAsia="宋体"/>
          <w:color w:val="000000"/>
          <w:sz w:val="20"/>
          <w:lang w:eastAsia="zh-TW"/>
        </w:rPr>
        <w:t xml:space="preserve"> rdxD</w:t>
      </w:r>
      <w:r>
        <w:rPr>
          <w:rStyle w:val="33"/>
          <w:rFonts w:hint="eastAsia" w:ascii="宋体" w:hAnsi="宋体" w:eastAsia="宋体"/>
          <w:color w:val="000000"/>
          <w:sz w:val="20"/>
          <w:lang w:val="zh-TW" w:eastAsia="zh-TW"/>
        </w:rPr>
        <w:t>、</w:t>
      </w:r>
      <w:r>
        <w:rPr>
          <w:rStyle w:val="33"/>
          <w:rFonts w:hint="eastAsia" w:ascii="宋体" w:hAnsi="宋体" w:eastAsia="宋体"/>
          <w:color w:val="000000"/>
          <w:sz w:val="20"/>
          <w:lang w:eastAsia="zh-TW"/>
        </w:rPr>
        <w:t>srw</w:t>
      </w:r>
    </w:p>
    <w:p>
      <w:pPr>
        <w:pStyle w:val="18"/>
        <w:numPr>
          <w:ilvl w:val="0"/>
          <w:numId w:val="0"/>
        </w:numPr>
        <w:tabs>
          <w:tab w:val="left" w:leader="underscore" w:pos="3336"/>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5.</w:t>
      </w:r>
      <w:r>
        <w:rPr>
          <w:rStyle w:val="20"/>
          <w:rFonts w:hint="eastAsia" w:ascii="宋体" w:hAnsi="宋体" w:eastAsia="宋体"/>
          <w:color w:val="000000"/>
          <w:sz w:val="22"/>
          <w:lang w:val="en-US"/>
        </w:rPr>
        <w:t xml:space="preserve"> </w:t>
      </w:r>
      <w:r>
        <w:rPr>
          <w:rStyle w:val="134"/>
          <w:rFonts w:hint="eastAsia" w:ascii="宋体" w:hAnsi="宋体" w:eastAsia="宋体"/>
          <w:color w:val="000000"/>
          <w:sz w:val="22"/>
          <w:lang w:val="en-US" w:eastAsia="zh-CN"/>
        </w:rPr>
        <w:t>Linux</w:t>
      </w:r>
      <w:r>
        <w:rPr>
          <w:rStyle w:val="20"/>
          <w:rFonts w:hint="eastAsia" w:ascii="宋体" w:hAnsi="宋体" w:eastAsia="宋体"/>
          <w:color w:val="000000"/>
          <w:sz w:val="22"/>
        </w:rPr>
        <w:t>文件名的长度不得超过个字符。</w:t>
      </w:r>
    </w:p>
    <w:p>
      <w:pPr>
        <w:pStyle w:val="28"/>
        <w:spacing w:beforeLines="0" w:afterLines="0" w:line="240" w:lineRule="auto"/>
        <w:jc w:val="left"/>
        <w:rPr>
          <w:rFonts w:hint="default" w:ascii="宋体" w:hAnsi="宋体" w:eastAsia="宋体"/>
          <w:sz w:val="19"/>
        </w:rPr>
      </w:pPr>
      <w:r>
        <w:rPr>
          <w:rStyle w:val="169"/>
          <w:rFonts w:hint="eastAsia" w:ascii="宋体" w:hAnsi="宋体" w:eastAsia="宋体"/>
          <w:b w:val="0"/>
          <w:color w:val="000000"/>
          <w:sz w:val="21"/>
          <w:lang w:val="en-US" w:eastAsia="en-US"/>
        </w:rPr>
        <w:t>A</w:t>
      </w:r>
      <w:r>
        <w:rPr>
          <w:rStyle w:val="30"/>
          <w:rFonts w:hint="eastAsia" w:ascii="宋体" w:hAnsi="宋体" w:eastAsia="宋体"/>
          <w:b w:val="0"/>
          <w:color w:val="000000"/>
          <w:sz w:val="19"/>
          <w:lang w:val="en-US" w:eastAsia="en-US"/>
        </w:rPr>
        <w:t xml:space="preserve"> </w:t>
      </w:r>
      <w:r>
        <w:rPr>
          <w:rStyle w:val="30"/>
          <w:rFonts w:hint="eastAsia" w:ascii="宋体" w:hAnsi="宋体" w:eastAsia="宋体"/>
          <w:b w:val="0"/>
          <w:color w:val="000000"/>
          <w:sz w:val="19"/>
        </w:rPr>
        <w:t xml:space="preserve">、 64 </w:t>
      </w:r>
      <w:r>
        <w:rPr>
          <w:rStyle w:val="169"/>
          <w:rFonts w:hint="eastAsia" w:ascii="宋体" w:hAnsi="宋体" w:eastAsia="宋体"/>
          <w:b w:val="0"/>
          <w:color w:val="000000"/>
          <w:sz w:val="21"/>
          <w:lang w:val="en-US" w:eastAsia="en-US"/>
        </w:rPr>
        <w:t>B</w:t>
      </w:r>
      <w:r>
        <w:rPr>
          <w:rStyle w:val="30"/>
          <w:rFonts w:hint="eastAsia" w:ascii="宋体" w:hAnsi="宋体" w:eastAsia="宋体"/>
          <w:b w:val="0"/>
          <w:color w:val="000000"/>
          <w:sz w:val="19"/>
          <w:lang w:val="en-US" w:eastAsia="en-US"/>
        </w:rPr>
        <w:t xml:space="preserve">、 </w:t>
      </w:r>
      <w:r>
        <w:rPr>
          <w:rStyle w:val="30"/>
          <w:rFonts w:hint="eastAsia" w:ascii="宋体" w:hAnsi="宋体" w:eastAsia="宋体"/>
          <w:b w:val="0"/>
          <w:color w:val="000000"/>
          <w:sz w:val="19"/>
        </w:rPr>
        <w:t xml:space="preserve">128 </w:t>
      </w:r>
      <w:r>
        <w:rPr>
          <w:rStyle w:val="169"/>
          <w:rFonts w:hint="eastAsia" w:ascii="宋体" w:hAnsi="宋体" w:eastAsia="宋体"/>
          <w:b w:val="0"/>
          <w:color w:val="000000"/>
          <w:sz w:val="21"/>
          <w:lang w:val="en-US" w:eastAsia="en-US"/>
        </w:rPr>
        <w:t>C</w:t>
      </w:r>
      <w:r>
        <w:rPr>
          <w:rStyle w:val="30"/>
          <w:rFonts w:hint="eastAsia" w:ascii="宋体" w:hAnsi="宋体" w:eastAsia="宋体"/>
          <w:b w:val="0"/>
          <w:color w:val="000000"/>
          <w:sz w:val="19"/>
          <w:lang w:val="en-US" w:eastAsia="en-US"/>
        </w:rPr>
        <w:t xml:space="preserve"> </w:t>
      </w:r>
      <w:r>
        <w:rPr>
          <w:rStyle w:val="30"/>
          <w:rFonts w:hint="eastAsia" w:ascii="宋体" w:hAnsi="宋体" w:eastAsia="宋体"/>
          <w:b w:val="0"/>
          <w:color w:val="000000"/>
          <w:sz w:val="19"/>
        </w:rPr>
        <w:t xml:space="preserve">、 256 </w:t>
      </w:r>
      <w:r>
        <w:rPr>
          <w:rStyle w:val="169"/>
          <w:rFonts w:hint="eastAsia" w:ascii="宋体" w:hAnsi="宋体" w:eastAsia="宋体"/>
          <w:b w:val="0"/>
          <w:color w:val="000000"/>
          <w:sz w:val="21"/>
          <w:lang w:val="en-US" w:eastAsia="en-US"/>
        </w:rPr>
        <w:t>D</w:t>
      </w:r>
      <w:r>
        <w:rPr>
          <w:rStyle w:val="30"/>
          <w:rFonts w:hint="eastAsia" w:ascii="宋体" w:hAnsi="宋体" w:eastAsia="宋体"/>
          <w:b w:val="0"/>
          <w:color w:val="000000"/>
          <w:sz w:val="19"/>
          <w:lang w:val="en-US" w:eastAsia="en-US"/>
        </w:rPr>
        <w:t xml:space="preserve"> </w:t>
      </w:r>
      <w:r>
        <w:rPr>
          <w:rStyle w:val="30"/>
          <w:rFonts w:hint="eastAsia" w:ascii="宋体" w:hAnsi="宋体" w:eastAsia="宋体"/>
          <w:b w:val="0"/>
          <w:color w:val="000000"/>
          <w:sz w:val="19"/>
        </w:rPr>
        <w:t>、 512</w:t>
      </w:r>
    </w:p>
    <w:p>
      <w:pPr>
        <w:pStyle w:val="18"/>
        <w:numPr>
          <w:ilvl w:val="0"/>
          <w:numId w:val="0"/>
        </w:numPr>
        <w:tabs>
          <w:tab w:val="left" w:pos="386"/>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6.</w:t>
      </w:r>
      <w:r>
        <w:rPr>
          <w:rStyle w:val="20"/>
          <w:rFonts w:hint="eastAsia" w:ascii="宋体" w:hAnsi="宋体" w:eastAsia="宋体"/>
          <w:color w:val="000000"/>
          <w:sz w:val="22"/>
        </w:rPr>
        <w:t>进程有三种状态：_。</w:t>
      </w:r>
    </w:p>
    <w:p>
      <w:pPr>
        <w:pStyle w:val="12"/>
        <w:tabs>
          <w:tab w:val="left" w:pos="4174"/>
        </w:tabs>
        <w:spacing w:beforeLines="0" w:afterLines="0" w:line="240" w:lineRule="auto"/>
        <w:ind w:firstLine="0"/>
        <w:jc w:val="left"/>
        <w:rPr>
          <w:rFonts w:hint="default" w:ascii="宋体" w:hAnsi="宋体" w:eastAsia="宋体"/>
          <w:sz w:val="21"/>
        </w:rPr>
      </w:pPr>
      <w:r>
        <w:rPr>
          <w:rStyle w:val="168"/>
          <w:rFonts w:hint="eastAsia" w:ascii="宋体" w:hAnsi="宋体" w:eastAsia="宋体"/>
          <w:color w:val="000000"/>
          <w:sz w:val="20"/>
          <w:lang w:val="en-US" w:eastAsia="zh-CN"/>
        </w:rPr>
        <w:t>A</w:t>
      </w:r>
      <w:r>
        <w:rPr>
          <w:rStyle w:val="11"/>
          <w:rFonts w:hint="eastAsia" w:ascii="宋体" w:hAnsi="宋体" w:eastAsia="宋体"/>
          <w:color w:val="000000"/>
          <w:sz w:val="21"/>
        </w:rPr>
        <w:t>、准备态、执行态和退出态</w:t>
      </w:r>
      <w:r>
        <w:rPr>
          <w:rStyle w:val="168"/>
          <w:rFonts w:hint="eastAsia" w:ascii="宋体" w:hAnsi="宋体" w:eastAsia="宋体"/>
          <w:color w:val="000000"/>
          <w:sz w:val="20"/>
          <w:lang w:val="en-US" w:eastAsia="zh-CN"/>
        </w:rPr>
        <w:t>B</w:t>
      </w:r>
      <w:r>
        <w:rPr>
          <w:rStyle w:val="11"/>
          <w:rFonts w:hint="eastAsia" w:ascii="宋体" w:hAnsi="宋体" w:eastAsia="宋体"/>
          <w:color w:val="000000"/>
          <w:sz w:val="21"/>
        </w:rPr>
        <w:t>、精确态、模糊态和随机态</w:t>
      </w:r>
    </w:p>
    <w:p>
      <w:pPr>
        <w:pStyle w:val="12"/>
        <w:tabs>
          <w:tab w:val="left" w:pos="4174"/>
        </w:tabs>
        <w:spacing w:beforeLines="0" w:afterLines="0" w:line="240" w:lineRule="auto"/>
        <w:ind w:firstLine="0"/>
        <w:jc w:val="left"/>
        <w:rPr>
          <w:rFonts w:hint="default" w:ascii="宋体" w:hAnsi="宋体" w:eastAsia="宋体"/>
          <w:sz w:val="21"/>
        </w:rPr>
      </w:pPr>
      <w:r>
        <w:rPr>
          <w:rStyle w:val="168"/>
          <w:rFonts w:hint="eastAsia" w:ascii="宋体" w:hAnsi="宋体" w:eastAsia="宋体"/>
          <w:color w:val="000000"/>
          <w:sz w:val="20"/>
          <w:lang w:val="en-US" w:eastAsia="zh-CN"/>
        </w:rPr>
        <w:t>C</w:t>
      </w:r>
      <w:r>
        <w:rPr>
          <w:rStyle w:val="11"/>
          <w:rFonts w:hint="eastAsia" w:ascii="宋体" w:hAnsi="宋体" w:eastAsia="宋体"/>
          <w:color w:val="000000"/>
          <w:sz w:val="21"/>
          <w:lang w:val="en-US" w:eastAsia="zh-CN"/>
        </w:rPr>
        <w:t>、</w:t>
      </w:r>
      <w:r>
        <w:rPr>
          <w:rStyle w:val="11"/>
          <w:rFonts w:hint="eastAsia" w:ascii="宋体" w:hAnsi="宋体" w:eastAsia="宋体"/>
          <w:color w:val="000000"/>
          <w:sz w:val="21"/>
        </w:rPr>
        <w:t>运行态、就绪态和等待态</w:t>
      </w:r>
      <w:r>
        <w:rPr>
          <w:rStyle w:val="168"/>
          <w:rFonts w:hint="eastAsia" w:ascii="宋体" w:hAnsi="宋体" w:eastAsia="宋体"/>
          <w:color w:val="000000"/>
          <w:sz w:val="20"/>
          <w:lang w:val="en-US" w:eastAsia="zh-CN"/>
        </w:rPr>
        <w:t>D</w:t>
      </w:r>
      <w:r>
        <w:rPr>
          <w:rStyle w:val="11"/>
          <w:rFonts w:hint="eastAsia" w:ascii="宋体" w:hAnsi="宋体" w:eastAsia="宋体"/>
          <w:color w:val="000000"/>
          <w:sz w:val="21"/>
        </w:rPr>
        <w:t>、手工态、自动态和自由态</w:t>
      </w:r>
    </w:p>
    <w:p>
      <w:pPr>
        <w:pStyle w:val="18"/>
        <w:numPr>
          <w:ilvl w:val="0"/>
          <w:numId w:val="0"/>
        </w:numPr>
        <w:tabs>
          <w:tab w:val="left" w:pos="386"/>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7.</w:t>
      </w:r>
      <w:r>
        <w:rPr>
          <w:rStyle w:val="20"/>
          <w:rFonts w:hint="eastAsia" w:ascii="宋体" w:hAnsi="宋体" w:eastAsia="宋体"/>
          <w:color w:val="000000"/>
          <w:sz w:val="22"/>
        </w:rPr>
        <w:t>从后台启动进程，应在命令的结尾加上符号_。</w:t>
      </w:r>
    </w:p>
    <w:p>
      <w:pPr>
        <w:pStyle w:val="8"/>
        <w:tabs>
          <w:tab w:val="left" w:pos="1371"/>
        </w:tabs>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A、</w:t>
      </w:r>
      <w:r>
        <w:rPr>
          <w:rStyle w:val="7"/>
          <w:rFonts w:hint="eastAsia" w:ascii="宋体" w:hAnsi="宋体" w:eastAsia="宋体"/>
          <w:color w:val="000000"/>
          <w:sz w:val="20"/>
          <w:lang w:val="zh-TW" w:eastAsia="zh-TW"/>
        </w:rPr>
        <w:t>&amp;</w:t>
      </w:r>
      <w:r>
        <w:rPr>
          <w:rStyle w:val="7"/>
          <w:rFonts w:hint="eastAsia" w:ascii="宋体" w:hAnsi="宋体" w:eastAsia="宋体"/>
          <w:color w:val="000000"/>
          <w:sz w:val="20"/>
          <w:lang w:eastAsia="en-US"/>
        </w:rPr>
        <w:t>B</w:t>
      </w:r>
      <w:r>
        <w:rPr>
          <w:rStyle w:val="7"/>
          <w:rFonts w:hint="eastAsia" w:ascii="宋体" w:hAnsi="宋体" w:eastAsia="宋体"/>
          <w:color w:val="000000"/>
          <w:sz w:val="20"/>
          <w:lang w:val="zh-TW" w:eastAsia="zh-TW"/>
        </w:rPr>
        <w:t xml:space="preserve">、@ </w:t>
      </w:r>
      <w:r>
        <w:rPr>
          <w:rStyle w:val="7"/>
          <w:rFonts w:hint="eastAsia" w:ascii="宋体" w:hAnsi="宋体" w:eastAsia="宋体"/>
          <w:color w:val="000000"/>
          <w:sz w:val="20"/>
          <w:lang w:eastAsia="en-US"/>
        </w:rPr>
        <w:t>C、</w:t>
      </w:r>
      <w:r>
        <w:rPr>
          <w:rStyle w:val="7"/>
          <w:rFonts w:hint="eastAsia" w:ascii="宋体" w:hAnsi="宋体" w:eastAsia="宋体"/>
          <w:color w:val="000000"/>
          <w:sz w:val="20"/>
          <w:lang w:val="zh-TW" w:eastAsia="zh-TW"/>
        </w:rPr>
        <w:t xml:space="preserve"># </w:t>
      </w:r>
      <w:r>
        <w:rPr>
          <w:rStyle w:val="7"/>
          <w:rFonts w:hint="eastAsia" w:ascii="宋体" w:hAnsi="宋体" w:eastAsia="宋体"/>
          <w:color w:val="000000"/>
          <w:sz w:val="20"/>
          <w:lang w:eastAsia="en-US"/>
        </w:rPr>
        <w:t>D</w:t>
      </w:r>
      <w:r>
        <w:rPr>
          <w:rStyle w:val="7"/>
          <w:rFonts w:hint="eastAsia" w:ascii="宋体" w:hAnsi="宋体" w:eastAsia="宋体"/>
          <w:color w:val="000000"/>
          <w:sz w:val="20"/>
          <w:lang w:val="zh-TW" w:eastAsia="zh-TW"/>
        </w:rPr>
        <w:t>、$</w:t>
      </w:r>
    </w:p>
    <w:p>
      <w:pPr>
        <w:pStyle w:val="18"/>
        <w:numPr>
          <w:ilvl w:val="0"/>
          <w:numId w:val="0"/>
        </w:numPr>
        <w:tabs>
          <w:tab w:val="left" w:pos="386"/>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8</w:t>
      </w:r>
      <w:r>
        <w:rPr>
          <w:rStyle w:val="20"/>
          <w:rFonts w:hint="eastAsia" w:ascii="宋体" w:hAnsi="宋体" w:eastAsia="宋体"/>
          <w:color w:val="000000"/>
          <w:sz w:val="22"/>
        </w:rPr>
        <w:t>_不是邮件系统的组成部分。</w:t>
      </w:r>
    </w:p>
    <w:p>
      <w:pPr>
        <w:pStyle w:val="12"/>
        <w:tabs>
          <w:tab w:val="left" w:pos="1874"/>
        </w:tabs>
        <w:spacing w:beforeLines="0" w:afterLines="0" w:line="240" w:lineRule="auto"/>
        <w:ind w:firstLine="0"/>
        <w:jc w:val="left"/>
        <w:rPr>
          <w:rFonts w:hint="default" w:ascii="宋体" w:hAnsi="宋体" w:eastAsia="宋体"/>
          <w:sz w:val="21"/>
        </w:rPr>
      </w:pPr>
      <w:r>
        <w:rPr>
          <w:rStyle w:val="168"/>
          <w:rFonts w:hint="eastAsia" w:ascii="宋体" w:hAnsi="宋体" w:eastAsia="宋体"/>
          <w:color w:val="000000"/>
          <w:sz w:val="20"/>
          <w:lang w:val="en-US" w:eastAsia="zh-CN"/>
        </w:rPr>
        <w:t>A</w:t>
      </w:r>
      <w:r>
        <w:rPr>
          <w:rStyle w:val="14"/>
          <w:rFonts w:hint="eastAsia" w:ascii="宋体" w:hAnsi="宋体" w:eastAsia="宋体"/>
          <w:color w:val="000000"/>
          <w:sz w:val="21"/>
          <w:lang w:val="en-US" w:eastAsia="zh-CN"/>
        </w:rPr>
        <w:t>、</w:t>
      </w:r>
      <w:r>
        <w:rPr>
          <w:rStyle w:val="14"/>
          <w:rFonts w:hint="eastAsia" w:ascii="宋体" w:hAnsi="宋体" w:eastAsia="宋体"/>
          <w:color w:val="000000"/>
          <w:sz w:val="21"/>
        </w:rPr>
        <w:t>用户代理</w:t>
      </w:r>
      <w:r>
        <w:rPr>
          <w:rStyle w:val="168"/>
          <w:rFonts w:hint="eastAsia" w:ascii="宋体" w:hAnsi="宋体" w:eastAsia="宋体"/>
          <w:color w:val="000000"/>
          <w:sz w:val="20"/>
          <w:lang w:val="en-US" w:eastAsia="zh-CN"/>
        </w:rPr>
        <w:t>B</w:t>
      </w:r>
      <w:r>
        <w:rPr>
          <w:rStyle w:val="14"/>
          <w:rFonts w:hint="eastAsia" w:ascii="宋体" w:hAnsi="宋体" w:eastAsia="宋体"/>
          <w:color w:val="000000"/>
          <w:sz w:val="21"/>
          <w:lang w:val="en-US" w:eastAsia="zh-CN"/>
        </w:rPr>
        <w:t>、</w:t>
      </w:r>
      <w:r>
        <w:rPr>
          <w:rStyle w:val="14"/>
          <w:rFonts w:hint="eastAsia" w:ascii="宋体" w:hAnsi="宋体" w:eastAsia="宋体"/>
          <w:color w:val="000000"/>
          <w:sz w:val="21"/>
        </w:rPr>
        <w:t>代理服务器</w:t>
      </w:r>
      <w:r>
        <w:rPr>
          <w:rStyle w:val="168"/>
          <w:rFonts w:hint="eastAsia" w:ascii="宋体" w:hAnsi="宋体" w:eastAsia="宋体"/>
          <w:color w:val="000000"/>
          <w:sz w:val="20"/>
        </w:rPr>
        <w:t xml:space="preserve"> </w:t>
      </w:r>
      <w:r>
        <w:rPr>
          <w:rStyle w:val="168"/>
          <w:rFonts w:hint="eastAsia" w:ascii="宋体" w:hAnsi="宋体" w:eastAsia="宋体"/>
          <w:color w:val="000000"/>
          <w:sz w:val="20"/>
          <w:lang w:val="en-US" w:eastAsia="zh-CN"/>
        </w:rPr>
        <w:t>C</w:t>
      </w:r>
      <w:r>
        <w:rPr>
          <w:rStyle w:val="173"/>
          <w:rFonts w:hint="eastAsia" w:ascii="宋体" w:hAnsi="宋体" w:eastAsia="宋体"/>
          <w:color w:val="000000"/>
          <w:sz w:val="11"/>
        </w:rPr>
        <w:t>、</w:t>
      </w:r>
      <w:r>
        <w:rPr>
          <w:rStyle w:val="11"/>
          <w:rFonts w:hint="eastAsia" w:ascii="宋体" w:hAnsi="宋体" w:eastAsia="宋体"/>
          <w:color w:val="000000"/>
          <w:sz w:val="21"/>
        </w:rPr>
        <w:t>传输代理</w:t>
      </w:r>
      <w:r>
        <w:rPr>
          <w:rStyle w:val="168"/>
          <w:rFonts w:hint="eastAsia" w:ascii="宋体" w:hAnsi="宋体" w:eastAsia="宋体"/>
          <w:color w:val="000000"/>
          <w:sz w:val="20"/>
        </w:rPr>
        <w:t xml:space="preserve"> </w:t>
      </w:r>
      <w:r>
        <w:rPr>
          <w:rStyle w:val="168"/>
          <w:rFonts w:hint="eastAsia" w:ascii="宋体" w:hAnsi="宋体" w:eastAsia="宋体"/>
          <w:color w:val="000000"/>
          <w:sz w:val="20"/>
          <w:lang w:val="en-US" w:eastAsia="zh-CN"/>
        </w:rPr>
        <w:t>D</w:t>
      </w:r>
      <w:r>
        <w:rPr>
          <w:rStyle w:val="14"/>
          <w:rFonts w:hint="eastAsia" w:ascii="宋体" w:hAnsi="宋体" w:eastAsia="宋体"/>
          <w:color w:val="000000"/>
          <w:sz w:val="21"/>
          <w:lang w:val="en-US" w:eastAsia="zh-CN"/>
        </w:rPr>
        <w:t>、</w:t>
      </w:r>
      <w:r>
        <w:rPr>
          <w:rStyle w:val="14"/>
          <w:rFonts w:hint="eastAsia" w:ascii="宋体" w:hAnsi="宋体" w:eastAsia="宋体"/>
          <w:color w:val="000000"/>
          <w:sz w:val="21"/>
        </w:rPr>
        <w:t>投递代理</w:t>
      </w:r>
    </w:p>
    <w:p>
      <w:pPr>
        <w:pStyle w:val="18"/>
        <w:spacing w:beforeLines="0" w:afterLines="0" w:line="240" w:lineRule="auto"/>
        <w:ind w:firstLine="0"/>
        <w:jc w:val="left"/>
        <w:rPr>
          <w:rFonts w:hint="default" w:ascii="宋体" w:hAnsi="宋体" w:eastAsia="宋体"/>
          <w:sz w:val="22"/>
        </w:rPr>
      </w:pPr>
      <w:r>
        <w:rPr>
          <w:rStyle w:val="20"/>
          <w:rFonts w:hint="eastAsia" w:ascii="宋体" w:hAnsi="宋体" w:eastAsia="宋体"/>
          <w:color w:val="000000"/>
          <w:sz w:val="22"/>
        </w:rPr>
        <w:t>9在</w:t>
      </w:r>
      <w:r>
        <w:rPr>
          <w:rStyle w:val="134"/>
          <w:rFonts w:hint="eastAsia" w:ascii="宋体" w:hAnsi="宋体" w:eastAsia="宋体"/>
          <w:color w:val="000000"/>
          <w:sz w:val="22"/>
          <w:lang w:val="en-US" w:eastAsia="zh-CN"/>
        </w:rPr>
        <w:t>Shell</w:t>
      </w:r>
      <w:r>
        <w:rPr>
          <w:rStyle w:val="20"/>
          <w:rFonts w:hint="eastAsia" w:ascii="宋体" w:hAnsi="宋体" w:eastAsia="宋体"/>
          <w:color w:val="000000"/>
          <w:sz w:val="22"/>
        </w:rPr>
        <w:t>脚本中，用来读取文件内各个域的内容并将其赋值给</w:t>
      </w:r>
      <w:r>
        <w:rPr>
          <w:rStyle w:val="134"/>
          <w:rFonts w:hint="eastAsia" w:ascii="宋体" w:hAnsi="宋体" w:eastAsia="宋体"/>
          <w:color w:val="000000"/>
          <w:sz w:val="22"/>
          <w:lang w:val="en-US" w:eastAsia="zh-CN"/>
        </w:rPr>
        <w:t>shell</w:t>
      </w:r>
      <w:r>
        <w:rPr>
          <w:rStyle w:val="20"/>
          <w:rFonts w:hint="eastAsia" w:ascii="宋体" w:hAnsi="宋体" w:eastAsia="宋体"/>
          <w:color w:val="000000"/>
          <w:sz w:val="22"/>
        </w:rPr>
        <w:t>变量的命令是</w:t>
      </w:r>
      <w:r>
        <w:rPr>
          <w:rStyle w:val="174"/>
          <w:rFonts w:hint="eastAsia" w:ascii="宋体" w:hAnsi="宋体" w:eastAsia="宋体"/>
          <w:color w:val="000000"/>
          <w:sz w:val="11"/>
        </w:rPr>
        <w:t>_。</w:t>
      </w:r>
    </w:p>
    <w:p>
      <w:pPr>
        <w:pStyle w:val="8"/>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A</w:t>
      </w:r>
      <w:r>
        <w:rPr>
          <w:rStyle w:val="9"/>
          <w:rFonts w:hint="eastAsia" w:ascii="宋体" w:hAnsi="宋体" w:eastAsia="宋体"/>
          <w:color w:val="000000"/>
          <w:sz w:val="21"/>
          <w:lang w:eastAsia="en-US"/>
        </w:rPr>
        <w:t>、</w:t>
      </w:r>
      <w:r>
        <w:rPr>
          <w:rStyle w:val="7"/>
          <w:rFonts w:hint="eastAsia" w:ascii="宋体" w:hAnsi="宋体" w:eastAsia="宋体"/>
          <w:color w:val="000000"/>
          <w:sz w:val="20"/>
          <w:lang w:eastAsia="en-US"/>
        </w:rPr>
        <w:t xml:space="preserve"> fold B</w:t>
      </w:r>
      <w:r>
        <w:rPr>
          <w:rStyle w:val="9"/>
          <w:rFonts w:hint="eastAsia" w:ascii="宋体" w:hAnsi="宋体" w:eastAsia="宋体"/>
          <w:color w:val="000000"/>
          <w:sz w:val="21"/>
          <w:lang w:eastAsia="en-US"/>
        </w:rPr>
        <w:t>、</w:t>
      </w:r>
      <w:r>
        <w:rPr>
          <w:rStyle w:val="7"/>
          <w:rFonts w:hint="eastAsia" w:ascii="宋体" w:hAnsi="宋体" w:eastAsia="宋体"/>
          <w:color w:val="000000"/>
          <w:sz w:val="20"/>
          <w:lang w:eastAsia="en-US"/>
        </w:rPr>
        <w:t xml:space="preserve"> join C</w:t>
      </w:r>
      <w:r>
        <w:rPr>
          <w:rStyle w:val="9"/>
          <w:rFonts w:hint="eastAsia" w:ascii="宋体" w:hAnsi="宋体" w:eastAsia="宋体"/>
          <w:color w:val="000000"/>
          <w:sz w:val="21"/>
          <w:lang w:eastAsia="en-US"/>
        </w:rPr>
        <w:t>、</w:t>
      </w:r>
      <w:r>
        <w:rPr>
          <w:rStyle w:val="7"/>
          <w:rFonts w:hint="eastAsia" w:ascii="宋体" w:hAnsi="宋体" w:eastAsia="宋体"/>
          <w:color w:val="000000"/>
          <w:sz w:val="20"/>
          <w:lang w:eastAsia="en-US"/>
        </w:rPr>
        <w:t xml:space="preserve"> tr D</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en-US"/>
        </w:rPr>
        <w:t>read</w:t>
      </w:r>
    </w:p>
    <w:p>
      <w:pPr>
        <w:pStyle w:val="18"/>
        <w:numPr>
          <w:ilvl w:val="0"/>
          <w:numId w:val="0"/>
        </w:numPr>
        <w:tabs>
          <w:tab w:val="left" w:pos="440"/>
        </w:tabs>
        <w:spacing w:beforeLines="0" w:afterLines="0" w:line="240" w:lineRule="auto"/>
        <w:jc w:val="left"/>
        <w:rPr>
          <w:rFonts w:hint="default" w:ascii="宋体" w:hAnsi="宋体" w:eastAsia="宋体"/>
          <w:sz w:val="22"/>
        </w:rPr>
      </w:pPr>
      <w:r>
        <w:rPr>
          <w:rStyle w:val="134"/>
          <w:rFonts w:hint="eastAsia" w:ascii="宋体" w:hAnsi="宋体" w:eastAsia="宋体"/>
          <w:color w:val="000000"/>
          <w:sz w:val="22"/>
          <w:lang w:val="en-US" w:eastAsia="zh-CN"/>
        </w:rPr>
        <w:t>10.crontab</w:t>
      </w:r>
      <w:r>
        <w:rPr>
          <w:rStyle w:val="20"/>
          <w:rFonts w:hint="eastAsia" w:ascii="宋体" w:hAnsi="宋体" w:eastAsia="宋体"/>
          <w:color w:val="000000"/>
          <w:sz w:val="22"/>
        </w:rPr>
        <w:t>文件由六个域组成，每个域之间用空格分割，其排列如下</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_。</w:t>
      </w:r>
    </w:p>
    <w:p>
      <w:pPr>
        <w:pStyle w:val="8"/>
        <w:tabs>
          <w:tab w:val="left" w:pos="392"/>
        </w:tabs>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A</w:t>
      </w:r>
      <w:r>
        <w:rPr>
          <w:rStyle w:val="9"/>
          <w:rFonts w:hint="eastAsia" w:ascii="宋体" w:hAnsi="宋体" w:eastAsia="宋体"/>
          <w:color w:val="000000"/>
          <w:sz w:val="21"/>
          <w:lang w:eastAsia="en-US"/>
        </w:rPr>
        <w:t>、</w:t>
      </w:r>
      <w:r>
        <w:rPr>
          <w:rStyle w:val="7"/>
          <w:rFonts w:hint="eastAsia" w:ascii="宋体" w:hAnsi="宋体" w:eastAsia="宋体"/>
          <w:color w:val="000000"/>
          <w:sz w:val="20"/>
          <w:lang w:eastAsia="en-US"/>
        </w:rPr>
        <w:t>MIN HOUR DAY MONTH YEAR COMMAND</w:t>
      </w:r>
    </w:p>
    <w:p>
      <w:pPr>
        <w:pStyle w:val="8"/>
        <w:tabs>
          <w:tab w:val="left" w:pos="392"/>
        </w:tabs>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B</w:t>
      </w:r>
      <w:r>
        <w:rPr>
          <w:rStyle w:val="9"/>
          <w:rFonts w:hint="eastAsia" w:ascii="宋体" w:hAnsi="宋体" w:eastAsia="宋体"/>
          <w:color w:val="000000"/>
          <w:sz w:val="21"/>
          <w:lang w:eastAsia="en-US"/>
        </w:rPr>
        <w:t>、</w:t>
      </w:r>
      <w:r>
        <w:rPr>
          <w:rStyle w:val="7"/>
          <w:rFonts w:hint="eastAsia" w:ascii="宋体" w:hAnsi="宋体" w:eastAsia="宋体"/>
          <w:color w:val="000000"/>
          <w:sz w:val="20"/>
          <w:lang w:eastAsia="en-US"/>
        </w:rPr>
        <w:t>MIN HOUR DAY MONTH DAYOFWEEK COMMAND</w:t>
      </w:r>
    </w:p>
    <w:p>
      <w:pPr>
        <w:pStyle w:val="8"/>
        <w:tabs>
          <w:tab w:val="left" w:pos="392"/>
        </w:tabs>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C</w:t>
      </w:r>
      <w:r>
        <w:rPr>
          <w:rStyle w:val="9"/>
          <w:rFonts w:hint="eastAsia" w:ascii="宋体" w:hAnsi="宋体" w:eastAsia="宋体"/>
          <w:color w:val="000000"/>
          <w:sz w:val="21"/>
          <w:lang w:eastAsia="en-US"/>
        </w:rPr>
        <w:t>、</w:t>
      </w:r>
      <w:r>
        <w:rPr>
          <w:rStyle w:val="7"/>
          <w:rFonts w:hint="eastAsia" w:ascii="宋体" w:hAnsi="宋体" w:eastAsia="宋体"/>
          <w:color w:val="000000"/>
          <w:sz w:val="20"/>
          <w:lang w:eastAsia="en-US"/>
        </w:rPr>
        <w:t>COMMAND HOUR DAY MONTH DAYOFWEEK</w:t>
      </w:r>
    </w:p>
    <w:p>
      <w:pPr>
        <w:pStyle w:val="8"/>
        <w:tabs>
          <w:tab w:val="left" w:pos="392"/>
        </w:tabs>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D</w:t>
      </w:r>
      <w:r>
        <w:rPr>
          <w:rStyle w:val="9"/>
          <w:rFonts w:hint="eastAsia" w:ascii="宋体" w:hAnsi="宋体" w:eastAsia="宋体"/>
          <w:color w:val="000000"/>
          <w:sz w:val="21"/>
          <w:lang w:eastAsia="en-US"/>
        </w:rPr>
        <w:t>、</w:t>
      </w:r>
      <w:r>
        <w:rPr>
          <w:rStyle w:val="7"/>
          <w:rFonts w:hint="eastAsia" w:ascii="宋体" w:hAnsi="宋体" w:eastAsia="宋体"/>
          <w:color w:val="000000"/>
          <w:sz w:val="20"/>
          <w:lang w:eastAsia="en-US"/>
        </w:rPr>
        <w:t>COMMAND YEAR MONTH DAY HOUR MIN</w:t>
      </w:r>
    </w:p>
    <w:p>
      <w:pPr>
        <w:pStyle w:val="18"/>
        <w:numPr>
          <w:ilvl w:val="0"/>
          <w:numId w:val="0"/>
        </w:numPr>
        <w:tabs>
          <w:tab w:val="left" w:pos="445"/>
        </w:tabs>
        <w:spacing w:beforeLines="0" w:afterLines="0" w:line="240" w:lineRule="auto"/>
        <w:jc w:val="left"/>
        <w:rPr>
          <w:rFonts w:hint="default" w:ascii="宋体" w:hAnsi="宋体" w:eastAsia="宋体"/>
          <w:sz w:val="22"/>
        </w:rPr>
      </w:pPr>
      <w:r>
        <w:rPr>
          <w:rStyle w:val="20"/>
          <w:rFonts w:hint="eastAsia" w:ascii="宋体" w:hAnsi="宋体" w:eastAsia="宋体"/>
          <w:color w:val="000000"/>
          <w:sz w:val="22"/>
          <w:lang w:val="en-US" w:eastAsia="zh-CN"/>
        </w:rPr>
        <w:t>11.</w:t>
      </w:r>
      <w:r>
        <w:rPr>
          <w:rStyle w:val="20"/>
          <w:rFonts w:hint="eastAsia" w:ascii="宋体" w:hAnsi="宋体" w:eastAsia="宋体"/>
          <w:color w:val="000000"/>
          <w:sz w:val="22"/>
        </w:rPr>
        <w:t>用</w:t>
      </w:r>
      <w:r>
        <w:rPr>
          <w:rStyle w:val="134"/>
          <w:rFonts w:hint="eastAsia" w:ascii="宋体" w:hAnsi="宋体" w:eastAsia="宋体"/>
          <w:color w:val="000000"/>
          <w:sz w:val="22"/>
          <w:lang w:val="en-US" w:eastAsia="zh-CN"/>
        </w:rPr>
        <w:t>ftp</w:t>
      </w:r>
      <w:r>
        <w:rPr>
          <w:rStyle w:val="20"/>
          <w:rFonts w:hint="eastAsia" w:ascii="宋体" w:hAnsi="宋体" w:eastAsia="宋体"/>
          <w:color w:val="000000"/>
          <w:sz w:val="22"/>
        </w:rPr>
        <w:t>进行文件传输时，有两种模式</w:t>
      </w:r>
      <w:r>
        <w:rPr>
          <w:rStyle w:val="20"/>
          <w:rFonts w:hint="eastAsia" w:ascii="宋体" w:hAnsi="宋体" w:eastAsia="宋体"/>
          <w:color w:val="000000"/>
          <w:sz w:val="22"/>
          <w:lang w:val="en-US" w:eastAsia="zh-CN"/>
        </w:rPr>
        <w:t>：</w:t>
      </w:r>
      <w:r>
        <w:rPr>
          <w:rStyle w:val="20"/>
          <w:rFonts w:hint="eastAsia" w:ascii="宋体" w:hAnsi="宋体" w:eastAsia="宋体"/>
          <w:color w:val="000000"/>
          <w:sz w:val="22"/>
        </w:rPr>
        <w:t>_。</w:t>
      </w:r>
    </w:p>
    <w:p>
      <w:pPr>
        <w:pStyle w:val="8"/>
        <w:tabs>
          <w:tab w:val="left" w:pos="3583"/>
        </w:tabs>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A</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en-US"/>
        </w:rPr>
        <w:t xml:space="preserve">Word </w:t>
      </w:r>
      <w:r>
        <w:rPr>
          <w:rStyle w:val="9"/>
          <w:rFonts w:hint="eastAsia" w:ascii="宋体" w:hAnsi="宋体" w:eastAsia="宋体"/>
          <w:color w:val="000000"/>
          <w:sz w:val="21"/>
          <w:lang w:val="zh-TW" w:eastAsia="zh-TW"/>
        </w:rPr>
        <w:t>和</w:t>
      </w:r>
      <w:r>
        <w:rPr>
          <w:rStyle w:val="7"/>
          <w:rFonts w:hint="eastAsia" w:ascii="宋体" w:hAnsi="宋体" w:eastAsia="宋体"/>
          <w:color w:val="000000"/>
          <w:sz w:val="20"/>
          <w:lang w:val="zh-TW" w:eastAsia="zh-TW"/>
        </w:rPr>
        <w:t xml:space="preserve"> </w:t>
      </w:r>
      <w:r>
        <w:rPr>
          <w:rStyle w:val="7"/>
          <w:rFonts w:hint="eastAsia" w:ascii="宋体" w:hAnsi="宋体" w:eastAsia="宋体"/>
          <w:color w:val="000000"/>
          <w:sz w:val="20"/>
          <w:lang w:eastAsia="en-US"/>
        </w:rPr>
        <w:t>binaryB</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en-US"/>
        </w:rPr>
        <w:t xml:space="preserve">.txt </w:t>
      </w:r>
      <w:r>
        <w:rPr>
          <w:rStyle w:val="9"/>
          <w:rFonts w:hint="eastAsia" w:ascii="宋体" w:hAnsi="宋体" w:eastAsia="宋体"/>
          <w:color w:val="000000"/>
          <w:sz w:val="21"/>
          <w:lang w:val="zh-TW" w:eastAsia="zh-TW"/>
        </w:rPr>
        <w:t>和</w:t>
      </w:r>
      <w:r>
        <w:rPr>
          <w:rStyle w:val="7"/>
          <w:rFonts w:hint="eastAsia" w:ascii="宋体" w:hAnsi="宋体" w:eastAsia="宋体"/>
          <w:color w:val="000000"/>
          <w:sz w:val="20"/>
          <w:lang w:val="zh-TW" w:eastAsia="zh-TW"/>
        </w:rPr>
        <w:t xml:space="preserve"> </w:t>
      </w:r>
      <w:r>
        <w:rPr>
          <w:rStyle w:val="7"/>
          <w:rFonts w:hint="eastAsia" w:ascii="宋体" w:hAnsi="宋体" w:eastAsia="宋体"/>
          <w:color w:val="000000"/>
          <w:sz w:val="20"/>
          <w:lang w:eastAsia="en-US"/>
        </w:rPr>
        <w:t>Word Document</w:t>
      </w:r>
    </w:p>
    <w:p>
      <w:pPr>
        <w:pStyle w:val="8"/>
        <w:tabs>
          <w:tab w:val="left" w:pos="3583"/>
        </w:tabs>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 xml:space="preserve">C、ASCII </w:t>
      </w:r>
      <w:r>
        <w:rPr>
          <w:rStyle w:val="9"/>
          <w:rFonts w:hint="eastAsia" w:ascii="宋体" w:hAnsi="宋体" w:eastAsia="宋体"/>
          <w:color w:val="000000"/>
          <w:sz w:val="21"/>
          <w:lang w:val="zh-TW" w:eastAsia="zh-TW"/>
        </w:rPr>
        <w:t>和</w:t>
      </w:r>
      <w:r>
        <w:rPr>
          <w:rStyle w:val="7"/>
          <w:rFonts w:hint="eastAsia" w:ascii="宋体" w:hAnsi="宋体" w:eastAsia="宋体"/>
          <w:color w:val="000000"/>
          <w:sz w:val="20"/>
          <w:lang w:val="zh-TW" w:eastAsia="zh-TW"/>
        </w:rPr>
        <w:t xml:space="preserve"> </w:t>
      </w:r>
      <w:r>
        <w:rPr>
          <w:rStyle w:val="7"/>
          <w:rFonts w:hint="eastAsia" w:ascii="宋体" w:hAnsi="宋体" w:eastAsia="宋体"/>
          <w:color w:val="000000"/>
          <w:sz w:val="20"/>
          <w:lang w:eastAsia="en-US"/>
        </w:rPr>
        <w:t>binaryD</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en-US"/>
        </w:rPr>
        <w:t xml:space="preserve">ASCII </w:t>
      </w:r>
      <w:r>
        <w:rPr>
          <w:rStyle w:val="9"/>
          <w:rFonts w:hint="eastAsia" w:ascii="宋体" w:hAnsi="宋体" w:eastAsia="宋体"/>
          <w:color w:val="000000"/>
          <w:sz w:val="21"/>
          <w:lang w:val="zh-TW" w:eastAsia="zh-TW"/>
        </w:rPr>
        <w:t>和</w:t>
      </w:r>
      <w:r>
        <w:rPr>
          <w:rStyle w:val="7"/>
          <w:rFonts w:hint="eastAsia" w:ascii="宋体" w:hAnsi="宋体" w:eastAsia="宋体"/>
          <w:color w:val="000000"/>
          <w:sz w:val="20"/>
          <w:lang w:val="zh-TW" w:eastAsia="zh-TW"/>
        </w:rPr>
        <w:t xml:space="preserve"> </w:t>
      </w:r>
      <w:r>
        <w:rPr>
          <w:rStyle w:val="7"/>
          <w:rFonts w:hint="eastAsia" w:ascii="宋体" w:hAnsi="宋体" w:eastAsia="宋体"/>
          <w:color w:val="000000"/>
          <w:sz w:val="20"/>
          <w:lang w:eastAsia="en-US"/>
        </w:rPr>
        <w:t>Rich Text Format</w:t>
      </w:r>
    </w:p>
    <w:p>
      <w:pPr>
        <w:pStyle w:val="18"/>
        <w:numPr>
          <w:ilvl w:val="0"/>
          <w:numId w:val="0"/>
        </w:numPr>
        <w:tabs>
          <w:tab w:val="left" w:pos="445"/>
        </w:tabs>
        <w:spacing w:beforeLines="0" w:afterLines="0" w:line="240" w:lineRule="auto"/>
        <w:ind w:leftChars="0"/>
        <w:jc w:val="left"/>
        <w:rPr>
          <w:rFonts w:hint="default" w:ascii="宋体" w:hAnsi="宋体" w:eastAsia="宋体"/>
          <w:sz w:val="22"/>
        </w:rPr>
      </w:pPr>
      <w:r>
        <w:rPr>
          <w:rStyle w:val="20"/>
          <w:rFonts w:hint="eastAsia" w:ascii="宋体" w:hAnsi="宋体" w:eastAsia="宋体"/>
          <w:color w:val="000000"/>
          <w:sz w:val="22"/>
          <w:lang w:val="en-US" w:eastAsia="zh-CN"/>
        </w:rPr>
        <w:t>12.</w:t>
      </w:r>
      <w:r>
        <w:rPr>
          <w:rStyle w:val="20"/>
          <w:rFonts w:hint="eastAsia" w:ascii="宋体" w:hAnsi="宋体" w:eastAsia="宋体"/>
          <w:color w:val="000000"/>
          <w:sz w:val="22"/>
        </w:rPr>
        <w:t>某文件的组外成员的权限为只读；所有者有全部权限；组内的权限为读与写，则该文件 的权限为_。</w:t>
      </w:r>
    </w:p>
    <w:p>
      <w:pPr>
        <w:pStyle w:val="8"/>
        <w:tabs>
          <w:tab w:val="left" w:pos="1371"/>
          <w:tab w:val="left" w:pos="4174"/>
        </w:tabs>
        <w:spacing w:beforeLines="0" w:afterLines="0" w:line="240" w:lineRule="auto"/>
        <w:jc w:val="left"/>
        <w:rPr>
          <w:rStyle w:val="7"/>
          <w:rFonts w:hint="eastAsia" w:ascii="宋体" w:hAnsi="宋体" w:eastAsia="宋体"/>
          <w:color w:val="000000"/>
          <w:sz w:val="20"/>
          <w:lang w:val="zh-TW" w:eastAsia="zh-TW"/>
        </w:rPr>
      </w:pPr>
      <w:r>
        <w:rPr>
          <w:rStyle w:val="7"/>
          <w:rFonts w:hint="eastAsia" w:ascii="宋体" w:hAnsi="宋体" w:eastAsia="宋体"/>
          <w:color w:val="000000"/>
          <w:sz w:val="20"/>
          <w:lang w:eastAsia="en-US"/>
        </w:rPr>
        <w:t xml:space="preserve">A </w:t>
      </w:r>
      <w:r>
        <w:rPr>
          <w:rStyle w:val="9"/>
          <w:rFonts w:hint="eastAsia" w:ascii="宋体" w:hAnsi="宋体" w:eastAsia="宋体"/>
          <w:color w:val="000000"/>
          <w:sz w:val="21"/>
          <w:lang w:val="zh-TW" w:eastAsia="zh-TW"/>
        </w:rPr>
        <w:t>、</w:t>
      </w:r>
      <w:r>
        <w:rPr>
          <w:rStyle w:val="7"/>
          <w:rFonts w:hint="eastAsia" w:ascii="宋体" w:hAnsi="宋体" w:eastAsia="宋体"/>
          <w:color w:val="000000"/>
          <w:sz w:val="20"/>
          <w:lang w:val="zh-TW" w:eastAsia="zh-TW"/>
        </w:rPr>
        <w:t xml:space="preserve"> 467</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lang w:eastAsia="en-US"/>
        </w:rPr>
        <w:t>B</w:t>
      </w:r>
      <w:r>
        <w:rPr>
          <w:rStyle w:val="7"/>
          <w:rFonts w:hint="eastAsia" w:ascii="宋体" w:hAnsi="宋体" w:eastAsia="宋体"/>
          <w:color w:val="000000"/>
          <w:sz w:val="20"/>
          <w:lang w:val="en-US" w:eastAsia="zh-CN"/>
        </w:rPr>
        <w:t>.</w:t>
      </w:r>
      <w:r>
        <w:rPr>
          <w:rStyle w:val="7"/>
          <w:rFonts w:hint="eastAsia" w:ascii="宋体" w:hAnsi="宋体" w:eastAsia="宋体"/>
          <w:color w:val="000000"/>
          <w:sz w:val="20"/>
          <w:lang w:eastAsia="en-US"/>
        </w:rPr>
        <w:t xml:space="preserve"> </w:t>
      </w:r>
      <w:r>
        <w:rPr>
          <w:rStyle w:val="7"/>
          <w:rFonts w:hint="eastAsia" w:ascii="宋体" w:hAnsi="宋体" w:eastAsia="宋体"/>
          <w:color w:val="000000"/>
          <w:sz w:val="20"/>
          <w:lang w:val="zh-TW" w:eastAsia="zh-TW"/>
        </w:rPr>
        <w:t xml:space="preserve">674 </w:t>
      </w:r>
      <w:r>
        <w:rPr>
          <w:rStyle w:val="7"/>
          <w:rFonts w:hint="eastAsia" w:ascii="宋体" w:hAnsi="宋体" w:eastAsia="宋体"/>
          <w:color w:val="000000"/>
          <w:sz w:val="20"/>
          <w:lang w:eastAsia="en-US"/>
        </w:rPr>
        <w:t xml:space="preserve">C </w:t>
      </w:r>
      <w:r>
        <w:rPr>
          <w:rStyle w:val="9"/>
          <w:rFonts w:hint="eastAsia" w:ascii="宋体" w:hAnsi="宋体" w:eastAsia="宋体"/>
          <w:color w:val="000000"/>
          <w:sz w:val="21"/>
          <w:lang w:val="zh-TW" w:eastAsia="zh-TW"/>
        </w:rPr>
        <w:t>、</w:t>
      </w:r>
      <w:r>
        <w:rPr>
          <w:rStyle w:val="7"/>
          <w:rFonts w:hint="eastAsia" w:ascii="宋体" w:hAnsi="宋体" w:eastAsia="宋体"/>
          <w:color w:val="000000"/>
          <w:sz w:val="20"/>
          <w:lang w:val="zh-TW" w:eastAsia="zh-TW"/>
        </w:rPr>
        <w:t xml:space="preserve"> 476</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lang w:eastAsia="en-US"/>
        </w:rPr>
        <w:t>D</w:t>
      </w:r>
      <w:r>
        <w:rPr>
          <w:rStyle w:val="9"/>
          <w:rFonts w:hint="eastAsia" w:ascii="宋体" w:hAnsi="宋体" w:eastAsia="宋体"/>
          <w:color w:val="000000"/>
          <w:sz w:val="21"/>
          <w:lang w:eastAsia="en-US"/>
        </w:rPr>
        <w:t>、</w:t>
      </w:r>
      <w:r>
        <w:rPr>
          <w:rStyle w:val="7"/>
          <w:rFonts w:hint="eastAsia" w:ascii="宋体" w:hAnsi="宋体" w:eastAsia="宋体"/>
          <w:color w:val="000000"/>
          <w:sz w:val="20"/>
          <w:lang w:eastAsia="en-US"/>
        </w:rPr>
        <w:t xml:space="preserve"> </w:t>
      </w:r>
      <w:r>
        <w:rPr>
          <w:rStyle w:val="7"/>
          <w:rFonts w:hint="eastAsia" w:ascii="宋体" w:hAnsi="宋体" w:eastAsia="宋体"/>
          <w:color w:val="000000"/>
          <w:sz w:val="20"/>
          <w:lang w:val="zh-TW" w:eastAsia="zh-TW"/>
        </w:rPr>
        <w:t>764</w:t>
      </w:r>
    </w:p>
    <w:p>
      <w:pPr>
        <w:pStyle w:val="8"/>
        <w:tabs>
          <w:tab w:val="left" w:pos="1371"/>
          <w:tab w:val="left" w:pos="4174"/>
        </w:tabs>
        <w:spacing w:beforeLines="0" w:afterLines="0" w:line="240" w:lineRule="auto"/>
        <w:jc w:val="left"/>
        <w:rPr>
          <w:rStyle w:val="7"/>
          <w:rFonts w:hint="eastAsia" w:ascii="宋体" w:hAnsi="宋体" w:eastAsia="宋体"/>
          <w:color w:val="000000"/>
          <w:sz w:val="20"/>
          <w:lang w:val="zh-TW" w:eastAsia="zh-TW"/>
        </w:rPr>
      </w:pPr>
    </w:p>
    <w:p>
      <w:pPr>
        <w:pStyle w:val="8"/>
        <w:tabs>
          <w:tab w:val="left" w:pos="1371"/>
          <w:tab w:val="left" w:pos="4174"/>
        </w:tabs>
        <w:spacing w:beforeLines="0" w:afterLines="0" w:line="240" w:lineRule="auto"/>
        <w:jc w:val="left"/>
        <w:rPr>
          <w:rStyle w:val="7"/>
          <w:rFonts w:hint="eastAsia" w:ascii="宋体" w:hAnsi="宋体" w:eastAsia="宋体"/>
          <w:color w:val="000000"/>
          <w:sz w:val="20"/>
          <w:lang w:val="zh-TW" w:eastAsia="zh-TW"/>
        </w:rPr>
      </w:pPr>
    </w:p>
    <w:p>
      <w:pPr>
        <w:pStyle w:val="12"/>
        <w:numPr>
          <w:ilvl w:val="0"/>
          <w:numId w:val="0"/>
        </w:numPr>
        <w:tabs>
          <w:tab w:val="left" w:pos="440"/>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13.</w:t>
      </w:r>
      <w:r>
        <w:rPr>
          <w:rStyle w:val="11"/>
          <w:rFonts w:hint="eastAsia" w:ascii="宋体" w:hAnsi="宋体" w:eastAsia="宋体"/>
          <w:color w:val="000000"/>
          <w:sz w:val="21"/>
        </w:rPr>
        <w:t>在</w:t>
      </w:r>
      <w:r>
        <w:rPr>
          <w:rStyle w:val="175"/>
          <w:rFonts w:hint="eastAsia" w:ascii="宋体" w:hAnsi="宋体" w:eastAsia="宋体"/>
          <w:b w:val="0"/>
          <w:color w:val="000000"/>
          <w:sz w:val="20"/>
          <w:lang w:val="en-US" w:eastAsia="zh-CN"/>
        </w:rPr>
        <w:t>DNS</w:t>
      </w:r>
      <w:r>
        <w:rPr>
          <w:rStyle w:val="11"/>
          <w:rFonts w:hint="eastAsia" w:ascii="宋体" w:hAnsi="宋体" w:eastAsia="宋体"/>
          <w:color w:val="000000"/>
          <w:sz w:val="21"/>
        </w:rPr>
        <w:t>系统测试时，设</w:t>
      </w:r>
      <w:r>
        <w:rPr>
          <w:rStyle w:val="175"/>
          <w:rFonts w:hint="eastAsia" w:ascii="宋体" w:hAnsi="宋体" w:eastAsia="宋体"/>
          <w:b w:val="0"/>
          <w:color w:val="000000"/>
          <w:sz w:val="20"/>
          <w:lang w:val="en-US" w:eastAsia="zh-CN"/>
        </w:rPr>
        <w:t>named</w:t>
      </w:r>
      <w:r>
        <w:rPr>
          <w:rStyle w:val="11"/>
          <w:rFonts w:hint="eastAsia" w:ascii="宋体" w:hAnsi="宋体" w:eastAsia="宋体"/>
          <w:color w:val="000000"/>
          <w:sz w:val="21"/>
        </w:rPr>
        <w:t>进程号是53,命令_通知进程重读配置文件。</w:t>
      </w:r>
    </w:p>
    <w:p>
      <w:pPr>
        <w:pStyle w:val="58"/>
        <w:spacing w:beforeLines="0" w:afterLines="0" w:line="240" w:lineRule="auto"/>
        <w:jc w:val="left"/>
        <w:rPr>
          <w:rFonts w:hint="default" w:ascii="宋体" w:hAnsi="宋体" w:eastAsia="宋体"/>
          <w:sz w:val="20"/>
        </w:rPr>
      </w:pPr>
      <w:r>
        <w:rPr>
          <w:rStyle w:val="59"/>
          <w:rFonts w:hint="eastAsia" w:ascii="宋体" w:hAnsi="宋体" w:eastAsia="宋体"/>
          <w:color w:val="000000"/>
          <w:sz w:val="20"/>
          <w:lang w:eastAsia="en-US"/>
        </w:rPr>
        <w:t>A</w:t>
      </w:r>
      <w:r>
        <w:rPr>
          <w:rStyle w:val="176"/>
          <w:rFonts w:hint="eastAsia" w:ascii="宋体" w:hAnsi="宋体" w:eastAsia="宋体"/>
          <w:color w:val="000000"/>
          <w:sz w:val="19"/>
          <w:lang w:eastAsia="en-US"/>
        </w:rPr>
        <w:t xml:space="preserve"> </w:t>
      </w:r>
      <w:r>
        <w:rPr>
          <w:rStyle w:val="176"/>
          <w:rFonts w:hint="eastAsia" w:ascii="宋体" w:hAnsi="宋体" w:eastAsia="宋体"/>
          <w:color w:val="000000"/>
          <w:sz w:val="19"/>
          <w:lang w:val="zh-TW" w:eastAsia="zh-TW"/>
        </w:rPr>
        <w:t xml:space="preserve">, </w:t>
      </w:r>
      <w:r>
        <w:rPr>
          <w:rStyle w:val="59"/>
          <w:rFonts w:hint="eastAsia" w:ascii="宋体" w:hAnsi="宋体" w:eastAsia="宋体"/>
          <w:color w:val="000000"/>
          <w:sz w:val="20"/>
          <w:lang w:eastAsia="en-US"/>
        </w:rPr>
        <w:t>kill</w:t>
      </w:r>
      <w:r>
        <w:rPr>
          <w:rStyle w:val="176"/>
          <w:rFonts w:hint="default" w:ascii="宋体" w:hAnsi="宋体" w:eastAsia="宋体"/>
          <w:color w:val="000000"/>
          <w:sz w:val="19"/>
          <w:lang w:eastAsia="en-US"/>
        </w:rPr>
        <w:t>-</w:t>
      </w:r>
      <w:r>
        <w:rPr>
          <w:rStyle w:val="59"/>
          <w:rFonts w:hint="eastAsia" w:ascii="宋体" w:hAnsi="宋体" w:eastAsia="宋体"/>
          <w:color w:val="000000"/>
          <w:sz w:val="20"/>
          <w:lang w:eastAsia="en-US"/>
        </w:rPr>
        <w:t>USR</w:t>
      </w:r>
      <w:r>
        <w:rPr>
          <w:rStyle w:val="176"/>
          <w:rFonts w:hint="eastAsia" w:ascii="宋体" w:hAnsi="宋体" w:eastAsia="宋体"/>
          <w:color w:val="000000"/>
          <w:sz w:val="19"/>
          <w:lang w:eastAsia="en-US"/>
        </w:rPr>
        <w:t xml:space="preserve">2 53 </w:t>
      </w:r>
      <w:r>
        <w:rPr>
          <w:rStyle w:val="59"/>
          <w:rFonts w:hint="eastAsia" w:ascii="宋体" w:hAnsi="宋体" w:eastAsia="宋体"/>
          <w:color w:val="000000"/>
          <w:sz w:val="20"/>
          <w:lang w:eastAsia="en-US"/>
        </w:rPr>
        <w:t>B</w:t>
      </w:r>
      <w:r>
        <w:rPr>
          <w:rStyle w:val="176"/>
          <w:rFonts w:hint="eastAsia" w:ascii="宋体" w:hAnsi="宋体" w:eastAsia="宋体"/>
          <w:color w:val="000000"/>
          <w:sz w:val="19"/>
          <w:lang w:eastAsia="en-US"/>
        </w:rPr>
        <w:t xml:space="preserve"> </w:t>
      </w:r>
      <w:r>
        <w:rPr>
          <w:rStyle w:val="176"/>
          <w:rFonts w:hint="eastAsia" w:ascii="宋体" w:hAnsi="宋体" w:eastAsia="宋体"/>
          <w:color w:val="000000"/>
          <w:sz w:val="19"/>
          <w:lang w:val="zh-TW" w:eastAsia="zh-TW"/>
        </w:rPr>
        <w:t xml:space="preserve">, </w:t>
      </w:r>
      <w:r>
        <w:rPr>
          <w:rStyle w:val="59"/>
          <w:rFonts w:hint="eastAsia" w:ascii="宋体" w:hAnsi="宋体" w:eastAsia="宋体"/>
          <w:color w:val="000000"/>
          <w:sz w:val="20"/>
          <w:lang w:eastAsia="en-US"/>
        </w:rPr>
        <w:t>kill</w:t>
      </w:r>
      <w:r>
        <w:rPr>
          <w:rStyle w:val="176"/>
          <w:rFonts w:hint="default" w:ascii="宋体" w:hAnsi="宋体" w:eastAsia="宋体"/>
          <w:color w:val="000000"/>
          <w:sz w:val="19"/>
          <w:lang w:eastAsia="en-US"/>
        </w:rPr>
        <w:t>-</w:t>
      </w:r>
      <w:r>
        <w:rPr>
          <w:rStyle w:val="59"/>
          <w:rFonts w:hint="eastAsia" w:ascii="宋体" w:hAnsi="宋体" w:eastAsia="宋体"/>
          <w:color w:val="000000"/>
          <w:sz w:val="20"/>
          <w:lang w:eastAsia="en-US"/>
        </w:rPr>
        <w:t>USR</w:t>
      </w:r>
      <w:r>
        <w:rPr>
          <w:rStyle w:val="176"/>
          <w:rFonts w:hint="eastAsia" w:ascii="宋体" w:hAnsi="宋体" w:eastAsia="宋体"/>
          <w:color w:val="000000"/>
          <w:sz w:val="19"/>
          <w:lang w:eastAsia="en-US"/>
        </w:rPr>
        <w:t xml:space="preserve">153 </w:t>
      </w:r>
      <w:r>
        <w:rPr>
          <w:rStyle w:val="59"/>
          <w:rFonts w:hint="eastAsia" w:ascii="宋体" w:hAnsi="宋体" w:eastAsia="宋体"/>
          <w:color w:val="000000"/>
          <w:sz w:val="20"/>
          <w:lang w:eastAsia="en-US"/>
        </w:rPr>
        <w:t>C</w:t>
      </w:r>
      <w:r>
        <w:rPr>
          <w:rStyle w:val="176"/>
          <w:rFonts w:hint="eastAsia" w:ascii="宋体" w:hAnsi="宋体" w:eastAsia="宋体"/>
          <w:color w:val="000000"/>
          <w:sz w:val="19"/>
          <w:lang w:val="zh-TW" w:eastAsia="zh-TW"/>
        </w:rPr>
        <w:t>、</w:t>
      </w:r>
      <w:r>
        <w:rPr>
          <w:rStyle w:val="59"/>
          <w:rFonts w:hint="eastAsia" w:ascii="宋体" w:hAnsi="宋体" w:eastAsia="宋体"/>
          <w:color w:val="000000"/>
          <w:sz w:val="20"/>
          <w:lang w:eastAsia="en-US"/>
        </w:rPr>
        <w:t>ki</w:t>
      </w:r>
      <w:r>
        <w:rPr>
          <w:rStyle w:val="176"/>
          <w:rFonts w:hint="eastAsia" w:ascii="宋体" w:hAnsi="宋体" w:eastAsia="宋体"/>
          <w:color w:val="000000"/>
          <w:sz w:val="19"/>
          <w:lang w:eastAsia="en-US"/>
        </w:rPr>
        <w:t>"-</w:t>
      </w:r>
      <w:r>
        <w:rPr>
          <w:rStyle w:val="59"/>
          <w:rFonts w:hint="eastAsia" w:ascii="宋体" w:hAnsi="宋体" w:eastAsia="宋体"/>
          <w:color w:val="000000"/>
          <w:sz w:val="20"/>
          <w:lang w:eastAsia="en-US"/>
        </w:rPr>
        <w:t>INT</w:t>
      </w:r>
      <w:r>
        <w:rPr>
          <w:rStyle w:val="176"/>
          <w:rFonts w:hint="eastAsia" w:ascii="宋体" w:hAnsi="宋体" w:eastAsia="宋体"/>
          <w:color w:val="000000"/>
          <w:sz w:val="19"/>
          <w:lang w:eastAsia="en-US"/>
        </w:rPr>
        <w:t xml:space="preserve">63 </w:t>
      </w:r>
      <w:r>
        <w:rPr>
          <w:rStyle w:val="59"/>
          <w:rFonts w:hint="eastAsia" w:ascii="宋体" w:hAnsi="宋体" w:eastAsia="宋体"/>
          <w:color w:val="000000"/>
          <w:sz w:val="20"/>
          <w:lang w:eastAsia="en-US"/>
        </w:rPr>
        <w:t>D</w:t>
      </w:r>
      <w:r>
        <w:rPr>
          <w:rStyle w:val="176"/>
          <w:rFonts w:hint="eastAsia" w:ascii="宋体" w:hAnsi="宋体" w:eastAsia="宋体"/>
          <w:color w:val="000000"/>
          <w:sz w:val="19"/>
          <w:lang w:eastAsia="en-US"/>
        </w:rPr>
        <w:t xml:space="preserve">、 </w:t>
      </w:r>
      <w:r>
        <w:rPr>
          <w:rStyle w:val="59"/>
          <w:rFonts w:hint="eastAsia" w:ascii="宋体" w:hAnsi="宋体" w:eastAsia="宋体"/>
          <w:color w:val="000000"/>
          <w:sz w:val="20"/>
          <w:lang w:eastAsia="en-US"/>
        </w:rPr>
        <w:t>kill-HUP</w:t>
      </w:r>
      <w:r>
        <w:rPr>
          <w:rStyle w:val="176"/>
          <w:rFonts w:hint="eastAsia" w:ascii="宋体" w:hAnsi="宋体" w:eastAsia="宋体"/>
          <w:color w:val="000000"/>
          <w:sz w:val="19"/>
          <w:lang w:eastAsia="en-US"/>
        </w:rPr>
        <w:t xml:space="preserve"> 53</w:t>
      </w:r>
    </w:p>
    <w:p>
      <w:pPr>
        <w:pStyle w:val="12"/>
        <w:numPr>
          <w:ilvl w:val="0"/>
          <w:numId w:val="0"/>
        </w:numPr>
        <w:tabs>
          <w:tab w:val="left" w:pos="440"/>
        </w:tabs>
        <w:spacing w:beforeLines="0" w:afterLines="0" w:line="240" w:lineRule="auto"/>
        <w:jc w:val="left"/>
        <w:rPr>
          <w:rFonts w:hint="default" w:ascii="宋体" w:hAnsi="宋体" w:eastAsia="宋体"/>
          <w:sz w:val="21"/>
        </w:rPr>
      </w:pPr>
      <w:r>
        <w:rPr>
          <w:rStyle w:val="175"/>
          <w:rFonts w:hint="eastAsia" w:ascii="宋体" w:hAnsi="宋体" w:eastAsia="宋体"/>
          <w:b w:val="0"/>
          <w:color w:val="000000"/>
          <w:sz w:val="20"/>
          <w:lang w:val="en-US" w:eastAsia="zh-CN"/>
        </w:rPr>
        <w:t>14.Apache</w:t>
      </w:r>
      <w:r>
        <w:rPr>
          <w:rStyle w:val="11"/>
          <w:rFonts w:hint="eastAsia" w:ascii="宋体" w:hAnsi="宋体" w:eastAsia="宋体"/>
          <w:color w:val="000000"/>
          <w:sz w:val="21"/>
        </w:rPr>
        <w:t>服务器默认的接听连接端口号是_。</w:t>
      </w:r>
    </w:p>
    <w:p>
      <w:pPr>
        <w:pStyle w:val="67"/>
        <w:spacing w:beforeLines="0" w:afterLines="0" w:line="240" w:lineRule="auto"/>
        <w:jc w:val="left"/>
        <w:rPr>
          <w:rFonts w:hint="default" w:ascii="宋体" w:hAnsi="宋体" w:eastAsia="宋体"/>
          <w:sz w:val="19"/>
        </w:rPr>
      </w:pPr>
      <w:r>
        <w:rPr>
          <w:rStyle w:val="177"/>
          <w:rFonts w:hint="eastAsia" w:ascii="宋体" w:hAnsi="宋体" w:eastAsia="宋体"/>
          <w:color w:val="000000"/>
          <w:sz w:val="20"/>
          <w:lang w:val="en-US" w:eastAsia="en-US"/>
        </w:rPr>
        <w:t>A</w:t>
      </w:r>
      <w:r>
        <w:rPr>
          <w:rStyle w:val="68"/>
          <w:rFonts w:hint="eastAsia" w:ascii="宋体" w:hAnsi="宋体" w:eastAsia="宋体"/>
          <w:color w:val="000000"/>
          <w:sz w:val="19"/>
        </w:rPr>
        <w:t xml:space="preserve">、1024 </w:t>
      </w:r>
      <w:r>
        <w:rPr>
          <w:rStyle w:val="177"/>
          <w:rFonts w:hint="eastAsia" w:ascii="宋体" w:hAnsi="宋体" w:eastAsia="宋体"/>
          <w:color w:val="000000"/>
          <w:sz w:val="20"/>
          <w:lang w:val="en-US" w:eastAsia="en-US"/>
        </w:rPr>
        <w:t>B</w:t>
      </w:r>
      <w:r>
        <w:rPr>
          <w:rStyle w:val="178"/>
          <w:rFonts w:hint="eastAsia" w:ascii="宋体" w:hAnsi="宋体" w:eastAsia="宋体"/>
          <w:color w:val="000000"/>
          <w:sz w:val="19"/>
          <w:lang w:val="en-US" w:eastAsia="en-US"/>
        </w:rPr>
        <w:t>、</w:t>
      </w:r>
      <w:r>
        <w:rPr>
          <w:rStyle w:val="178"/>
          <w:rFonts w:hint="eastAsia" w:ascii="宋体" w:hAnsi="宋体" w:eastAsia="宋体"/>
          <w:color w:val="000000"/>
          <w:sz w:val="19"/>
        </w:rPr>
        <w:t>800</w:t>
      </w:r>
      <w:r>
        <w:rPr>
          <w:rStyle w:val="68"/>
          <w:rFonts w:hint="eastAsia" w:ascii="宋体" w:hAnsi="宋体" w:eastAsia="宋体"/>
          <w:color w:val="000000"/>
          <w:sz w:val="19"/>
        </w:rPr>
        <w:t xml:space="preserve"> </w:t>
      </w:r>
      <w:r>
        <w:rPr>
          <w:rStyle w:val="177"/>
          <w:rFonts w:hint="eastAsia" w:ascii="宋体" w:hAnsi="宋体" w:eastAsia="宋体"/>
          <w:color w:val="000000"/>
          <w:sz w:val="20"/>
          <w:lang w:val="en-US" w:eastAsia="en-US"/>
        </w:rPr>
        <w:t>C</w:t>
      </w:r>
      <w:r>
        <w:rPr>
          <w:rStyle w:val="68"/>
          <w:rFonts w:hint="eastAsia" w:ascii="宋体" w:hAnsi="宋体" w:eastAsia="宋体"/>
          <w:color w:val="000000"/>
          <w:sz w:val="19"/>
          <w:lang w:val="en-US" w:eastAsia="en-US"/>
        </w:rPr>
        <w:t xml:space="preserve">、 </w:t>
      </w:r>
      <w:r>
        <w:rPr>
          <w:rStyle w:val="68"/>
          <w:rFonts w:hint="eastAsia" w:ascii="宋体" w:hAnsi="宋体" w:eastAsia="宋体"/>
          <w:color w:val="000000"/>
          <w:sz w:val="19"/>
        </w:rPr>
        <w:t xml:space="preserve">80 </w:t>
      </w:r>
      <w:r>
        <w:rPr>
          <w:rStyle w:val="177"/>
          <w:rFonts w:hint="eastAsia" w:ascii="宋体" w:hAnsi="宋体" w:eastAsia="宋体"/>
          <w:color w:val="000000"/>
          <w:sz w:val="20"/>
          <w:lang w:val="en-US" w:eastAsia="en-US"/>
        </w:rPr>
        <w:t>D</w:t>
      </w:r>
      <w:r>
        <w:rPr>
          <w:rStyle w:val="178"/>
          <w:rFonts w:hint="eastAsia" w:ascii="宋体" w:hAnsi="宋体" w:eastAsia="宋体"/>
          <w:color w:val="000000"/>
          <w:sz w:val="19"/>
          <w:lang w:val="en-US" w:eastAsia="en-US"/>
        </w:rPr>
        <w:t>、</w:t>
      </w:r>
      <w:r>
        <w:rPr>
          <w:rStyle w:val="178"/>
          <w:rFonts w:hint="eastAsia" w:ascii="宋体" w:hAnsi="宋体" w:eastAsia="宋体"/>
          <w:color w:val="000000"/>
          <w:sz w:val="19"/>
        </w:rPr>
        <w:t>8</w:t>
      </w:r>
    </w:p>
    <w:p>
      <w:pPr>
        <w:pStyle w:val="12"/>
        <w:numPr>
          <w:ilvl w:val="0"/>
          <w:numId w:val="0"/>
        </w:numPr>
        <w:tabs>
          <w:tab w:val="left" w:leader="underscore" w:pos="3754"/>
        </w:tabs>
        <w:spacing w:beforeLines="0" w:afterLines="0" w:line="240" w:lineRule="auto"/>
        <w:jc w:val="left"/>
        <w:rPr>
          <w:rFonts w:hint="default" w:ascii="宋体" w:hAnsi="宋体" w:eastAsia="宋体"/>
          <w:sz w:val="21"/>
        </w:rPr>
      </w:pPr>
      <w:r>
        <w:rPr>
          <w:rStyle w:val="175"/>
          <w:rFonts w:hint="eastAsia" w:ascii="宋体" w:hAnsi="宋体" w:eastAsia="宋体"/>
          <w:b w:val="0"/>
          <w:color w:val="000000"/>
          <w:sz w:val="20"/>
          <w:lang w:val="en-US" w:eastAsia="zh-CN"/>
        </w:rPr>
        <w:t>15.PHP</w:t>
      </w:r>
      <w:r>
        <w:rPr>
          <w:rStyle w:val="11"/>
          <w:rFonts w:hint="eastAsia" w:ascii="宋体" w:hAnsi="宋体" w:eastAsia="宋体"/>
          <w:color w:val="000000"/>
          <w:sz w:val="21"/>
        </w:rPr>
        <w:t>和</w:t>
      </w:r>
      <w:r>
        <w:rPr>
          <w:rStyle w:val="175"/>
          <w:rFonts w:hint="eastAsia" w:ascii="宋体" w:hAnsi="宋体" w:eastAsia="宋体"/>
          <w:b w:val="0"/>
          <w:color w:val="000000"/>
          <w:sz w:val="20"/>
          <w:lang w:val="en-US" w:eastAsia="zh-CN"/>
        </w:rPr>
        <w:t>MySQL</w:t>
      </w:r>
      <w:r>
        <w:rPr>
          <w:rStyle w:val="11"/>
          <w:rFonts w:hint="eastAsia" w:ascii="宋体" w:hAnsi="宋体" w:eastAsia="宋体"/>
          <w:color w:val="000000"/>
          <w:sz w:val="21"/>
        </w:rPr>
        <w:t>的联合使用解决了。</w:t>
      </w:r>
    </w:p>
    <w:p>
      <w:pPr>
        <w:pStyle w:val="67"/>
        <w:tabs>
          <w:tab w:val="left" w:pos="407"/>
        </w:tabs>
        <w:spacing w:beforeLines="0" w:afterLines="0" w:line="240" w:lineRule="auto"/>
        <w:jc w:val="left"/>
        <w:rPr>
          <w:rFonts w:hint="default" w:ascii="宋体" w:hAnsi="宋体" w:eastAsia="宋体"/>
          <w:sz w:val="19"/>
        </w:rPr>
      </w:pPr>
      <w:r>
        <w:rPr>
          <w:rStyle w:val="177"/>
          <w:rFonts w:hint="eastAsia" w:ascii="宋体" w:hAnsi="宋体" w:eastAsia="宋体"/>
          <w:color w:val="000000"/>
          <w:sz w:val="20"/>
          <w:lang w:val="en-US" w:eastAsia="zh-CN"/>
        </w:rPr>
        <w:t>A</w:t>
      </w:r>
      <w:r>
        <w:rPr>
          <w:rStyle w:val="68"/>
          <w:rFonts w:hint="eastAsia" w:ascii="宋体" w:hAnsi="宋体" w:eastAsia="宋体"/>
          <w:color w:val="000000"/>
          <w:sz w:val="19"/>
          <w:lang w:val="en-US" w:eastAsia="zh-CN"/>
        </w:rPr>
        <w:t>、</w:t>
      </w:r>
      <w:r>
        <w:rPr>
          <w:rStyle w:val="68"/>
          <w:rFonts w:hint="eastAsia" w:ascii="宋体" w:hAnsi="宋体" w:eastAsia="宋体"/>
          <w:color w:val="000000"/>
          <w:sz w:val="19"/>
        </w:rPr>
        <w:t>在</w:t>
      </w:r>
      <w:r>
        <w:rPr>
          <w:rStyle w:val="177"/>
          <w:rFonts w:hint="eastAsia" w:ascii="宋体" w:hAnsi="宋体" w:eastAsia="宋体"/>
          <w:color w:val="000000"/>
          <w:sz w:val="20"/>
          <w:lang w:val="en-US" w:eastAsia="zh-CN"/>
        </w:rPr>
        <w:t>Proxy</w:t>
      </w:r>
      <w:r>
        <w:rPr>
          <w:rStyle w:val="68"/>
          <w:rFonts w:hint="eastAsia" w:ascii="宋体" w:hAnsi="宋体" w:eastAsia="宋体"/>
          <w:color w:val="000000"/>
          <w:sz w:val="19"/>
        </w:rPr>
        <w:t>上处理数据库的访问问题</w:t>
      </w:r>
    </w:p>
    <w:p>
      <w:pPr>
        <w:pStyle w:val="67"/>
        <w:tabs>
          <w:tab w:val="left" w:pos="407"/>
        </w:tabs>
        <w:spacing w:beforeLines="0" w:afterLines="0" w:line="240" w:lineRule="auto"/>
        <w:jc w:val="left"/>
        <w:rPr>
          <w:rFonts w:hint="default" w:ascii="宋体" w:hAnsi="宋体" w:eastAsia="宋体"/>
          <w:sz w:val="19"/>
        </w:rPr>
      </w:pPr>
      <w:r>
        <w:rPr>
          <w:rStyle w:val="177"/>
          <w:rFonts w:hint="eastAsia" w:ascii="宋体" w:hAnsi="宋体" w:eastAsia="宋体"/>
          <w:color w:val="000000"/>
          <w:sz w:val="20"/>
          <w:lang w:val="en-US" w:eastAsia="zh-CN"/>
        </w:rPr>
        <w:t>B</w:t>
      </w:r>
      <w:r>
        <w:rPr>
          <w:rStyle w:val="68"/>
          <w:rFonts w:hint="eastAsia" w:ascii="宋体" w:hAnsi="宋体" w:eastAsia="宋体"/>
          <w:color w:val="000000"/>
          <w:sz w:val="19"/>
          <w:lang w:val="en-US" w:eastAsia="zh-CN"/>
        </w:rPr>
        <w:t>、</w:t>
      </w:r>
      <w:r>
        <w:rPr>
          <w:rStyle w:val="68"/>
          <w:rFonts w:hint="eastAsia" w:ascii="宋体" w:hAnsi="宋体" w:eastAsia="宋体"/>
          <w:color w:val="000000"/>
          <w:sz w:val="19"/>
        </w:rPr>
        <w:t>在</w:t>
      </w:r>
      <w:r>
        <w:rPr>
          <w:rStyle w:val="177"/>
          <w:rFonts w:hint="eastAsia" w:ascii="宋体" w:hAnsi="宋体" w:eastAsia="宋体"/>
          <w:color w:val="000000"/>
          <w:sz w:val="20"/>
          <w:lang w:val="en-US" w:eastAsia="zh-CN"/>
        </w:rPr>
        <w:t>WWW</w:t>
      </w:r>
      <w:r>
        <w:rPr>
          <w:rStyle w:val="68"/>
          <w:rFonts w:hint="eastAsia" w:ascii="宋体" w:hAnsi="宋体" w:eastAsia="宋体"/>
          <w:color w:val="000000"/>
          <w:sz w:val="19"/>
        </w:rPr>
        <w:t>服务器上处理黑客的非法访问问题</w:t>
      </w:r>
    </w:p>
    <w:p>
      <w:pPr>
        <w:pStyle w:val="67"/>
        <w:tabs>
          <w:tab w:val="left" w:pos="407"/>
        </w:tabs>
        <w:spacing w:beforeLines="0" w:afterLines="0" w:line="240" w:lineRule="auto"/>
        <w:jc w:val="left"/>
        <w:rPr>
          <w:rFonts w:hint="default" w:ascii="宋体" w:hAnsi="宋体" w:eastAsia="宋体"/>
          <w:sz w:val="19"/>
        </w:rPr>
      </w:pPr>
      <w:r>
        <w:rPr>
          <w:rStyle w:val="177"/>
          <w:rFonts w:hint="eastAsia" w:ascii="宋体" w:hAnsi="宋体" w:eastAsia="宋体"/>
          <w:color w:val="000000"/>
          <w:sz w:val="20"/>
          <w:lang w:val="en-US" w:eastAsia="zh-CN"/>
        </w:rPr>
        <w:t>C</w:t>
      </w:r>
      <w:r>
        <w:rPr>
          <w:rStyle w:val="68"/>
          <w:rFonts w:hint="eastAsia" w:ascii="宋体" w:hAnsi="宋体" w:eastAsia="宋体"/>
          <w:color w:val="000000"/>
          <w:sz w:val="19"/>
          <w:lang w:val="en-US" w:eastAsia="zh-CN"/>
        </w:rPr>
        <w:t>、</w:t>
      </w:r>
      <w:r>
        <w:rPr>
          <w:rStyle w:val="68"/>
          <w:rFonts w:hint="eastAsia" w:ascii="宋体" w:hAnsi="宋体" w:eastAsia="宋体"/>
          <w:color w:val="000000"/>
          <w:sz w:val="19"/>
        </w:rPr>
        <w:t>在</w:t>
      </w:r>
      <w:r>
        <w:rPr>
          <w:rStyle w:val="177"/>
          <w:rFonts w:hint="eastAsia" w:ascii="宋体" w:hAnsi="宋体" w:eastAsia="宋体"/>
          <w:color w:val="000000"/>
          <w:sz w:val="20"/>
          <w:lang w:val="en-US" w:eastAsia="zh-CN"/>
        </w:rPr>
        <w:t>WWW</w:t>
      </w:r>
      <w:r>
        <w:rPr>
          <w:rStyle w:val="68"/>
          <w:rFonts w:hint="eastAsia" w:ascii="宋体" w:hAnsi="宋体" w:eastAsia="宋体"/>
          <w:color w:val="000000"/>
          <w:sz w:val="19"/>
        </w:rPr>
        <w:t>服务器上处理数据库的访问问题</w:t>
      </w:r>
    </w:p>
    <w:p>
      <w:pPr>
        <w:pStyle w:val="67"/>
        <w:tabs>
          <w:tab w:val="left" w:pos="407"/>
        </w:tabs>
        <w:spacing w:beforeLines="0" w:afterLines="0" w:line="240" w:lineRule="auto"/>
        <w:jc w:val="left"/>
        <w:rPr>
          <w:rFonts w:hint="default" w:ascii="宋体" w:hAnsi="宋体" w:eastAsia="宋体"/>
          <w:sz w:val="19"/>
        </w:rPr>
      </w:pPr>
      <w:r>
        <w:rPr>
          <w:rStyle w:val="177"/>
          <w:rFonts w:hint="eastAsia" w:ascii="宋体" w:hAnsi="宋体" w:eastAsia="宋体"/>
          <w:color w:val="000000"/>
          <w:sz w:val="20"/>
          <w:lang w:val="en-US" w:eastAsia="zh-CN"/>
        </w:rPr>
        <w:t>D</w:t>
      </w:r>
      <w:r>
        <w:rPr>
          <w:rStyle w:val="68"/>
          <w:rFonts w:hint="eastAsia" w:ascii="宋体" w:hAnsi="宋体" w:eastAsia="宋体"/>
          <w:color w:val="000000"/>
          <w:sz w:val="19"/>
          <w:lang w:val="en-US" w:eastAsia="zh-CN"/>
        </w:rPr>
        <w:t>、</w:t>
      </w:r>
      <w:r>
        <w:rPr>
          <w:rStyle w:val="68"/>
          <w:rFonts w:hint="eastAsia" w:ascii="宋体" w:hAnsi="宋体" w:eastAsia="宋体"/>
          <w:color w:val="000000"/>
          <w:sz w:val="19"/>
        </w:rPr>
        <w:t>在</w:t>
      </w:r>
      <w:r>
        <w:rPr>
          <w:rStyle w:val="177"/>
          <w:rFonts w:hint="eastAsia" w:ascii="宋体" w:hAnsi="宋体" w:eastAsia="宋体"/>
          <w:color w:val="000000"/>
          <w:sz w:val="20"/>
          <w:lang w:val="en-US" w:eastAsia="zh-CN"/>
        </w:rPr>
        <w:t>Sendmail</w:t>
      </w:r>
      <w:r>
        <w:rPr>
          <w:rStyle w:val="68"/>
          <w:rFonts w:hint="eastAsia" w:ascii="宋体" w:hAnsi="宋体" w:eastAsia="宋体"/>
          <w:color w:val="000000"/>
          <w:sz w:val="19"/>
        </w:rPr>
        <w:t>邮件系统上处理数据库的访问问题</w:t>
      </w:r>
    </w:p>
    <w:p>
      <w:pPr>
        <w:pStyle w:val="36"/>
        <w:numPr>
          <w:ilvl w:val="0"/>
          <w:numId w:val="0"/>
        </w:numPr>
        <w:tabs>
          <w:tab w:val="left" w:pos="440"/>
          <w:tab w:val="left" w:leader="underscore" w:pos="2198"/>
        </w:tabs>
        <w:spacing w:beforeLines="0" w:afterLines="0" w:line="240" w:lineRule="auto"/>
        <w:jc w:val="left"/>
        <w:rPr>
          <w:rFonts w:hint="default" w:ascii="宋体" w:hAnsi="宋体" w:eastAsia="宋体"/>
          <w:sz w:val="20"/>
        </w:rPr>
      </w:pPr>
      <w:r>
        <w:rPr>
          <w:rStyle w:val="35"/>
          <w:rFonts w:hint="eastAsia" w:ascii="宋体" w:hAnsi="宋体" w:eastAsia="宋体"/>
          <w:color w:val="000000"/>
          <w:sz w:val="20"/>
          <w:lang w:val="en-US" w:eastAsia="zh-CN"/>
        </w:rPr>
        <w:t>16.</w:t>
      </w:r>
      <w:r>
        <w:rPr>
          <w:rStyle w:val="35"/>
          <w:rFonts w:hint="eastAsia" w:ascii="宋体" w:hAnsi="宋体" w:eastAsia="宋体"/>
          <w:color w:val="000000"/>
          <w:sz w:val="20"/>
          <w:lang w:eastAsia="en-US"/>
        </w:rPr>
        <w:t xml:space="preserve">OpenSSL </w:t>
      </w:r>
      <w:r>
        <w:rPr>
          <w:rStyle w:val="179"/>
          <w:rFonts w:hint="eastAsia" w:ascii="宋体" w:hAnsi="宋体" w:eastAsia="宋体"/>
          <w:color w:val="000000"/>
          <w:sz w:val="21"/>
        </w:rPr>
        <w:t>是一个。</w:t>
      </w:r>
    </w:p>
    <w:p>
      <w:pPr>
        <w:pStyle w:val="31"/>
        <w:tabs>
          <w:tab w:val="left" w:pos="3523"/>
          <w:tab w:val="left" w:pos="5942"/>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zh-CN"/>
        </w:rPr>
        <w:t>A</w:t>
      </w:r>
      <w:r>
        <w:rPr>
          <w:rStyle w:val="181"/>
          <w:rFonts w:hint="eastAsia" w:ascii="宋体" w:hAnsi="宋体" w:eastAsia="宋体"/>
          <w:color w:val="000000"/>
          <w:sz w:val="19"/>
          <w:lang w:val="en-US" w:eastAsia="zh-CN"/>
        </w:rPr>
        <w:t>、</w:t>
      </w:r>
      <w:r>
        <w:rPr>
          <w:rStyle w:val="181"/>
          <w:rFonts w:hint="eastAsia" w:ascii="宋体" w:hAnsi="宋体" w:eastAsia="宋体"/>
          <w:color w:val="000000"/>
          <w:sz w:val="19"/>
        </w:rPr>
        <w:t>加密软件</w:t>
      </w:r>
      <w:r>
        <w:rPr>
          <w:rStyle w:val="180"/>
          <w:rFonts w:hint="eastAsia" w:ascii="宋体" w:hAnsi="宋体" w:eastAsia="宋体"/>
          <w:color w:val="000000"/>
          <w:sz w:val="20"/>
        </w:rPr>
        <w:t xml:space="preserve"> </w:t>
      </w:r>
      <w:r>
        <w:rPr>
          <w:rStyle w:val="180"/>
          <w:rFonts w:hint="eastAsia" w:ascii="宋体" w:hAnsi="宋体" w:eastAsia="宋体"/>
          <w:color w:val="000000"/>
          <w:sz w:val="20"/>
          <w:lang w:val="en-US" w:eastAsia="zh-CN"/>
        </w:rPr>
        <w:t>B</w:t>
      </w:r>
      <w:r>
        <w:rPr>
          <w:rStyle w:val="181"/>
          <w:rFonts w:hint="eastAsia" w:ascii="宋体" w:hAnsi="宋体" w:eastAsia="宋体"/>
          <w:color w:val="000000"/>
          <w:sz w:val="19"/>
          <w:lang w:val="en-US" w:eastAsia="zh-CN"/>
        </w:rPr>
        <w:t>、</w:t>
      </w:r>
      <w:r>
        <w:rPr>
          <w:rStyle w:val="181"/>
          <w:rFonts w:hint="eastAsia" w:ascii="宋体" w:hAnsi="宋体" w:eastAsia="宋体"/>
          <w:color w:val="000000"/>
          <w:sz w:val="19"/>
        </w:rPr>
        <w:t>邮件系统</w:t>
      </w:r>
      <w:r>
        <w:rPr>
          <w:rStyle w:val="180"/>
          <w:rFonts w:hint="eastAsia" w:ascii="宋体" w:hAnsi="宋体" w:eastAsia="宋体"/>
          <w:color w:val="000000"/>
          <w:sz w:val="20"/>
          <w:lang w:val="en-US" w:eastAsia="zh-CN"/>
        </w:rPr>
        <w:t>C</w:t>
      </w:r>
      <w:r>
        <w:rPr>
          <w:rStyle w:val="33"/>
          <w:rFonts w:hint="eastAsia" w:ascii="宋体" w:hAnsi="宋体" w:eastAsia="宋体"/>
          <w:color w:val="000000"/>
          <w:sz w:val="19"/>
          <w:lang w:val="en-US" w:eastAsia="zh-CN"/>
        </w:rPr>
        <w:t>、</w:t>
      </w:r>
      <w:r>
        <w:rPr>
          <w:rStyle w:val="33"/>
          <w:rFonts w:hint="eastAsia" w:ascii="宋体" w:hAnsi="宋体" w:eastAsia="宋体"/>
          <w:color w:val="000000"/>
          <w:sz w:val="19"/>
        </w:rPr>
        <w:t>数据库管理系统</w:t>
      </w:r>
      <w:r>
        <w:rPr>
          <w:rStyle w:val="180"/>
          <w:rFonts w:hint="eastAsia" w:ascii="宋体" w:hAnsi="宋体" w:eastAsia="宋体"/>
          <w:color w:val="000000"/>
          <w:sz w:val="20"/>
          <w:lang w:val="en-US" w:eastAsia="zh-CN"/>
        </w:rPr>
        <w:t>D</w:t>
      </w:r>
      <w:r>
        <w:rPr>
          <w:rStyle w:val="33"/>
          <w:rFonts w:hint="eastAsia" w:ascii="宋体" w:hAnsi="宋体" w:eastAsia="宋体"/>
          <w:color w:val="000000"/>
          <w:sz w:val="19"/>
        </w:rPr>
        <w:t>、嵌入式脚本编程语言</w:t>
      </w:r>
    </w:p>
    <w:p>
      <w:pPr>
        <w:pStyle w:val="12"/>
        <w:numPr>
          <w:ilvl w:val="0"/>
          <w:numId w:val="0"/>
        </w:numPr>
        <w:tabs>
          <w:tab w:val="left" w:leader="underscore" w:pos="3214"/>
        </w:tabs>
        <w:spacing w:beforeLines="0" w:afterLines="0" w:line="240" w:lineRule="auto"/>
        <w:jc w:val="left"/>
        <w:rPr>
          <w:rFonts w:hint="default" w:ascii="宋体" w:hAnsi="宋体" w:eastAsia="宋体"/>
          <w:sz w:val="21"/>
        </w:rPr>
      </w:pPr>
      <w:r>
        <w:rPr>
          <w:rStyle w:val="168"/>
          <w:rFonts w:hint="eastAsia" w:ascii="宋体" w:hAnsi="宋体" w:eastAsia="宋体"/>
          <w:color w:val="000000"/>
          <w:sz w:val="20"/>
          <w:lang w:val="en-US" w:eastAsia="zh-CN"/>
        </w:rPr>
        <w:t>17.</w:t>
      </w:r>
      <w:r>
        <w:rPr>
          <w:rStyle w:val="168"/>
          <w:rFonts w:hint="eastAsia" w:ascii="宋体" w:hAnsi="宋体" w:eastAsia="宋体"/>
          <w:color w:val="000000"/>
          <w:sz w:val="20"/>
          <w:lang w:val="en-US" w:eastAsia="en-US"/>
        </w:rPr>
        <w:t>Samba</w:t>
      </w:r>
      <w:r>
        <w:rPr>
          <w:rStyle w:val="11"/>
          <w:rFonts w:hint="eastAsia" w:ascii="宋体" w:hAnsi="宋体" w:eastAsia="宋体"/>
          <w:color w:val="000000"/>
          <w:sz w:val="21"/>
        </w:rPr>
        <w:t>服务器的配置文件是。</w:t>
      </w:r>
    </w:p>
    <w:p>
      <w:pPr>
        <w:pStyle w:val="36"/>
        <w:tabs>
          <w:tab w:val="left" w:pos="407"/>
          <w:tab w:val="left" w:pos="5712"/>
        </w:tabs>
        <w:spacing w:beforeLines="0" w:afterLines="0" w:line="240" w:lineRule="auto"/>
        <w:jc w:val="left"/>
        <w:rPr>
          <w:rFonts w:hint="default" w:ascii="宋体" w:hAnsi="宋体" w:eastAsia="宋体"/>
          <w:sz w:val="20"/>
          <w:lang w:eastAsia="zh-TW"/>
        </w:rPr>
      </w:pPr>
      <w:r>
        <w:rPr>
          <w:rStyle w:val="35"/>
          <w:rFonts w:hint="eastAsia" w:ascii="宋体" w:hAnsi="宋体" w:eastAsia="宋体"/>
          <w:color w:val="000000"/>
          <w:sz w:val="20"/>
          <w:lang w:eastAsia="zh-TW"/>
        </w:rPr>
        <w:t>A</w:t>
      </w:r>
      <w:r>
        <w:rPr>
          <w:rStyle w:val="182"/>
          <w:rFonts w:hint="eastAsia" w:ascii="宋体" w:hAnsi="宋体" w:eastAsia="宋体"/>
          <w:color w:val="000000"/>
          <w:sz w:val="19"/>
          <w:lang w:val="en-US"/>
        </w:rPr>
        <w:t>、</w:t>
      </w:r>
      <w:r>
        <w:rPr>
          <w:rStyle w:val="35"/>
          <w:rFonts w:hint="eastAsia" w:ascii="宋体" w:hAnsi="宋体" w:eastAsia="宋体"/>
          <w:color w:val="000000"/>
          <w:sz w:val="20"/>
          <w:lang w:eastAsia="zh-TW"/>
        </w:rPr>
        <w:t>httpd.conf B</w:t>
      </w:r>
      <w:r>
        <w:rPr>
          <w:rStyle w:val="182"/>
          <w:rFonts w:hint="eastAsia" w:ascii="宋体" w:hAnsi="宋体" w:eastAsia="宋体"/>
          <w:color w:val="000000"/>
          <w:sz w:val="19"/>
          <w:lang w:val="en-US"/>
        </w:rPr>
        <w:t>、</w:t>
      </w:r>
      <w:r>
        <w:rPr>
          <w:rStyle w:val="35"/>
          <w:rFonts w:hint="eastAsia" w:ascii="宋体" w:hAnsi="宋体" w:eastAsia="宋体"/>
          <w:color w:val="000000"/>
          <w:sz w:val="20"/>
          <w:lang w:eastAsia="zh-TW"/>
        </w:rPr>
        <w:t xml:space="preserve"> inetd.conf C</w:t>
      </w:r>
      <w:r>
        <w:rPr>
          <w:rStyle w:val="182"/>
          <w:rFonts w:hint="eastAsia" w:ascii="宋体" w:hAnsi="宋体" w:eastAsia="宋体"/>
          <w:color w:val="000000"/>
          <w:sz w:val="19"/>
          <w:lang w:val="en-US"/>
        </w:rPr>
        <w:t>、</w:t>
      </w:r>
      <w:r>
        <w:rPr>
          <w:rStyle w:val="35"/>
          <w:rFonts w:hint="eastAsia" w:ascii="宋体" w:hAnsi="宋体" w:eastAsia="宋体"/>
          <w:color w:val="000000"/>
          <w:sz w:val="20"/>
          <w:lang w:eastAsia="zh-TW"/>
        </w:rPr>
        <w:t xml:space="preserve"> rc.sambaD</w:t>
      </w:r>
      <w:r>
        <w:rPr>
          <w:rStyle w:val="182"/>
          <w:rFonts w:hint="eastAsia" w:ascii="宋体" w:hAnsi="宋体" w:eastAsia="宋体"/>
          <w:color w:val="000000"/>
          <w:sz w:val="19"/>
        </w:rPr>
        <w:t>、</w:t>
      </w:r>
      <w:r>
        <w:rPr>
          <w:rStyle w:val="35"/>
          <w:rFonts w:hint="eastAsia" w:ascii="宋体" w:hAnsi="宋体" w:eastAsia="宋体"/>
          <w:color w:val="000000"/>
          <w:sz w:val="20"/>
          <w:lang w:eastAsia="zh-TW"/>
        </w:rPr>
        <w:t>smb.conf</w:t>
      </w:r>
    </w:p>
    <w:p>
      <w:pPr>
        <w:pStyle w:val="12"/>
        <w:numPr>
          <w:ilvl w:val="0"/>
          <w:numId w:val="0"/>
        </w:numPr>
        <w:tabs>
          <w:tab w:val="left" w:pos="440"/>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18.</w:t>
      </w:r>
      <w:r>
        <w:rPr>
          <w:rStyle w:val="11"/>
          <w:rFonts w:hint="eastAsia" w:ascii="宋体" w:hAnsi="宋体" w:eastAsia="宋体"/>
          <w:color w:val="000000"/>
          <w:sz w:val="21"/>
        </w:rPr>
        <w:t>关于</w:t>
      </w:r>
      <w:r>
        <w:rPr>
          <w:rStyle w:val="168"/>
          <w:rFonts w:hint="eastAsia" w:ascii="宋体" w:hAnsi="宋体" w:eastAsia="宋体"/>
          <w:color w:val="000000"/>
          <w:sz w:val="20"/>
          <w:lang w:val="en-US" w:eastAsia="zh-CN"/>
        </w:rPr>
        <w:t>DNS</w:t>
      </w:r>
      <w:r>
        <w:rPr>
          <w:rStyle w:val="11"/>
          <w:rFonts w:hint="eastAsia" w:ascii="宋体" w:hAnsi="宋体" w:eastAsia="宋体"/>
          <w:color w:val="000000"/>
          <w:sz w:val="21"/>
        </w:rPr>
        <w:t>服务器</w:t>
      </w:r>
      <w:r>
        <w:rPr>
          <w:rStyle w:val="11"/>
          <w:rFonts w:hint="eastAsia" w:ascii="宋体" w:hAnsi="宋体" w:eastAsia="宋体"/>
          <w:color w:val="000000"/>
          <w:sz w:val="21"/>
          <w:lang w:val="en-US" w:eastAsia="zh-CN"/>
        </w:rPr>
        <w:t>，</w:t>
      </w:r>
      <w:r>
        <w:rPr>
          <w:rStyle w:val="11"/>
          <w:rFonts w:hint="eastAsia" w:ascii="宋体" w:hAnsi="宋体" w:eastAsia="宋体"/>
          <w:color w:val="000000"/>
          <w:sz w:val="21"/>
        </w:rPr>
        <w:t>叙述正确的是</w:t>
      </w:r>
      <w:r>
        <w:rPr>
          <w:rStyle w:val="11"/>
          <w:rFonts w:hint="eastAsia" w:ascii="宋体" w:hAnsi="宋体" w:eastAsia="宋体"/>
          <w:color w:val="000000"/>
          <w:sz w:val="21"/>
          <w:lang w:val="en-US" w:eastAsia="zh-CN"/>
        </w:rPr>
        <w:t>_</w:t>
      </w:r>
      <w:r>
        <w:rPr>
          <w:rStyle w:val="11"/>
          <w:rFonts w:hint="eastAsia" w:ascii="宋体" w:hAnsi="宋体" w:eastAsia="宋体"/>
          <w:color w:val="000000"/>
          <w:sz w:val="21"/>
        </w:rPr>
        <w:t>。</w:t>
      </w:r>
    </w:p>
    <w:p>
      <w:pPr>
        <w:pStyle w:val="31"/>
        <w:tabs>
          <w:tab w:val="left" w:pos="407"/>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zh-CN"/>
        </w:rPr>
        <w:t>A</w:t>
      </w:r>
      <w:r>
        <w:rPr>
          <w:rStyle w:val="33"/>
          <w:rFonts w:hint="eastAsia" w:ascii="宋体" w:hAnsi="宋体" w:eastAsia="宋体"/>
          <w:color w:val="000000"/>
          <w:sz w:val="19"/>
          <w:lang w:val="en-US" w:eastAsia="zh-CN"/>
        </w:rPr>
        <w:t>、</w:t>
      </w:r>
      <w:r>
        <w:rPr>
          <w:rStyle w:val="180"/>
          <w:rFonts w:hint="eastAsia" w:ascii="宋体" w:hAnsi="宋体" w:eastAsia="宋体"/>
          <w:color w:val="000000"/>
          <w:sz w:val="20"/>
          <w:lang w:val="en-US" w:eastAsia="zh-CN"/>
        </w:rPr>
        <w:t>DNS</w:t>
      </w:r>
      <w:r>
        <w:rPr>
          <w:rStyle w:val="33"/>
          <w:rFonts w:hint="eastAsia" w:ascii="宋体" w:hAnsi="宋体" w:eastAsia="宋体"/>
          <w:color w:val="000000"/>
          <w:sz w:val="19"/>
        </w:rPr>
        <w:t>服务器配置不需要配置客户端</w:t>
      </w:r>
    </w:p>
    <w:p>
      <w:pPr>
        <w:pStyle w:val="31"/>
        <w:tabs>
          <w:tab w:val="left" w:pos="407"/>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zh-CN"/>
        </w:rPr>
        <w:t>B</w:t>
      </w:r>
      <w:r>
        <w:rPr>
          <w:rStyle w:val="33"/>
          <w:rFonts w:hint="eastAsia" w:ascii="宋体" w:hAnsi="宋体" w:eastAsia="宋体"/>
          <w:color w:val="000000"/>
          <w:sz w:val="19"/>
          <w:lang w:val="en-US" w:eastAsia="zh-CN"/>
        </w:rPr>
        <w:t>、</w:t>
      </w:r>
      <w:r>
        <w:rPr>
          <w:rStyle w:val="33"/>
          <w:rFonts w:hint="eastAsia" w:ascii="宋体" w:hAnsi="宋体" w:eastAsia="宋体"/>
          <w:color w:val="000000"/>
          <w:sz w:val="19"/>
        </w:rPr>
        <w:t>建立某个分区的</w:t>
      </w:r>
      <w:r>
        <w:rPr>
          <w:rStyle w:val="180"/>
          <w:rFonts w:hint="eastAsia" w:ascii="宋体" w:hAnsi="宋体" w:eastAsia="宋体"/>
          <w:color w:val="000000"/>
          <w:sz w:val="20"/>
          <w:lang w:val="en-US" w:eastAsia="zh-CN"/>
        </w:rPr>
        <w:t>DNS</w:t>
      </w:r>
      <w:r>
        <w:rPr>
          <w:rStyle w:val="33"/>
          <w:rFonts w:hint="eastAsia" w:ascii="宋体" w:hAnsi="宋体" w:eastAsia="宋体"/>
          <w:color w:val="000000"/>
          <w:sz w:val="19"/>
        </w:rPr>
        <w:t>服务器时只需要建立一个主</w:t>
      </w:r>
      <w:r>
        <w:rPr>
          <w:rStyle w:val="180"/>
          <w:rFonts w:hint="eastAsia" w:ascii="宋体" w:hAnsi="宋体" w:eastAsia="宋体"/>
          <w:color w:val="000000"/>
          <w:sz w:val="20"/>
          <w:lang w:val="en-US" w:eastAsia="zh-CN"/>
        </w:rPr>
        <w:t>DNS</w:t>
      </w:r>
      <w:r>
        <w:rPr>
          <w:rStyle w:val="33"/>
          <w:rFonts w:hint="eastAsia" w:ascii="宋体" w:hAnsi="宋体" w:eastAsia="宋体"/>
          <w:color w:val="000000"/>
          <w:sz w:val="19"/>
        </w:rPr>
        <w:t>服务器</w:t>
      </w:r>
    </w:p>
    <w:p>
      <w:pPr>
        <w:pStyle w:val="31"/>
        <w:tabs>
          <w:tab w:val="left" w:pos="488"/>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zh-CN"/>
        </w:rPr>
        <w:t>C</w:t>
      </w:r>
      <w:r>
        <w:rPr>
          <w:rStyle w:val="33"/>
          <w:rFonts w:hint="eastAsia" w:ascii="宋体" w:hAnsi="宋体" w:eastAsia="宋体"/>
          <w:color w:val="000000"/>
          <w:sz w:val="19"/>
        </w:rPr>
        <w:t>、主</w:t>
      </w:r>
      <w:r>
        <w:rPr>
          <w:rStyle w:val="180"/>
          <w:rFonts w:hint="eastAsia" w:ascii="宋体" w:hAnsi="宋体" w:eastAsia="宋体"/>
          <w:color w:val="000000"/>
          <w:sz w:val="20"/>
          <w:lang w:val="en-US" w:eastAsia="zh-CN"/>
        </w:rPr>
        <w:t>DNS</w:t>
      </w:r>
      <w:r>
        <w:rPr>
          <w:rStyle w:val="33"/>
          <w:rFonts w:hint="eastAsia" w:ascii="宋体" w:hAnsi="宋体" w:eastAsia="宋体"/>
          <w:color w:val="000000"/>
          <w:sz w:val="19"/>
        </w:rPr>
        <w:t>服务器需要启动</w:t>
      </w:r>
      <w:r>
        <w:rPr>
          <w:rStyle w:val="180"/>
          <w:rFonts w:hint="eastAsia" w:ascii="宋体" w:hAnsi="宋体" w:eastAsia="宋体"/>
          <w:color w:val="000000"/>
          <w:sz w:val="20"/>
          <w:lang w:val="en-US" w:eastAsia="zh-CN"/>
        </w:rPr>
        <w:t>named</w:t>
      </w:r>
      <w:r>
        <w:rPr>
          <w:rStyle w:val="33"/>
          <w:rFonts w:hint="eastAsia" w:ascii="宋体" w:hAnsi="宋体" w:eastAsia="宋体"/>
          <w:color w:val="000000"/>
          <w:sz w:val="19"/>
        </w:rPr>
        <w:t>进程，而辅</w:t>
      </w:r>
      <w:r>
        <w:rPr>
          <w:rStyle w:val="180"/>
          <w:rFonts w:hint="eastAsia" w:ascii="宋体" w:hAnsi="宋体" w:eastAsia="宋体"/>
          <w:color w:val="000000"/>
          <w:sz w:val="20"/>
          <w:lang w:val="en-US" w:eastAsia="zh-CN"/>
        </w:rPr>
        <w:t>DNS</w:t>
      </w:r>
      <w:r>
        <w:rPr>
          <w:rStyle w:val="33"/>
          <w:rFonts w:hint="eastAsia" w:ascii="宋体" w:hAnsi="宋体" w:eastAsia="宋体"/>
          <w:color w:val="000000"/>
          <w:sz w:val="19"/>
        </w:rPr>
        <w:t>服务器不需要</w:t>
      </w:r>
    </w:p>
    <w:p>
      <w:pPr>
        <w:pStyle w:val="31"/>
        <w:tabs>
          <w:tab w:val="left" w:pos="493"/>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en-US"/>
        </w:rPr>
        <w:t>D</w:t>
      </w:r>
      <w:r>
        <w:rPr>
          <w:rStyle w:val="33"/>
          <w:rFonts w:hint="eastAsia" w:ascii="宋体" w:hAnsi="宋体" w:eastAsia="宋体"/>
          <w:color w:val="000000"/>
          <w:sz w:val="19"/>
        </w:rPr>
        <w:t>、</w:t>
      </w:r>
      <w:r>
        <w:rPr>
          <w:rStyle w:val="180"/>
          <w:rFonts w:hint="eastAsia" w:ascii="宋体" w:hAnsi="宋体" w:eastAsia="宋体"/>
          <w:color w:val="000000"/>
          <w:sz w:val="20"/>
          <w:lang w:val="en-US" w:eastAsia="en-US"/>
        </w:rPr>
        <w:t>DNS</w:t>
      </w:r>
      <w:r>
        <w:rPr>
          <w:rStyle w:val="33"/>
          <w:rFonts w:hint="eastAsia" w:ascii="宋体" w:hAnsi="宋体" w:eastAsia="宋体"/>
          <w:color w:val="000000"/>
          <w:sz w:val="19"/>
        </w:rPr>
        <w:t>服务器的</w:t>
      </w:r>
      <w:r>
        <w:rPr>
          <w:rStyle w:val="180"/>
          <w:rFonts w:hint="eastAsia" w:ascii="宋体" w:hAnsi="宋体" w:eastAsia="宋体"/>
          <w:color w:val="000000"/>
          <w:sz w:val="20"/>
          <w:lang w:val="en-US" w:eastAsia="en-US"/>
        </w:rPr>
        <w:t>root.cache</w:t>
      </w:r>
      <w:r>
        <w:rPr>
          <w:rStyle w:val="33"/>
          <w:rFonts w:hint="eastAsia" w:ascii="宋体" w:hAnsi="宋体" w:eastAsia="宋体"/>
          <w:color w:val="000000"/>
          <w:sz w:val="19"/>
        </w:rPr>
        <w:t>文件包含了根名字服务器的有关信息</w:t>
      </w:r>
    </w:p>
    <w:p>
      <w:pPr>
        <w:pStyle w:val="12"/>
        <w:numPr>
          <w:ilvl w:val="0"/>
          <w:numId w:val="0"/>
        </w:numPr>
        <w:tabs>
          <w:tab w:val="left" w:pos="440"/>
          <w:tab w:val="left" w:leader="underscore" w:pos="3523"/>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19.</w:t>
      </w:r>
      <w:r>
        <w:rPr>
          <w:rStyle w:val="11"/>
          <w:rFonts w:hint="eastAsia" w:ascii="宋体" w:hAnsi="宋体" w:eastAsia="宋体"/>
          <w:color w:val="000000"/>
          <w:sz w:val="21"/>
        </w:rPr>
        <w:t>退出交互模式的</w:t>
      </w:r>
      <w:r>
        <w:rPr>
          <w:rStyle w:val="168"/>
          <w:rFonts w:hint="eastAsia" w:ascii="宋体" w:hAnsi="宋体" w:eastAsia="宋体"/>
          <w:color w:val="000000"/>
          <w:sz w:val="20"/>
          <w:lang w:val="en-US" w:eastAsia="en-US"/>
        </w:rPr>
        <w:t>shell,</w:t>
      </w:r>
      <w:r>
        <w:rPr>
          <w:rStyle w:val="11"/>
          <w:rFonts w:hint="eastAsia" w:ascii="宋体" w:hAnsi="宋体" w:eastAsia="宋体"/>
          <w:color w:val="000000"/>
          <w:sz w:val="21"/>
        </w:rPr>
        <w:t>应键入。</w:t>
      </w:r>
    </w:p>
    <w:p>
      <w:pPr>
        <w:pStyle w:val="36"/>
        <w:tabs>
          <w:tab w:val="left" w:pos="1632"/>
          <w:tab w:val="left" w:pos="2875"/>
          <w:tab w:val="left" w:pos="4253"/>
        </w:tabs>
        <w:spacing w:beforeLines="0" w:afterLines="0" w:line="240" w:lineRule="auto"/>
        <w:jc w:val="left"/>
        <w:rPr>
          <w:rFonts w:hint="default" w:ascii="宋体" w:hAnsi="宋体" w:eastAsia="宋体"/>
          <w:sz w:val="20"/>
          <w:lang w:eastAsia="zh-TW"/>
        </w:rPr>
      </w:pPr>
      <w:r>
        <w:rPr>
          <w:rStyle w:val="35"/>
          <w:rFonts w:hint="eastAsia" w:ascii="宋体" w:hAnsi="宋体" w:eastAsia="宋体"/>
          <w:color w:val="000000"/>
          <w:sz w:val="20"/>
          <w:lang w:eastAsia="zh-TW"/>
        </w:rPr>
        <w:t>A</w:t>
      </w:r>
      <w:r>
        <w:rPr>
          <w:rStyle w:val="182"/>
          <w:rFonts w:hint="eastAsia" w:ascii="宋体" w:hAnsi="宋体" w:eastAsia="宋体"/>
          <w:color w:val="000000"/>
          <w:sz w:val="19"/>
          <w:lang w:val="en-US"/>
        </w:rPr>
        <w:t>、</w:t>
      </w:r>
      <w:r>
        <w:rPr>
          <w:rStyle w:val="35"/>
          <w:rFonts w:hint="eastAsia" w:ascii="宋体" w:hAnsi="宋体" w:eastAsia="宋体"/>
          <w:color w:val="000000"/>
          <w:sz w:val="20"/>
          <w:lang w:eastAsia="zh-TW"/>
        </w:rPr>
        <w:t xml:space="preserve"> &lt;Esc&gt;;B</w:t>
      </w:r>
      <w:r>
        <w:rPr>
          <w:rStyle w:val="35"/>
          <w:rFonts w:hint="eastAsia" w:ascii="宋体" w:hAnsi="宋体" w:eastAsia="宋体"/>
          <w:color w:val="000000"/>
          <w:sz w:val="20"/>
          <w:lang w:val="zh-TW" w:eastAsia="zh-TW"/>
        </w:rPr>
        <w:t>、</w:t>
      </w:r>
      <w:r>
        <w:rPr>
          <w:rStyle w:val="35"/>
          <w:rFonts w:hint="eastAsia" w:ascii="宋体" w:hAnsi="宋体" w:eastAsia="宋体"/>
          <w:color w:val="000000"/>
          <w:sz w:val="20"/>
          <w:vertAlign w:val="superscript"/>
          <w:lang w:eastAsia="zh-TW"/>
        </w:rPr>
        <w:t>A</w:t>
      </w:r>
      <w:r>
        <w:rPr>
          <w:rStyle w:val="35"/>
          <w:rFonts w:hint="eastAsia" w:ascii="宋体" w:hAnsi="宋体" w:eastAsia="宋体"/>
          <w:color w:val="000000"/>
          <w:sz w:val="20"/>
          <w:lang w:eastAsia="zh-TW"/>
        </w:rPr>
        <w:t>qC</w:t>
      </w:r>
      <w:r>
        <w:rPr>
          <w:rStyle w:val="35"/>
          <w:rFonts w:hint="eastAsia" w:ascii="宋体" w:hAnsi="宋体" w:eastAsia="宋体"/>
          <w:color w:val="000000"/>
          <w:sz w:val="20"/>
          <w:lang w:val="zh-TW" w:eastAsia="zh-TW"/>
        </w:rPr>
        <w:t>、</w:t>
      </w:r>
      <w:r>
        <w:rPr>
          <w:rStyle w:val="35"/>
          <w:rFonts w:hint="eastAsia" w:ascii="宋体" w:hAnsi="宋体" w:eastAsia="宋体"/>
          <w:color w:val="000000"/>
          <w:sz w:val="20"/>
          <w:lang w:eastAsia="zh-TW"/>
        </w:rPr>
        <w:t>exitD</w:t>
      </w:r>
      <w:r>
        <w:rPr>
          <w:rStyle w:val="35"/>
          <w:rFonts w:hint="eastAsia" w:ascii="宋体" w:hAnsi="宋体" w:eastAsia="宋体"/>
          <w:color w:val="000000"/>
          <w:sz w:val="20"/>
          <w:lang w:val="zh-TW" w:eastAsia="zh-TW"/>
        </w:rPr>
        <w:t>、</w:t>
      </w:r>
      <w:r>
        <w:rPr>
          <w:rStyle w:val="35"/>
          <w:rFonts w:hint="eastAsia" w:ascii="宋体" w:hAnsi="宋体" w:eastAsia="宋体"/>
          <w:color w:val="000000"/>
          <w:sz w:val="20"/>
          <w:lang w:eastAsia="zh-TW"/>
        </w:rPr>
        <w:t>quit</w:t>
      </w:r>
    </w:p>
    <w:p>
      <w:pPr>
        <w:pStyle w:val="36"/>
        <w:tabs>
          <w:tab w:val="left" w:leader="underscore" w:pos="7306"/>
        </w:tabs>
        <w:spacing w:beforeLines="0" w:afterLines="0" w:line="240" w:lineRule="auto"/>
        <w:jc w:val="left"/>
        <w:rPr>
          <w:rFonts w:hint="default" w:ascii="宋体" w:hAnsi="宋体" w:eastAsia="宋体"/>
          <w:sz w:val="20"/>
        </w:rPr>
      </w:pPr>
      <w:r>
        <w:rPr>
          <w:rStyle w:val="35"/>
          <w:rFonts w:hint="eastAsia" w:ascii="宋体" w:hAnsi="宋体" w:eastAsia="宋体"/>
          <w:color w:val="000000"/>
          <w:sz w:val="20"/>
          <w:lang w:eastAsia="en-US"/>
        </w:rPr>
        <w:t>20</w:t>
      </w:r>
      <w:r>
        <w:rPr>
          <w:rStyle w:val="35"/>
          <w:rFonts w:hint="eastAsia" w:ascii="宋体" w:hAnsi="宋体" w:eastAsia="宋体"/>
          <w:color w:val="000000"/>
          <w:sz w:val="20"/>
          <w:lang w:val="en-US" w:eastAsia="zh-CN"/>
        </w:rPr>
        <w:t>.</w:t>
      </w:r>
      <w:r>
        <w:rPr>
          <w:rStyle w:val="179"/>
          <w:rFonts w:hint="eastAsia" w:ascii="宋体" w:hAnsi="宋体" w:eastAsia="宋体"/>
          <w:color w:val="000000"/>
          <w:sz w:val="21"/>
        </w:rPr>
        <w:t>将</w:t>
      </w:r>
      <w:r>
        <w:rPr>
          <w:rStyle w:val="35"/>
          <w:rFonts w:hint="eastAsia" w:ascii="宋体" w:hAnsi="宋体" w:eastAsia="宋体"/>
          <w:color w:val="000000"/>
          <w:sz w:val="20"/>
          <w:lang w:eastAsia="en-US"/>
        </w:rPr>
        <w:t>Windows C:</w:t>
      </w:r>
      <w:r>
        <w:rPr>
          <w:rStyle w:val="179"/>
          <w:rFonts w:hint="eastAsia" w:ascii="宋体" w:hAnsi="宋体" w:eastAsia="宋体"/>
          <w:color w:val="000000"/>
          <w:sz w:val="21"/>
        </w:rPr>
        <w:t>盘</w:t>
      </w:r>
      <w:r>
        <w:rPr>
          <w:rStyle w:val="35"/>
          <w:rFonts w:hint="eastAsia" w:ascii="宋体" w:hAnsi="宋体" w:eastAsia="宋体"/>
          <w:color w:val="000000"/>
          <w:sz w:val="20"/>
          <w:lang w:eastAsia="en-US"/>
        </w:rPr>
        <w:t>(hdal)</w:t>
      </w:r>
      <w:r>
        <w:rPr>
          <w:rStyle w:val="179"/>
          <w:rFonts w:hint="eastAsia" w:ascii="宋体" w:hAnsi="宋体" w:eastAsia="宋体"/>
          <w:color w:val="000000"/>
          <w:sz w:val="21"/>
        </w:rPr>
        <w:t>安装在</w:t>
      </w:r>
      <w:r>
        <w:rPr>
          <w:rStyle w:val="35"/>
          <w:rFonts w:hint="eastAsia" w:ascii="宋体" w:hAnsi="宋体" w:eastAsia="宋体"/>
          <w:color w:val="000000"/>
          <w:sz w:val="20"/>
          <w:lang w:eastAsia="en-US"/>
        </w:rPr>
        <w:t>Linux</w:t>
      </w:r>
      <w:r>
        <w:rPr>
          <w:rStyle w:val="179"/>
          <w:rFonts w:hint="eastAsia" w:ascii="宋体" w:hAnsi="宋体" w:eastAsia="宋体"/>
          <w:color w:val="000000"/>
          <w:sz w:val="21"/>
        </w:rPr>
        <w:t>文件系统的</w:t>
      </w:r>
      <w:r>
        <w:rPr>
          <w:rStyle w:val="35"/>
          <w:rFonts w:hint="eastAsia" w:ascii="宋体" w:hAnsi="宋体" w:eastAsia="宋体"/>
          <w:color w:val="000000"/>
          <w:sz w:val="20"/>
          <w:lang w:eastAsia="en-US"/>
        </w:rPr>
        <w:t>/winsys</w:t>
      </w:r>
      <w:r>
        <w:rPr>
          <w:rStyle w:val="179"/>
          <w:rFonts w:hint="eastAsia" w:ascii="宋体" w:hAnsi="宋体" w:eastAsia="宋体"/>
          <w:color w:val="000000"/>
          <w:sz w:val="21"/>
        </w:rPr>
        <w:t>目录下，命令是。</w:t>
      </w:r>
    </w:p>
    <w:p>
      <w:pPr>
        <w:pStyle w:val="36"/>
        <w:tabs>
          <w:tab w:val="left" w:pos="498"/>
        </w:tabs>
        <w:spacing w:beforeLines="0" w:afterLines="0" w:line="240" w:lineRule="auto"/>
        <w:jc w:val="left"/>
        <w:rPr>
          <w:rFonts w:hint="default" w:ascii="宋体" w:hAnsi="宋体" w:eastAsia="宋体"/>
          <w:sz w:val="20"/>
        </w:rPr>
      </w:pPr>
      <w:r>
        <w:rPr>
          <w:rStyle w:val="35"/>
          <w:rFonts w:hint="eastAsia" w:ascii="宋体" w:hAnsi="宋体" w:eastAsia="宋体"/>
          <w:color w:val="000000"/>
          <w:sz w:val="20"/>
          <w:lang w:eastAsia="en-US"/>
        </w:rPr>
        <w:t>A</w:t>
      </w:r>
      <w:r>
        <w:rPr>
          <w:rStyle w:val="182"/>
          <w:rFonts w:hint="eastAsia" w:ascii="宋体" w:hAnsi="宋体" w:eastAsia="宋体"/>
          <w:color w:val="000000"/>
          <w:sz w:val="19"/>
        </w:rPr>
        <w:t>、</w:t>
      </w:r>
      <w:r>
        <w:rPr>
          <w:rStyle w:val="35"/>
          <w:rFonts w:hint="eastAsia" w:ascii="宋体" w:hAnsi="宋体" w:eastAsia="宋体"/>
          <w:color w:val="000000"/>
          <w:sz w:val="20"/>
          <w:lang w:eastAsia="en-US"/>
        </w:rPr>
        <w:t>root@l04.edu.cn:~#mountdev/hadl/winsys</w:t>
      </w:r>
    </w:p>
    <w:p>
      <w:pPr>
        <w:pStyle w:val="36"/>
        <w:tabs>
          <w:tab w:val="left" w:pos="498"/>
        </w:tabs>
        <w:spacing w:beforeLines="0" w:afterLines="0" w:line="240" w:lineRule="auto"/>
        <w:jc w:val="left"/>
        <w:rPr>
          <w:rFonts w:hint="default" w:ascii="宋体" w:hAnsi="宋体" w:eastAsia="宋体"/>
          <w:sz w:val="20"/>
        </w:rPr>
      </w:pPr>
      <w:r>
        <w:rPr>
          <w:rStyle w:val="35"/>
          <w:rFonts w:hint="eastAsia" w:ascii="宋体" w:hAnsi="宋体" w:eastAsia="宋体"/>
          <w:color w:val="000000"/>
          <w:sz w:val="20"/>
          <w:lang w:eastAsia="en-US"/>
        </w:rPr>
        <w:t>B</w:t>
      </w:r>
      <w:r>
        <w:rPr>
          <w:rStyle w:val="182"/>
          <w:rFonts w:hint="eastAsia" w:ascii="宋体" w:hAnsi="宋体" w:eastAsia="宋体"/>
          <w:color w:val="000000"/>
          <w:sz w:val="19"/>
          <w:lang w:val="en-US" w:eastAsia="en-US"/>
        </w:rPr>
        <w:t>、</w:t>
      </w:r>
      <w:r>
        <w:rPr>
          <w:rStyle w:val="35"/>
          <w:rFonts w:hint="eastAsia" w:ascii="宋体" w:hAnsi="宋体" w:eastAsia="宋体"/>
          <w:color w:val="000000"/>
          <w:sz w:val="20"/>
          <w:lang w:eastAsia="en-US"/>
        </w:rPr>
        <w:t>root@l04.edu.cn:~#mount /dev/hadl /winsys</w:t>
      </w:r>
    </w:p>
    <w:p>
      <w:pPr>
        <w:pStyle w:val="36"/>
        <w:tabs>
          <w:tab w:val="left" w:pos="498"/>
        </w:tabs>
        <w:spacing w:beforeLines="0" w:afterLines="0" w:line="240" w:lineRule="auto"/>
        <w:jc w:val="left"/>
        <w:rPr>
          <w:rFonts w:hint="default" w:ascii="宋体" w:hAnsi="宋体" w:eastAsia="宋体"/>
          <w:sz w:val="20"/>
        </w:rPr>
      </w:pPr>
      <w:r>
        <w:rPr>
          <w:rStyle w:val="35"/>
          <w:rFonts w:hint="eastAsia" w:ascii="宋体" w:hAnsi="宋体" w:eastAsia="宋体"/>
          <w:color w:val="000000"/>
          <w:sz w:val="20"/>
          <w:lang w:eastAsia="en-US"/>
        </w:rPr>
        <w:t>C</w:t>
      </w:r>
      <w:r>
        <w:rPr>
          <w:rStyle w:val="182"/>
          <w:rFonts w:hint="eastAsia" w:ascii="宋体" w:hAnsi="宋体" w:eastAsia="宋体"/>
          <w:color w:val="000000"/>
          <w:sz w:val="19"/>
          <w:lang w:val="en-US" w:eastAsia="en-US"/>
        </w:rPr>
        <w:t>、</w:t>
      </w:r>
      <w:r>
        <w:rPr>
          <w:rStyle w:val="35"/>
          <w:rFonts w:hint="eastAsia" w:ascii="宋体" w:hAnsi="宋体" w:eastAsia="宋体"/>
          <w:color w:val="000000"/>
          <w:sz w:val="20"/>
          <w:lang w:eastAsia="en-US"/>
        </w:rPr>
        <w:t>root@l04.edu.cn:^#mount /dev/hadl winsys</w:t>
      </w:r>
    </w:p>
    <w:p>
      <w:pPr>
        <w:pStyle w:val="36"/>
        <w:tabs>
          <w:tab w:val="left" w:pos="498"/>
        </w:tabs>
        <w:spacing w:beforeLines="0" w:afterLines="0" w:line="240" w:lineRule="auto"/>
        <w:jc w:val="left"/>
        <w:rPr>
          <w:rFonts w:hint="default" w:ascii="宋体" w:hAnsi="宋体" w:eastAsia="宋体"/>
          <w:sz w:val="20"/>
        </w:rPr>
      </w:pPr>
      <w:r>
        <w:rPr>
          <w:rStyle w:val="35"/>
          <w:rFonts w:hint="eastAsia" w:ascii="宋体" w:hAnsi="宋体" w:eastAsia="宋体"/>
          <w:color w:val="000000"/>
          <w:sz w:val="20"/>
          <w:lang w:eastAsia="en-US"/>
        </w:rPr>
        <w:t>D</w:t>
      </w:r>
      <w:r>
        <w:rPr>
          <w:rStyle w:val="182"/>
          <w:rFonts w:hint="eastAsia" w:ascii="宋体" w:hAnsi="宋体" w:eastAsia="宋体"/>
          <w:color w:val="000000"/>
          <w:sz w:val="19"/>
        </w:rPr>
        <w:t>、</w:t>
      </w:r>
      <w:r>
        <w:rPr>
          <w:rStyle w:val="35"/>
          <w:rFonts w:hint="eastAsia" w:ascii="宋体" w:hAnsi="宋体" w:eastAsia="宋体"/>
          <w:color w:val="000000"/>
          <w:sz w:val="20"/>
          <w:lang w:eastAsia="en-US"/>
        </w:rPr>
        <w:t>root@l04.edu.cn:~#mount dev/hadl winsys</w:t>
      </w:r>
    </w:p>
    <w:p>
      <w:pPr>
        <w:pStyle w:val="12"/>
        <w:numPr>
          <w:ilvl w:val="0"/>
          <w:numId w:val="0"/>
        </w:numPr>
        <w:tabs>
          <w:tab w:val="left" w:pos="445"/>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21.</w:t>
      </w:r>
      <w:r>
        <w:rPr>
          <w:rStyle w:val="11"/>
          <w:rFonts w:hint="eastAsia" w:ascii="宋体" w:hAnsi="宋体" w:eastAsia="宋体"/>
          <w:color w:val="000000"/>
          <w:sz w:val="21"/>
        </w:rPr>
        <w:t>设超级用户</w:t>
      </w:r>
      <w:r>
        <w:rPr>
          <w:rStyle w:val="175"/>
          <w:rFonts w:hint="eastAsia" w:ascii="宋体" w:hAnsi="宋体" w:eastAsia="宋体"/>
          <w:b w:val="0"/>
          <w:color w:val="000000"/>
          <w:sz w:val="20"/>
          <w:lang w:val="en-US" w:eastAsia="zh-CN"/>
        </w:rPr>
        <w:t>root</w:t>
      </w:r>
      <w:r>
        <w:rPr>
          <w:rStyle w:val="11"/>
          <w:rFonts w:hint="eastAsia" w:ascii="宋体" w:hAnsi="宋体" w:eastAsia="宋体"/>
          <w:color w:val="000000"/>
          <w:sz w:val="21"/>
        </w:rPr>
        <w:t>当前所在目录为</w:t>
      </w:r>
      <w:r>
        <w:rPr>
          <w:rStyle w:val="11"/>
          <w:rFonts w:hint="eastAsia" w:ascii="宋体" w:hAnsi="宋体" w:eastAsia="宋体"/>
          <w:color w:val="000000"/>
          <w:sz w:val="21"/>
          <w:lang w:val="en-US" w:eastAsia="zh-CN"/>
        </w:rPr>
        <w:t>"</w:t>
      </w:r>
      <w:r>
        <w:rPr>
          <w:rStyle w:val="175"/>
          <w:rFonts w:hint="eastAsia" w:ascii="宋体" w:hAnsi="宋体" w:eastAsia="宋体"/>
          <w:b w:val="0"/>
          <w:color w:val="000000"/>
          <w:sz w:val="20"/>
          <w:lang w:val="en-US" w:eastAsia="zh-CN"/>
        </w:rPr>
        <w:t>usr</w:t>
      </w:r>
      <w:r>
        <w:rPr>
          <w:rStyle w:val="11"/>
          <w:rFonts w:hint="eastAsia" w:ascii="宋体" w:hAnsi="宋体" w:eastAsia="宋体"/>
          <w:color w:val="000000"/>
          <w:sz w:val="21"/>
          <w:lang w:val="en-US" w:eastAsia="zh-CN"/>
        </w:rPr>
        <w:t>/</w:t>
      </w:r>
      <w:r>
        <w:rPr>
          <w:rStyle w:val="175"/>
          <w:rFonts w:hint="eastAsia" w:ascii="宋体" w:hAnsi="宋体" w:eastAsia="宋体"/>
          <w:b w:val="0"/>
          <w:color w:val="000000"/>
          <w:sz w:val="20"/>
          <w:lang w:val="en-US" w:eastAsia="zh-CN"/>
        </w:rPr>
        <w:t>local</w:t>
      </w:r>
      <w:r>
        <w:rPr>
          <w:rStyle w:val="11"/>
          <w:rFonts w:hint="default" w:ascii="宋体" w:hAnsi="宋体" w:eastAsia="宋体"/>
          <w:color w:val="000000"/>
          <w:sz w:val="21"/>
          <w:lang w:val="en-US" w:eastAsia="zh-CN"/>
        </w:rPr>
        <w:t>,</w:t>
      </w:r>
      <w:r>
        <w:rPr>
          <w:rStyle w:val="11"/>
          <w:rFonts w:hint="eastAsia" w:ascii="宋体" w:hAnsi="宋体" w:eastAsia="宋体"/>
          <w:color w:val="000000"/>
          <w:sz w:val="21"/>
        </w:rPr>
        <w:t>键入</w:t>
      </w:r>
      <w:r>
        <w:rPr>
          <w:rStyle w:val="175"/>
          <w:rFonts w:hint="eastAsia" w:ascii="宋体" w:hAnsi="宋体" w:eastAsia="宋体"/>
          <w:b w:val="0"/>
          <w:color w:val="000000"/>
          <w:sz w:val="20"/>
          <w:lang w:val="en-US" w:eastAsia="zh-CN"/>
        </w:rPr>
        <w:t>cd</w:t>
      </w:r>
      <w:r>
        <w:rPr>
          <w:rStyle w:val="11"/>
          <w:rFonts w:hint="eastAsia" w:ascii="宋体" w:hAnsi="宋体" w:eastAsia="宋体"/>
          <w:color w:val="000000"/>
          <w:sz w:val="21"/>
        </w:rPr>
        <w:t>命令后</w:t>
      </w:r>
      <w:r>
        <w:rPr>
          <w:rStyle w:val="11"/>
          <w:rFonts w:hint="default" w:ascii="宋体" w:hAnsi="宋体" w:eastAsia="宋体"/>
          <w:color w:val="000000"/>
          <w:sz w:val="21"/>
          <w:lang w:val="en-US" w:eastAsia="zh-CN"/>
        </w:rPr>
        <w:t>,</w:t>
      </w:r>
      <w:r>
        <w:rPr>
          <w:rStyle w:val="11"/>
          <w:rFonts w:hint="eastAsia" w:ascii="宋体" w:hAnsi="宋体" w:eastAsia="宋体"/>
          <w:color w:val="000000"/>
          <w:sz w:val="21"/>
        </w:rPr>
        <w:t>用户当前所在目录为_〇</w:t>
      </w:r>
    </w:p>
    <w:p>
      <w:pPr>
        <w:pStyle w:val="36"/>
        <w:tabs>
          <w:tab w:val="left" w:pos="1632"/>
          <w:tab w:val="left" w:pos="3214"/>
          <w:tab w:val="left" w:pos="5222"/>
        </w:tabs>
        <w:spacing w:beforeLines="0" w:afterLines="0" w:line="240" w:lineRule="auto"/>
        <w:jc w:val="left"/>
        <w:rPr>
          <w:rFonts w:hint="default" w:ascii="宋体" w:hAnsi="宋体" w:eastAsia="宋体"/>
          <w:sz w:val="20"/>
        </w:rPr>
      </w:pPr>
      <w:r>
        <w:rPr>
          <w:rStyle w:val="35"/>
          <w:rFonts w:hint="eastAsia" w:ascii="宋体" w:hAnsi="宋体" w:eastAsia="宋体"/>
          <w:color w:val="000000"/>
          <w:sz w:val="20"/>
          <w:lang w:eastAsia="en-US"/>
        </w:rPr>
        <w:t>A、/home</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en-US"/>
        </w:rPr>
        <w:t>B、/root</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en-US"/>
        </w:rPr>
        <w:t>C</w:t>
      </w:r>
      <w:r>
        <w:rPr>
          <w:rStyle w:val="182"/>
          <w:rFonts w:hint="eastAsia" w:ascii="宋体" w:hAnsi="宋体" w:eastAsia="宋体"/>
          <w:color w:val="000000"/>
          <w:sz w:val="19"/>
          <w:lang w:val="en-US" w:eastAsia="en-US"/>
        </w:rPr>
        <w:t>、</w:t>
      </w:r>
      <w:r>
        <w:rPr>
          <w:rStyle w:val="35"/>
          <w:rFonts w:hint="eastAsia" w:ascii="宋体" w:hAnsi="宋体" w:eastAsia="宋体"/>
          <w:color w:val="000000"/>
          <w:sz w:val="20"/>
          <w:lang w:eastAsia="en-US"/>
        </w:rPr>
        <w:t>/home/root</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en-US"/>
        </w:rPr>
        <w:t>D</w:t>
      </w:r>
      <w:r>
        <w:rPr>
          <w:rStyle w:val="182"/>
          <w:rFonts w:hint="eastAsia" w:ascii="宋体" w:hAnsi="宋体" w:eastAsia="宋体"/>
          <w:color w:val="000000"/>
          <w:sz w:val="19"/>
          <w:lang w:val="en-US" w:eastAsia="en-US"/>
        </w:rPr>
        <w:t>、</w:t>
      </w:r>
      <w:r>
        <w:rPr>
          <w:rStyle w:val="35"/>
          <w:rFonts w:hint="eastAsia" w:ascii="宋体" w:hAnsi="宋体" w:eastAsia="宋体"/>
          <w:color w:val="000000"/>
          <w:sz w:val="20"/>
          <w:lang w:eastAsia="en-US"/>
        </w:rPr>
        <w:t>/usr/local</w:t>
      </w:r>
    </w:p>
    <w:p>
      <w:pPr>
        <w:pStyle w:val="12"/>
        <w:numPr>
          <w:ilvl w:val="0"/>
          <w:numId w:val="0"/>
        </w:numPr>
        <w:tabs>
          <w:tab w:val="left" w:pos="445"/>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22.</w:t>
      </w:r>
      <w:r>
        <w:rPr>
          <w:rStyle w:val="11"/>
          <w:rFonts w:hint="eastAsia" w:ascii="宋体" w:hAnsi="宋体" w:eastAsia="宋体"/>
          <w:color w:val="000000"/>
          <w:sz w:val="21"/>
        </w:rPr>
        <w:t>字符设备文件类型的标志是_。</w:t>
      </w:r>
    </w:p>
    <w:p>
      <w:pPr>
        <w:pStyle w:val="36"/>
        <w:spacing w:beforeLines="0" w:afterLines="0" w:line="240" w:lineRule="auto"/>
        <w:jc w:val="left"/>
        <w:rPr>
          <w:rStyle w:val="35"/>
          <w:rFonts w:hint="eastAsia" w:ascii="宋体" w:hAnsi="宋体" w:eastAsia="宋体"/>
          <w:color w:val="000000"/>
          <w:sz w:val="20"/>
          <w:lang w:eastAsia="en-US"/>
        </w:rPr>
      </w:pPr>
      <w:r>
        <w:rPr>
          <w:rStyle w:val="35"/>
          <w:rFonts w:hint="eastAsia" w:ascii="宋体" w:hAnsi="宋体" w:eastAsia="宋体"/>
          <w:color w:val="000000"/>
          <w:sz w:val="20"/>
          <w:lang w:eastAsia="en-US"/>
        </w:rPr>
        <w:t xml:space="preserve">A </w:t>
      </w:r>
      <w:r>
        <w:rPr>
          <w:rStyle w:val="182"/>
          <w:rFonts w:hint="eastAsia" w:ascii="宋体" w:hAnsi="宋体" w:eastAsia="宋体"/>
          <w:color w:val="000000"/>
          <w:sz w:val="19"/>
        </w:rPr>
        <w:t>、</w:t>
      </w:r>
      <w:r>
        <w:rPr>
          <w:rStyle w:val="35"/>
          <w:rFonts w:hint="eastAsia" w:ascii="宋体" w:hAnsi="宋体" w:eastAsia="宋体"/>
          <w:color w:val="000000"/>
          <w:sz w:val="20"/>
          <w:lang w:val="zh-TW" w:eastAsia="zh-TW"/>
        </w:rPr>
        <w:t xml:space="preserve"> </w:t>
      </w:r>
      <w:r>
        <w:rPr>
          <w:rStyle w:val="35"/>
          <w:rFonts w:hint="eastAsia" w:ascii="宋体" w:hAnsi="宋体" w:eastAsia="宋体"/>
          <w:color w:val="000000"/>
          <w:sz w:val="20"/>
          <w:lang w:eastAsia="en-US"/>
        </w:rPr>
        <w:t xml:space="preserve">p </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en-US"/>
        </w:rPr>
        <w:t xml:space="preserve">B </w:t>
      </w:r>
      <w:r>
        <w:rPr>
          <w:rStyle w:val="182"/>
          <w:rFonts w:hint="eastAsia" w:ascii="宋体" w:hAnsi="宋体" w:eastAsia="宋体"/>
          <w:color w:val="000000"/>
          <w:sz w:val="19"/>
        </w:rPr>
        <w:t>、</w:t>
      </w:r>
      <w:r>
        <w:rPr>
          <w:rStyle w:val="35"/>
          <w:rFonts w:hint="eastAsia" w:ascii="宋体" w:hAnsi="宋体" w:eastAsia="宋体"/>
          <w:color w:val="000000"/>
          <w:sz w:val="20"/>
          <w:lang w:val="zh-TW" w:eastAsia="zh-TW"/>
        </w:rPr>
        <w:t xml:space="preserve"> </w:t>
      </w:r>
      <w:r>
        <w:rPr>
          <w:rStyle w:val="35"/>
          <w:rFonts w:hint="eastAsia" w:ascii="宋体" w:hAnsi="宋体" w:eastAsia="宋体"/>
          <w:color w:val="000000"/>
          <w:sz w:val="20"/>
          <w:lang w:eastAsia="en-US"/>
        </w:rPr>
        <w:t>c</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en-US"/>
        </w:rPr>
        <w:t xml:space="preserve"> C</w:t>
      </w:r>
      <w:r>
        <w:rPr>
          <w:rStyle w:val="182"/>
          <w:rFonts w:hint="eastAsia" w:ascii="宋体" w:hAnsi="宋体" w:eastAsia="宋体"/>
          <w:color w:val="000000"/>
          <w:sz w:val="19"/>
          <w:lang w:val="en-US" w:eastAsia="en-US"/>
        </w:rPr>
        <w:t>、</w:t>
      </w:r>
      <w:r>
        <w:rPr>
          <w:rStyle w:val="35"/>
          <w:rFonts w:hint="eastAsia" w:ascii="宋体" w:hAnsi="宋体" w:eastAsia="宋体"/>
          <w:color w:val="000000"/>
          <w:sz w:val="20"/>
          <w:lang w:eastAsia="en-US"/>
        </w:rPr>
        <w:t xml:space="preserve"> s </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en-US"/>
        </w:rPr>
        <w:t>D</w:t>
      </w:r>
      <w:r>
        <w:rPr>
          <w:rStyle w:val="182"/>
          <w:rFonts w:hint="eastAsia" w:ascii="宋体" w:hAnsi="宋体" w:eastAsia="宋体"/>
          <w:color w:val="000000"/>
          <w:sz w:val="19"/>
          <w:lang w:val="en-US" w:eastAsia="en-US"/>
        </w:rPr>
        <w:t>、</w:t>
      </w:r>
      <w:r>
        <w:rPr>
          <w:rStyle w:val="35"/>
          <w:rFonts w:hint="eastAsia" w:ascii="宋体" w:hAnsi="宋体" w:eastAsia="宋体"/>
          <w:color w:val="000000"/>
          <w:sz w:val="20"/>
          <w:lang w:eastAsia="en-US"/>
        </w:rPr>
        <w:t xml:space="preserve"> I</w:t>
      </w:r>
    </w:p>
    <w:p>
      <w:pPr>
        <w:pStyle w:val="36"/>
        <w:numPr>
          <w:ilvl w:val="0"/>
          <w:numId w:val="37"/>
        </w:numPr>
        <w:spacing w:beforeLines="0" w:afterLines="0" w:line="240" w:lineRule="auto"/>
        <w:jc w:val="left"/>
        <w:rPr>
          <w:rStyle w:val="11"/>
          <w:rFonts w:hint="eastAsia" w:ascii="宋体" w:hAnsi="宋体" w:eastAsia="宋体"/>
          <w:color w:val="000000"/>
          <w:sz w:val="21"/>
        </w:rPr>
      </w:pPr>
      <w:r>
        <w:rPr>
          <w:rStyle w:val="11"/>
          <w:rFonts w:hint="eastAsia" w:ascii="宋体" w:hAnsi="宋体" w:eastAsia="宋体"/>
          <w:color w:val="000000"/>
          <w:sz w:val="21"/>
        </w:rPr>
        <w:t>将光盘</w:t>
      </w:r>
      <w:r>
        <w:rPr>
          <w:rStyle w:val="175"/>
          <w:rFonts w:hint="eastAsia" w:ascii="宋体" w:hAnsi="宋体" w:eastAsia="宋体"/>
          <w:b w:val="0"/>
          <w:color w:val="000000"/>
          <w:sz w:val="20"/>
          <w:lang w:val="en-US" w:eastAsia="en-US"/>
        </w:rPr>
        <w:t>CD-ROM</w:t>
      </w:r>
      <w:r>
        <w:rPr>
          <w:rStyle w:val="11"/>
          <w:rFonts w:hint="eastAsia" w:ascii="宋体" w:hAnsi="宋体" w:eastAsia="宋体"/>
          <w:color w:val="000000"/>
          <w:sz w:val="21"/>
          <w:lang w:val="en-US" w:eastAsia="en-US"/>
        </w:rPr>
        <w:t xml:space="preserve"> (</w:t>
      </w:r>
      <w:r>
        <w:rPr>
          <w:rStyle w:val="175"/>
          <w:rFonts w:hint="eastAsia" w:ascii="宋体" w:hAnsi="宋体" w:eastAsia="宋体"/>
          <w:b w:val="0"/>
          <w:color w:val="000000"/>
          <w:sz w:val="20"/>
          <w:lang w:val="en-US" w:eastAsia="en-US"/>
        </w:rPr>
        <w:t>hdc</w:t>
      </w:r>
      <w:r>
        <w:rPr>
          <w:rStyle w:val="11"/>
          <w:rFonts w:hint="eastAsia" w:ascii="宋体" w:hAnsi="宋体" w:eastAsia="宋体"/>
          <w:color w:val="000000"/>
          <w:sz w:val="21"/>
          <w:lang w:val="en-US" w:eastAsia="en-US"/>
        </w:rPr>
        <w:t>)</w:t>
      </w:r>
      <w:r>
        <w:rPr>
          <w:rStyle w:val="11"/>
          <w:rFonts w:hint="eastAsia" w:ascii="宋体" w:hAnsi="宋体" w:eastAsia="宋体"/>
          <w:color w:val="000000"/>
          <w:sz w:val="21"/>
        </w:rPr>
        <w:t>安装到文件系统的</w:t>
      </w:r>
      <w:r>
        <w:rPr>
          <w:rStyle w:val="11"/>
          <w:rFonts w:hint="eastAsia" w:ascii="宋体" w:hAnsi="宋体" w:eastAsia="宋体"/>
          <w:color w:val="000000"/>
          <w:sz w:val="21"/>
          <w:lang w:val="en-US" w:eastAsia="en-US"/>
        </w:rPr>
        <w:t>/</w:t>
      </w:r>
      <w:r>
        <w:rPr>
          <w:rStyle w:val="175"/>
          <w:rFonts w:hint="eastAsia" w:ascii="宋体" w:hAnsi="宋体" w:eastAsia="宋体"/>
          <w:b w:val="0"/>
          <w:color w:val="000000"/>
          <w:sz w:val="20"/>
          <w:lang w:val="en-US" w:eastAsia="en-US"/>
        </w:rPr>
        <w:t>mnt</w:t>
      </w:r>
      <w:r>
        <w:rPr>
          <w:rStyle w:val="11"/>
          <w:rFonts w:hint="eastAsia" w:ascii="宋体" w:hAnsi="宋体" w:eastAsia="宋体"/>
          <w:color w:val="000000"/>
          <w:sz w:val="21"/>
          <w:lang w:val="en-US" w:eastAsia="en-US"/>
        </w:rPr>
        <w:t>/</w:t>
      </w:r>
      <w:r>
        <w:rPr>
          <w:rStyle w:val="175"/>
          <w:rFonts w:hint="eastAsia" w:ascii="宋体" w:hAnsi="宋体" w:eastAsia="宋体"/>
          <w:b w:val="0"/>
          <w:color w:val="000000"/>
          <w:sz w:val="20"/>
          <w:lang w:val="en-US" w:eastAsia="en-US"/>
        </w:rPr>
        <w:t>cdrom</w:t>
      </w:r>
      <w:r>
        <w:rPr>
          <w:rStyle w:val="11"/>
          <w:rFonts w:hint="eastAsia" w:ascii="宋体" w:hAnsi="宋体" w:eastAsia="宋体"/>
          <w:color w:val="000000"/>
          <w:sz w:val="21"/>
        </w:rPr>
        <w:t>目录下的命令是</w:t>
      </w:r>
    </w:p>
    <w:p>
      <w:pPr>
        <w:pStyle w:val="36"/>
        <w:spacing w:beforeLines="0" w:afterLines="0" w:line="240" w:lineRule="auto"/>
        <w:jc w:val="left"/>
        <w:rPr>
          <w:rFonts w:hint="default" w:ascii="宋体" w:hAnsi="宋体" w:eastAsia="宋体"/>
          <w:sz w:val="20"/>
        </w:rPr>
      </w:pPr>
      <w:r>
        <w:rPr>
          <w:rFonts w:hint="eastAsia" w:ascii="宋体" w:hAnsi="宋体" w:eastAsia="宋体"/>
          <w:color w:val="000000"/>
          <w:sz w:val="20"/>
          <w:lang w:eastAsia="en-US"/>
        </w:rPr>
        <w:t>A</w:t>
      </w:r>
      <w:r>
        <w:rPr>
          <w:rStyle w:val="37"/>
          <w:rFonts w:hint="eastAsia" w:ascii="宋体" w:hAnsi="宋体" w:eastAsia="宋体"/>
          <w:sz w:val="19"/>
          <w:lang w:eastAsia="en-US"/>
        </w:rPr>
        <w:t>、</w:t>
      </w:r>
      <w:r>
        <w:rPr>
          <w:rFonts w:hint="eastAsia" w:ascii="宋体" w:hAnsi="宋体" w:eastAsia="宋体"/>
          <w:color w:val="000000"/>
          <w:sz w:val="20"/>
          <w:lang w:eastAsia="en-US"/>
        </w:rPr>
        <w:t xml:space="preserve"> mount /mnt/cdrom </w:t>
      </w:r>
      <w:r>
        <w:rPr>
          <w:rFonts w:hint="eastAsia" w:ascii="宋体" w:hAnsi="宋体" w:eastAsia="宋体"/>
          <w:color w:val="000000"/>
          <w:sz w:val="20"/>
          <w:lang w:val="en-US" w:eastAsia="zh-CN"/>
        </w:rPr>
        <w:t xml:space="preserve">              </w:t>
      </w:r>
      <w:r>
        <w:rPr>
          <w:rFonts w:hint="eastAsia" w:ascii="宋体" w:hAnsi="宋体" w:eastAsia="宋体"/>
          <w:color w:val="000000"/>
          <w:sz w:val="20"/>
          <w:lang w:eastAsia="en-US"/>
        </w:rPr>
        <w:t>C</w:t>
      </w:r>
      <w:r>
        <w:rPr>
          <w:rStyle w:val="37"/>
          <w:rFonts w:hint="eastAsia" w:ascii="宋体" w:hAnsi="宋体" w:eastAsia="宋体"/>
          <w:sz w:val="19"/>
          <w:lang w:eastAsia="en-US"/>
        </w:rPr>
        <w:t>、</w:t>
      </w:r>
      <w:r>
        <w:rPr>
          <w:rFonts w:hint="eastAsia" w:ascii="宋体" w:hAnsi="宋体" w:eastAsia="宋体"/>
          <w:color w:val="000000"/>
          <w:sz w:val="20"/>
          <w:lang w:eastAsia="en-US"/>
        </w:rPr>
        <w:t xml:space="preserve"> mount /dev/hdc /mnt/cdrom</w:t>
      </w:r>
    </w:p>
    <w:p>
      <w:pPr>
        <w:pStyle w:val="36"/>
        <w:numPr>
          <w:ilvl w:val="0"/>
          <w:numId w:val="0"/>
        </w:numPr>
        <w:spacing w:beforeLines="0" w:afterLines="0" w:line="240" w:lineRule="auto"/>
        <w:jc w:val="left"/>
        <w:rPr>
          <w:rFonts w:hint="eastAsia" w:ascii="宋体" w:hAnsi="宋体" w:eastAsia="宋体"/>
          <w:color w:val="000000"/>
          <w:sz w:val="20"/>
          <w:lang w:eastAsia="en-US"/>
        </w:rPr>
      </w:pPr>
      <w:r>
        <w:rPr>
          <w:rFonts w:hint="eastAsia" w:ascii="宋体" w:hAnsi="宋体" w:eastAsia="宋体"/>
          <w:color w:val="000000"/>
          <w:sz w:val="20"/>
          <w:lang w:eastAsia="en-US"/>
        </w:rPr>
        <w:t>B</w:t>
      </w:r>
      <w:r>
        <w:rPr>
          <w:rStyle w:val="37"/>
          <w:rFonts w:hint="eastAsia" w:ascii="宋体" w:hAnsi="宋体" w:eastAsia="宋体"/>
          <w:sz w:val="19"/>
          <w:lang w:eastAsia="en-US"/>
        </w:rPr>
        <w:t>、</w:t>
      </w:r>
      <w:r>
        <w:rPr>
          <w:rFonts w:hint="eastAsia" w:ascii="宋体" w:hAnsi="宋体" w:eastAsia="宋体"/>
          <w:color w:val="000000"/>
          <w:sz w:val="20"/>
          <w:lang w:eastAsia="en-US"/>
        </w:rPr>
        <w:t xml:space="preserve"> mount /mnt/cdrom /dev/hdc </w:t>
      </w:r>
      <w:r>
        <w:rPr>
          <w:rFonts w:hint="eastAsia" w:ascii="宋体" w:hAnsi="宋体" w:eastAsia="宋体"/>
          <w:color w:val="000000"/>
          <w:sz w:val="20"/>
          <w:lang w:val="en-US" w:eastAsia="zh-CN"/>
        </w:rPr>
        <w:t xml:space="preserve">     </w:t>
      </w:r>
      <w:r>
        <w:rPr>
          <w:rFonts w:hint="eastAsia" w:ascii="宋体" w:hAnsi="宋体" w:eastAsia="宋体"/>
          <w:color w:val="000000"/>
          <w:sz w:val="20"/>
          <w:lang w:eastAsia="en-US"/>
        </w:rPr>
        <w:t>D、mount /dev/hdc</w:t>
      </w:r>
    </w:p>
    <w:p>
      <w:pPr>
        <w:pStyle w:val="36"/>
        <w:numPr>
          <w:ilvl w:val="0"/>
          <w:numId w:val="37"/>
        </w:numPr>
        <w:spacing w:beforeLines="0" w:afterLines="0" w:line="240" w:lineRule="auto"/>
        <w:jc w:val="left"/>
        <w:rPr>
          <w:rFonts w:hint="eastAsia" w:ascii="宋体" w:hAnsi="宋体" w:eastAsia="宋体"/>
          <w:color w:val="000000"/>
          <w:sz w:val="21"/>
        </w:rPr>
      </w:pPr>
      <w:r>
        <w:rPr>
          <w:rFonts w:hint="eastAsia" w:ascii="宋体" w:hAnsi="宋体" w:eastAsia="宋体"/>
          <w:color w:val="000000"/>
          <w:sz w:val="21"/>
        </w:rPr>
        <w:t>将光盘</w:t>
      </w:r>
      <w:r>
        <w:rPr>
          <w:rFonts w:hint="eastAsia" w:ascii="宋体" w:hAnsi="宋体" w:eastAsia="宋体"/>
          <w:color w:val="000000"/>
          <w:sz w:val="21"/>
          <w:lang w:val="en-US" w:eastAsia="zh-CN"/>
        </w:rPr>
        <w:t>/</w:t>
      </w:r>
      <w:r>
        <w:rPr>
          <w:rStyle w:val="185"/>
          <w:rFonts w:hint="eastAsia" w:ascii="宋体" w:hAnsi="宋体" w:eastAsia="宋体"/>
          <w:b w:val="0"/>
          <w:sz w:val="20"/>
          <w:lang w:val="en-US" w:eastAsia="zh-CN"/>
        </w:rPr>
        <w:t>dev</w:t>
      </w:r>
      <w:r>
        <w:rPr>
          <w:rFonts w:hint="eastAsia" w:ascii="宋体" w:hAnsi="宋体" w:eastAsia="宋体"/>
          <w:color w:val="000000"/>
          <w:sz w:val="21"/>
          <w:lang w:val="en-US" w:eastAsia="zh-CN"/>
        </w:rPr>
        <w:t>/</w:t>
      </w:r>
      <w:r>
        <w:rPr>
          <w:rStyle w:val="185"/>
          <w:rFonts w:hint="eastAsia" w:ascii="宋体" w:hAnsi="宋体" w:eastAsia="宋体"/>
          <w:b w:val="0"/>
          <w:sz w:val="20"/>
          <w:lang w:val="en-US" w:eastAsia="zh-CN"/>
        </w:rPr>
        <w:t>hdc</w:t>
      </w:r>
      <w:r>
        <w:rPr>
          <w:rFonts w:hint="eastAsia" w:ascii="宋体" w:hAnsi="宋体" w:eastAsia="宋体"/>
          <w:color w:val="000000"/>
          <w:sz w:val="21"/>
        </w:rPr>
        <w:t>卸载的命令是</w:t>
      </w:r>
    </w:p>
    <w:p>
      <w:pPr>
        <w:pStyle w:val="36"/>
        <w:numPr>
          <w:ilvl w:val="0"/>
          <w:numId w:val="38"/>
        </w:numPr>
        <w:spacing w:beforeLines="0" w:afterLines="0" w:line="240" w:lineRule="auto"/>
        <w:jc w:val="left"/>
        <w:rPr>
          <w:rFonts w:hint="eastAsia" w:ascii="宋体" w:hAnsi="宋体" w:eastAsia="宋体"/>
          <w:color w:val="000000"/>
          <w:sz w:val="20"/>
          <w:lang w:eastAsia="en-US"/>
        </w:rPr>
      </w:pPr>
      <w:r>
        <w:rPr>
          <w:rFonts w:hint="eastAsia" w:ascii="宋体" w:hAnsi="宋体" w:eastAsia="宋体"/>
          <w:color w:val="000000"/>
          <w:sz w:val="20"/>
          <w:lang w:eastAsia="en-US"/>
        </w:rPr>
        <w:t>umount /dev/hdc</w:t>
      </w:r>
    </w:p>
    <w:p>
      <w:pPr>
        <w:pStyle w:val="36"/>
        <w:numPr>
          <w:ilvl w:val="0"/>
          <w:numId w:val="0"/>
        </w:numPr>
        <w:spacing w:beforeLines="0" w:afterLines="0" w:line="240" w:lineRule="auto"/>
        <w:jc w:val="left"/>
        <w:rPr>
          <w:rFonts w:hint="default" w:ascii="宋体" w:hAnsi="宋体" w:eastAsia="宋体"/>
          <w:color w:val="000000"/>
          <w:sz w:val="20"/>
          <w:lang w:eastAsia="en-US"/>
        </w:rPr>
      </w:pPr>
      <w:r>
        <w:rPr>
          <w:rFonts w:hint="eastAsia" w:ascii="宋体" w:hAnsi="宋体" w:eastAsia="宋体"/>
          <w:color w:val="000000"/>
          <w:sz w:val="20"/>
          <w:lang w:eastAsia="en-US"/>
        </w:rPr>
        <w:t>B</w:t>
      </w:r>
      <w:r>
        <w:rPr>
          <w:rStyle w:val="37"/>
          <w:rFonts w:hint="eastAsia" w:ascii="宋体" w:hAnsi="宋体" w:eastAsia="宋体"/>
          <w:sz w:val="19"/>
          <w:lang w:eastAsia="en-US"/>
        </w:rPr>
        <w:t>、</w:t>
      </w:r>
      <w:r>
        <w:rPr>
          <w:rFonts w:hint="eastAsia" w:ascii="宋体" w:hAnsi="宋体" w:eastAsia="宋体"/>
          <w:color w:val="000000"/>
          <w:sz w:val="20"/>
          <w:lang w:eastAsia="en-US"/>
        </w:rPr>
        <w:t xml:space="preserve"> unmount /dev/hdc </w:t>
      </w:r>
    </w:p>
    <w:p>
      <w:pPr>
        <w:pStyle w:val="36"/>
        <w:spacing w:beforeLines="0" w:afterLines="0" w:line="240" w:lineRule="auto"/>
        <w:jc w:val="left"/>
        <w:rPr>
          <w:rFonts w:hint="default" w:ascii="宋体" w:hAnsi="宋体" w:eastAsia="宋体"/>
          <w:sz w:val="20"/>
        </w:rPr>
      </w:pPr>
      <w:r>
        <w:rPr>
          <w:rFonts w:hint="eastAsia" w:ascii="宋体" w:hAnsi="宋体" w:eastAsia="宋体"/>
          <w:color w:val="000000"/>
          <w:sz w:val="20"/>
          <w:lang w:eastAsia="en-US"/>
        </w:rPr>
        <w:t>C</w:t>
      </w:r>
      <w:r>
        <w:rPr>
          <w:rFonts w:hint="eastAsia" w:ascii="宋体" w:hAnsi="宋体" w:eastAsia="宋体"/>
          <w:color w:val="000000"/>
          <w:sz w:val="20"/>
          <w:lang w:val="zh-TW" w:eastAsia="zh-TW"/>
        </w:rPr>
        <w:t>、</w:t>
      </w:r>
      <w:r>
        <w:rPr>
          <w:rFonts w:hint="eastAsia" w:ascii="宋体" w:hAnsi="宋体" w:eastAsia="宋体"/>
          <w:color w:val="000000"/>
          <w:sz w:val="20"/>
          <w:lang w:eastAsia="en-US"/>
        </w:rPr>
        <w:t>umount /mnt/cdrom /dev/hdc</w:t>
      </w:r>
    </w:p>
    <w:p>
      <w:pPr>
        <w:pStyle w:val="36"/>
        <w:numPr>
          <w:ilvl w:val="0"/>
          <w:numId w:val="0"/>
        </w:numPr>
        <w:spacing w:beforeLines="0" w:afterLines="0" w:line="240" w:lineRule="auto"/>
        <w:jc w:val="left"/>
        <w:rPr>
          <w:rFonts w:hint="default" w:ascii="宋体" w:hAnsi="宋体" w:eastAsia="宋体"/>
          <w:sz w:val="20"/>
        </w:rPr>
      </w:pPr>
      <w:r>
        <w:rPr>
          <w:rFonts w:hint="eastAsia" w:ascii="宋体" w:hAnsi="宋体" w:eastAsia="宋体"/>
          <w:color w:val="000000"/>
          <w:sz w:val="20"/>
          <w:lang w:eastAsia="en-US"/>
        </w:rPr>
        <w:t>D</w:t>
      </w:r>
      <w:r>
        <w:rPr>
          <w:rFonts w:hint="eastAsia" w:ascii="宋体" w:hAnsi="宋体" w:eastAsia="宋体"/>
          <w:color w:val="000000"/>
          <w:sz w:val="20"/>
          <w:lang w:val="zh-TW" w:eastAsia="zh-TW"/>
        </w:rPr>
        <w:t>、</w:t>
      </w:r>
      <w:r>
        <w:rPr>
          <w:rFonts w:hint="eastAsia" w:ascii="宋体" w:hAnsi="宋体" w:eastAsia="宋体"/>
          <w:color w:val="000000"/>
          <w:sz w:val="20"/>
          <w:lang w:eastAsia="en-US"/>
        </w:rPr>
        <w:t xml:space="preserve">unmount /mnt/cdrom /dev/hdc </w:t>
      </w:r>
    </w:p>
    <w:p>
      <w:pPr>
        <w:pStyle w:val="74"/>
        <w:numPr>
          <w:ilvl w:val="0"/>
          <w:numId w:val="0"/>
        </w:numPr>
        <w:tabs>
          <w:tab w:val="left" w:pos="360"/>
        </w:tabs>
        <w:spacing w:beforeLines="0" w:afterLines="0" w:line="240" w:lineRule="auto"/>
        <w:ind w:leftChars="0"/>
        <w:rPr>
          <w:rFonts w:hint="default" w:ascii="宋体" w:hAnsi="宋体" w:eastAsia="宋体"/>
          <w:b w:val="0"/>
          <w:sz w:val="20"/>
        </w:rPr>
      </w:pPr>
      <w:r>
        <w:rPr>
          <w:rStyle w:val="186"/>
          <w:rFonts w:hint="eastAsia" w:ascii="宋体" w:hAnsi="宋体" w:eastAsia="宋体"/>
          <w:b w:val="0"/>
          <w:color w:val="000000"/>
          <w:sz w:val="21"/>
          <w:lang w:val="en-US" w:eastAsia="zh-CN"/>
        </w:rPr>
        <w:t>25.</w:t>
      </w:r>
      <w:r>
        <w:rPr>
          <w:rStyle w:val="186"/>
          <w:rFonts w:hint="eastAsia" w:ascii="宋体" w:hAnsi="宋体" w:eastAsia="宋体"/>
          <w:b w:val="0"/>
          <w:color w:val="000000"/>
          <w:sz w:val="21"/>
        </w:rPr>
        <w:t>在</w:t>
      </w:r>
      <w:r>
        <w:rPr>
          <w:rStyle w:val="186"/>
          <w:rFonts w:hint="eastAsia" w:ascii="宋体" w:hAnsi="宋体" w:eastAsia="宋体"/>
          <w:b w:val="0"/>
          <w:color w:val="000000"/>
          <w:sz w:val="21"/>
          <w:lang w:val="en-US" w:eastAsia="en-US"/>
        </w:rPr>
        <w:t>/</w:t>
      </w:r>
      <w:r>
        <w:rPr>
          <w:rStyle w:val="76"/>
          <w:rFonts w:hint="eastAsia" w:ascii="宋体" w:hAnsi="宋体" w:eastAsia="宋体"/>
          <w:b w:val="0"/>
          <w:color w:val="000000"/>
          <w:sz w:val="20"/>
          <w:lang w:eastAsia="en-US"/>
        </w:rPr>
        <w:t>home</w:t>
      </w:r>
      <w:r>
        <w:rPr>
          <w:rStyle w:val="186"/>
          <w:rFonts w:hint="eastAsia" w:ascii="宋体" w:hAnsi="宋体" w:eastAsia="宋体"/>
          <w:b w:val="0"/>
          <w:color w:val="000000"/>
          <w:sz w:val="21"/>
          <w:lang w:val="en-US" w:eastAsia="en-US"/>
        </w:rPr>
        <w:t>/</w:t>
      </w:r>
      <w:r>
        <w:rPr>
          <w:rStyle w:val="76"/>
          <w:rFonts w:hint="eastAsia" w:ascii="宋体" w:hAnsi="宋体" w:eastAsia="宋体"/>
          <w:b w:val="0"/>
          <w:color w:val="000000"/>
          <w:sz w:val="20"/>
          <w:lang w:eastAsia="en-US"/>
        </w:rPr>
        <w:t>studl/wang</w:t>
      </w:r>
      <w:r>
        <w:rPr>
          <w:rStyle w:val="186"/>
          <w:rFonts w:hint="eastAsia" w:ascii="宋体" w:hAnsi="宋体" w:eastAsia="宋体"/>
          <w:b w:val="0"/>
          <w:color w:val="000000"/>
          <w:sz w:val="21"/>
          <w:lang w:val="en-US" w:eastAsia="en-US"/>
        </w:rPr>
        <w:t xml:space="preserve"> </w:t>
      </w:r>
      <w:r>
        <w:rPr>
          <w:rStyle w:val="186"/>
          <w:rFonts w:hint="eastAsia" w:ascii="宋体" w:hAnsi="宋体" w:eastAsia="宋体"/>
          <w:b w:val="0"/>
          <w:color w:val="000000"/>
          <w:sz w:val="21"/>
        </w:rPr>
        <w:t xml:space="preserve">目录下有一文件 </w:t>
      </w:r>
      <w:r>
        <w:rPr>
          <w:rStyle w:val="76"/>
          <w:rFonts w:hint="eastAsia" w:ascii="宋体" w:hAnsi="宋体" w:eastAsia="宋体"/>
          <w:b w:val="0"/>
          <w:color w:val="000000"/>
          <w:sz w:val="20"/>
          <w:lang w:eastAsia="en-US"/>
        </w:rPr>
        <w:t>file</w:t>
      </w:r>
      <w:r>
        <w:rPr>
          <w:rStyle w:val="183"/>
          <w:rFonts w:hint="eastAsia" w:ascii="宋体" w:hAnsi="宋体" w:eastAsia="宋体"/>
          <w:sz w:val="21"/>
        </w:rPr>
        <w:t>使用</w:t>
      </w:r>
      <w:r>
        <w:rPr>
          <w:rStyle w:val="184"/>
          <w:rFonts w:hint="eastAsia" w:ascii="宋体" w:hAnsi="宋体" w:eastAsia="宋体"/>
          <w:sz w:val="21"/>
          <w:lang w:eastAsia="en-US"/>
        </w:rPr>
        <w:t>_</w:t>
      </w:r>
      <w:r>
        <w:rPr>
          <w:rStyle w:val="183"/>
          <w:rFonts w:hint="eastAsia" w:ascii="宋体" w:hAnsi="宋体" w:eastAsia="宋体"/>
          <w:sz w:val="21"/>
        </w:rPr>
        <w:t>可实现在后台执行命令，此命令将</w:t>
      </w:r>
      <w:r>
        <w:rPr>
          <w:rStyle w:val="76"/>
          <w:rFonts w:hint="eastAsia" w:ascii="宋体" w:hAnsi="宋体" w:eastAsia="宋体"/>
          <w:b w:val="0"/>
          <w:color w:val="000000"/>
          <w:sz w:val="20"/>
          <w:lang w:eastAsia="en-US"/>
        </w:rPr>
        <w:t xml:space="preserve"> file</w:t>
      </w:r>
      <w:r>
        <w:rPr>
          <w:rStyle w:val="186"/>
          <w:rFonts w:hint="eastAsia" w:ascii="宋体" w:hAnsi="宋体" w:eastAsia="宋体"/>
          <w:b w:val="0"/>
          <w:color w:val="000000"/>
          <w:sz w:val="21"/>
        </w:rPr>
        <w:t>文件中的内容输出到</w:t>
      </w:r>
      <w:r>
        <w:rPr>
          <w:rStyle w:val="76"/>
          <w:rFonts w:hint="eastAsia" w:ascii="宋体" w:hAnsi="宋体" w:eastAsia="宋体"/>
          <w:b w:val="0"/>
          <w:color w:val="000000"/>
          <w:sz w:val="20"/>
          <w:lang w:eastAsia="en-US"/>
        </w:rPr>
        <w:t>file</w:t>
      </w:r>
      <w:r>
        <w:rPr>
          <w:rStyle w:val="186"/>
          <w:rFonts w:hint="default" w:ascii="宋体" w:hAnsi="宋体" w:eastAsia="宋体"/>
          <w:b w:val="0"/>
          <w:color w:val="000000"/>
          <w:sz w:val="21"/>
          <w:lang w:val="en-US" w:eastAsia="en-US"/>
        </w:rPr>
        <w:t>.</w:t>
      </w:r>
      <w:r>
        <w:rPr>
          <w:rStyle w:val="76"/>
          <w:rFonts w:hint="eastAsia" w:ascii="宋体" w:hAnsi="宋体" w:eastAsia="宋体"/>
          <w:b w:val="0"/>
          <w:color w:val="000000"/>
          <w:sz w:val="20"/>
          <w:lang w:eastAsia="en-US"/>
        </w:rPr>
        <w:t>copy</w:t>
      </w:r>
      <w:r>
        <w:rPr>
          <w:rStyle w:val="186"/>
          <w:rFonts w:hint="eastAsia" w:ascii="宋体" w:hAnsi="宋体" w:eastAsia="宋体"/>
          <w:b w:val="0"/>
          <w:color w:val="000000"/>
          <w:sz w:val="21"/>
        </w:rPr>
        <w:t>文件中。</w:t>
      </w:r>
    </w:p>
    <w:p>
      <w:pPr>
        <w:pStyle w:val="36"/>
        <w:spacing w:beforeLines="0" w:afterLines="0" w:line="240" w:lineRule="auto"/>
        <w:ind w:firstLine="200" w:firstLineChars="100"/>
        <w:jc w:val="left"/>
        <w:rPr>
          <w:rFonts w:hint="eastAsia" w:ascii="宋体" w:hAnsi="宋体" w:eastAsia="宋体"/>
          <w:color w:val="000000"/>
          <w:sz w:val="20"/>
          <w:lang w:eastAsia="en-US"/>
        </w:rPr>
      </w:pPr>
      <w:r>
        <w:rPr>
          <w:rFonts w:hint="eastAsia" w:ascii="宋体" w:hAnsi="宋体" w:eastAsia="宋体"/>
          <w:color w:val="000000"/>
          <w:sz w:val="20"/>
          <w:lang w:eastAsia="en-US"/>
        </w:rPr>
        <w:t>A</w:t>
      </w:r>
      <w:r>
        <w:rPr>
          <w:rFonts w:hint="eastAsia" w:ascii="宋体" w:hAnsi="宋体" w:eastAsia="宋体"/>
          <w:color w:val="000000"/>
          <w:sz w:val="20"/>
          <w:lang w:val="en-US" w:eastAsia="zh-CN"/>
        </w:rPr>
        <w:t>. c</w:t>
      </w:r>
      <w:r>
        <w:rPr>
          <w:rFonts w:hint="eastAsia" w:ascii="宋体" w:hAnsi="宋体" w:eastAsia="宋体"/>
          <w:color w:val="000000"/>
          <w:sz w:val="20"/>
          <w:lang w:eastAsia="en-US"/>
        </w:rPr>
        <w:t>at file &gt;;file.copy</w:t>
      </w:r>
    </w:p>
    <w:p>
      <w:pPr>
        <w:pStyle w:val="36"/>
        <w:spacing w:beforeLines="0" w:afterLines="0" w:line="240" w:lineRule="auto"/>
        <w:jc w:val="left"/>
        <w:rPr>
          <w:rFonts w:hint="eastAsia" w:ascii="宋体" w:hAnsi="宋体" w:eastAsia="宋体"/>
          <w:color w:val="000000"/>
          <w:sz w:val="20"/>
          <w:lang w:eastAsia="en-US"/>
        </w:rPr>
      </w:pPr>
      <w:r>
        <w:rPr>
          <w:rFonts w:hint="eastAsia" w:ascii="宋体" w:hAnsi="宋体" w:eastAsia="宋体"/>
          <w:color w:val="000000"/>
          <w:sz w:val="20"/>
          <w:lang w:eastAsia="en-US"/>
        </w:rPr>
        <w:t xml:space="preserve"> </w:t>
      </w:r>
      <w:r>
        <w:rPr>
          <w:rFonts w:hint="eastAsia" w:ascii="宋体" w:hAnsi="宋体" w:eastAsia="宋体"/>
          <w:color w:val="000000"/>
          <w:sz w:val="20"/>
          <w:lang w:val="en-US" w:eastAsia="zh-CN"/>
        </w:rPr>
        <w:t xml:space="preserve"> </w:t>
      </w:r>
      <w:r>
        <w:rPr>
          <w:rFonts w:hint="eastAsia" w:ascii="宋体" w:hAnsi="宋体" w:eastAsia="宋体"/>
          <w:color w:val="000000"/>
          <w:sz w:val="20"/>
          <w:lang w:eastAsia="en-US"/>
        </w:rPr>
        <w:t>B</w:t>
      </w:r>
      <w:r>
        <w:rPr>
          <w:rFonts w:hint="eastAsia" w:ascii="宋体" w:hAnsi="宋体" w:eastAsia="宋体"/>
          <w:color w:val="000000"/>
          <w:sz w:val="20"/>
          <w:lang w:val="en-US" w:eastAsia="zh-CN"/>
        </w:rPr>
        <w:t xml:space="preserve">. </w:t>
      </w:r>
      <w:r>
        <w:rPr>
          <w:rFonts w:hint="eastAsia" w:ascii="宋体" w:hAnsi="宋体" w:eastAsia="宋体"/>
          <w:color w:val="000000"/>
          <w:sz w:val="20"/>
          <w:lang w:eastAsia="en-US"/>
        </w:rPr>
        <w:t xml:space="preserve">cat &gt;;file.copy </w:t>
      </w:r>
    </w:p>
    <w:p>
      <w:pPr>
        <w:pStyle w:val="36"/>
        <w:spacing w:beforeLines="0" w:afterLines="0" w:line="240" w:lineRule="auto"/>
        <w:jc w:val="left"/>
        <w:rPr>
          <w:rFonts w:hint="eastAsia" w:ascii="宋体" w:hAnsi="宋体" w:eastAsia="宋体"/>
          <w:color w:val="000000"/>
          <w:sz w:val="20"/>
          <w:lang w:eastAsia="en-US"/>
        </w:rPr>
      </w:pPr>
      <w:r>
        <w:rPr>
          <w:rFonts w:hint="eastAsia" w:ascii="宋体" w:hAnsi="宋体" w:eastAsia="宋体"/>
          <w:color w:val="000000"/>
          <w:sz w:val="20"/>
          <w:lang w:val="en-US" w:eastAsia="zh-CN"/>
        </w:rPr>
        <w:t xml:space="preserve">  </w:t>
      </w:r>
      <w:r>
        <w:rPr>
          <w:rFonts w:hint="eastAsia" w:ascii="宋体" w:hAnsi="宋体" w:eastAsia="宋体"/>
          <w:color w:val="000000"/>
          <w:sz w:val="20"/>
          <w:lang w:eastAsia="en-US"/>
        </w:rPr>
        <w:t>C</w:t>
      </w:r>
      <w:r>
        <w:rPr>
          <w:rFonts w:hint="eastAsia" w:ascii="宋体" w:hAnsi="宋体" w:eastAsia="宋体"/>
          <w:color w:val="000000"/>
          <w:sz w:val="20"/>
          <w:lang w:val="en-US" w:eastAsia="zh-CN"/>
        </w:rPr>
        <w:t xml:space="preserve">. </w:t>
      </w:r>
      <w:r>
        <w:rPr>
          <w:rFonts w:hint="eastAsia" w:ascii="宋体" w:hAnsi="宋体" w:eastAsia="宋体"/>
          <w:color w:val="000000"/>
          <w:sz w:val="20"/>
          <w:lang w:eastAsia="en-US"/>
        </w:rPr>
        <w:t>cat file file.copy &amp;</w:t>
      </w:r>
    </w:p>
    <w:p>
      <w:pPr>
        <w:pStyle w:val="36"/>
        <w:spacing w:beforeLines="0" w:afterLines="0" w:line="240" w:lineRule="auto"/>
        <w:ind w:firstLine="210" w:firstLineChars="100"/>
        <w:jc w:val="left"/>
        <w:rPr>
          <w:rFonts w:hint="default" w:ascii="宋体" w:hAnsi="宋体" w:eastAsia="宋体"/>
          <w:sz w:val="20"/>
        </w:rPr>
      </w:pPr>
      <w:r>
        <w:rPr>
          <w:rStyle w:val="11"/>
          <w:rFonts w:hint="eastAsia" w:ascii="宋体" w:hAnsi="宋体" w:eastAsia="宋体"/>
          <w:color w:val="000000"/>
          <w:sz w:val="21"/>
          <w:lang w:val="en-US" w:eastAsia="zh-CN"/>
        </w:rPr>
        <w:t xml:space="preserve"> </w:t>
      </w:r>
      <w:r>
        <w:rPr>
          <w:rFonts w:hint="eastAsia" w:ascii="宋体" w:hAnsi="宋体" w:eastAsia="宋体"/>
          <w:color w:val="000000"/>
          <w:sz w:val="20"/>
          <w:lang w:eastAsia="en-US"/>
        </w:rPr>
        <w:t>D</w:t>
      </w:r>
      <w:r>
        <w:rPr>
          <w:rFonts w:hint="eastAsia" w:ascii="宋体" w:hAnsi="宋体" w:eastAsia="宋体"/>
          <w:color w:val="000000"/>
          <w:sz w:val="20"/>
          <w:lang w:val="en-US" w:eastAsia="zh-CN"/>
        </w:rPr>
        <w:t>.</w:t>
      </w:r>
      <w:r>
        <w:rPr>
          <w:rFonts w:hint="eastAsia" w:ascii="宋体" w:hAnsi="宋体" w:eastAsia="宋体"/>
          <w:color w:val="000000"/>
          <w:sz w:val="20"/>
          <w:lang w:eastAsia="en-US"/>
        </w:rPr>
        <w:t xml:space="preserve"> cat file &gt;;file.copy </w:t>
      </w:r>
      <w:r>
        <w:rPr>
          <w:rFonts w:hint="eastAsia" w:ascii="宋体" w:hAnsi="宋体" w:eastAsia="宋体"/>
          <w:color w:val="000000"/>
          <w:sz w:val="20"/>
          <w:lang w:val="zh-TW" w:eastAsia="zh-TW"/>
        </w:rPr>
        <w:t>&amp;</w:t>
      </w:r>
    </w:p>
    <w:p>
      <w:pPr>
        <w:pStyle w:val="36"/>
        <w:spacing w:beforeLines="0" w:afterLines="0" w:line="240" w:lineRule="auto"/>
        <w:jc w:val="left"/>
        <w:rPr>
          <w:rFonts w:hint="default" w:ascii="宋体" w:hAnsi="宋体" w:eastAsia="宋体"/>
          <w:sz w:val="21"/>
        </w:rPr>
      </w:pPr>
    </w:p>
    <w:p>
      <w:pPr>
        <w:pStyle w:val="12"/>
        <w:numPr>
          <w:numId w:val="0"/>
        </w:numPr>
        <w:tabs>
          <w:tab w:val="left" w:pos="440"/>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26.</w:t>
      </w:r>
      <w:r>
        <w:rPr>
          <w:rStyle w:val="11"/>
          <w:rFonts w:hint="eastAsia" w:ascii="宋体" w:hAnsi="宋体" w:eastAsia="宋体"/>
          <w:color w:val="000000"/>
          <w:sz w:val="21"/>
        </w:rPr>
        <w:t>在</w:t>
      </w:r>
      <w:r>
        <w:rPr>
          <w:rStyle w:val="168"/>
          <w:rFonts w:hint="eastAsia" w:ascii="宋体" w:hAnsi="宋体" w:eastAsia="宋体"/>
          <w:color w:val="000000"/>
          <w:sz w:val="20"/>
          <w:lang w:val="en-US" w:eastAsia="zh-CN"/>
        </w:rPr>
        <w:t>DNS</w:t>
      </w:r>
      <w:r>
        <w:rPr>
          <w:rStyle w:val="11"/>
          <w:rFonts w:hint="eastAsia" w:ascii="宋体" w:hAnsi="宋体" w:eastAsia="宋体"/>
          <w:color w:val="000000"/>
          <w:sz w:val="21"/>
        </w:rPr>
        <w:t>配置文件中，用于表示某主机别名的是</w:t>
      </w:r>
      <w:r>
        <w:rPr>
          <w:rStyle w:val="11"/>
          <w:rFonts w:hint="eastAsia" w:ascii="宋体" w:hAnsi="宋体" w:eastAsia="宋体"/>
          <w:color w:val="000000"/>
          <w:sz w:val="21"/>
          <w:vertAlign w:val="subscript"/>
        </w:rPr>
        <w:t>：</w:t>
      </w:r>
      <w:r>
        <w:rPr>
          <w:rStyle w:val="11"/>
          <w:rFonts w:hint="eastAsia" w:ascii="宋体" w:hAnsi="宋体" w:eastAsia="宋体"/>
          <w:color w:val="000000"/>
          <w:sz w:val="21"/>
        </w:rPr>
        <w:t>_。</w:t>
      </w:r>
    </w:p>
    <w:p>
      <w:pPr>
        <w:tabs>
          <w:tab w:val="left" w:pos="404"/>
          <w:tab w:val="left" w:pos="1346"/>
          <w:tab w:val="left" w:pos="3098"/>
          <w:tab w:val="left" w:pos="4613"/>
        </w:tabs>
        <w:spacing w:beforeLines="0" w:afterLines="0" w:line="240" w:lineRule="auto"/>
        <w:jc w:val="left"/>
        <w:rPr>
          <w:rFonts w:hint="default" w:ascii="宋体" w:hAnsi="宋体" w:eastAsia="宋体"/>
          <w:sz w:val="20"/>
          <w:lang w:eastAsia="zh-TW"/>
        </w:rPr>
      </w:pPr>
      <w:r>
        <w:rPr>
          <w:rFonts w:hint="eastAsia" w:ascii="宋体" w:hAnsi="宋体" w:eastAsia="宋体"/>
          <w:sz w:val="20"/>
          <w:lang w:eastAsia="zh-TW"/>
        </w:rPr>
        <w:fldChar w:fldCharType="begin"/>
      </w:r>
      <w:r>
        <w:rPr>
          <w:rFonts w:hint="eastAsia" w:ascii="宋体" w:hAnsi="宋体" w:eastAsia="宋体"/>
          <w:sz w:val="20"/>
          <w:lang w:eastAsia="zh-TW"/>
        </w:rPr>
        <w:instrText xml:space="preserve"> TOC \o "1-5" \h \z </w:instrText>
      </w:r>
      <w:r>
        <w:rPr>
          <w:rFonts w:hint="eastAsia" w:ascii="宋体" w:hAnsi="宋体" w:eastAsia="宋体"/>
          <w:sz w:val="20"/>
          <w:lang w:eastAsia="zh-TW"/>
        </w:rPr>
        <w:fldChar w:fldCharType="separate"/>
      </w:r>
      <w:r>
        <w:rPr>
          <w:rStyle w:val="92"/>
          <w:rFonts w:hint="eastAsia" w:ascii="宋体" w:hAnsi="宋体" w:eastAsia="宋体"/>
          <w:color w:val="000000"/>
          <w:sz w:val="20"/>
          <w:lang w:eastAsia="zh-TW"/>
        </w:rPr>
        <w:t>A</w:t>
      </w:r>
      <w:r>
        <w:rPr>
          <w:rStyle w:val="187"/>
          <w:rFonts w:hint="eastAsia" w:ascii="宋体" w:hAnsi="宋体" w:eastAsia="宋体"/>
          <w:color w:val="000000"/>
          <w:sz w:val="21"/>
          <w:lang w:eastAsia="zh-TW"/>
        </w:rPr>
        <w:t>、</w:t>
      </w:r>
      <w:r>
        <w:rPr>
          <w:rStyle w:val="92"/>
          <w:rFonts w:hint="eastAsia" w:ascii="宋体" w:hAnsi="宋体" w:eastAsia="宋体"/>
          <w:color w:val="000000"/>
          <w:sz w:val="20"/>
          <w:lang w:eastAsia="zh-TW"/>
        </w:rPr>
        <w:t>NS</w:t>
      </w:r>
      <w:r>
        <w:rPr>
          <w:rStyle w:val="92"/>
          <w:rFonts w:hint="eastAsia" w:ascii="宋体" w:hAnsi="宋体" w:eastAsia="宋体"/>
          <w:color w:val="000000"/>
          <w:sz w:val="20"/>
          <w:lang w:val="en-US" w:eastAsia="zh-CN"/>
        </w:rPr>
        <w:t xml:space="preserve">  </w:t>
      </w:r>
      <w:r>
        <w:rPr>
          <w:rStyle w:val="92"/>
          <w:rFonts w:hint="eastAsia" w:ascii="宋体" w:hAnsi="宋体" w:eastAsia="宋体"/>
          <w:color w:val="000000"/>
          <w:sz w:val="20"/>
          <w:lang w:eastAsia="zh-TW"/>
        </w:rPr>
        <w:t>B</w:t>
      </w:r>
      <w:r>
        <w:rPr>
          <w:rStyle w:val="92"/>
          <w:rFonts w:hint="eastAsia" w:ascii="宋体" w:hAnsi="宋体" w:eastAsia="宋体"/>
          <w:color w:val="000000"/>
          <w:sz w:val="20"/>
          <w:lang w:val="zh-TW" w:eastAsia="zh-TW"/>
        </w:rPr>
        <w:t>、</w:t>
      </w:r>
      <w:r>
        <w:rPr>
          <w:rStyle w:val="92"/>
          <w:rFonts w:hint="eastAsia" w:ascii="宋体" w:hAnsi="宋体" w:eastAsia="宋体"/>
          <w:color w:val="000000"/>
          <w:sz w:val="20"/>
          <w:lang w:eastAsia="zh-TW"/>
        </w:rPr>
        <w:t>CNAME</w:t>
      </w:r>
      <w:r>
        <w:rPr>
          <w:rStyle w:val="92"/>
          <w:rFonts w:hint="eastAsia" w:ascii="宋体" w:hAnsi="宋体" w:eastAsia="宋体"/>
          <w:color w:val="000000"/>
          <w:sz w:val="20"/>
          <w:lang w:val="en-US" w:eastAsia="zh-CN"/>
        </w:rPr>
        <w:t xml:space="preserve">   </w:t>
      </w:r>
      <w:r>
        <w:rPr>
          <w:rStyle w:val="92"/>
          <w:rFonts w:hint="eastAsia" w:ascii="宋体" w:hAnsi="宋体" w:eastAsia="宋体"/>
          <w:color w:val="000000"/>
          <w:sz w:val="20"/>
          <w:lang w:eastAsia="zh-TW"/>
        </w:rPr>
        <w:t>C</w:t>
      </w:r>
      <w:r>
        <w:rPr>
          <w:rStyle w:val="92"/>
          <w:rFonts w:hint="eastAsia" w:ascii="宋体" w:hAnsi="宋体" w:eastAsia="宋体"/>
          <w:color w:val="000000"/>
          <w:sz w:val="20"/>
          <w:lang w:val="zh-TW" w:eastAsia="zh-TW"/>
        </w:rPr>
        <w:t>、</w:t>
      </w:r>
      <w:r>
        <w:rPr>
          <w:rStyle w:val="92"/>
          <w:rFonts w:hint="eastAsia" w:ascii="宋体" w:hAnsi="宋体" w:eastAsia="宋体"/>
          <w:color w:val="000000"/>
          <w:sz w:val="20"/>
          <w:lang w:eastAsia="zh-TW"/>
        </w:rPr>
        <w:t>NAME</w:t>
      </w:r>
      <w:r>
        <w:rPr>
          <w:rStyle w:val="92"/>
          <w:rFonts w:hint="eastAsia" w:ascii="宋体" w:hAnsi="宋体" w:eastAsia="宋体"/>
          <w:color w:val="000000"/>
          <w:sz w:val="20"/>
          <w:lang w:val="en-US" w:eastAsia="zh-CN"/>
        </w:rPr>
        <w:t xml:space="preserve">   </w:t>
      </w:r>
      <w:r>
        <w:rPr>
          <w:rStyle w:val="92"/>
          <w:rFonts w:hint="eastAsia" w:ascii="宋体" w:hAnsi="宋体" w:eastAsia="宋体"/>
          <w:color w:val="000000"/>
          <w:sz w:val="20"/>
          <w:lang w:eastAsia="zh-TW"/>
        </w:rPr>
        <w:t>D</w:t>
      </w:r>
      <w:r>
        <w:rPr>
          <w:rStyle w:val="92"/>
          <w:rFonts w:hint="eastAsia" w:ascii="宋体" w:hAnsi="宋体" w:eastAsia="宋体"/>
          <w:color w:val="000000"/>
          <w:sz w:val="20"/>
          <w:lang w:val="zh-TW" w:eastAsia="zh-TW"/>
        </w:rPr>
        <w:t>、</w:t>
      </w:r>
      <w:r>
        <w:rPr>
          <w:rStyle w:val="92"/>
          <w:rFonts w:hint="eastAsia" w:ascii="宋体" w:hAnsi="宋体" w:eastAsia="宋体"/>
          <w:color w:val="000000"/>
          <w:sz w:val="20"/>
          <w:lang w:eastAsia="zh-TW"/>
        </w:rPr>
        <w:t>CN</w:t>
      </w:r>
    </w:p>
    <w:p>
      <w:pPr>
        <w:pStyle w:val="94"/>
        <w:numPr>
          <w:numId w:val="0"/>
        </w:numPr>
        <w:tabs>
          <w:tab w:val="left" w:pos="445"/>
        </w:tabs>
        <w:spacing w:beforeLines="0" w:afterLines="0" w:line="240" w:lineRule="auto"/>
        <w:jc w:val="left"/>
        <w:rPr>
          <w:rFonts w:hint="default" w:ascii="宋体" w:hAnsi="宋体" w:eastAsia="宋体"/>
          <w:sz w:val="21"/>
        </w:rPr>
      </w:pPr>
      <w:r>
        <w:rPr>
          <w:rStyle w:val="95"/>
          <w:rFonts w:hint="eastAsia" w:ascii="宋体" w:hAnsi="宋体" w:eastAsia="宋体"/>
          <w:color w:val="000000"/>
          <w:sz w:val="21"/>
          <w:lang w:val="en-US"/>
        </w:rPr>
        <w:t>27.</w:t>
      </w:r>
      <w:r>
        <w:rPr>
          <w:rStyle w:val="95"/>
          <w:rFonts w:hint="eastAsia" w:ascii="宋体" w:hAnsi="宋体" w:eastAsia="宋体"/>
          <w:color w:val="000000"/>
          <w:sz w:val="21"/>
        </w:rPr>
        <w:t>可以完成主机名与</w:t>
      </w:r>
      <w:r>
        <w:rPr>
          <w:rStyle w:val="188"/>
          <w:rFonts w:hint="eastAsia" w:ascii="宋体" w:hAnsi="宋体" w:eastAsia="宋体"/>
          <w:color w:val="000000"/>
          <w:sz w:val="20"/>
          <w:lang w:val="en-US" w:eastAsia="zh-CN"/>
        </w:rPr>
        <w:t>IP</w:t>
      </w:r>
      <w:r>
        <w:rPr>
          <w:rStyle w:val="95"/>
          <w:rFonts w:hint="eastAsia" w:ascii="宋体" w:hAnsi="宋体" w:eastAsia="宋体"/>
          <w:color w:val="000000"/>
          <w:sz w:val="21"/>
        </w:rPr>
        <w:t>地址的正向解析和反向解析任务的命令是：_。</w:t>
      </w:r>
    </w:p>
    <w:p>
      <w:pPr>
        <w:tabs>
          <w:tab w:val="left" w:pos="404"/>
          <w:tab w:val="left" w:pos="1848"/>
          <w:tab w:val="left" w:pos="3098"/>
          <w:tab w:val="left" w:pos="4877"/>
        </w:tabs>
        <w:spacing w:beforeLines="0" w:afterLines="0" w:line="240" w:lineRule="auto"/>
        <w:jc w:val="left"/>
        <w:rPr>
          <w:rFonts w:hint="default" w:ascii="宋体" w:hAnsi="宋体" w:eastAsia="宋体"/>
          <w:sz w:val="20"/>
          <w:lang w:eastAsia="zh-TW"/>
        </w:rPr>
      </w:pPr>
      <w:r>
        <w:rPr>
          <w:rStyle w:val="92"/>
          <w:rFonts w:hint="eastAsia" w:ascii="宋体" w:hAnsi="宋体" w:eastAsia="宋体"/>
          <w:color w:val="000000"/>
          <w:sz w:val="20"/>
          <w:lang w:eastAsia="zh-TW"/>
        </w:rPr>
        <w:t>A</w:t>
      </w:r>
      <w:r>
        <w:rPr>
          <w:rStyle w:val="187"/>
          <w:rFonts w:hint="eastAsia" w:ascii="宋体" w:hAnsi="宋体" w:eastAsia="宋体"/>
          <w:color w:val="000000"/>
          <w:sz w:val="21"/>
          <w:lang w:eastAsia="zh-TW"/>
        </w:rPr>
        <w:t>、</w:t>
      </w:r>
      <w:r>
        <w:rPr>
          <w:rStyle w:val="92"/>
          <w:rFonts w:hint="eastAsia" w:ascii="宋体" w:hAnsi="宋体" w:eastAsia="宋体"/>
          <w:color w:val="000000"/>
          <w:sz w:val="20"/>
          <w:lang w:eastAsia="zh-TW"/>
        </w:rPr>
        <w:t>nslookup</w:t>
      </w:r>
      <w:r>
        <w:rPr>
          <w:rStyle w:val="92"/>
          <w:rFonts w:hint="eastAsia" w:ascii="宋体" w:hAnsi="宋体" w:eastAsia="宋体"/>
          <w:color w:val="000000"/>
          <w:sz w:val="20"/>
          <w:lang w:val="en-US" w:eastAsia="zh-CN"/>
        </w:rPr>
        <w:t xml:space="preserve">   </w:t>
      </w:r>
      <w:r>
        <w:rPr>
          <w:rStyle w:val="92"/>
          <w:rFonts w:hint="eastAsia" w:ascii="宋体" w:hAnsi="宋体" w:eastAsia="宋体"/>
          <w:color w:val="000000"/>
          <w:sz w:val="20"/>
          <w:lang w:eastAsia="zh-TW"/>
        </w:rPr>
        <w:t>B</w:t>
      </w:r>
      <w:r>
        <w:rPr>
          <w:rStyle w:val="92"/>
          <w:rFonts w:hint="eastAsia" w:ascii="宋体" w:hAnsi="宋体" w:eastAsia="宋体"/>
          <w:color w:val="000000"/>
          <w:sz w:val="20"/>
          <w:lang w:val="zh-TW" w:eastAsia="zh-TW"/>
        </w:rPr>
        <w:t>、</w:t>
      </w:r>
      <w:r>
        <w:rPr>
          <w:rStyle w:val="92"/>
          <w:rFonts w:hint="eastAsia" w:ascii="宋体" w:hAnsi="宋体" w:eastAsia="宋体"/>
          <w:color w:val="000000"/>
          <w:sz w:val="20"/>
          <w:lang w:eastAsia="zh-TW"/>
        </w:rPr>
        <w:t>arp</w:t>
      </w:r>
      <w:r>
        <w:rPr>
          <w:rStyle w:val="92"/>
          <w:rFonts w:hint="eastAsia" w:ascii="宋体" w:hAnsi="宋体" w:eastAsia="宋体"/>
          <w:color w:val="000000"/>
          <w:sz w:val="20"/>
          <w:lang w:val="en-US" w:eastAsia="zh-CN"/>
        </w:rPr>
        <w:t xml:space="preserve">   </w:t>
      </w:r>
      <w:r>
        <w:rPr>
          <w:rStyle w:val="92"/>
          <w:rFonts w:hint="eastAsia" w:ascii="宋体" w:hAnsi="宋体" w:eastAsia="宋体"/>
          <w:color w:val="000000"/>
          <w:sz w:val="20"/>
          <w:lang w:eastAsia="zh-TW"/>
        </w:rPr>
        <w:t>C</w:t>
      </w:r>
      <w:r>
        <w:rPr>
          <w:rStyle w:val="187"/>
          <w:rFonts w:hint="eastAsia" w:ascii="宋体" w:hAnsi="宋体" w:eastAsia="宋体"/>
          <w:color w:val="000000"/>
          <w:sz w:val="21"/>
          <w:lang w:eastAsia="zh-TW"/>
        </w:rPr>
        <w:t>、</w:t>
      </w:r>
      <w:r>
        <w:rPr>
          <w:rStyle w:val="92"/>
          <w:rFonts w:hint="eastAsia" w:ascii="宋体" w:hAnsi="宋体" w:eastAsia="宋体"/>
          <w:color w:val="000000"/>
          <w:sz w:val="20"/>
          <w:lang w:eastAsia="zh-TW"/>
        </w:rPr>
        <w:t xml:space="preserve"> ifconfig</w:t>
      </w:r>
      <w:r>
        <w:rPr>
          <w:rStyle w:val="92"/>
          <w:rFonts w:hint="eastAsia" w:ascii="宋体" w:hAnsi="宋体" w:eastAsia="宋体"/>
          <w:color w:val="000000"/>
          <w:sz w:val="20"/>
          <w:lang w:val="en-US" w:eastAsia="zh-CN"/>
        </w:rPr>
        <w:t xml:space="preserve">   </w:t>
      </w:r>
      <w:r>
        <w:rPr>
          <w:rStyle w:val="92"/>
          <w:rFonts w:hint="eastAsia" w:ascii="宋体" w:hAnsi="宋体" w:eastAsia="宋体"/>
          <w:color w:val="000000"/>
          <w:sz w:val="20"/>
          <w:lang w:eastAsia="zh-TW"/>
        </w:rPr>
        <w:t>D</w:t>
      </w:r>
      <w:r>
        <w:rPr>
          <w:rStyle w:val="92"/>
          <w:rFonts w:hint="eastAsia" w:ascii="宋体" w:hAnsi="宋体" w:eastAsia="宋体"/>
          <w:color w:val="000000"/>
          <w:sz w:val="20"/>
          <w:lang w:val="zh-TW" w:eastAsia="zh-TW"/>
        </w:rPr>
        <w:t>、</w:t>
      </w:r>
      <w:r>
        <w:rPr>
          <w:rStyle w:val="92"/>
          <w:rFonts w:hint="eastAsia" w:ascii="宋体" w:hAnsi="宋体" w:eastAsia="宋体"/>
          <w:color w:val="000000"/>
          <w:sz w:val="20"/>
          <w:lang w:eastAsia="zh-TW"/>
        </w:rPr>
        <w:t>dnslook</w:t>
      </w:r>
    </w:p>
    <w:p>
      <w:pPr>
        <w:pStyle w:val="94"/>
        <w:numPr>
          <w:numId w:val="0"/>
        </w:numPr>
        <w:tabs>
          <w:tab w:val="left" w:leader="underscore" w:pos="4188"/>
        </w:tabs>
        <w:spacing w:beforeLines="0" w:afterLines="0" w:line="240" w:lineRule="auto"/>
        <w:jc w:val="left"/>
        <w:rPr>
          <w:rFonts w:hint="default" w:ascii="宋体" w:hAnsi="宋体" w:eastAsia="宋体"/>
          <w:sz w:val="21"/>
        </w:rPr>
      </w:pPr>
      <w:r>
        <w:rPr>
          <w:rStyle w:val="95"/>
          <w:rFonts w:hint="eastAsia" w:ascii="宋体" w:hAnsi="宋体" w:eastAsia="宋体"/>
          <w:color w:val="000000"/>
          <w:sz w:val="21"/>
          <w:lang w:val="en-US"/>
        </w:rPr>
        <w:t>28.</w:t>
      </w:r>
      <w:r>
        <w:rPr>
          <w:rStyle w:val="95"/>
          <w:rFonts w:hint="eastAsia" w:ascii="宋体" w:hAnsi="宋体" w:eastAsia="宋体"/>
          <w:color w:val="000000"/>
          <w:sz w:val="21"/>
        </w:rPr>
        <w:t>下列变量名中有效的</w:t>
      </w:r>
      <w:r>
        <w:rPr>
          <w:rStyle w:val="188"/>
          <w:rFonts w:hint="eastAsia" w:ascii="宋体" w:hAnsi="宋体" w:eastAsia="宋体"/>
          <w:color w:val="000000"/>
          <w:sz w:val="20"/>
          <w:lang w:val="en-US" w:eastAsia="zh-CN"/>
        </w:rPr>
        <w:t>shell</w:t>
      </w:r>
      <w:r>
        <w:rPr>
          <w:rStyle w:val="95"/>
          <w:rFonts w:hint="eastAsia" w:ascii="宋体" w:hAnsi="宋体" w:eastAsia="宋体"/>
          <w:color w:val="000000"/>
          <w:sz w:val="21"/>
        </w:rPr>
        <w:t>变量名是：。</w:t>
      </w:r>
    </w:p>
    <w:p>
      <w:pPr>
        <w:spacing w:beforeLines="0" w:afterLines="0" w:line="240" w:lineRule="auto"/>
        <w:jc w:val="left"/>
        <w:rPr>
          <w:rFonts w:hint="default" w:ascii="宋体" w:hAnsi="宋体" w:eastAsia="宋体"/>
          <w:sz w:val="20"/>
        </w:rPr>
      </w:pPr>
      <w:r>
        <w:rPr>
          <w:rStyle w:val="92"/>
          <w:rFonts w:hint="eastAsia" w:ascii="宋体" w:hAnsi="宋体" w:eastAsia="宋体"/>
          <w:color w:val="000000"/>
          <w:sz w:val="20"/>
          <w:lang w:eastAsia="en-US"/>
        </w:rPr>
        <w:t>A</w:t>
      </w:r>
      <w:r>
        <w:rPr>
          <w:rStyle w:val="187"/>
          <w:rFonts w:hint="eastAsia" w:ascii="宋体" w:hAnsi="宋体" w:eastAsia="宋体"/>
          <w:color w:val="000000"/>
          <w:sz w:val="21"/>
          <w:lang w:eastAsia="en-US"/>
        </w:rPr>
        <w:t>、</w:t>
      </w:r>
      <w:r>
        <w:rPr>
          <w:rStyle w:val="92"/>
          <w:rFonts w:hint="eastAsia" w:ascii="宋体" w:hAnsi="宋体" w:eastAsia="宋体"/>
          <w:color w:val="000000"/>
          <w:sz w:val="20"/>
          <w:lang w:eastAsia="en-US"/>
        </w:rPr>
        <w:t xml:space="preserve">-2-time </w:t>
      </w:r>
      <w:r>
        <w:rPr>
          <w:rStyle w:val="92"/>
          <w:rFonts w:hint="eastAsia" w:ascii="宋体" w:hAnsi="宋体" w:eastAsia="宋体"/>
          <w:color w:val="000000"/>
          <w:sz w:val="20"/>
          <w:lang w:val="en-US" w:eastAsia="zh-CN"/>
        </w:rPr>
        <w:t xml:space="preserve"> </w:t>
      </w:r>
      <w:r>
        <w:rPr>
          <w:rStyle w:val="92"/>
          <w:rFonts w:hint="eastAsia" w:ascii="宋体" w:hAnsi="宋体" w:eastAsia="宋体"/>
          <w:color w:val="000000"/>
          <w:sz w:val="20"/>
          <w:lang w:eastAsia="en-US"/>
        </w:rPr>
        <w:t>B</w:t>
      </w:r>
      <w:r>
        <w:rPr>
          <w:rStyle w:val="187"/>
          <w:rFonts w:hint="eastAsia" w:ascii="宋体" w:hAnsi="宋体" w:eastAsia="宋体"/>
          <w:color w:val="000000"/>
          <w:sz w:val="21"/>
          <w:lang w:eastAsia="en-US"/>
        </w:rPr>
        <w:t>、</w:t>
      </w:r>
      <w:r>
        <w:rPr>
          <w:rStyle w:val="92"/>
          <w:rFonts w:hint="eastAsia" w:ascii="宋体" w:hAnsi="宋体" w:eastAsia="宋体"/>
          <w:color w:val="000000"/>
          <w:sz w:val="20"/>
          <w:lang w:eastAsia="en-US"/>
        </w:rPr>
        <w:t xml:space="preserve">_2$3 </w:t>
      </w:r>
      <w:r>
        <w:rPr>
          <w:rStyle w:val="92"/>
          <w:rFonts w:hint="eastAsia" w:ascii="宋体" w:hAnsi="宋体" w:eastAsia="宋体"/>
          <w:color w:val="000000"/>
          <w:sz w:val="20"/>
          <w:lang w:val="en-US" w:eastAsia="zh-CN"/>
        </w:rPr>
        <w:t xml:space="preserve"> </w:t>
      </w:r>
      <w:r>
        <w:rPr>
          <w:rStyle w:val="92"/>
          <w:rFonts w:hint="eastAsia" w:ascii="宋体" w:hAnsi="宋体" w:eastAsia="宋体"/>
          <w:color w:val="000000"/>
          <w:sz w:val="20"/>
          <w:lang w:eastAsia="en-US"/>
        </w:rPr>
        <w:t>C</w:t>
      </w:r>
      <w:r>
        <w:rPr>
          <w:rStyle w:val="187"/>
          <w:rFonts w:hint="eastAsia" w:ascii="宋体" w:hAnsi="宋体" w:eastAsia="宋体"/>
          <w:color w:val="000000"/>
          <w:sz w:val="21"/>
          <w:lang w:eastAsia="en-US"/>
        </w:rPr>
        <w:t>、</w:t>
      </w:r>
      <w:r>
        <w:rPr>
          <w:rStyle w:val="92"/>
          <w:rFonts w:hint="eastAsia" w:ascii="宋体" w:hAnsi="宋体" w:eastAsia="宋体"/>
          <w:color w:val="000000"/>
          <w:sz w:val="20"/>
          <w:lang w:eastAsia="en-US"/>
        </w:rPr>
        <w:t xml:space="preserve">trust_no_l </w:t>
      </w:r>
      <w:r>
        <w:rPr>
          <w:rStyle w:val="92"/>
          <w:rFonts w:hint="eastAsia" w:ascii="宋体" w:hAnsi="宋体" w:eastAsia="宋体"/>
          <w:color w:val="000000"/>
          <w:sz w:val="20"/>
          <w:lang w:val="en-US" w:eastAsia="zh-CN"/>
        </w:rPr>
        <w:t xml:space="preserve"> </w:t>
      </w:r>
      <w:r>
        <w:rPr>
          <w:rStyle w:val="92"/>
          <w:rFonts w:hint="eastAsia" w:ascii="宋体" w:hAnsi="宋体" w:eastAsia="宋体"/>
          <w:color w:val="000000"/>
          <w:sz w:val="20"/>
          <w:lang w:eastAsia="en-US"/>
        </w:rPr>
        <w:t>D</w:t>
      </w:r>
      <w:r>
        <w:rPr>
          <w:rStyle w:val="92"/>
          <w:rFonts w:hint="eastAsia" w:ascii="宋体" w:hAnsi="宋体" w:eastAsia="宋体"/>
          <w:color w:val="000000"/>
          <w:sz w:val="20"/>
          <w:lang w:val="en-US" w:eastAsia="zh-CN"/>
        </w:rPr>
        <w:t>.</w:t>
      </w:r>
      <w:r>
        <w:rPr>
          <w:rStyle w:val="92"/>
          <w:rFonts w:hint="eastAsia" w:ascii="宋体" w:hAnsi="宋体" w:eastAsia="宋体"/>
          <w:color w:val="000000"/>
          <w:sz w:val="20"/>
          <w:lang w:eastAsia="en-US"/>
        </w:rPr>
        <w:t xml:space="preserve"> 2004file</w:t>
      </w:r>
    </w:p>
    <w:p>
      <w:pPr>
        <w:pStyle w:val="94"/>
        <w:numPr>
          <w:numId w:val="0"/>
        </w:numPr>
        <w:tabs>
          <w:tab w:val="left" w:pos="445"/>
        </w:tabs>
        <w:spacing w:beforeLines="0" w:afterLines="0" w:line="240" w:lineRule="auto"/>
        <w:jc w:val="left"/>
        <w:rPr>
          <w:rFonts w:hint="default" w:ascii="宋体" w:hAnsi="宋体" w:eastAsia="宋体"/>
          <w:sz w:val="20"/>
        </w:rPr>
      </w:pPr>
      <w:r>
        <w:rPr>
          <w:rStyle w:val="95"/>
          <w:rFonts w:hint="eastAsia" w:ascii="宋体" w:hAnsi="宋体" w:eastAsia="宋体"/>
          <w:color w:val="000000"/>
          <w:sz w:val="21"/>
          <w:lang w:val="en-US"/>
        </w:rPr>
        <w:t>29.</w:t>
      </w:r>
      <w:r>
        <w:rPr>
          <w:rStyle w:val="95"/>
          <w:rFonts w:hint="eastAsia" w:ascii="宋体" w:hAnsi="宋体" w:eastAsia="宋体"/>
          <w:color w:val="000000"/>
          <w:sz w:val="21"/>
        </w:rPr>
        <w:t>己知某用户</w:t>
      </w:r>
      <w:r>
        <w:rPr>
          <w:rStyle w:val="188"/>
          <w:rFonts w:hint="eastAsia" w:ascii="宋体" w:hAnsi="宋体" w:eastAsia="宋体"/>
          <w:color w:val="000000"/>
          <w:sz w:val="20"/>
          <w:lang w:val="en-US" w:eastAsia="en-US"/>
        </w:rPr>
        <w:t>studl</w:t>
      </w:r>
      <w:r>
        <w:rPr>
          <w:rStyle w:val="189"/>
          <w:rFonts w:hint="eastAsia" w:ascii="宋体" w:hAnsi="宋体" w:eastAsia="宋体"/>
          <w:color w:val="000000"/>
          <w:sz w:val="21"/>
          <w:lang w:val="en-US" w:eastAsia="en-US"/>
        </w:rPr>
        <w:t>，</w:t>
      </w:r>
      <w:r>
        <w:rPr>
          <w:rStyle w:val="189"/>
          <w:rFonts w:hint="eastAsia" w:ascii="宋体" w:hAnsi="宋体" w:eastAsia="宋体"/>
          <w:color w:val="000000"/>
          <w:sz w:val="21"/>
        </w:rPr>
        <w:t>其用户目录为</w:t>
      </w:r>
      <w:r>
        <w:rPr>
          <w:rStyle w:val="188"/>
          <w:rFonts w:hint="eastAsia" w:ascii="宋体" w:hAnsi="宋体" w:eastAsia="宋体"/>
          <w:color w:val="000000"/>
          <w:sz w:val="20"/>
          <w:lang w:val="en-US" w:eastAsia="en-US"/>
        </w:rPr>
        <w:t>/home/studl</w:t>
      </w:r>
      <w:r>
        <w:rPr>
          <w:rStyle w:val="95"/>
          <w:rFonts w:hint="eastAsia" w:ascii="宋体" w:hAnsi="宋体" w:eastAsia="宋体"/>
          <w:color w:val="000000"/>
          <w:sz w:val="21"/>
          <w:lang w:val="en-US" w:eastAsia="en-US"/>
        </w:rPr>
        <w:t>。</w:t>
      </w:r>
      <w:r>
        <w:rPr>
          <w:rStyle w:val="95"/>
          <w:rFonts w:hint="eastAsia" w:ascii="宋体" w:hAnsi="宋体" w:eastAsia="宋体"/>
          <w:color w:val="000000"/>
          <w:sz w:val="21"/>
        </w:rPr>
        <w:t>如果当前目录为</w:t>
      </w:r>
      <w:r>
        <w:rPr>
          <w:rStyle w:val="188"/>
          <w:rFonts w:hint="eastAsia" w:ascii="宋体" w:hAnsi="宋体" w:eastAsia="宋体"/>
          <w:color w:val="000000"/>
          <w:sz w:val="20"/>
          <w:lang w:val="en-US" w:eastAsia="en-US"/>
        </w:rPr>
        <w:t>/home</w:t>
      </w:r>
      <w:r>
        <w:rPr>
          <w:rStyle w:val="189"/>
          <w:rFonts w:hint="eastAsia" w:ascii="宋体" w:hAnsi="宋体" w:eastAsia="宋体"/>
          <w:color w:val="000000"/>
          <w:sz w:val="21"/>
          <w:lang w:val="en-US" w:eastAsia="en-US"/>
        </w:rPr>
        <w:t>，</w:t>
      </w:r>
      <w:r>
        <w:rPr>
          <w:rStyle w:val="189"/>
          <w:rFonts w:hint="eastAsia" w:ascii="宋体" w:hAnsi="宋体" w:eastAsia="宋体"/>
          <w:color w:val="000000"/>
          <w:sz w:val="21"/>
        </w:rPr>
        <w:t>进入目录</w:t>
      </w:r>
      <w:r>
        <w:rPr>
          <w:rStyle w:val="92"/>
          <w:rFonts w:hint="eastAsia" w:ascii="宋体" w:hAnsi="宋体" w:eastAsia="宋体"/>
          <w:color w:val="000000"/>
          <w:sz w:val="20"/>
          <w:lang w:eastAsia="en-US"/>
        </w:rPr>
        <w:t xml:space="preserve">/home/studl/test </w:t>
      </w:r>
      <w:r>
        <w:rPr>
          <w:rStyle w:val="187"/>
          <w:rFonts w:hint="eastAsia" w:ascii="宋体" w:hAnsi="宋体" w:eastAsia="宋体"/>
          <w:color w:val="000000"/>
          <w:sz w:val="21"/>
          <w:lang w:val="zh-TW" w:eastAsia="zh-TW"/>
        </w:rPr>
        <w:t>的命令是。</w:t>
      </w:r>
    </w:p>
    <w:p>
      <w:pPr>
        <w:pStyle w:val="8"/>
        <w:spacing w:beforeLines="0" w:afterLines="0" w:line="240" w:lineRule="auto"/>
        <w:jc w:val="left"/>
        <w:rPr>
          <w:rFonts w:hint="default" w:ascii="宋体" w:hAnsi="宋体" w:eastAsia="宋体"/>
          <w:sz w:val="20"/>
        </w:rPr>
      </w:pPr>
      <w:r>
        <w:rPr>
          <w:rFonts w:hint="default" w:ascii="宋体" w:hAnsi="宋体" w:eastAsia="宋体"/>
          <w:sz w:val="20"/>
        </w:rPr>
        <w:fldChar w:fldCharType="end"/>
      </w:r>
      <w:r>
        <w:rPr>
          <w:rStyle w:val="7"/>
          <w:rFonts w:hint="eastAsia" w:ascii="宋体" w:hAnsi="宋体" w:eastAsia="宋体"/>
          <w:color w:val="000000"/>
          <w:sz w:val="20"/>
          <w:lang w:eastAsia="en-US"/>
        </w:rPr>
        <w:t>A</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en-US"/>
        </w:rPr>
        <w:t>cd test B</w:t>
      </w:r>
      <w:r>
        <w:rPr>
          <w:rStyle w:val="167"/>
          <w:rFonts w:hint="eastAsia" w:ascii="宋体" w:hAnsi="宋体" w:eastAsia="宋体"/>
          <w:color w:val="000000"/>
          <w:sz w:val="21"/>
          <w:lang w:val="en-US" w:eastAsia="en-US"/>
        </w:rPr>
        <w:t>、</w:t>
      </w:r>
      <w:r>
        <w:rPr>
          <w:rStyle w:val="7"/>
          <w:rFonts w:hint="eastAsia" w:ascii="宋体" w:hAnsi="宋体" w:eastAsia="宋体"/>
          <w:color w:val="000000"/>
          <w:sz w:val="20"/>
          <w:lang w:eastAsia="en-US"/>
        </w:rPr>
        <w:t xml:space="preserve"> cd/studl/test C</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lang w:eastAsia="en-US"/>
        </w:rPr>
        <w:t>cdstudl/test D</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en-US"/>
        </w:rPr>
        <w:t>cd home</w:t>
      </w:r>
    </w:p>
    <w:p>
      <w:pPr>
        <w:pStyle w:val="12"/>
        <w:numPr>
          <w:numId w:val="0"/>
        </w:numPr>
        <w:tabs>
          <w:tab w:val="left" w:pos="445"/>
        </w:tabs>
        <w:spacing w:beforeLines="0" w:afterLines="0" w:line="240" w:lineRule="auto"/>
        <w:ind w:leftChars="0"/>
        <w:jc w:val="left"/>
        <w:rPr>
          <w:rFonts w:hint="default" w:ascii="宋体" w:hAnsi="宋体" w:eastAsia="宋体"/>
          <w:sz w:val="21"/>
        </w:rPr>
      </w:pPr>
      <w:r>
        <w:rPr>
          <w:rStyle w:val="11"/>
          <w:rFonts w:hint="eastAsia" w:ascii="宋体" w:hAnsi="宋体" w:eastAsia="宋体"/>
          <w:color w:val="000000"/>
          <w:sz w:val="21"/>
          <w:lang w:val="en-US" w:eastAsia="zh-CN"/>
        </w:rPr>
        <w:t>31.</w:t>
      </w:r>
      <w:r>
        <w:rPr>
          <w:rStyle w:val="11"/>
          <w:rFonts w:hint="eastAsia" w:ascii="宋体" w:hAnsi="宋体" w:eastAsia="宋体"/>
          <w:color w:val="000000"/>
          <w:sz w:val="21"/>
        </w:rPr>
        <w:t>已知某用户</w:t>
      </w:r>
      <w:r>
        <w:rPr>
          <w:rStyle w:val="168"/>
          <w:rFonts w:hint="eastAsia" w:ascii="宋体" w:hAnsi="宋体" w:eastAsia="宋体"/>
          <w:color w:val="000000"/>
          <w:sz w:val="20"/>
          <w:lang w:val="en-US" w:eastAsia="zh-CN"/>
        </w:rPr>
        <w:t>studl,</w:t>
      </w:r>
      <w:r>
        <w:rPr>
          <w:rStyle w:val="11"/>
          <w:rFonts w:hint="eastAsia" w:ascii="宋体" w:hAnsi="宋体" w:eastAsia="宋体"/>
          <w:color w:val="000000"/>
          <w:sz w:val="21"/>
        </w:rPr>
        <w:t>其用户目录为</w:t>
      </w:r>
      <w:r>
        <w:rPr>
          <w:rStyle w:val="168"/>
          <w:rFonts w:hint="eastAsia" w:ascii="宋体" w:hAnsi="宋体" w:eastAsia="宋体"/>
          <w:color w:val="000000"/>
          <w:sz w:val="20"/>
          <w:lang w:val="en-US" w:eastAsia="zh-CN"/>
        </w:rPr>
        <w:t>/home/studl</w:t>
      </w:r>
      <w:r>
        <w:rPr>
          <w:rStyle w:val="11"/>
          <w:rFonts w:hint="eastAsia" w:ascii="宋体" w:hAnsi="宋体" w:eastAsia="宋体"/>
          <w:color w:val="000000"/>
          <w:sz w:val="21"/>
          <w:lang w:val="en-US" w:eastAsia="zh-CN"/>
        </w:rPr>
        <w:t>。</w:t>
      </w:r>
      <w:r>
        <w:rPr>
          <w:rStyle w:val="11"/>
          <w:rFonts w:hint="eastAsia" w:ascii="宋体" w:hAnsi="宋体" w:eastAsia="宋体"/>
          <w:color w:val="000000"/>
          <w:sz w:val="21"/>
        </w:rPr>
        <w:t>分页显示当前目录下的所有文件的文件 或目录名、用户组、用户、文件大小、文件或目录权限、文件创建时间等信息的命令是</w:t>
      </w:r>
    </w:p>
    <w:p>
      <w:pPr>
        <w:pStyle w:val="8"/>
        <w:tabs>
          <w:tab w:val="left" w:pos="404"/>
        </w:tabs>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A</w:t>
      </w:r>
      <w:r>
        <w:rPr>
          <w:rStyle w:val="167"/>
          <w:rFonts w:hint="eastAsia" w:ascii="宋体" w:hAnsi="宋体" w:eastAsia="宋体"/>
          <w:color w:val="000000"/>
          <w:sz w:val="21"/>
          <w:lang w:val="en-US" w:eastAsia="en-US"/>
        </w:rPr>
        <w:t>、</w:t>
      </w:r>
      <w:r>
        <w:rPr>
          <w:rStyle w:val="7"/>
          <w:rFonts w:hint="eastAsia" w:ascii="宋体" w:hAnsi="宋体" w:eastAsia="宋体"/>
          <w:color w:val="000000"/>
          <w:sz w:val="20"/>
          <w:lang w:eastAsia="en-US"/>
        </w:rPr>
        <w:t xml:space="preserve">more </w:t>
      </w:r>
      <w:r>
        <w:rPr>
          <w:rStyle w:val="7"/>
          <w:rFonts w:hint="eastAsia" w:ascii="宋体" w:hAnsi="宋体" w:eastAsia="宋体"/>
          <w:color w:val="000000"/>
          <w:sz w:val="20"/>
          <w:lang w:val="en-US" w:eastAsia="zh-CN"/>
        </w:rPr>
        <w:t>l</w:t>
      </w:r>
      <w:r>
        <w:rPr>
          <w:rStyle w:val="7"/>
          <w:rFonts w:hint="eastAsia" w:ascii="宋体" w:hAnsi="宋体" w:eastAsia="宋体"/>
          <w:color w:val="000000"/>
          <w:sz w:val="20"/>
          <w:lang w:eastAsia="en-US"/>
        </w:rPr>
        <w:t>s -al B</w:t>
      </w:r>
      <w:r>
        <w:rPr>
          <w:rStyle w:val="167"/>
          <w:rFonts w:hint="eastAsia" w:ascii="宋体" w:hAnsi="宋体" w:eastAsia="宋体"/>
          <w:color w:val="000000"/>
          <w:sz w:val="21"/>
        </w:rPr>
        <w:t>、</w:t>
      </w:r>
      <w:r>
        <w:rPr>
          <w:rStyle w:val="7"/>
          <w:rFonts w:hint="eastAsia" w:ascii="宋体" w:hAnsi="宋体" w:eastAsia="宋体"/>
          <w:color w:val="000000"/>
          <w:sz w:val="20"/>
          <w:lang w:eastAsia="en-US"/>
        </w:rPr>
        <w:t>more-al</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lang w:eastAsia="en-US"/>
        </w:rPr>
        <w:t>ls C</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en-US"/>
        </w:rPr>
        <w:t xml:space="preserve">more &lt; </w:t>
      </w:r>
      <w:r>
        <w:rPr>
          <w:rStyle w:val="7"/>
          <w:rFonts w:hint="eastAsia" w:ascii="宋体" w:hAnsi="宋体" w:eastAsia="宋体"/>
          <w:color w:val="000000"/>
          <w:sz w:val="20"/>
          <w:lang w:val="en-US" w:eastAsia="zh-CN"/>
        </w:rPr>
        <w:t>l</w:t>
      </w:r>
      <w:r>
        <w:rPr>
          <w:rStyle w:val="7"/>
          <w:rFonts w:hint="eastAsia" w:ascii="宋体" w:hAnsi="宋体" w:eastAsia="宋体"/>
          <w:color w:val="000000"/>
          <w:sz w:val="20"/>
          <w:lang w:eastAsia="en-US"/>
        </w:rPr>
        <w:t>s -al D</w:t>
      </w:r>
      <w:r>
        <w:rPr>
          <w:rStyle w:val="167"/>
          <w:rFonts w:hint="eastAsia" w:ascii="宋体" w:hAnsi="宋体" w:eastAsia="宋体"/>
          <w:color w:val="000000"/>
          <w:sz w:val="21"/>
          <w:lang w:val="en-US" w:eastAsia="en-US"/>
        </w:rPr>
        <w:t>、</w:t>
      </w:r>
      <w:r>
        <w:rPr>
          <w:rStyle w:val="7"/>
          <w:rFonts w:hint="eastAsia" w:ascii="宋体" w:hAnsi="宋体" w:eastAsia="宋体"/>
          <w:color w:val="000000"/>
          <w:sz w:val="20"/>
          <w:lang w:eastAsia="en-US"/>
        </w:rPr>
        <w:t xml:space="preserve"> Is-al | more</w:t>
      </w:r>
    </w:p>
    <w:p>
      <w:pPr>
        <w:pStyle w:val="12"/>
        <w:numPr>
          <w:numId w:val="0"/>
        </w:numPr>
        <w:tabs>
          <w:tab w:val="left" w:pos="445"/>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32.</w:t>
      </w:r>
      <w:r>
        <w:rPr>
          <w:rStyle w:val="11"/>
          <w:rFonts w:hint="eastAsia" w:ascii="宋体" w:hAnsi="宋体" w:eastAsia="宋体"/>
          <w:color w:val="000000"/>
          <w:sz w:val="21"/>
        </w:rPr>
        <w:t>关于进程调度命令，</w:t>
      </w:r>
      <w:r>
        <w:rPr>
          <w:rStyle w:val="168"/>
          <w:rFonts w:hint="eastAsia" w:ascii="宋体" w:hAnsi="宋体" w:eastAsia="宋体"/>
          <w:color w:val="000000"/>
          <w:sz w:val="20"/>
          <w:lang w:val="en-US" w:eastAsia="zh-CN"/>
        </w:rPr>
        <w:t>_</w:t>
      </w:r>
      <w:r>
        <w:rPr>
          <w:rStyle w:val="11"/>
          <w:rFonts w:hint="eastAsia" w:ascii="宋体" w:hAnsi="宋体" w:eastAsia="宋体"/>
          <w:color w:val="000000"/>
          <w:sz w:val="21"/>
        </w:rPr>
        <w:t>是不正确的。</w:t>
      </w:r>
    </w:p>
    <w:p>
      <w:pPr>
        <w:pStyle w:val="8"/>
        <w:tabs>
          <w:tab w:val="left" w:pos="498"/>
        </w:tabs>
        <w:spacing w:beforeLines="0" w:afterLines="0" w:line="240" w:lineRule="auto"/>
        <w:jc w:val="left"/>
        <w:rPr>
          <w:rFonts w:hint="default" w:ascii="宋体" w:hAnsi="宋体" w:eastAsia="宋体"/>
          <w:sz w:val="20"/>
          <w:lang w:eastAsia="zh-TW"/>
        </w:rPr>
      </w:pPr>
      <w:r>
        <w:rPr>
          <w:rStyle w:val="7"/>
          <w:rFonts w:hint="eastAsia" w:ascii="宋体" w:hAnsi="宋体" w:eastAsia="宋体"/>
          <w:color w:val="000000"/>
          <w:sz w:val="20"/>
          <w:lang w:eastAsia="zh-TW"/>
        </w:rPr>
        <w:t>A</w:t>
      </w:r>
      <w:r>
        <w:rPr>
          <w:rStyle w:val="167"/>
          <w:rFonts w:hint="eastAsia" w:ascii="宋体" w:hAnsi="宋体" w:eastAsia="宋体"/>
          <w:color w:val="000000"/>
          <w:sz w:val="21"/>
        </w:rPr>
        <w:t>、当日晚</w:t>
      </w:r>
      <w:r>
        <w:rPr>
          <w:rStyle w:val="7"/>
          <w:rFonts w:hint="eastAsia" w:ascii="宋体" w:hAnsi="宋体" w:eastAsia="宋体"/>
          <w:color w:val="000000"/>
          <w:sz w:val="20"/>
          <w:lang w:val="zh-TW" w:eastAsia="zh-TW"/>
        </w:rPr>
        <w:t>11</w:t>
      </w:r>
      <w:r>
        <w:rPr>
          <w:rStyle w:val="167"/>
          <w:rFonts w:hint="eastAsia" w:ascii="宋体" w:hAnsi="宋体" w:eastAsia="宋体"/>
          <w:color w:val="000000"/>
          <w:sz w:val="21"/>
        </w:rPr>
        <w:t>点执行</w:t>
      </w:r>
      <w:r>
        <w:rPr>
          <w:rStyle w:val="7"/>
          <w:rFonts w:hint="eastAsia" w:ascii="宋体" w:hAnsi="宋体" w:eastAsia="宋体"/>
          <w:color w:val="000000"/>
          <w:sz w:val="20"/>
          <w:lang w:eastAsia="zh-TW"/>
        </w:rPr>
        <w:t>dear</w:t>
      </w:r>
      <w:r>
        <w:rPr>
          <w:rStyle w:val="167"/>
          <w:rFonts w:hint="eastAsia" w:ascii="宋体" w:hAnsi="宋体" w:eastAsia="宋体"/>
          <w:color w:val="000000"/>
          <w:sz w:val="21"/>
        </w:rPr>
        <w:t>命令，使用</w:t>
      </w:r>
      <w:r>
        <w:rPr>
          <w:rStyle w:val="7"/>
          <w:rFonts w:hint="eastAsia" w:ascii="宋体" w:hAnsi="宋体" w:eastAsia="宋体"/>
          <w:color w:val="000000"/>
          <w:sz w:val="20"/>
          <w:lang w:eastAsia="zh-TW"/>
        </w:rPr>
        <w:t>at</w:t>
      </w:r>
      <w:r>
        <w:rPr>
          <w:rStyle w:val="167"/>
          <w:rFonts w:hint="eastAsia" w:ascii="宋体" w:hAnsi="宋体" w:eastAsia="宋体"/>
          <w:color w:val="000000"/>
          <w:sz w:val="21"/>
        </w:rPr>
        <w:t>命令</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zh-TW"/>
        </w:rPr>
        <w:t xml:space="preserve">at </w:t>
      </w:r>
      <w:r>
        <w:rPr>
          <w:rStyle w:val="7"/>
          <w:rFonts w:hint="eastAsia" w:ascii="宋体" w:hAnsi="宋体" w:eastAsia="宋体"/>
          <w:color w:val="000000"/>
          <w:sz w:val="20"/>
          <w:lang w:val="zh-TW" w:eastAsia="zh-TW"/>
        </w:rPr>
        <w:t xml:space="preserve">23:00 </w:t>
      </w:r>
      <w:r>
        <w:rPr>
          <w:rStyle w:val="7"/>
          <w:rFonts w:hint="eastAsia" w:ascii="宋体" w:hAnsi="宋体" w:eastAsia="宋体"/>
          <w:color w:val="000000"/>
          <w:sz w:val="20"/>
          <w:lang w:eastAsia="zh-TW"/>
        </w:rPr>
        <w:t>today dear</w:t>
      </w:r>
    </w:p>
    <w:p>
      <w:pPr>
        <w:pStyle w:val="8"/>
        <w:tabs>
          <w:tab w:val="left" w:pos="498"/>
        </w:tabs>
        <w:spacing w:beforeLines="0" w:afterLines="0" w:line="240" w:lineRule="auto"/>
        <w:jc w:val="left"/>
        <w:rPr>
          <w:rFonts w:hint="default" w:ascii="宋体" w:hAnsi="宋体" w:eastAsia="宋体"/>
          <w:sz w:val="20"/>
          <w:lang w:eastAsia="zh-TW"/>
        </w:rPr>
      </w:pPr>
      <w:r>
        <w:rPr>
          <w:rStyle w:val="7"/>
          <w:rFonts w:hint="eastAsia" w:ascii="宋体" w:hAnsi="宋体" w:eastAsia="宋体"/>
          <w:color w:val="000000"/>
          <w:sz w:val="20"/>
          <w:lang w:eastAsia="zh-TW"/>
        </w:rPr>
        <w:t>B</w:t>
      </w:r>
      <w:r>
        <w:rPr>
          <w:rStyle w:val="167"/>
          <w:rFonts w:hint="eastAsia" w:ascii="宋体" w:hAnsi="宋体" w:eastAsia="宋体"/>
          <w:color w:val="000000"/>
          <w:sz w:val="21"/>
          <w:lang w:val="en-US"/>
        </w:rPr>
        <w:t>、</w:t>
      </w:r>
      <w:r>
        <w:rPr>
          <w:rStyle w:val="167"/>
          <w:rFonts w:hint="eastAsia" w:ascii="宋体" w:hAnsi="宋体" w:eastAsia="宋体"/>
          <w:color w:val="000000"/>
          <w:sz w:val="21"/>
        </w:rPr>
        <w:t>每年</w:t>
      </w:r>
      <w:r>
        <w:rPr>
          <w:rStyle w:val="7"/>
          <w:rFonts w:hint="eastAsia" w:ascii="宋体" w:hAnsi="宋体" w:eastAsia="宋体"/>
          <w:color w:val="000000"/>
          <w:sz w:val="20"/>
          <w:lang w:eastAsia="zh-TW"/>
        </w:rPr>
        <w:t>1</w:t>
      </w:r>
      <w:r>
        <w:rPr>
          <w:rStyle w:val="167"/>
          <w:rFonts w:hint="eastAsia" w:ascii="宋体" w:hAnsi="宋体" w:eastAsia="宋体"/>
          <w:color w:val="000000"/>
          <w:sz w:val="21"/>
        </w:rPr>
        <w:t>月</w:t>
      </w:r>
      <w:r>
        <w:rPr>
          <w:rStyle w:val="7"/>
          <w:rFonts w:hint="eastAsia" w:ascii="宋体" w:hAnsi="宋体" w:eastAsia="宋体"/>
          <w:color w:val="000000"/>
          <w:sz w:val="20"/>
          <w:lang w:eastAsia="zh-TW"/>
        </w:rPr>
        <w:t>1</w:t>
      </w:r>
      <w:r>
        <w:rPr>
          <w:rStyle w:val="167"/>
          <w:rFonts w:hint="eastAsia" w:ascii="宋体" w:hAnsi="宋体" w:eastAsia="宋体"/>
          <w:color w:val="000000"/>
          <w:sz w:val="21"/>
        </w:rPr>
        <w:t>日早上</w:t>
      </w:r>
      <w:r>
        <w:rPr>
          <w:rStyle w:val="7"/>
          <w:rFonts w:hint="eastAsia" w:ascii="宋体" w:hAnsi="宋体" w:eastAsia="宋体"/>
          <w:color w:val="000000"/>
          <w:sz w:val="20"/>
          <w:lang w:eastAsia="zh-TW"/>
        </w:rPr>
        <w:t>6</w:t>
      </w:r>
      <w:r>
        <w:rPr>
          <w:rStyle w:val="167"/>
          <w:rFonts w:hint="eastAsia" w:ascii="宋体" w:hAnsi="宋体" w:eastAsia="宋体"/>
          <w:color w:val="000000"/>
          <w:sz w:val="21"/>
        </w:rPr>
        <w:t>点执行</w:t>
      </w:r>
      <w:r>
        <w:rPr>
          <w:rStyle w:val="7"/>
          <w:rFonts w:hint="eastAsia" w:ascii="宋体" w:hAnsi="宋体" w:eastAsia="宋体"/>
          <w:color w:val="000000"/>
          <w:sz w:val="20"/>
          <w:lang w:eastAsia="zh-TW"/>
        </w:rPr>
        <w:t>date</w:t>
      </w:r>
      <w:r>
        <w:rPr>
          <w:rStyle w:val="167"/>
          <w:rFonts w:hint="eastAsia" w:ascii="宋体" w:hAnsi="宋体" w:eastAsia="宋体"/>
          <w:color w:val="000000"/>
          <w:sz w:val="21"/>
        </w:rPr>
        <w:t>命令，使用</w:t>
      </w:r>
      <w:r>
        <w:rPr>
          <w:rStyle w:val="7"/>
          <w:rFonts w:hint="eastAsia" w:ascii="宋体" w:hAnsi="宋体" w:eastAsia="宋体"/>
          <w:color w:val="000000"/>
          <w:sz w:val="20"/>
          <w:lang w:eastAsia="zh-TW"/>
        </w:rPr>
        <w:t>at</w:t>
      </w:r>
      <w:r>
        <w:rPr>
          <w:rStyle w:val="167"/>
          <w:rFonts w:hint="eastAsia" w:ascii="宋体" w:hAnsi="宋体" w:eastAsia="宋体"/>
          <w:color w:val="000000"/>
          <w:sz w:val="21"/>
        </w:rPr>
        <w:t>命令</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zh-TW"/>
        </w:rPr>
        <w:t>at 6am Jan 1 date</w:t>
      </w:r>
    </w:p>
    <w:p>
      <w:pPr>
        <w:pStyle w:val="8"/>
        <w:tabs>
          <w:tab w:val="left" w:pos="498"/>
        </w:tabs>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C</w:t>
      </w:r>
      <w:r>
        <w:rPr>
          <w:rStyle w:val="167"/>
          <w:rFonts w:hint="eastAsia" w:ascii="宋体" w:hAnsi="宋体" w:eastAsia="宋体"/>
          <w:color w:val="000000"/>
          <w:sz w:val="21"/>
        </w:rPr>
        <w:t>、每日晚</w:t>
      </w:r>
      <w:r>
        <w:rPr>
          <w:rStyle w:val="7"/>
          <w:rFonts w:hint="eastAsia" w:ascii="宋体" w:hAnsi="宋体" w:eastAsia="宋体"/>
          <w:color w:val="000000"/>
          <w:sz w:val="20"/>
          <w:lang w:eastAsia="en-US"/>
        </w:rPr>
        <w:t>11</w:t>
      </w:r>
      <w:r>
        <w:rPr>
          <w:rStyle w:val="167"/>
          <w:rFonts w:hint="eastAsia" w:ascii="宋体" w:hAnsi="宋体" w:eastAsia="宋体"/>
          <w:color w:val="000000"/>
          <w:sz w:val="21"/>
        </w:rPr>
        <w:t>点执行</w:t>
      </w:r>
      <w:r>
        <w:rPr>
          <w:rStyle w:val="7"/>
          <w:rFonts w:hint="eastAsia" w:ascii="宋体" w:hAnsi="宋体" w:eastAsia="宋体"/>
          <w:color w:val="000000"/>
          <w:sz w:val="20"/>
          <w:lang w:eastAsia="en-US"/>
        </w:rPr>
        <w:t>date</w:t>
      </w:r>
      <w:r>
        <w:rPr>
          <w:rStyle w:val="167"/>
          <w:rFonts w:hint="eastAsia" w:ascii="宋体" w:hAnsi="宋体" w:eastAsia="宋体"/>
          <w:color w:val="000000"/>
          <w:sz w:val="21"/>
        </w:rPr>
        <w:t>命令，</w:t>
      </w:r>
      <w:r>
        <w:rPr>
          <w:rStyle w:val="7"/>
          <w:rFonts w:hint="eastAsia" w:ascii="宋体" w:hAnsi="宋体" w:eastAsia="宋体"/>
          <w:color w:val="000000"/>
          <w:sz w:val="20"/>
          <w:lang w:eastAsia="en-US"/>
        </w:rPr>
        <w:t>crontab</w:t>
      </w:r>
      <w:r>
        <w:rPr>
          <w:rStyle w:val="167"/>
          <w:rFonts w:hint="eastAsia" w:ascii="宋体" w:hAnsi="宋体" w:eastAsia="宋体"/>
          <w:color w:val="000000"/>
          <w:sz w:val="21"/>
        </w:rPr>
        <w:t>文件中应为</w:t>
      </w:r>
      <w:r>
        <w:rPr>
          <w:rStyle w:val="7"/>
          <w:rFonts w:hint="eastAsia" w:ascii="宋体" w:hAnsi="宋体" w:eastAsia="宋体"/>
          <w:color w:val="000000"/>
          <w:sz w:val="20"/>
          <w:lang w:eastAsia="en-US"/>
        </w:rPr>
        <w:t xml:space="preserve">：0 23 </w:t>
      </w:r>
      <w:r>
        <w:rPr>
          <w:rStyle w:val="190"/>
          <w:rFonts w:hint="eastAsia" w:ascii="宋体" w:hAnsi="宋体" w:eastAsia="宋体"/>
          <w:color w:val="000000"/>
          <w:sz w:val="20"/>
          <w:lang w:eastAsia="en-US"/>
        </w:rPr>
        <w:t>***date</w:t>
      </w:r>
    </w:p>
    <w:p>
      <w:pPr>
        <w:pStyle w:val="8"/>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en-US"/>
        </w:rPr>
        <w:t>D</w:t>
      </w:r>
      <w:r>
        <w:rPr>
          <w:rStyle w:val="167"/>
          <w:rFonts w:hint="eastAsia" w:ascii="宋体" w:hAnsi="宋体" w:eastAsia="宋体"/>
          <w:color w:val="000000"/>
          <w:sz w:val="21"/>
        </w:rPr>
        <w:t>、 每小时执行一次</w:t>
      </w:r>
      <w:r>
        <w:rPr>
          <w:rStyle w:val="7"/>
          <w:rFonts w:hint="eastAsia" w:ascii="宋体" w:hAnsi="宋体" w:eastAsia="宋体"/>
          <w:color w:val="000000"/>
          <w:sz w:val="20"/>
          <w:lang w:eastAsia="en-US"/>
        </w:rPr>
        <w:t>dear</w:t>
      </w:r>
      <w:r>
        <w:rPr>
          <w:rStyle w:val="167"/>
          <w:rFonts w:hint="eastAsia" w:ascii="宋体" w:hAnsi="宋体" w:eastAsia="宋体"/>
          <w:color w:val="000000"/>
          <w:sz w:val="21"/>
        </w:rPr>
        <w:t>命令，</w:t>
      </w:r>
      <w:r>
        <w:rPr>
          <w:rStyle w:val="7"/>
          <w:rFonts w:hint="eastAsia" w:ascii="宋体" w:hAnsi="宋体" w:eastAsia="宋体"/>
          <w:color w:val="000000"/>
          <w:sz w:val="20"/>
          <w:lang w:eastAsia="en-US"/>
        </w:rPr>
        <w:t>crontab</w:t>
      </w:r>
      <w:r>
        <w:rPr>
          <w:rStyle w:val="167"/>
          <w:rFonts w:hint="eastAsia" w:ascii="宋体" w:hAnsi="宋体" w:eastAsia="宋体"/>
          <w:color w:val="000000"/>
          <w:sz w:val="21"/>
        </w:rPr>
        <w:t>文件中应为：</w:t>
      </w:r>
      <w:r>
        <w:rPr>
          <w:rStyle w:val="190"/>
          <w:rFonts w:hint="eastAsia" w:ascii="宋体" w:hAnsi="宋体" w:eastAsia="宋体"/>
          <w:color w:val="000000"/>
          <w:sz w:val="20"/>
          <w:lang w:eastAsia="en-US"/>
        </w:rPr>
        <w:t>0*/l***dear</w:t>
      </w:r>
    </w:p>
    <w:p>
      <w:pPr>
        <w:pStyle w:val="8"/>
        <w:numPr>
          <w:ilvl w:val="0"/>
          <w:numId w:val="39"/>
        </w:numPr>
        <w:tabs>
          <w:tab w:val="left" w:pos="445"/>
        </w:tabs>
        <w:spacing w:beforeLines="0" w:afterLines="0" w:line="240" w:lineRule="auto"/>
        <w:jc w:val="left"/>
        <w:rPr>
          <w:rStyle w:val="11"/>
          <w:rFonts w:hint="eastAsia" w:ascii="宋体" w:hAnsi="宋体" w:eastAsia="宋体"/>
          <w:color w:val="000000"/>
          <w:sz w:val="21"/>
        </w:rPr>
      </w:pPr>
      <w:r>
        <w:rPr>
          <w:rStyle w:val="167"/>
          <w:rFonts w:hint="eastAsia" w:ascii="宋体" w:hAnsi="宋体" w:eastAsia="宋体"/>
          <w:color w:val="000000"/>
          <w:sz w:val="21"/>
        </w:rPr>
        <w:t>系统中有用户</w:t>
      </w:r>
      <w:r>
        <w:rPr>
          <w:rStyle w:val="7"/>
          <w:rFonts w:hint="eastAsia" w:ascii="宋体" w:hAnsi="宋体" w:eastAsia="宋体"/>
          <w:color w:val="000000"/>
          <w:sz w:val="20"/>
          <w:lang w:eastAsia="en-US"/>
        </w:rPr>
        <w:t>userl</w:t>
      </w:r>
      <w:r>
        <w:rPr>
          <w:rStyle w:val="167"/>
          <w:rFonts w:hint="eastAsia" w:ascii="宋体" w:hAnsi="宋体" w:eastAsia="宋体"/>
          <w:color w:val="000000"/>
          <w:sz w:val="21"/>
        </w:rPr>
        <w:t>和</w:t>
      </w:r>
      <w:r>
        <w:rPr>
          <w:rStyle w:val="7"/>
          <w:rFonts w:hint="eastAsia" w:ascii="宋体" w:hAnsi="宋体" w:eastAsia="宋体"/>
          <w:color w:val="000000"/>
          <w:sz w:val="20"/>
          <w:lang w:eastAsia="en-US"/>
        </w:rPr>
        <w:t>user2</w:t>
      </w:r>
      <w:r>
        <w:rPr>
          <w:rStyle w:val="167"/>
          <w:rFonts w:hint="eastAsia" w:ascii="宋体" w:hAnsi="宋体" w:eastAsia="宋体"/>
          <w:color w:val="000000"/>
          <w:sz w:val="21"/>
          <w:lang w:val="en-US" w:eastAsia="en-US"/>
        </w:rPr>
        <w:t>，</w:t>
      </w:r>
      <w:r>
        <w:rPr>
          <w:rStyle w:val="167"/>
          <w:rFonts w:hint="eastAsia" w:ascii="宋体" w:hAnsi="宋体" w:eastAsia="宋体"/>
          <w:color w:val="000000"/>
          <w:sz w:val="21"/>
        </w:rPr>
        <w:t>同属于</w:t>
      </w:r>
      <w:r>
        <w:rPr>
          <w:rStyle w:val="7"/>
          <w:rFonts w:hint="eastAsia" w:ascii="宋体" w:hAnsi="宋体" w:eastAsia="宋体"/>
          <w:color w:val="000000"/>
          <w:sz w:val="20"/>
          <w:lang w:eastAsia="en-US"/>
        </w:rPr>
        <w:t>users</w:t>
      </w:r>
      <w:r>
        <w:rPr>
          <w:rStyle w:val="167"/>
          <w:rFonts w:hint="eastAsia" w:ascii="宋体" w:hAnsi="宋体" w:eastAsia="宋体"/>
          <w:color w:val="000000"/>
          <w:sz w:val="21"/>
        </w:rPr>
        <w:t>组。在</w:t>
      </w:r>
      <w:r>
        <w:rPr>
          <w:rStyle w:val="7"/>
          <w:rFonts w:hint="eastAsia" w:ascii="宋体" w:hAnsi="宋体" w:eastAsia="宋体"/>
          <w:color w:val="000000"/>
          <w:sz w:val="20"/>
          <w:lang w:eastAsia="en-US"/>
        </w:rPr>
        <w:t>userl</w:t>
      </w:r>
      <w:r>
        <w:rPr>
          <w:rStyle w:val="167"/>
          <w:rFonts w:hint="eastAsia" w:ascii="宋体" w:hAnsi="宋体" w:eastAsia="宋体"/>
          <w:color w:val="000000"/>
          <w:sz w:val="21"/>
        </w:rPr>
        <w:t>用户目录下有一文件</w:t>
      </w:r>
      <w:r>
        <w:rPr>
          <w:rStyle w:val="7"/>
          <w:rFonts w:hint="eastAsia" w:ascii="宋体" w:hAnsi="宋体" w:eastAsia="宋体"/>
          <w:color w:val="000000"/>
          <w:sz w:val="20"/>
          <w:lang w:eastAsia="en-US"/>
        </w:rPr>
        <w:t>filel</w:t>
      </w:r>
      <w:r>
        <w:rPr>
          <w:rStyle w:val="167"/>
          <w:rFonts w:hint="default" w:ascii="宋体" w:hAnsi="宋体" w:eastAsia="宋体"/>
          <w:color w:val="000000"/>
          <w:sz w:val="21"/>
          <w:lang w:val="en-US" w:eastAsia="en-US"/>
        </w:rPr>
        <w:t>,</w:t>
      </w:r>
      <w:r>
        <w:rPr>
          <w:rStyle w:val="167"/>
          <w:rFonts w:hint="eastAsia" w:ascii="宋体" w:hAnsi="宋体" w:eastAsia="宋体"/>
          <w:color w:val="000000"/>
          <w:sz w:val="21"/>
        </w:rPr>
        <w:t>它</w:t>
      </w:r>
      <w:r>
        <w:rPr>
          <w:rStyle w:val="11"/>
          <w:rFonts w:hint="eastAsia" w:ascii="宋体" w:hAnsi="宋体" w:eastAsia="宋体"/>
          <w:color w:val="000000"/>
          <w:sz w:val="21"/>
        </w:rPr>
        <w:t>拥有</w:t>
      </w:r>
      <w:r>
        <w:rPr>
          <w:rStyle w:val="168"/>
          <w:rFonts w:hint="eastAsia" w:ascii="宋体" w:hAnsi="宋体" w:eastAsia="宋体"/>
          <w:color w:val="000000"/>
          <w:sz w:val="20"/>
        </w:rPr>
        <w:t>644</w:t>
      </w:r>
      <w:r>
        <w:rPr>
          <w:rStyle w:val="11"/>
          <w:rFonts w:hint="eastAsia" w:ascii="宋体" w:hAnsi="宋体" w:eastAsia="宋体"/>
          <w:color w:val="000000"/>
          <w:sz w:val="21"/>
        </w:rPr>
        <w:t>的权限，如果</w:t>
      </w:r>
      <w:r>
        <w:rPr>
          <w:rStyle w:val="168"/>
          <w:rFonts w:hint="eastAsia" w:ascii="宋体" w:hAnsi="宋体" w:eastAsia="宋体"/>
          <w:color w:val="000000"/>
          <w:sz w:val="20"/>
          <w:lang w:val="en-US" w:eastAsia="zh-CN"/>
        </w:rPr>
        <w:t>user2</w:t>
      </w:r>
      <w:r>
        <w:rPr>
          <w:rStyle w:val="11"/>
          <w:rFonts w:hint="eastAsia" w:ascii="宋体" w:hAnsi="宋体" w:eastAsia="宋体"/>
          <w:color w:val="000000"/>
          <w:sz w:val="21"/>
        </w:rPr>
        <w:t>用户想修改</w:t>
      </w:r>
      <w:r>
        <w:rPr>
          <w:rStyle w:val="168"/>
          <w:rFonts w:hint="eastAsia" w:ascii="宋体" w:hAnsi="宋体" w:eastAsia="宋体"/>
          <w:color w:val="000000"/>
          <w:sz w:val="20"/>
          <w:lang w:val="en-US" w:eastAsia="zh-CN"/>
        </w:rPr>
        <w:t>userl</w:t>
      </w:r>
      <w:r>
        <w:rPr>
          <w:rStyle w:val="11"/>
          <w:rFonts w:hint="eastAsia" w:ascii="宋体" w:hAnsi="宋体" w:eastAsia="宋体"/>
          <w:color w:val="000000"/>
          <w:sz w:val="21"/>
        </w:rPr>
        <w:t>用户目录下的</w:t>
      </w:r>
      <w:r>
        <w:rPr>
          <w:rStyle w:val="168"/>
          <w:rFonts w:hint="eastAsia" w:ascii="宋体" w:hAnsi="宋体" w:eastAsia="宋体"/>
          <w:color w:val="000000"/>
          <w:sz w:val="20"/>
          <w:lang w:val="en-US" w:eastAsia="zh-CN"/>
        </w:rPr>
        <w:t>filel</w:t>
      </w:r>
      <w:r>
        <w:rPr>
          <w:rStyle w:val="11"/>
          <w:rFonts w:hint="eastAsia" w:ascii="宋体" w:hAnsi="宋体" w:eastAsia="宋体"/>
          <w:color w:val="000000"/>
          <w:sz w:val="21"/>
        </w:rPr>
        <w:t>文件，应拥有</w:t>
      </w:r>
      <w:r>
        <w:rPr>
          <w:rStyle w:val="11"/>
          <w:rFonts w:hint="eastAsia" w:ascii="宋体" w:hAnsi="宋体" w:eastAsia="宋体"/>
          <w:color w:val="000000"/>
          <w:sz w:val="21"/>
          <w:lang w:val="en-US" w:eastAsia="zh-CN"/>
        </w:rPr>
        <w:t>__</w:t>
      </w:r>
      <w:r>
        <w:rPr>
          <w:rStyle w:val="11"/>
          <w:rFonts w:hint="eastAsia" w:ascii="宋体" w:hAnsi="宋体" w:eastAsia="宋体"/>
          <w:color w:val="000000"/>
          <w:sz w:val="21"/>
        </w:rPr>
        <w:t>权限。</w:t>
      </w:r>
    </w:p>
    <w:p>
      <w:pPr>
        <w:pStyle w:val="8"/>
        <w:tabs>
          <w:tab w:val="left" w:pos="1346"/>
          <w:tab w:val="left" w:pos="2760"/>
          <w:tab w:val="left" w:pos="4188"/>
        </w:tabs>
        <w:spacing w:beforeLines="0" w:afterLines="0" w:line="240" w:lineRule="auto"/>
        <w:jc w:val="left"/>
        <w:rPr>
          <w:rFonts w:hint="default" w:ascii="宋体" w:hAnsi="宋体" w:eastAsia="宋体"/>
          <w:sz w:val="20"/>
        </w:rPr>
      </w:pPr>
      <w:r>
        <w:rPr>
          <w:rStyle w:val="7"/>
          <w:rFonts w:hint="eastAsia" w:ascii="宋体" w:hAnsi="宋体" w:eastAsia="宋体"/>
          <w:color w:val="000000"/>
          <w:sz w:val="20"/>
        </w:rPr>
        <w:t>A</w:t>
      </w:r>
      <w:r>
        <w:rPr>
          <w:rStyle w:val="7"/>
          <w:rFonts w:hint="eastAsia" w:ascii="宋体" w:hAnsi="宋体" w:eastAsia="宋体"/>
          <w:color w:val="000000"/>
          <w:sz w:val="20"/>
          <w:lang w:val="en-US"/>
        </w:rPr>
        <w:t>.</w:t>
      </w:r>
      <w:r>
        <w:rPr>
          <w:rStyle w:val="7"/>
          <w:rFonts w:hint="eastAsia" w:ascii="宋体" w:hAnsi="宋体" w:eastAsia="宋体"/>
          <w:color w:val="000000"/>
          <w:sz w:val="20"/>
        </w:rPr>
        <w:t xml:space="preserve"> </w:t>
      </w:r>
      <w:r>
        <w:rPr>
          <w:rStyle w:val="7"/>
          <w:rFonts w:hint="eastAsia" w:ascii="宋体" w:hAnsi="宋体" w:eastAsia="宋体"/>
          <w:color w:val="000000"/>
          <w:sz w:val="20"/>
          <w:lang w:val="zh-TW" w:eastAsia="zh-TW"/>
        </w:rPr>
        <w:t>744</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rPr>
        <w:t>B</w:t>
      </w:r>
      <w:r>
        <w:rPr>
          <w:rStyle w:val="7"/>
          <w:rFonts w:hint="eastAsia" w:ascii="宋体" w:hAnsi="宋体" w:eastAsia="宋体"/>
          <w:color w:val="000000"/>
          <w:sz w:val="20"/>
          <w:lang w:val="en-US"/>
        </w:rPr>
        <w:t xml:space="preserve">. </w:t>
      </w:r>
      <w:r>
        <w:rPr>
          <w:rStyle w:val="7"/>
          <w:rFonts w:hint="eastAsia" w:ascii="宋体" w:hAnsi="宋体" w:eastAsia="宋体"/>
          <w:color w:val="000000"/>
          <w:sz w:val="20"/>
          <w:lang w:val="zh-TW" w:eastAsia="zh-TW"/>
        </w:rPr>
        <w:t>664</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rPr>
        <w:t>C</w:t>
      </w:r>
      <w:r>
        <w:rPr>
          <w:rStyle w:val="7"/>
          <w:rFonts w:hint="eastAsia" w:ascii="宋体" w:hAnsi="宋体" w:eastAsia="宋体"/>
          <w:color w:val="000000"/>
          <w:sz w:val="20"/>
          <w:lang w:val="en-US"/>
        </w:rPr>
        <w:t xml:space="preserve">. </w:t>
      </w:r>
      <w:r>
        <w:rPr>
          <w:rStyle w:val="7"/>
          <w:rFonts w:hint="eastAsia" w:ascii="宋体" w:hAnsi="宋体" w:eastAsia="宋体"/>
          <w:color w:val="000000"/>
          <w:sz w:val="20"/>
          <w:lang w:val="zh-TW" w:eastAsia="zh-TW"/>
        </w:rPr>
        <w:t>646</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rPr>
        <w:t>D</w:t>
      </w:r>
      <w:r>
        <w:rPr>
          <w:rStyle w:val="7"/>
          <w:rFonts w:hint="eastAsia" w:ascii="宋体" w:hAnsi="宋体" w:eastAsia="宋体"/>
          <w:color w:val="000000"/>
          <w:sz w:val="20"/>
          <w:lang w:val="en-US"/>
        </w:rPr>
        <w:t xml:space="preserve">. </w:t>
      </w:r>
      <w:r>
        <w:rPr>
          <w:rStyle w:val="7"/>
          <w:rFonts w:hint="eastAsia" w:ascii="宋体" w:hAnsi="宋体" w:eastAsia="宋体"/>
          <w:color w:val="000000"/>
          <w:sz w:val="20"/>
          <w:lang w:val="zh-TW" w:eastAsia="zh-TW"/>
        </w:rPr>
        <w:t>746</w:t>
      </w:r>
    </w:p>
    <w:p>
      <w:pPr>
        <w:pStyle w:val="12"/>
        <w:numPr>
          <w:numId w:val="0"/>
        </w:numPr>
        <w:tabs>
          <w:tab w:val="left" w:pos="370"/>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34.</w:t>
      </w:r>
      <w:r>
        <w:rPr>
          <w:rFonts w:hint="eastAsia" w:ascii="宋体" w:hAnsi="宋体" w:eastAsia="宋体"/>
          <w:color w:val="000000"/>
          <w:sz w:val="21"/>
        </w:rPr>
        <w:t>如果想配置一台匿名</w:t>
      </w:r>
      <w:r>
        <w:rPr>
          <w:rStyle w:val="185"/>
          <w:rFonts w:hint="eastAsia" w:ascii="宋体" w:hAnsi="宋体" w:eastAsia="宋体"/>
          <w:sz w:val="20"/>
          <w:lang w:val="en-US" w:eastAsia="zh-CN"/>
        </w:rPr>
        <w:t>ftp</w:t>
      </w:r>
      <w:r>
        <w:rPr>
          <w:rFonts w:hint="eastAsia" w:ascii="宋体" w:hAnsi="宋体" w:eastAsia="宋体"/>
          <w:color w:val="000000"/>
          <w:sz w:val="21"/>
        </w:rPr>
        <w:t>服务器，应修改</w:t>
      </w:r>
      <w:r>
        <w:rPr>
          <w:rStyle w:val="185"/>
          <w:rFonts w:hint="eastAsia" w:ascii="宋体" w:hAnsi="宋体" w:eastAsia="宋体"/>
          <w:sz w:val="20"/>
        </w:rPr>
        <w:t>_</w:t>
      </w:r>
    </w:p>
    <w:p>
      <w:pPr>
        <w:pStyle w:val="8"/>
        <w:tabs>
          <w:tab w:val="left" w:pos="370"/>
        </w:tabs>
        <w:spacing w:beforeLines="0" w:afterLines="0" w:line="240" w:lineRule="auto"/>
        <w:jc w:val="left"/>
        <w:rPr>
          <w:rFonts w:hint="default" w:ascii="宋体" w:hAnsi="宋体" w:eastAsia="宋体"/>
          <w:sz w:val="20"/>
        </w:rPr>
      </w:pPr>
      <w:r>
        <w:rPr>
          <w:rFonts w:hint="eastAsia" w:ascii="宋体" w:hAnsi="宋体" w:eastAsia="宋体"/>
          <w:color w:val="000000"/>
          <w:sz w:val="20"/>
          <w:lang w:eastAsia="en-US"/>
        </w:rPr>
        <w:t>A</w:t>
      </w:r>
      <w:r>
        <w:rPr>
          <w:rStyle w:val="6"/>
          <w:rFonts w:hint="eastAsia" w:ascii="宋体" w:hAnsi="宋体" w:eastAsia="宋体"/>
          <w:sz w:val="21"/>
          <w:lang w:val="en-US" w:eastAsia="en-US"/>
        </w:rPr>
        <w:t>、</w:t>
      </w:r>
      <w:r>
        <w:rPr>
          <w:rFonts w:hint="eastAsia" w:ascii="宋体" w:hAnsi="宋体" w:eastAsia="宋体"/>
          <w:color w:val="000000"/>
          <w:sz w:val="20"/>
          <w:lang w:eastAsia="en-US"/>
        </w:rPr>
        <w:t xml:space="preserve">/etc/gateway </w:t>
      </w:r>
      <w:r>
        <w:rPr>
          <w:rFonts w:hint="eastAsia" w:ascii="宋体" w:hAnsi="宋体" w:eastAsia="宋体"/>
          <w:color w:val="000000"/>
          <w:sz w:val="20"/>
          <w:lang w:val="en-US" w:eastAsia="zh-CN"/>
        </w:rPr>
        <w:t xml:space="preserve"> </w:t>
      </w:r>
      <w:r>
        <w:rPr>
          <w:rFonts w:hint="eastAsia" w:ascii="宋体" w:hAnsi="宋体" w:eastAsia="宋体"/>
          <w:color w:val="000000"/>
          <w:sz w:val="20"/>
          <w:lang w:eastAsia="en-US"/>
        </w:rPr>
        <w:t>B</w:t>
      </w:r>
      <w:r>
        <w:rPr>
          <w:rStyle w:val="6"/>
          <w:rFonts w:hint="eastAsia" w:ascii="宋体" w:hAnsi="宋体" w:eastAsia="宋体"/>
          <w:sz w:val="21"/>
          <w:lang w:val="en-US" w:eastAsia="en-US"/>
        </w:rPr>
        <w:t>、</w:t>
      </w:r>
      <w:r>
        <w:rPr>
          <w:rFonts w:hint="eastAsia" w:ascii="宋体" w:hAnsi="宋体" w:eastAsia="宋体"/>
          <w:color w:val="000000"/>
          <w:sz w:val="20"/>
          <w:lang w:eastAsia="en-US"/>
        </w:rPr>
        <w:t>/etc/ftpservers</w:t>
      </w:r>
    </w:p>
    <w:p>
      <w:pPr>
        <w:pStyle w:val="8"/>
        <w:tabs>
          <w:tab w:val="left" w:pos="2102"/>
        </w:tabs>
        <w:spacing w:beforeLines="0" w:afterLines="0" w:line="240" w:lineRule="auto"/>
        <w:jc w:val="left"/>
        <w:rPr>
          <w:rFonts w:hint="default" w:ascii="宋体" w:hAnsi="宋体" w:eastAsia="宋体"/>
          <w:sz w:val="20"/>
          <w:lang w:eastAsia="zh-TW"/>
        </w:rPr>
      </w:pPr>
      <w:r>
        <w:rPr>
          <w:rFonts w:hint="eastAsia" w:ascii="宋体" w:hAnsi="宋体" w:eastAsia="宋体"/>
          <w:color w:val="000000"/>
          <w:sz w:val="20"/>
          <w:lang w:eastAsia="zh-TW"/>
        </w:rPr>
        <w:t>C</w:t>
      </w:r>
      <w:r>
        <w:rPr>
          <w:rStyle w:val="6"/>
          <w:rFonts w:hint="eastAsia" w:ascii="宋体" w:hAnsi="宋体" w:eastAsia="宋体"/>
          <w:sz w:val="21"/>
          <w:lang w:val="en-US"/>
        </w:rPr>
        <w:t>、</w:t>
      </w:r>
      <w:r>
        <w:rPr>
          <w:rFonts w:hint="eastAsia" w:ascii="宋体" w:hAnsi="宋体" w:eastAsia="宋体"/>
          <w:color w:val="000000"/>
          <w:sz w:val="20"/>
          <w:lang w:eastAsia="zh-TW"/>
        </w:rPr>
        <w:t>/etc/ftpusers</w:t>
      </w:r>
      <w:r>
        <w:rPr>
          <w:rFonts w:hint="eastAsia" w:ascii="宋体" w:hAnsi="宋体" w:eastAsia="宋体"/>
          <w:color w:val="000000"/>
          <w:sz w:val="20"/>
          <w:lang w:val="en-US" w:eastAsia="zh-CN"/>
        </w:rPr>
        <w:t xml:space="preserve"> </w:t>
      </w:r>
      <w:r>
        <w:rPr>
          <w:rFonts w:hint="eastAsia" w:ascii="宋体" w:hAnsi="宋体" w:eastAsia="宋体"/>
          <w:color w:val="000000"/>
          <w:sz w:val="20"/>
          <w:lang w:eastAsia="zh-TW"/>
        </w:rPr>
        <w:t>D</w:t>
      </w:r>
      <w:r>
        <w:rPr>
          <w:rStyle w:val="6"/>
          <w:rFonts w:hint="eastAsia" w:ascii="宋体" w:hAnsi="宋体" w:eastAsia="宋体"/>
          <w:sz w:val="21"/>
          <w:lang w:val="en-US"/>
        </w:rPr>
        <w:t>、</w:t>
      </w:r>
      <w:r>
        <w:rPr>
          <w:rFonts w:hint="eastAsia" w:ascii="宋体" w:hAnsi="宋体" w:eastAsia="宋体"/>
          <w:color w:val="000000"/>
          <w:sz w:val="20"/>
          <w:lang w:eastAsia="zh-TW"/>
        </w:rPr>
        <w:t>/etc/inetd.conf</w:t>
      </w:r>
    </w:p>
    <w:p>
      <w:pPr>
        <w:pStyle w:val="8"/>
        <w:tabs>
          <w:tab w:val="left" w:pos="1962"/>
        </w:tabs>
        <w:spacing w:beforeLines="0" w:afterLines="0" w:line="240" w:lineRule="auto"/>
        <w:jc w:val="left"/>
        <w:rPr>
          <w:rFonts w:hint="default" w:ascii="宋体" w:hAnsi="宋体" w:eastAsia="宋体"/>
          <w:sz w:val="20"/>
        </w:rPr>
      </w:pPr>
    </w:p>
    <w:p>
      <w:pPr>
        <w:pStyle w:val="12"/>
        <w:numPr>
          <w:numId w:val="0"/>
        </w:numPr>
        <w:tabs>
          <w:tab w:val="left" w:leader="underscore" w:pos="2870"/>
        </w:tabs>
        <w:spacing w:beforeLines="0" w:afterLines="0" w:line="240" w:lineRule="auto"/>
        <w:jc w:val="left"/>
        <w:rPr>
          <w:rFonts w:hint="default" w:ascii="宋体" w:hAnsi="宋体" w:eastAsia="宋体"/>
          <w:sz w:val="21"/>
        </w:rPr>
      </w:pPr>
      <w:r>
        <w:rPr>
          <w:rStyle w:val="185"/>
          <w:rFonts w:hint="eastAsia" w:ascii="宋体" w:hAnsi="宋体" w:eastAsia="宋体"/>
          <w:sz w:val="20"/>
          <w:lang w:val="en-US" w:eastAsia="zh-CN"/>
        </w:rPr>
        <w:t>35.</w:t>
      </w:r>
      <w:r>
        <w:rPr>
          <w:rStyle w:val="185"/>
          <w:rFonts w:hint="eastAsia" w:ascii="宋体" w:hAnsi="宋体" w:eastAsia="宋体"/>
          <w:sz w:val="20"/>
          <w:lang w:val="en-US" w:eastAsia="en-US"/>
        </w:rPr>
        <w:t xml:space="preserve"> </w:t>
      </w:r>
      <w:r>
        <w:rPr>
          <w:rStyle w:val="185"/>
          <w:rFonts w:hint="eastAsia" w:ascii="宋体" w:hAnsi="宋体" w:eastAsia="宋体"/>
          <w:sz w:val="20"/>
          <w:lang w:val="en-US" w:eastAsia="zh-CN"/>
        </w:rPr>
        <w:t>Samba</w:t>
      </w:r>
      <w:r>
        <w:rPr>
          <w:rFonts w:hint="eastAsia" w:ascii="宋体" w:hAnsi="宋体" w:eastAsia="宋体"/>
          <w:color w:val="000000"/>
          <w:sz w:val="21"/>
        </w:rPr>
        <w:t>服务器的进程由</w:t>
      </w:r>
      <w:r>
        <w:rPr>
          <w:rStyle w:val="191"/>
          <w:rFonts w:hint="eastAsia" w:ascii="宋体" w:hAnsi="宋体" w:eastAsia="宋体"/>
          <w:sz w:val="21"/>
        </w:rPr>
        <w:t>两部分组成。</w:t>
      </w:r>
    </w:p>
    <w:p>
      <w:pPr>
        <w:pStyle w:val="8"/>
        <w:tabs>
          <w:tab w:val="left" w:pos="384"/>
          <w:tab w:val="left" w:pos="2390"/>
        </w:tabs>
        <w:spacing w:beforeLines="0" w:afterLines="0" w:line="240" w:lineRule="auto"/>
        <w:jc w:val="left"/>
        <w:rPr>
          <w:rFonts w:hint="eastAsia" w:ascii="宋体" w:hAnsi="宋体" w:eastAsia="宋体"/>
          <w:color w:val="000000"/>
          <w:sz w:val="20"/>
          <w:lang w:eastAsia="en-US"/>
        </w:rPr>
      </w:pPr>
      <w:r>
        <w:rPr>
          <w:rFonts w:hint="eastAsia" w:ascii="宋体" w:hAnsi="宋体" w:eastAsia="宋体"/>
          <w:color w:val="000000"/>
          <w:sz w:val="20"/>
          <w:lang w:eastAsia="en-US"/>
        </w:rPr>
        <w:t>A</w:t>
      </w:r>
      <w:r>
        <w:rPr>
          <w:rStyle w:val="6"/>
          <w:rFonts w:hint="eastAsia" w:ascii="宋体" w:hAnsi="宋体" w:eastAsia="宋体"/>
          <w:sz w:val="21"/>
        </w:rPr>
        <w:t>、</w:t>
      </w:r>
      <w:r>
        <w:rPr>
          <w:rFonts w:hint="eastAsia" w:ascii="宋体" w:hAnsi="宋体" w:eastAsia="宋体"/>
          <w:color w:val="000000"/>
          <w:sz w:val="20"/>
          <w:lang w:val="zh-TW" w:eastAsia="zh-TW"/>
        </w:rPr>
        <w:t xml:space="preserve"> </w:t>
      </w:r>
      <w:r>
        <w:rPr>
          <w:rFonts w:hint="eastAsia" w:ascii="宋体" w:hAnsi="宋体" w:eastAsia="宋体"/>
          <w:color w:val="000000"/>
          <w:sz w:val="20"/>
          <w:lang w:eastAsia="en-US"/>
        </w:rPr>
        <w:t xml:space="preserve">named </w:t>
      </w:r>
      <w:r>
        <w:rPr>
          <w:rStyle w:val="6"/>
          <w:rFonts w:hint="eastAsia" w:ascii="宋体" w:hAnsi="宋体" w:eastAsia="宋体"/>
          <w:sz w:val="21"/>
        </w:rPr>
        <w:t>和</w:t>
      </w:r>
      <w:r>
        <w:rPr>
          <w:rFonts w:hint="eastAsia" w:ascii="宋体" w:hAnsi="宋体" w:eastAsia="宋体"/>
          <w:color w:val="000000"/>
          <w:sz w:val="20"/>
          <w:lang w:eastAsia="en-US"/>
        </w:rPr>
        <w:t>sendmail</w:t>
      </w:r>
    </w:p>
    <w:p>
      <w:pPr>
        <w:pStyle w:val="8"/>
        <w:tabs>
          <w:tab w:val="left" w:pos="384"/>
          <w:tab w:val="left" w:pos="2390"/>
        </w:tabs>
        <w:spacing w:beforeLines="0" w:afterLines="0" w:line="240" w:lineRule="auto"/>
        <w:jc w:val="left"/>
        <w:rPr>
          <w:rFonts w:hint="default" w:ascii="宋体" w:hAnsi="宋体" w:eastAsia="宋体"/>
          <w:color w:val="000000"/>
          <w:sz w:val="20"/>
          <w:lang w:eastAsia="en-US"/>
        </w:rPr>
      </w:pPr>
      <w:r>
        <w:rPr>
          <w:rFonts w:hint="eastAsia" w:ascii="宋体" w:hAnsi="宋体" w:eastAsia="宋体"/>
          <w:color w:val="000000"/>
          <w:sz w:val="20"/>
          <w:lang w:eastAsia="en-US"/>
        </w:rPr>
        <w:t xml:space="preserve">B </w:t>
      </w:r>
      <w:r>
        <w:rPr>
          <w:rStyle w:val="6"/>
          <w:rFonts w:hint="eastAsia" w:ascii="宋体" w:hAnsi="宋体" w:eastAsia="宋体"/>
          <w:sz w:val="21"/>
        </w:rPr>
        <w:t>、</w:t>
      </w:r>
      <w:r>
        <w:rPr>
          <w:rFonts w:hint="eastAsia" w:ascii="宋体" w:hAnsi="宋体" w:eastAsia="宋体"/>
          <w:color w:val="000000"/>
          <w:sz w:val="20"/>
          <w:lang w:eastAsia="en-US"/>
        </w:rPr>
        <w:t xml:space="preserve">smbd </w:t>
      </w:r>
      <w:r>
        <w:rPr>
          <w:rStyle w:val="6"/>
          <w:rFonts w:hint="eastAsia" w:ascii="宋体" w:hAnsi="宋体" w:eastAsia="宋体"/>
          <w:sz w:val="21"/>
        </w:rPr>
        <w:t>和</w:t>
      </w:r>
      <w:r>
        <w:rPr>
          <w:rFonts w:hint="eastAsia" w:ascii="宋体" w:hAnsi="宋体" w:eastAsia="宋体"/>
          <w:color w:val="000000"/>
          <w:sz w:val="20"/>
          <w:lang w:val="zh-TW" w:eastAsia="zh-TW"/>
        </w:rPr>
        <w:t xml:space="preserve"> </w:t>
      </w:r>
      <w:r>
        <w:rPr>
          <w:rFonts w:hint="eastAsia" w:ascii="宋体" w:hAnsi="宋体" w:eastAsia="宋体"/>
          <w:color w:val="000000"/>
          <w:sz w:val="20"/>
          <w:lang w:eastAsia="en-US"/>
        </w:rPr>
        <w:t>nmbd</w:t>
      </w:r>
    </w:p>
    <w:p>
      <w:pPr>
        <w:pStyle w:val="8"/>
        <w:spacing w:beforeLines="0" w:afterLines="0" w:line="240" w:lineRule="auto"/>
        <w:jc w:val="left"/>
        <w:rPr>
          <w:rFonts w:hint="eastAsia" w:ascii="宋体" w:hAnsi="宋体" w:eastAsia="宋体"/>
          <w:color w:val="000000"/>
          <w:sz w:val="20"/>
          <w:lang w:eastAsia="en-US"/>
        </w:rPr>
      </w:pPr>
      <w:r>
        <w:rPr>
          <w:rFonts w:hint="eastAsia" w:ascii="宋体" w:hAnsi="宋体" w:eastAsia="宋体"/>
          <w:color w:val="000000"/>
          <w:sz w:val="20"/>
          <w:lang w:eastAsia="en-US"/>
        </w:rPr>
        <w:t xml:space="preserve">C、bootp </w:t>
      </w:r>
      <w:r>
        <w:rPr>
          <w:rStyle w:val="6"/>
          <w:rFonts w:hint="eastAsia" w:ascii="宋体" w:hAnsi="宋体" w:eastAsia="宋体"/>
          <w:sz w:val="21"/>
        </w:rPr>
        <w:t>和</w:t>
      </w:r>
      <w:r>
        <w:rPr>
          <w:rFonts w:hint="eastAsia" w:ascii="宋体" w:hAnsi="宋体" w:eastAsia="宋体"/>
          <w:color w:val="000000"/>
          <w:sz w:val="20"/>
          <w:lang w:val="zh-TW" w:eastAsia="zh-TW"/>
        </w:rPr>
        <w:t xml:space="preserve"> </w:t>
      </w:r>
      <w:r>
        <w:rPr>
          <w:rFonts w:hint="eastAsia" w:ascii="宋体" w:hAnsi="宋体" w:eastAsia="宋体"/>
          <w:color w:val="000000"/>
          <w:sz w:val="20"/>
          <w:lang w:eastAsia="en-US"/>
        </w:rPr>
        <w:t>dhcpd</w:t>
      </w:r>
    </w:p>
    <w:p>
      <w:pPr>
        <w:pStyle w:val="8"/>
        <w:spacing w:beforeLines="0" w:afterLines="0" w:line="240" w:lineRule="auto"/>
        <w:jc w:val="left"/>
        <w:rPr>
          <w:rFonts w:hint="default" w:ascii="宋体" w:hAnsi="宋体" w:eastAsia="宋体"/>
          <w:color w:val="000000"/>
          <w:sz w:val="20"/>
          <w:lang w:eastAsia="en-US"/>
        </w:rPr>
      </w:pPr>
      <w:r>
        <w:rPr>
          <w:rFonts w:hint="eastAsia" w:ascii="宋体" w:hAnsi="宋体" w:eastAsia="宋体"/>
          <w:color w:val="000000"/>
          <w:sz w:val="20"/>
          <w:lang w:eastAsia="en-US"/>
        </w:rPr>
        <w:t>D</w:t>
      </w:r>
      <w:r>
        <w:rPr>
          <w:rFonts w:hint="eastAsia" w:ascii="宋体" w:hAnsi="宋体" w:eastAsia="宋体"/>
          <w:color w:val="000000"/>
          <w:sz w:val="20"/>
          <w:lang w:val="zh-TW" w:eastAsia="zh-TW"/>
        </w:rPr>
        <w:t>、</w:t>
      </w:r>
      <w:r>
        <w:rPr>
          <w:rFonts w:hint="eastAsia" w:ascii="宋体" w:hAnsi="宋体" w:eastAsia="宋体"/>
          <w:color w:val="000000"/>
          <w:sz w:val="20"/>
          <w:lang w:eastAsia="en-US"/>
        </w:rPr>
        <w:t xml:space="preserve">httpd </w:t>
      </w:r>
      <w:r>
        <w:rPr>
          <w:rStyle w:val="6"/>
          <w:rFonts w:hint="eastAsia" w:ascii="宋体" w:hAnsi="宋体" w:eastAsia="宋体"/>
          <w:sz w:val="21"/>
        </w:rPr>
        <w:t>和</w:t>
      </w:r>
      <w:r>
        <w:rPr>
          <w:rFonts w:hint="eastAsia" w:ascii="宋体" w:hAnsi="宋体" w:eastAsia="宋体"/>
          <w:color w:val="000000"/>
          <w:sz w:val="20"/>
          <w:lang w:val="zh-TW" w:eastAsia="zh-TW"/>
        </w:rPr>
        <w:t xml:space="preserve"> </w:t>
      </w:r>
      <w:r>
        <w:rPr>
          <w:rFonts w:hint="eastAsia" w:ascii="宋体" w:hAnsi="宋体" w:eastAsia="宋体"/>
          <w:color w:val="000000"/>
          <w:sz w:val="20"/>
          <w:lang w:eastAsia="en-US"/>
        </w:rPr>
        <w:t xml:space="preserve">squid </w:t>
      </w:r>
    </w:p>
    <w:p>
      <w:pPr>
        <w:pStyle w:val="12"/>
        <w:numPr>
          <w:numId w:val="0"/>
        </w:numPr>
        <w:tabs>
          <w:tab w:val="left" w:pos="360"/>
        </w:tabs>
        <w:spacing w:beforeLines="0" w:afterLines="0" w:line="240" w:lineRule="auto"/>
        <w:jc w:val="left"/>
        <w:rPr>
          <w:rFonts w:hint="default" w:ascii="宋体" w:hAnsi="宋体" w:eastAsia="宋体"/>
          <w:sz w:val="21"/>
        </w:rPr>
      </w:pPr>
      <w:r>
        <w:rPr>
          <w:rFonts w:hint="eastAsia" w:ascii="宋体" w:hAnsi="宋体" w:eastAsia="宋体"/>
          <w:color w:val="000000"/>
          <w:sz w:val="21"/>
          <w:lang w:val="en-US" w:eastAsia="zh-CN"/>
        </w:rPr>
        <w:t>36.</w:t>
      </w:r>
      <w:r>
        <w:rPr>
          <w:rFonts w:hint="eastAsia" w:ascii="宋体" w:hAnsi="宋体" w:eastAsia="宋体"/>
          <w:color w:val="000000"/>
          <w:sz w:val="21"/>
        </w:rPr>
        <w:t>要配置</w:t>
      </w:r>
      <w:r>
        <w:rPr>
          <w:rStyle w:val="185"/>
          <w:rFonts w:hint="eastAsia" w:ascii="宋体" w:hAnsi="宋体" w:eastAsia="宋体"/>
          <w:sz w:val="20"/>
          <w:lang w:val="en-US" w:eastAsia="zh-CN"/>
        </w:rPr>
        <w:t>NFS</w:t>
      </w:r>
      <w:r>
        <w:rPr>
          <w:rFonts w:hint="eastAsia" w:ascii="宋体" w:hAnsi="宋体" w:eastAsia="宋体"/>
          <w:color w:val="000000"/>
          <w:sz w:val="21"/>
        </w:rPr>
        <w:t>服务器，在服务器端主要配置</w:t>
      </w:r>
      <w:r>
        <w:rPr>
          <w:rStyle w:val="185"/>
          <w:rFonts w:hint="default" w:ascii="宋体" w:hAnsi="宋体" w:eastAsia="宋体"/>
          <w:sz w:val="20"/>
        </w:rPr>
        <w:t>.</w:t>
      </w:r>
    </w:p>
    <w:p>
      <w:pPr>
        <w:pStyle w:val="8"/>
        <w:tabs>
          <w:tab w:val="left" w:pos="432"/>
          <w:tab w:val="left" w:pos="2400"/>
        </w:tabs>
        <w:spacing w:beforeLines="0" w:afterLines="0" w:line="240" w:lineRule="auto"/>
        <w:jc w:val="left"/>
        <w:rPr>
          <w:rFonts w:hint="eastAsia" w:ascii="宋体" w:hAnsi="宋体" w:eastAsia="宋体"/>
          <w:color w:val="000000"/>
          <w:sz w:val="20"/>
          <w:lang w:eastAsia="zh-TW"/>
        </w:rPr>
      </w:pPr>
      <w:r>
        <w:rPr>
          <w:rFonts w:hint="eastAsia" w:ascii="宋体" w:hAnsi="宋体" w:eastAsia="宋体"/>
          <w:color w:val="000000"/>
          <w:sz w:val="20"/>
          <w:lang w:eastAsia="zh-TW"/>
        </w:rPr>
        <w:t>A</w:t>
      </w:r>
      <w:r>
        <w:rPr>
          <w:rStyle w:val="6"/>
          <w:rFonts w:hint="eastAsia" w:ascii="宋体" w:hAnsi="宋体" w:eastAsia="宋体"/>
          <w:sz w:val="21"/>
          <w:lang w:val="en-US"/>
        </w:rPr>
        <w:t>、</w:t>
      </w:r>
      <w:r>
        <w:rPr>
          <w:rFonts w:hint="eastAsia" w:ascii="宋体" w:hAnsi="宋体" w:eastAsia="宋体"/>
          <w:color w:val="000000"/>
          <w:sz w:val="20"/>
          <w:lang w:eastAsia="zh-TW"/>
        </w:rPr>
        <w:t>/etc/rc.d/rc.inetl</w:t>
      </w:r>
      <w:r>
        <w:rPr>
          <w:rFonts w:hint="eastAsia" w:ascii="宋体" w:hAnsi="宋体" w:eastAsia="宋体"/>
          <w:color w:val="000000"/>
          <w:sz w:val="20"/>
          <w:lang w:val="en-US" w:eastAsia="zh-CN"/>
        </w:rPr>
        <w:t xml:space="preserve">     </w:t>
      </w:r>
      <w:r>
        <w:rPr>
          <w:rFonts w:hint="eastAsia" w:ascii="宋体" w:hAnsi="宋体" w:eastAsia="宋体"/>
          <w:color w:val="000000"/>
          <w:sz w:val="20"/>
          <w:lang w:eastAsia="zh-TW"/>
        </w:rPr>
        <w:t>B</w:t>
      </w:r>
      <w:r>
        <w:rPr>
          <w:rStyle w:val="6"/>
          <w:rFonts w:hint="eastAsia" w:ascii="宋体" w:hAnsi="宋体" w:eastAsia="宋体"/>
          <w:sz w:val="21"/>
        </w:rPr>
        <w:t>、</w:t>
      </w:r>
      <w:r>
        <w:rPr>
          <w:rFonts w:hint="eastAsia" w:ascii="宋体" w:hAnsi="宋体" w:eastAsia="宋体"/>
          <w:color w:val="000000"/>
          <w:sz w:val="20"/>
          <w:lang w:eastAsia="zh-TW"/>
        </w:rPr>
        <w:t>/etc/rc.d/rc.M</w:t>
      </w:r>
    </w:p>
    <w:p>
      <w:pPr>
        <w:pStyle w:val="8"/>
        <w:tabs>
          <w:tab w:val="left" w:pos="2133"/>
        </w:tabs>
        <w:spacing w:beforeLines="0" w:afterLines="0" w:line="240" w:lineRule="auto"/>
        <w:jc w:val="left"/>
        <w:rPr>
          <w:rFonts w:hint="default" w:ascii="宋体" w:hAnsi="宋体" w:eastAsia="宋体"/>
          <w:color w:val="000000"/>
          <w:sz w:val="20"/>
          <w:lang w:eastAsia="zh-TW"/>
        </w:rPr>
      </w:pPr>
      <w:r>
        <w:rPr>
          <w:rFonts w:hint="eastAsia" w:ascii="宋体" w:hAnsi="宋体" w:eastAsia="宋体"/>
          <w:color w:val="000000"/>
          <w:sz w:val="20"/>
          <w:lang w:eastAsia="en-US"/>
        </w:rPr>
        <w:t>C</w:t>
      </w:r>
      <w:r>
        <w:rPr>
          <w:rStyle w:val="6"/>
          <w:rFonts w:hint="eastAsia" w:ascii="宋体" w:hAnsi="宋体" w:eastAsia="宋体"/>
          <w:sz w:val="21"/>
          <w:lang w:val="en-US" w:eastAsia="en-US"/>
        </w:rPr>
        <w:t>、</w:t>
      </w:r>
      <w:r>
        <w:rPr>
          <w:rFonts w:hint="eastAsia" w:ascii="宋体" w:hAnsi="宋体" w:eastAsia="宋体"/>
          <w:color w:val="000000"/>
          <w:sz w:val="20"/>
          <w:lang w:eastAsia="en-US"/>
        </w:rPr>
        <w:t xml:space="preserve"> /etc/exports</w:t>
      </w:r>
      <w:r>
        <w:rPr>
          <w:rFonts w:hint="eastAsia" w:ascii="宋体" w:hAnsi="宋体" w:eastAsia="宋体"/>
          <w:color w:val="000000"/>
          <w:sz w:val="20"/>
          <w:lang w:val="en-US" w:eastAsia="zh-CN"/>
        </w:rPr>
        <w:t xml:space="preserve">          </w:t>
      </w:r>
      <w:r>
        <w:rPr>
          <w:rFonts w:hint="eastAsia" w:ascii="宋体" w:hAnsi="宋体" w:eastAsia="宋体"/>
          <w:color w:val="000000"/>
          <w:sz w:val="20"/>
          <w:lang w:eastAsia="en-US"/>
        </w:rPr>
        <w:t>D</w:t>
      </w:r>
      <w:r>
        <w:rPr>
          <w:rStyle w:val="6"/>
          <w:rFonts w:hint="eastAsia" w:ascii="宋体" w:hAnsi="宋体" w:eastAsia="宋体"/>
          <w:sz w:val="21"/>
        </w:rPr>
        <w:t>、</w:t>
      </w:r>
      <w:r>
        <w:rPr>
          <w:rFonts w:hint="eastAsia" w:ascii="宋体" w:hAnsi="宋体" w:eastAsia="宋体"/>
          <w:color w:val="000000"/>
          <w:sz w:val="20"/>
          <w:lang w:eastAsia="en-US"/>
        </w:rPr>
        <w:t>/etc/rc.d/rc.S</w:t>
      </w:r>
    </w:p>
    <w:p>
      <w:pPr>
        <w:pStyle w:val="12"/>
        <w:spacing w:beforeLines="0" w:afterLines="0" w:line="240" w:lineRule="auto"/>
        <w:ind w:firstLine="0"/>
        <w:jc w:val="left"/>
        <w:rPr>
          <w:rFonts w:hint="default" w:ascii="宋体" w:hAnsi="宋体" w:eastAsia="宋体"/>
          <w:sz w:val="21"/>
        </w:rPr>
      </w:pPr>
      <w:r>
        <w:rPr>
          <w:rStyle w:val="168"/>
          <w:rFonts w:hint="eastAsia" w:ascii="宋体" w:hAnsi="宋体" w:eastAsia="宋体"/>
          <w:color w:val="000000"/>
          <w:sz w:val="20"/>
          <w:lang w:val="en-US" w:eastAsia="zh-CN"/>
        </w:rPr>
        <w:t>37.</w:t>
      </w:r>
      <w:r>
        <w:rPr>
          <w:rStyle w:val="11"/>
          <w:rFonts w:hint="eastAsia" w:ascii="宋体" w:hAnsi="宋体" w:eastAsia="宋体"/>
          <w:color w:val="000000"/>
          <w:sz w:val="21"/>
        </w:rPr>
        <w:t>为保证在启动服务器时自动启动</w:t>
      </w:r>
      <w:r>
        <w:rPr>
          <w:rStyle w:val="168"/>
          <w:rFonts w:hint="eastAsia" w:ascii="宋体" w:hAnsi="宋体" w:eastAsia="宋体"/>
          <w:color w:val="000000"/>
          <w:sz w:val="20"/>
          <w:lang w:val="en-US" w:eastAsia="zh-CN"/>
        </w:rPr>
        <w:t>DHCP</w:t>
      </w:r>
      <w:r>
        <w:rPr>
          <w:rStyle w:val="11"/>
          <w:rFonts w:hint="eastAsia" w:ascii="宋体" w:hAnsi="宋体" w:eastAsia="宋体"/>
          <w:color w:val="000000"/>
          <w:sz w:val="21"/>
        </w:rPr>
        <w:t>进程，应对</w:t>
      </w:r>
      <w:r>
        <w:rPr>
          <w:rStyle w:val="168"/>
          <w:rFonts w:hint="eastAsia" w:ascii="宋体" w:hAnsi="宋体" w:eastAsia="宋体"/>
          <w:color w:val="000000"/>
          <w:sz w:val="20"/>
        </w:rPr>
        <w:t>__</w:t>
      </w:r>
      <w:r>
        <w:rPr>
          <w:rStyle w:val="11"/>
          <w:rFonts w:hint="eastAsia" w:ascii="宋体" w:hAnsi="宋体" w:eastAsia="宋体"/>
          <w:color w:val="000000"/>
          <w:sz w:val="21"/>
        </w:rPr>
        <w:t>文件进行编辑。</w:t>
      </w:r>
    </w:p>
    <w:p>
      <w:pPr>
        <w:pStyle w:val="8"/>
        <w:spacing w:beforeLines="0" w:afterLines="0" w:line="240" w:lineRule="auto"/>
        <w:jc w:val="left"/>
        <w:rPr>
          <w:rFonts w:hint="default" w:ascii="宋体" w:hAnsi="宋体" w:eastAsia="宋体"/>
          <w:sz w:val="20"/>
        </w:rPr>
      </w:pPr>
      <w:r>
        <w:rPr>
          <w:rStyle w:val="7"/>
          <w:rFonts w:hint="eastAsia" w:ascii="宋体" w:hAnsi="宋体" w:eastAsia="宋体"/>
          <w:color w:val="000000"/>
          <w:sz w:val="20"/>
          <w:lang w:eastAsia="zh-TW"/>
        </w:rPr>
        <w:t>A</w:t>
      </w:r>
      <w:r>
        <w:rPr>
          <w:rStyle w:val="167"/>
          <w:rFonts w:hint="eastAsia" w:ascii="宋体" w:hAnsi="宋体" w:eastAsia="宋体"/>
          <w:color w:val="000000"/>
          <w:sz w:val="21"/>
          <w:lang w:val="en-US"/>
        </w:rPr>
        <w:t>、</w:t>
      </w:r>
      <w:r>
        <w:rPr>
          <w:rStyle w:val="7"/>
          <w:rFonts w:hint="eastAsia" w:ascii="宋体" w:hAnsi="宋体" w:eastAsia="宋体"/>
          <w:color w:val="000000"/>
          <w:sz w:val="20"/>
          <w:lang w:eastAsia="zh-TW"/>
        </w:rPr>
        <w:t>/etc/rc.d/rc.inet2</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lang w:eastAsia="zh-TW"/>
        </w:rPr>
        <w:t xml:space="preserve"> B</w:t>
      </w:r>
      <w:r>
        <w:rPr>
          <w:rStyle w:val="167"/>
          <w:rFonts w:hint="eastAsia" w:ascii="宋体" w:hAnsi="宋体" w:eastAsia="宋体"/>
          <w:color w:val="000000"/>
          <w:sz w:val="21"/>
          <w:lang w:val="en-US"/>
        </w:rPr>
        <w:t>、</w:t>
      </w:r>
      <w:r>
        <w:rPr>
          <w:rStyle w:val="7"/>
          <w:rFonts w:hint="eastAsia" w:ascii="宋体" w:hAnsi="宋体" w:eastAsia="宋体"/>
          <w:color w:val="000000"/>
          <w:sz w:val="20"/>
          <w:lang w:eastAsia="zh-TW"/>
        </w:rPr>
        <w:t>/etc/rc.d/rc.inetl</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lang w:eastAsia="zh-TW"/>
        </w:rPr>
        <w:t xml:space="preserve"> C</w:t>
      </w:r>
      <w:r>
        <w:rPr>
          <w:rStyle w:val="167"/>
          <w:rFonts w:hint="eastAsia" w:ascii="宋体" w:hAnsi="宋体" w:eastAsia="宋体"/>
          <w:color w:val="000000"/>
          <w:sz w:val="21"/>
          <w:lang w:val="en-US"/>
        </w:rPr>
        <w:t>、</w:t>
      </w:r>
      <w:r>
        <w:rPr>
          <w:rStyle w:val="7"/>
          <w:rFonts w:hint="eastAsia" w:ascii="宋体" w:hAnsi="宋体" w:eastAsia="宋体"/>
          <w:color w:val="000000"/>
          <w:sz w:val="20"/>
          <w:lang w:eastAsia="zh-TW"/>
        </w:rPr>
        <w:t xml:space="preserve">/etc/dhcpd.conf </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lang w:eastAsia="zh-TW"/>
        </w:rPr>
        <w:t>D</w:t>
      </w:r>
      <w:r>
        <w:rPr>
          <w:rStyle w:val="167"/>
          <w:rFonts w:hint="eastAsia" w:ascii="宋体" w:hAnsi="宋体" w:eastAsia="宋体"/>
          <w:color w:val="000000"/>
          <w:sz w:val="21"/>
        </w:rPr>
        <w:t>、</w:t>
      </w:r>
      <w:r>
        <w:rPr>
          <w:rStyle w:val="7"/>
          <w:rFonts w:hint="eastAsia" w:ascii="宋体" w:hAnsi="宋体" w:eastAsia="宋体"/>
          <w:color w:val="000000"/>
          <w:sz w:val="20"/>
          <w:lang w:eastAsia="zh-TW"/>
        </w:rPr>
        <w:t xml:space="preserve">/etc/rc.d/rc.S </w:t>
      </w:r>
      <w:r>
        <w:rPr>
          <w:rStyle w:val="7"/>
          <w:rFonts w:hint="eastAsia" w:ascii="宋体" w:hAnsi="宋体" w:eastAsia="宋体"/>
          <w:color w:val="000000"/>
          <w:sz w:val="20"/>
          <w:lang w:val="en-US" w:eastAsia="zh-CN"/>
        </w:rPr>
        <w:t>38.</w:t>
      </w:r>
      <w:r>
        <w:rPr>
          <w:rStyle w:val="167"/>
          <w:rFonts w:hint="eastAsia" w:ascii="宋体" w:hAnsi="宋体" w:eastAsia="宋体"/>
          <w:color w:val="000000"/>
          <w:sz w:val="21"/>
        </w:rPr>
        <w:t>安全管理涉及的问题包括保证网络管理工作可靠进行的安全问题和保护网络用户及网 络管理对象问题。</w:t>
      </w:r>
      <w:r>
        <w:rPr>
          <w:rStyle w:val="7"/>
          <w:rFonts w:hint="eastAsia" w:ascii="宋体" w:hAnsi="宋体" w:eastAsia="宋体"/>
          <w:color w:val="000000"/>
          <w:sz w:val="20"/>
          <w:lang w:val="zh-TW" w:eastAsia="zh-TW"/>
        </w:rPr>
        <w:t>_</w:t>
      </w:r>
      <w:r>
        <w:rPr>
          <w:rStyle w:val="167"/>
          <w:rFonts w:hint="eastAsia" w:ascii="宋体" w:hAnsi="宋体" w:eastAsia="宋体"/>
          <w:color w:val="000000"/>
          <w:sz w:val="21"/>
        </w:rPr>
        <w:t>属于安全管理的内容。</w:t>
      </w:r>
    </w:p>
    <w:p>
      <w:pPr>
        <w:pStyle w:val="12"/>
        <w:tabs>
          <w:tab w:val="left" w:pos="4181"/>
        </w:tabs>
        <w:spacing w:beforeLines="0" w:afterLines="0" w:line="240" w:lineRule="auto"/>
        <w:ind w:firstLine="0"/>
        <w:jc w:val="left"/>
        <w:rPr>
          <w:rFonts w:hint="default" w:ascii="宋体" w:hAnsi="宋体" w:eastAsia="宋体"/>
          <w:sz w:val="21"/>
        </w:rPr>
      </w:pPr>
      <w:r>
        <w:rPr>
          <w:rStyle w:val="168"/>
          <w:rFonts w:hint="eastAsia" w:ascii="宋体" w:hAnsi="宋体" w:eastAsia="宋体"/>
          <w:color w:val="000000"/>
          <w:sz w:val="20"/>
          <w:lang w:val="en-US" w:eastAsia="zh-CN"/>
        </w:rPr>
        <w:t>A</w:t>
      </w:r>
      <w:r>
        <w:rPr>
          <w:rStyle w:val="11"/>
          <w:rFonts w:hint="eastAsia" w:ascii="宋体" w:hAnsi="宋体" w:eastAsia="宋体"/>
          <w:color w:val="000000"/>
          <w:sz w:val="21"/>
        </w:rPr>
        <w:t>、配置设备的工作参数</w:t>
      </w:r>
      <w:r>
        <w:rPr>
          <w:rStyle w:val="11"/>
          <w:rFonts w:hint="eastAsia" w:ascii="宋体" w:hAnsi="宋体" w:eastAsia="宋体"/>
          <w:color w:val="000000"/>
          <w:sz w:val="21"/>
          <w:lang w:val="en-US" w:eastAsia="zh-CN"/>
        </w:rPr>
        <w:t xml:space="preserve">    </w:t>
      </w:r>
      <w:r>
        <w:rPr>
          <w:rStyle w:val="168"/>
          <w:rFonts w:hint="eastAsia" w:ascii="宋体" w:hAnsi="宋体" w:eastAsia="宋体"/>
          <w:color w:val="000000"/>
          <w:sz w:val="20"/>
          <w:lang w:val="en-US" w:eastAsia="zh-CN"/>
        </w:rPr>
        <w:t>B</w:t>
      </w:r>
      <w:r>
        <w:rPr>
          <w:rStyle w:val="11"/>
          <w:rFonts w:hint="eastAsia" w:ascii="宋体" w:hAnsi="宋体" w:eastAsia="宋体"/>
          <w:color w:val="000000"/>
          <w:sz w:val="21"/>
        </w:rPr>
        <w:t>、收集与网络性能有关的数据</w:t>
      </w:r>
    </w:p>
    <w:p>
      <w:pPr>
        <w:pStyle w:val="12"/>
        <w:tabs>
          <w:tab w:val="left" w:pos="4181"/>
        </w:tabs>
        <w:spacing w:beforeLines="0" w:afterLines="0" w:line="240" w:lineRule="auto"/>
        <w:ind w:firstLine="0"/>
        <w:jc w:val="left"/>
        <w:rPr>
          <w:rFonts w:hint="default" w:ascii="宋体" w:hAnsi="宋体" w:eastAsia="宋体"/>
          <w:sz w:val="21"/>
        </w:rPr>
      </w:pPr>
      <w:r>
        <w:rPr>
          <w:rStyle w:val="168"/>
          <w:rFonts w:hint="eastAsia" w:ascii="宋体" w:hAnsi="宋体" w:eastAsia="宋体"/>
          <w:color w:val="000000"/>
          <w:sz w:val="20"/>
          <w:lang w:val="en-US" w:eastAsia="zh-CN"/>
        </w:rPr>
        <w:t>C</w:t>
      </w:r>
      <w:r>
        <w:rPr>
          <w:rStyle w:val="11"/>
          <w:rFonts w:hint="eastAsia" w:ascii="宋体" w:hAnsi="宋体" w:eastAsia="宋体"/>
          <w:color w:val="000000"/>
          <w:sz w:val="21"/>
        </w:rPr>
        <w:t>、控制和维护访问权限</w:t>
      </w:r>
      <w:r>
        <w:rPr>
          <w:rStyle w:val="11"/>
          <w:rFonts w:hint="eastAsia" w:ascii="宋体" w:hAnsi="宋体" w:eastAsia="宋体"/>
          <w:color w:val="000000"/>
          <w:sz w:val="21"/>
          <w:lang w:val="en-US" w:eastAsia="zh-CN"/>
        </w:rPr>
        <w:t xml:space="preserve">    </w:t>
      </w:r>
      <w:r>
        <w:rPr>
          <w:rStyle w:val="168"/>
          <w:rFonts w:hint="eastAsia" w:ascii="宋体" w:hAnsi="宋体" w:eastAsia="宋体"/>
          <w:color w:val="000000"/>
          <w:sz w:val="20"/>
          <w:lang w:val="en-US" w:eastAsia="zh-CN"/>
        </w:rPr>
        <w:t>D</w:t>
      </w:r>
      <w:r>
        <w:rPr>
          <w:rStyle w:val="14"/>
          <w:rFonts w:hint="eastAsia" w:ascii="宋体" w:hAnsi="宋体" w:eastAsia="宋体"/>
          <w:color w:val="000000"/>
          <w:sz w:val="21"/>
          <w:lang w:val="en-US" w:eastAsia="zh-CN"/>
        </w:rPr>
        <w:t>、</w:t>
      </w:r>
      <w:r>
        <w:rPr>
          <w:rStyle w:val="14"/>
          <w:rFonts w:hint="eastAsia" w:ascii="宋体" w:hAnsi="宋体" w:eastAsia="宋体"/>
          <w:color w:val="000000"/>
          <w:sz w:val="21"/>
        </w:rPr>
        <w:t>监测故障</w:t>
      </w:r>
    </w:p>
    <w:p>
      <w:pPr>
        <w:pStyle w:val="12"/>
        <w:numPr>
          <w:numId w:val="0"/>
        </w:numPr>
        <w:tabs>
          <w:tab w:val="left" w:pos="445"/>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39.</w:t>
      </w:r>
      <w:r>
        <w:rPr>
          <w:rStyle w:val="11"/>
          <w:rFonts w:hint="eastAsia" w:ascii="宋体" w:hAnsi="宋体" w:eastAsia="宋体"/>
          <w:color w:val="000000"/>
          <w:sz w:val="21"/>
        </w:rPr>
        <w:t>以下命令对中，正确的是：_。</w:t>
      </w:r>
    </w:p>
    <w:p>
      <w:pPr>
        <w:pStyle w:val="8"/>
        <w:spacing w:beforeLines="0" w:afterLines="0" w:line="240" w:lineRule="auto"/>
        <w:jc w:val="left"/>
        <w:rPr>
          <w:rFonts w:hint="default" w:ascii="宋体" w:hAnsi="宋体" w:eastAsia="宋体"/>
          <w:sz w:val="20"/>
          <w:lang w:eastAsia="zh-TW"/>
        </w:rPr>
      </w:pPr>
      <w:r>
        <w:rPr>
          <w:rStyle w:val="7"/>
          <w:rFonts w:hint="eastAsia" w:ascii="宋体" w:hAnsi="宋体" w:eastAsia="宋体"/>
          <w:color w:val="000000"/>
          <w:sz w:val="20"/>
          <w:lang w:eastAsia="zh-TW"/>
        </w:rPr>
        <w:t>A</w:t>
      </w:r>
      <w:r>
        <w:rPr>
          <w:rStyle w:val="167"/>
          <w:rFonts w:hint="eastAsia" w:ascii="宋体" w:hAnsi="宋体" w:eastAsia="宋体"/>
          <w:color w:val="000000"/>
          <w:sz w:val="21"/>
          <w:lang w:val="en-US"/>
        </w:rPr>
        <w:t>、</w:t>
      </w:r>
      <w:r>
        <w:rPr>
          <w:rStyle w:val="7"/>
          <w:rFonts w:hint="eastAsia" w:ascii="宋体" w:hAnsi="宋体" w:eastAsia="宋体"/>
          <w:color w:val="000000"/>
          <w:sz w:val="20"/>
          <w:lang w:eastAsia="zh-TW"/>
        </w:rPr>
        <w:t xml:space="preserve"> </w:t>
      </w:r>
      <w:r>
        <w:rPr>
          <w:rStyle w:val="7"/>
          <w:rFonts w:hint="eastAsia" w:ascii="宋体" w:hAnsi="宋体" w:eastAsia="宋体"/>
          <w:color w:val="000000"/>
          <w:sz w:val="20"/>
          <w:lang w:val="en-US" w:eastAsia="zh-CN"/>
        </w:rPr>
        <w:t>l</w:t>
      </w:r>
      <w:r>
        <w:rPr>
          <w:rStyle w:val="7"/>
          <w:rFonts w:hint="eastAsia" w:ascii="宋体" w:hAnsi="宋体" w:eastAsia="宋体"/>
          <w:color w:val="000000"/>
          <w:sz w:val="20"/>
          <w:lang w:eastAsia="zh-TW"/>
        </w:rPr>
        <w:t xml:space="preserve">s </w:t>
      </w:r>
      <w:r>
        <w:rPr>
          <w:rStyle w:val="167"/>
          <w:rFonts w:hint="eastAsia" w:ascii="宋体" w:hAnsi="宋体" w:eastAsia="宋体"/>
          <w:color w:val="000000"/>
          <w:sz w:val="21"/>
        </w:rPr>
        <w:t>和</w:t>
      </w:r>
      <w:r>
        <w:rPr>
          <w:rStyle w:val="7"/>
          <w:rFonts w:hint="eastAsia" w:ascii="宋体" w:hAnsi="宋体" w:eastAsia="宋体"/>
          <w:color w:val="000000"/>
          <w:sz w:val="20"/>
          <w:lang w:val="zh-TW" w:eastAsia="zh-TW"/>
        </w:rPr>
        <w:t xml:space="preserve"> </w:t>
      </w:r>
      <w:r>
        <w:rPr>
          <w:rStyle w:val="7"/>
          <w:rFonts w:hint="eastAsia" w:ascii="宋体" w:hAnsi="宋体" w:eastAsia="宋体"/>
          <w:color w:val="000000"/>
          <w:sz w:val="20"/>
          <w:lang w:eastAsia="zh-TW"/>
        </w:rPr>
        <w:t>s</w:t>
      </w:r>
      <w:r>
        <w:rPr>
          <w:rStyle w:val="7"/>
          <w:rFonts w:hint="eastAsia" w:ascii="宋体" w:hAnsi="宋体" w:eastAsia="宋体"/>
          <w:color w:val="000000"/>
          <w:sz w:val="20"/>
          <w:lang w:val="en-US" w:eastAsia="zh-CN"/>
        </w:rPr>
        <w:t xml:space="preserve">l </w:t>
      </w:r>
      <w:r>
        <w:rPr>
          <w:rStyle w:val="7"/>
          <w:rFonts w:hint="eastAsia" w:ascii="宋体" w:hAnsi="宋体" w:eastAsia="宋体"/>
          <w:color w:val="000000"/>
          <w:sz w:val="20"/>
          <w:lang w:eastAsia="zh-TW"/>
        </w:rPr>
        <w:t xml:space="preserve"> B</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zh-TW"/>
        </w:rPr>
        <w:t xml:space="preserve">cat </w:t>
      </w:r>
      <w:r>
        <w:rPr>
          <w:rStyle w:val="167"/>
          <w:rFonts w:hint="eastAsia" w:ascii="宋体" w:hAnsi="宋体" w:eastAsia="宋体"/>
          <w:color w:val="000000"/>
          <w:sz w:val="21"/>
        </w:rPr>
        <w:t>和</w:t>
      </w:r>
      <w:r>
        <w:rPr>
          <w:rStyle w:val="7"/>
          <w:rFonts w:hint="eastAsia" w:ascii="宋体" w:hAnsi="宋体" w:eastAsia="宋体"/>
          <w:color w:val="000000"/>
          <w:sz w:val="20"/>
          <w:lang w:val="zh-TW" w:eastAsia="zh-TW"/>
        </w:rPr>
        <w:t xml:space="preserve"> </w:t>
      </w:r>
      <w:r>
        <w:rPr>
          <w:rStyle w:val="7"/>
          <w:rFonts w:hint="eastAsia" w:ascii="宋体" w:hAnsi="宋体" w:eastAsia="宋体"/>
          <w:color w:val="000000"/>
          <w:sz w:val="20"/>
          <w:lang w:eastAsia="zh-TW"/>
        </w:rPr>
        <w:t>tac</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lang w:eastAsia="zh-TW"/>
        </w:rPr>
        <w:t xml:space="preserve"> C</w:t>
      </w:r>
      <w:r>
        <w:rPr>
          <w:rStyle w:val="7"/>
          <w:rFonts w:hint="eastAsia" w:ascii="宋体" w:hAnsi="宋体" w:eastAsia="宋体"/>
          <w:color w:val="000000"/>
          <w:sz w:val="20"/>
          <w:lang w:val="zh-TW" w:eastAsia="zh-TW"/>
        </w:rPr>
        <w:t>、</w:t>
      </w:r>
      <w:r>
        <w:rPr>
          <w:rStyle w:val="7"/>
          <w:rFonts w:hint="eastAsia" w:ascii="宋体" w:hAnsi="宋体" w:eastAsia="宋体"/>
          <w:color w:val="000000"/>
          <w:sz w:val="20"/>
          <w:lang w:eastAsia="zh-TW"/>
        </w:rPr>
        <w:t xml:space="preserve">more </w:t>
      </w:r>
      <w:r>
        <w:rPr>
          <w:rStyle w:val="167"/>
          <w:rFonts w:hint="eastAsia" w:ascii="宋体" w:hAnsi="宋体" w:eastAsia="宋体"/>
          <w:color w:val="000000"/>
          <w:sz w:val="21"/>
        </w:rPr>
        <w:t>和</w:t>
      </w:r>
      <w:r>
        <w:rPr>
          <w:rStyle w:val="7"/>
          <w:rFonts w:hint="eastAsia" w:ascii="宋体" w:hAnsi="宋体" w:eastAsia="宋体"/>
          <w:color w:val="000000"/>
          <w:sz w:val="20"/>
          <w:lang w:val="zh-TW" w:eastAsia="zh-TW"/>
        </w:rPr>
        <w:t xml:space="preserve"> </w:t>
      </w:r>
      <w:r>
        <w:rPr>
          <w:rStyle w:val="7"/>
          <w:rFonts w:hint="eastAsia" w:ascii="宋体" w:hAnsi="宋体" w:eastAsia="宋体"/>
          <w:color w:val="000000"/>
          <w:sz w:val="20"/>
          <w:lang w:eastAsia="zh-TW"/>
        </w:rPr>
        <w:t xml:space="preserve">erom </w:t>
      </w:r>
      <w:r>
        <w:rPr>
          <w:rStyle w:val="7"/>
          <w:rFonts w:hint="eastAsia" w:ascii="宋体" w:hAnsi="宋体" w:eastAsia="宋体"/>
          <w:color w:val="000000"/>
          <w:sz w:val="20"/>
          <w:lang w:val="en-US" w:eastAsia="zh-CN"/>
        </w:rPr>
        <w:t xml:space="preserve">  </w:t>
      </w:r>
      <w:r>
        <w:rPr>
          <w:rStyle w:val="7"/>
          <w:rFonts w:hint="eastAsia" w:ascii="宋体" w:hAnsi="宋体" w:eastAsia="宋体"/>
          <w:color w:val="000000"/>
          <w:sz w:val="20"/>
          <w:lang w:eastAsia="zh-TW"/>
        </w:rPr>
        <w:t xml:space="preserve">D、exit </w:t>
      </w:r>
      <w:r>
        <w:rPr>
          <w:rStyle w:val="167"/>
          <w:rFonts w:hint="eastAsia" w:ascii="宋体" w:hAnsi="宋体" w:eastAsia="宋体"/>
          <w:color w:val="000000"/>
          <w:sz w:val="21"/>
        </w:rPr>
        <w:t>和</w:t>
      </w:r>
      <w:r>
        <w:rPr>
          <w:rStyle w:val="7"/>
          <w:rFonts w:hint="eastAsia" w:ascii="宋体" w:hAnsi="宋体" w:eastAsia="宋体"/>
          <w:color w:val="000000"/>
          <w:sz w:val="20"/>
          <w:lang w:val="zh-TW" w:eastAsia="zh-TW"/>
        </w:rPr>
        <w:t xml:space="preserve"> </w:t>
      </w:r>
      <w:r>
        <w:rPr>
          <w:rStyle w:val="7"/>
          <w:rFonts w:hint="eastAsia" w:ascii="宋体" w:hAnsi="宋体" w:eastAsia="宋体"/>
          <w:color w:val="000000"/>
          <w:sz w:val="20"/>
          <w:lang w:eastAsia="zh-TW"/>
        </w:rPr>
        <w:t>tixe</w:t>
      </w:r>
    </w:p>
    <w:p>
      <w:pPr>
        <w:pStyle w:val="12"/>
        <w:numPr>
          <w:numId w:val="0"/>
        </w:numPr>
        <w:tabs>
          <w:tab w:val="left" w:pos="450"/>
          <w:tab w:val="left" w:leader="underscore" w:pos="768"/>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40.__</w:t>
      </w:r>
      <w:r>
        <w:rPr>
          <w:rStyle w:val="11"/>
          <w:rFonts w:hint="eastAsia" w:ascii="宋体" w:hAnsi="宋体" w:eastAsia="宋体"/>
          <w:color w:val="000000"/>
          <w:sz w:val="21"/>
        </w:rPr>
        <w:t>命令是在</w:t>
      </w:r>
      <w:r>
        <w:rPr>
          <w:rStyle w:val="168"/>
          <w:rFonts w:hint="eastAsia" w:ascii="宋体" w:hAnsi="宋体" w:eastAsia="宋体"/>
          <w:color w:val="000000"/>
          <w:sz w:val="20"/>
          <w:lang w:val="en-US" w:eastAsia="zh-CN"/>
        </w:rPr>
        <w:t>vi</w:t>
      </w:r>
      <w:r>
        <w:rPr>
          <w:rStyle w:val="11"/>
          <w:rFonts w:hint="eastAsia" w:ascii="宋体" w:hAnsi="宋体" w:eastAsia="宋体"/>
          <w:color w:val="000000"/>
          <w:sz w:val="21"/>
        </w:rPr>
        <w:t>编辑器中执行存盘退出。</w:t>
      </w:r>
    </w:p>
    <w:p>
      <w:pPr>
        <w:pStyle w:val="34"/>
        <w:tabs>
          <w:tab w:val="left" w:pos="3581"/>
        </w:tabs>
        <w:spacing w:beforeLines="0" w:afterLines="0" w:line="240" w:lineRule="auto"/>
        <w:jc w:val="left"/>
        <w:rPr>
          <w:rFonts w:hint="default" w:ascii="宋体" w:hAnsi="宋体" w:eastAsia="宋体"/>
          <w:sz w:val="20"/>
          <w:lang w:eastAsia="zh-TW"/>
        </w:rPr>
      </w:pPr>
      <w:r>
        <w:rPr>
          <w:rStyle w:val="35"/>
          <w:rFonts w:hint="eastAsia" w:ascii="宋体" w:hAnsi="宋体" w:eastAsia="宋体"/>
          <w:color w:val="000000"/>
          <w:sz w:val="20"/>
          <w:lang w:eastAsia="zh-TW"/>
        </w:rPr>
        <w:t>A</w:t>
      </w:r>
      <w:r>
        <w:rPr>
          <w:rStyle w:val="35"/>
          <w:rFonts w:hint="eastAsia" w:ascii="宋体" w:hAnsi="宋体" w:eastAsia="宋体"/>
          <w:color w:val="000000"/>
          <w:sz w:val="20"/>
          <w:lang w:val="zh-TW" w:eastAsia="zh-TW"/>
        </w:rPr>
        <w:t>、</w:t>
      </w:r>
      <w:r>
        <w:rPr>
          <w:rStyle w:val="35"/>
          <w:rFonts w:hint="eastAsia" w:ascii="宋体" w:hAnsi="宋体" w:eastAsia="宋体"/>
          <w:color w:val="000000"/>
          <w:sz w:val="20"/>
          <w:lang w:eastAsia="zh-TW"/>
        </w:rPr>
        <w:t xml:space="preserve">：q </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zh-TW"/>
        </w:rPr>
        <w:t>B</w:t>
      </w:r>
      <w:r>
        <w:rPr>
          <w:rStyle w:val="35"/>
          <w:rFonts w:hint="eastAsia" w:ascii="宋体" w:hAnsi="宋体" w:eastAsia="宋体"/>
          <w:color w:val="000000"/>
          <w:sz w:val="20"/>
          <w:lang w:val="zh-TW" w:eastAsia="zh-TW"/>
        </w:rPr>
        <w:t>、</w:t>
      </w:r>
      <w:r>
        <w:rPr>
          <w:rStyle w:val="35"/>
          <w:rFonts w:hint="eastAsia" w:ascii="宋体" w:hAnsi="宋体" w:eastAsia="宋体"/>
          <w:color w:val="000000"/>
          <w:sz w:val="20"/>
          <w:lang w:eastAsia="zh-TW"/>
        </w:rPr>
        <w:t xml:space="preserve">ZZ </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zh-TW"/>
        </w:rPr>
        <w:t>C</w:t>
      </w:r>
      <w:r>
        <w:rPr>
          <w:rStyle w:val="37"/>
          <w:rFonts w:hint="eastAsia" w:ascii="宋体" w:hAnsi="宋体" w:eastAsia="宋体"/>
          <w:color w:val="000000"/>
          <w:sz w:val="12"/>
          <w:lang w:eastAsia="zh-TW"/>
        </w:rPr>
        <w:t>、</w:t>
      </w:r>
      <w:r>
        <w:rPr>
          <w:rStyle w:val="35"/>
          <w:rFonts w:hint="eastAsia" w:ascii="宋体" w:hAnsi="宋体" w:eastAsia="宋体"/>
          <w:color w:val="000000"/>
          <w:sz w:val="20"/>
          <w:lang w:eastAsia="zh-TW"/>
        </w:rPr>
        <w:t xml:space="preserve"> </w:t>
      </w:r>
      <w:r>
        <w:rPr>
          <w:rStyle w:val="37"/>
          <w:rFonts w:hint="eastAsia" w:ascii="宋体" w:hAnsi="宋体" w:eastAsia="宋体"/>
          <w:color w:val="000000"/>
          <w:sz w:val="12"/>
          <w:lang w:eastAsia="zh-TW"/>
        </w:rPr>
        <w:t>：</w:t>
      </w:r>
      <w:r>
        <w:rPr>
          <w:rStyle w:val="35"/>
          <w:rFonts w:hint="eastAsia" w:ascii="宋体" w:hAnsi="宋体" w:eastAsia="宋体"/>
          <w:color w:val="000000"/>
          <w:sz w:val="20"/>
          <w:lang w:eastAsia="zh-TW"/>
        </w:rPr>
        <w:t>q!</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zh-TW"/>
        </w:rPr>
        <w:t>D</w:t>
      </w:r>
      <w:r>
        <w:rPr>
          <w:rStyle w:val="37"/>
          <w:rFonts w:hint="eastAsia" w:ascii="宋体" w:hAnsi="宋体" w:eastAsia="宋体"/>
          <w:color w:val="000000"/>
          <w:sz w:val="12"/>
          <w:lang w:eastAsia="zh-TW"/>
        </w:rPr>
        <w:t>、</w:t>
      </w:r>
      <w:r>
        <w:rPr>
          <w:rStyle w:val="35"/>
          <w:rFonts w:hint="eastAsia" w:ascii="宋体" w:hAnsi="宋体" w:eastAsia="宋体"/>
          <w:color w:val="000000"/>
          <w:sz w:val="20"/>
          <w:lang w:eastAsia="zh-TW"/>
        </w:rPr>
        <w:t xml:space="preserve"> ：WQ</w:t>
      </w:r>
    </w:p>
    <w:p>
      <w:pPr>
        <w:pStyle w:val="36"/>
        <w:spacing w:beforeLines="0" w:afterLines="0" w:line="240" w:lineRule="auto"/>
        <w:jc w:val="left"/>
        <w:rPr>
          <w:rStyle w:val="11"/>
          <w:rFonts w:hint="eastAsia" w:ascii="宋体" w:hAnsi="宋体" w:eastAsia="宋体"/>
          <w:color w:val="000000"/>
          <w:sz w:val="21"/>
        </w:rPr>
      </w:pPr>
      <w:r>
        <w:rPr>
          <w:rStyle w:val="168"/>
          <w:rFonts w:hint="eastAsia" w:ascii="宋体" w:hAnsi="宋体" w:eastAsia="宋体"/>
          <w:color w:val="000000"/>
          <w:sz w:val="20"/>
          <w:lang w:val="en-US" w:eastAsia="zh-CN"/>
        </w:rPr>
        <w:t>41.</w:t>
      </w:r>
      <w:r>
        <w:rPr>
          <w:rStyle w:val="192"/>
          <w:rFonts w:hint="eastAsia" w:ascii="宋体" w:hAnsi="宋体" w:eastAsia="宋体"/>
          <w:color w:val="000000"/>
          <w:sz w:val="21"/>
        </w:rPr>
        <w:t>下列关于</w:t>
      </w:r>
      <w:r>
        <w:rPr>
          <w:rStyle w:val="168"/>
          <w:rFonts w:hint="eastAsia" w:ascii="宋体" w:hAnsi="宋体" w:eastAsia="宋体"/>
          <w:color w:val="000000"/>
          <w:sz w:val="20"/>
          <w:lang w:val="en-US" w:eastAsia="zh-CN"/>
        </w:rPr>
        <w:t>/etc/fstab</w:t>
      </w:r>
      <w:r>
        <w:rPr>
          <w:rStyle w:val="11"/>
          <w:rFonts w:hint="eastAsia" w:ascii="宋体" w:hAnsi="宋体" w:eastAsia="宋体"/>
          <w:color w:val="000000"/>
          <w:sz w:val="21"/>
        </w:rPr>
        <w:t>文件描述，正确的是。</w:t>
      </w:r>
    </w:p>
    <w:p>
      <w:pPr>
        <w:pStyle w:val="5"/>
        <w:tabs>
          <w:tab w:val="left" w:pos="409"/>
        </w:tabs>
        <w:spacing w:beforeLines="0" w:afterLines="0" w:line="240" w:lineRule="auto"/>
        <w:jc w:val="left"/>
        <w:rPr>
          <w:rFonts w:hint="default" w:ascii="宋体" w:hAnsi="宋体" w:eastAsia="宋体"/>
          <w:sz w:val="21"/>
        </w:rPr>
      </w:pPr>
      <w:r>
        <w:rPr>
          <w:rStyle w:val="193"/>
          <w:rFonts w:hint="eastAsia" w:ascii="宋体" w:hAnsi="宋体" w:eastAsia="宋体"/>
          <w:color w:val="000000"/>
          <w:sz w:val="21"/>
          <w:lang w:val="en-US" w:eastAsia="zh-CN"/>
        </w:rPr>
        <w:t>A</w:t>
      </w:r>
      <w:r>
        <w:rPr>
          <w:rStyle w:val="7"/>
          <w:rFonts w:hint="eastAsia" w:ascii="宋体" w:hAnsi="宋体" w:eastAsia="宋体"/>
          <w:color w:val="000000"/>
          <w:sz w:val="21"/>
          <w:lang w:val="en-US" w:eastAsia="zh-CN"/>
        </w:rPr>
        <w:t>、</w:t>
      </w:r>
      <w:r>
        <w:rPr>
          <w:rStyle w:val="193"/>
          <w:rFonts w:hint="eastAsia" w:ascii="宋体" w:hAnsi="宋体" w:eastAsia="宋体"/>
          <w:color w:val="000000"/>
          <w:sz w:val="21"/>
          <w:lang w:val="en-US" w:eastAsia="zh-CN"/>
        </w:rPr>
        <w:t>fstab</w:t>
      </w:r>
      <w:r>
        <w:rPr>
          <w:rStyle w:val="7"/>
          <w:rFonts w:hint="eastAsia" w:ascii="宋体" w:hAnsi="宋体" w:eastAsia="宋体"/>
          <w:color w:val="000000"/>
          <w:sz w:val="21"/>
        </w:rPr>
        <w:t>文件只能描述属于</w:t>
      </w:r>
      <w:r>
        <w:rPr>
          <w:rStyle w:val="193"/>
          <w:rFonts w:hint="eastAsia" w:ascii="宋体" w:hAnsi="宋体" w:eastAsia="宋体"/>
          <w:color w:val="000000"/>
          <w:sz w:val="21"/>
          <w:lang w:val="en-US" w:eastAsia="zh-CN"/>
        </w:rPr>
        <w:t>linux</w:t>
      </w:r>
      <w:r>
        <w:rPr>
          <w:rStyle w:val="7"/>
          <w:rFonts w:hint="eastAsia" w:ascii="宋体" w:hAnsi="宋体" w:eastAsia="宋体"/>
          <w:color w:val="000000"/>
          <w:sz w:val="21"/>
        </w:rPr>
        <w:t>的文件系统</w:t>
      </w:r>
    </w:p>
    <w:p>
      <w:pPr>
        <w:pStyle w:val="5"/>
        <w:tabs>
          <w:tab w:val="left" w:pos="478"/>
        </w:tabs>
        <w:spacing w:beforeLines="0" w:afterLines="0" w:line="240" w:lineRule="auto"/>
        <w:jc w:val="left"/>
        <w:rPr>
          <w:rFonts w:hint="default" w:ascii="宋体" w:hAnsi="宋体" w:eastAsia="宋体"/>
          <w:sz w:val="21"/>
        </w:rPr>
      </w:pPr>
      <w:r>
        <w:rPr>
          <w:rStyle w:val="193"/>
          <w:rFonts w:hint="eastAsia" w:ascii="宋体" w:hAnsi="宋体" w:eastAsia="宋体"/>
          <w:color w:val="000000"/>
          <w:sz w:val="21"/>
          <w:lang w:val="en-US" w:eastAsia="zh-CN"/>
        </w:rPr>
        <w:t>B</w:t>
      </w:r>
      <w:r>
        <w:rPr>
          <w:rStyle w:val="7"/>
          <w:rFonts w:hint="eastAsia" w:ascii="宋体" w:hAnsi="宋体" w:eastAsia="宋体"/>
          <w:color w:val="000000"/>
          <w:sz w:val="21"/>
        </w:rPr>
        <w:t>、</w:t>
      </w:r>
      <w:r>
        <w:rPr>
          <w:rStyle w:val="193"/>
          <w:rFonts w:hint="eastAsia" w:ascii="宋体" w:hAnsi="宋体" w:eastAsia="宋体"/>
          <w:color w:val="000000"/>
          <w:sz w:val="21"/>
          <w:lang w:val="en-US" w:eastAsia="zh-CN"/>
        </w:rPr>
        <w:t>CD</w:t>
      </w:r>
      <w:r>
        <w:rPr>
          <w:rStyle w:val="7"/>
          <w:rFonts w:hint="eastAsia" w:ascii="宋体" w:hAnsi="宋体" w:eastAsia="宋体"/>
          <w:color w:val="000000"/>
          <w:sz w:val="21"/>
          <w:lang w:val="en-US" w:eastAsia="zh-CN"/>
        </w:rPr>
        <w:t>_</w:t>
      </w:r>
      <w:r>
        <w:rPr>
          <w:rStyle w:val="193"/>
          <w:rFonts w:hint="eastAsia" w:ascii="宋体" w:hAnsi="宋体" w:eastAsia="宋体"/>
          <w:color w:val="000000"/>
          <w:sz w:val="21"/>
          <w:lang w:val="en-US" w:eastAsia="zh-CN"/>
        </w:rPr>
        <w:t>ROM</w:t>
      </w:r>
      <w:r>
        <w:rPr>
          <w:rStyle w:val="7"/>
          <w:rFonts w:hint="eastAsia" w:ascii="宋体" w:hAnsi="宋体" w:eastAsia="宋体"/>
          <w:color w:val="000000"/>
          <w:sz w:val="21"/>
        </w:rPr>
        <w:t>和软盘必须是自动加载的</w:t>
      </w:r>
    </w:p>
    <w:p>
      <w:pPr>
        <w:pStyle w:val="5"/>
        <w:tabs>
          <w:tab w:val="left" w:pos="478"/>
        </w:tabs>
        <w:spacing w:beforeLines="0" w:afterLines="0" w:line="240" w:lineRule="auto"/>
        <w:jc w:val="left"/>
        <w:rPr>
          <w:rFonts w:hint="default" w:ascii="宋体" w:hAnsi="宋体" w:eastAsia="宋体"/>
          <w:sz w:val="21"/>
        </w:rPr>
      </w:pPr>
      <w:r>
        <w:rPr>
          <w:rStyle w:val="193"/>
          <w:rFonts w:hint="eastAsia" w:ascii="宋体" w:hAnsi="宋体" w:eastAsia="宋体"/>
          <w:color w:val="000000"/>
          <w:sz w:val="21"/>
          <w:lang w:val="en-US" w:eastAsia="zh-CN"/>
        </w:rPr>
        <w:t>C</w:t>
      </w:r>
      <w:r>
        <w:rPr>
          <w:rStyle w:val="7"/>
          <w:rFonts w:hint="eastAsia" w:ascii="宋体" w:hAnsi="宋体" w:eastAsia="宋体"/>
          <w:color w:val="000000"/>
          <w:sz w:val="21"/>
        </w:rPr>
        <w:t>、</w:t>
      </w:r>
      <w:r>
        <w:rPr>
          <w:rStyle w:val="193"/>
          <w:rFonts w:hint="eastAsia" w:ascii="宋体" w:hAnsi="宋体" w:eastAsia="宋体"/>
          <w:color w:val="000000"/>
          <w:sz w:val="21"/>
          <w:lang w:val="en-US" w:eastAsia="zh-CN"/>
        </w:rPr>
        <w:t>fstab</w:t>
      </w:r>
      <w:r>
        <w:rPr>
          <w:rStyle w:val="7"/>
          <w:rFonts w:hint="eastAsia" w:ascii="宋体" w:hAnsi="宋体" w:eastAsia="宋体"/>
          <w:color w:val="000000"/>
          <w:sz w:val="21"/>
        </w:rPr>
        <w:t>文件中描述的文件系统不能被卸载</w:t>
      </w:r>
    </w:p>
    <w:p>
      <w:pPr>
        <w:pStyle w:val="5"/>
        <w:tabs>
          <w:tab w:val="left" w:pos="493"/>
        </w:tabs>
        <w:spacing w:beforeLines="0" w:afterLines="0" w:line="240" w:lineRule="auto"/>
        <w:jc w:val="left"/>
        <w:rPr>
          <w:rFonts w:hint="default" w:ascii="宋体" w:hAnsi="宋体" w:eastAsia="宋体"/>
          <w:sz w:val="21"/>
        </w:rPr>
      </w:pPr>
      <w:r>
        <w:rPr>
          <w:rStyle w:val="193"/>
          <w:rFonts w:hint="eastAsia" w:ascii="宋体" w:hAnsi="宋体" w:eastAsia="宋体"/>
          <w:color w:val="000000"/>
          <w:sz w:val="21"/>
          <w:lang w:val="en-US" w:eastAsia="zh-CN"/>
        </w:rPr>
        <w:t>D</w:t>
      </w:r>
      <w:r>
        <w:rPr>
          <w:rStyle w:val="7"/>
          <w:rFonts w:hint="eastAsia" w:ascii="宋体" w:hAnsi="宋体" w:eastAsia="宋体"/>
          <w:color w:val="000000"/>
          <w:sz w:val="21"/>
        </w:rPr>
        <w:t>、启动时按</w:t>
      </w:r>
      <w:r>
        <w:rPr>
          <w:rStyle w:val="193"/>
          <w:rFonts w:hint="eastAsia" w:ascii="宋体" w:hAnsi="宋体" w:eastAsia="宋体"/>
          <w:color w:val="000000"/>
          <w:sz w:val="21"/>
          <w:lang w:val="en-US" w:eastAsia="zh-CN"/>
        </w:rPr>
        <w:t>fstab</w:t>
      </w:r>
      <w:r>
        <w:rPr>
          <w:rStyle w:val="7"/>
          <w:rFonts w:hint="eastAsia" w:ascii="宋体" w:hAnsi="宋体" w:eastAsia="宋体"/>
          <w:color w:val="000000"/>
          <w:sz w:val="21"/>
        </w:rPr>
        <w:t>文件描述内容加载文件系统</w:t>
      </w:r>
    </w:p>
    <w:p>
      <w:pPr>
        <w:pStyle w:val="12"/>
        <w:numPr>
          <w:numId w:val="0"/>
        </w:numPr>
        <w:tabs>
          <w:tab w:val="left" w:pos="450"/>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42.</w:t>
      </w:r>
      <w:r>
        <w:rPr>
          <w:rStyle w:val="11"/>
          <w:rFonts w:hint="eastAsia" w:ascii="宋体" w:hAnsi="宋体" w:eastAsia="宋体"/>
          <w:color w:val="000000"/>
          <w:sz w:val="21"/>
        </w:rPr>
        <w:t>通过文件名存取文件时，文件系统内部的操作过程是通过</w:t>
      </w:r>
      <w:r>
        <w:rPr>
          <w:rStyle w:val="194"/>
          <w:rFonts w:hint="eastAsia" w:ascii="宋体" w:hAnsi="宋体" w:eastAsia="宋体"/>
          <w:color w:val="000000"/>
          <w:sz w:val="21"/>
        </w:rPr>
        <w:t>_。</w:t>
      </w:r>
    </w:p>
    <w:p>
      <w:pPr>
        <w:pStyle w:val="21"/>
        <w:tabs>
          <w:tab w:val="left" w:pos="409"/>
        </w:tabs>
        <w:spacing w:beforeLines="0" w:afterLines="0" w:line="240" w:lineRule="auto"/>
        <w:jc w:val="left"/>
        <w:rPr>
          <w:rFonts w:hint="default" w:ascii="宋体" w:hAnsi="宋体" w:eastAsia="宋体"/>
          <w:sz w:val="20"/>
        </w:rPr>
      </w:pPr>
      <w:r>
        <w:rPr>
          <w:rStyle w:val="195"/>
          <w:rFonts w:hint="eastAsia" w:ascii="宋体" w:hAnsi="宋体" w:eastAsia="宋体"/>
          <w:color w:val="000000"/>
          <w:sz w:val="21"/>
          <w:lang w:val="en-US" w:eastAsia="zh-CN"/>
        </w:rPr>
        <w:t>A</w:t>
      </w:r>
      <w:r>
        <w:rPr>
          <w:rStyle w:val="22"/>
          <w:rFonts w:hint="eastAsia" w:ascii="宋体" w:hAnsi="宋体" w:eastAsia="宋体"/>
          <w:color w:val="000000"/>
          <w:sz w:val="20"/>
          <w:lang w:val="en-US" w:eastAsia="zh-CN"/>
        </w:rPr>
        <w:t>、</w:t>
      </w:r>
      <w:r>
        <w:rPr>
          <w:rStyle w:val="22"/>
          <w:rFonts w:hint="eastAsia" w:ascii="宋体" w:hAnsi="宋体" w:eastAsia="宋体"/>
          <w:color w:val="000000"/>
          <w:sz w:val="20"/>
        </w:rPr>
        <w:t>文件在目录中査找文件数据存取位置。</w:t>
      </w:r>
    </w:p>
    <w:p>
      <w:pPr>
        <w:pStyle w:val="21"/>
        <w:tabs>
          <w:tab w:val="left" w:pos="409"/>
        </w:tabs>
        <w:spacing w:beforeLines="0" w:afterLines="0" w:line="240" w:lineRule="auto"/>
        <w:jc w:val="left"/>
        <w:rPr>
          <w:rFonts w:hint="default" w:ascii="宋体" w:hAnsi="宋体" w:eastAsia="宋体"/>
          <w:sz w:val="20"/>
        </w:rPr>
      </w:pPr>
      <w:r>
        <w:rPr>
          <w:rStyle w:val="195"/>
          <w:rFonts w:hint="eastAsia" w:ascii="宋体" w:hAnsi="宋体" w:eastAsia="宋体"/>
          <w:color w:val="000000"/>
          <w:sz w:val="21"/>
          <w:lang w:val="en-US" w:eastAsia="zh-CN"/>
        </w:rPr>
        <w:t>B</w:t>
      </w:r>
      <w:r>
        <w:rPr>
          <w:rStyle w:val="22"/>
          <w:rFonts w:hint="eastAsia" w:ascii="宋体" w:hAnsi="宋体" w:eastAsia="宋体"/>
          <w:color w:val="000000"/>
          <w:sz w:val="20"/>
          <w:lang w:val="en-US" w:eastAsia="zh-CN"/>
        </w:rPr>
        <w:t>、</w:t>
      </w:r>
      <w:r>
        <w:rPr>
          <w:rStyle w:val="22"/>
          <w:rFonts w:hint="eastAsia" w:ascii="宋体" w:hAnsi="宋体" w:eastAsia="宋体"/>
          <w:color w:val="000000"/>
          <w:sz w:val="20"/>
        </w:rPr>
        <w:t>文件名直接找到文件的数据，进行存取操作。</w:t>
      </w:r>
    </w:p>
    <w:p>
      <w:pPr>
        <w:pStyle w:val="21"/>
        <w:tabs>
          <w:tab w:val="left" w:pos="409"/>
        </w:tabs>
        <w:spacing w:beforeLines="0" w:afterLines="0" w:line="240" w:lineRule="auto"/>
        <w:jc w:val="left"/>
        <w:rPr>
          <w:rFonts w:hint="default" w:ascii="宋体" w:hAnsi="宋体" w:eastAsia="宋体"/>
          <w:sz w:val="20"/>
        </w:rPr>
      </w:pPr>
      <w:r>
        <w:rPr>
          <w:rStyle w:val="195"/>
          <w:rFonts w:hint="eastAsia" w:ascii="宋体" w:hAnsi="宋体" w:eastAsia="宋体"/>
          <w:color w:val="000000"/>
          <w:sz w:val="21"/>
          <w:lang w:val="en-US" w:eastAsia="zh-CN"/>
        </w:rPr>
        <w:t>C</w:t>
      </w:r>
      <w:r>
        <w:rPr>
          <w:rStyle w:val="22"/>
          <w:rFonts w:hint="eastAsia" w:ascii="宋体" w:hAnsi="宋体" w:eastAsia="宋体"/>
          <w:color w:val="000000"/>
          <w:sz w:val="20"/>
          <w:lang w:val="en-US" w:eastAsia="zh-CN"/>
        </w:rPr>
        <w:t>、</w:t>
      </w:r>
      <w:r>
        <w:rPr>
          <w:rStyle w:val="22"/>
          <w:rFonts w:hint="eastAsia" w:ascii="宋体" w:hAnsi="宋体" w:eastAsia="宋体"/>
          <w:color w:val="000000"/>
          <w:sz w:val="20"/>
        </w:rPr>
        <w:t>文件名在目录中查找对应的</w:t>
      </w:r>
      <w:r>
        <w:rPr>
          <w:rStyle w:val="195"/>
          <w:rFonts w:hint="eastAsia" w:ascii="宋体" w:hAnsi="宋体" w:eastAsia="宋体"/>
          <w:color w:val="000000"/>
          <w:sz w:val="21"/>
        </w:rPr>
        <w:t>I</w:t>
      </w:r>
      <w:r>
        <w:rPr>
          <w:rStyle w:val="22"/>
          <w:rFonts w:hint="eastAsia" w:ascii="宋体" w:hAnsi="宋体" w:eastAsia="宋体"/>
          <w:color w:val="000000"/>
          <w:sz w:val="20"/>
        </w:rPr>
        <w:t>节点，通过</w:t>
      </w:r>
      <w:r>
        <w:rPr>
          <w:rStyle w:val="195"/>
          <w:rFonts w:hint="eastAsia" w:ascii="宋体" w:hAnsi="宋体" w:eastAsia="宋体"/>
          <w:color w:val="000000"/>
          <w:sz w:val="21"/>
        </w:rPr>
        <w:t>I</w:t>
      </w:r>
      <w:r>
        <w:rPr>
          <w:rStyle w:val="22"/>
          <w:rFonts w:hint="eastAsia" w:ascii="宋体" w:hAnsi="宋体" w:eastAsia="宋体"/>
          <w:color w:val="000000"/>
          <w:sz w:val="20"/>
        </w:rPr>
        <w:t>节点存取文件数据。</w:t>
      </w:r>
    </w:p>
    <w:p>
      <w:pPr>
        <w:pStyle w:val="21"/>
        <w:tabs>
          <w:tab w:val="left" w:pos="409"/>
        </w:tabs>
        <w:spacing w:beforeLines="0" w:afterLines="0" w:line="240" w:lineRule="auto"/>
        <w:jc w:val="left"/>
        <w:rPr>
          <w:rFonts w:hint="default" w:ascii="宋体" w:hAnsi="宋体" w:eastAsia="宋体"/>
          <w:sz w:val="20"/>
        </w:rPr>
      </w:pPr>
      <w:r>
        <w:rPr>
          <w:rStyle w:val="195"/>
          <w:rFonts w:hint="eastAsia" w:ascii="宋体" w:hAnsi="宋体" w:eastAsia="宋体"/>
          <w:color w:val="000000"/>
          <w:sz w:val="21"/>
          <w:lang w:val="en-US" w:eastAsia="zh-CN"/>
        </w:rPr>
        <w:t>D</w:t>
      </w:r>
      <w:r>
        <w:rPr>
          <w:rStyle w:val="22"/>
          <w:rFonts w:hint="eastAsia" w:ascii="宋体" w:hAnsi="宋体" w:eastAsia="宋体"/>
          <w:color w:val="000000"/>
          <w:sz w:val="20"/>
          <w:lang w:val="en-US" w:eastAsia="zh-CN"/>
        </w:rPr>
        <w:t>、</w:t>
      </w:r>
      <w:r>
        <w:rPr>
          <w:rStyle w:val="22"/>
          <w:rFonts w:hint="eastAsia" w:ascii="宋体" w:hAnsi="宋体" w:eastAsia="宋体"/>
          <w:color w:val="000000"/>
          <w:sz w:val="20"/>
        </w:rPr>
        <w:t>文件名在中查找对应的超级块，在超级块查找对应</w:t>
      </w:r>
      <w:r>
        <w:rPr>
          <w:rStyle w:val="195"/>
          <w:rFonts w:hint="eastAsia" w:ascii="宋体" w:hAnsi="宋体" w:eastAsia="宋体"/>
          <w:color w:val="000000"/>
          <w:sz w:val="21"/>
          <w:lang w:val="en-US" w:eastAsia="zh-CN"/>
        </w:rPr>
        <w:t>i</w:t>
      </w:r>
      <w:r>
        <w:rPr>
          <w:rStyle w:val="22"/>
          <w:rFonts w:hint="eastAsia" w:ascii="宋体" w:hAnsi="宋体" w:eastAsia="宋体"/>
          <w:color w:val="000000"/>
          <w:sz w:val="20"/>
        </w:rPr>
        <w:t>节点，通过</w:t>
      </w:r>
      <w:r>
        <w:rPr>
          <w:rStyle w:val="195"/>
          <w:rFonts w:hint="eastAsia" w:ascii="宋体" w:hAnsi="宋体" w:eastAsia="宋体"/>
          <w:color w:val="000000"/>
          <w:sz w:val="21"/>
          <w:lang w:val="en-US" w:eastAsia="zh-CN"/>
        </w:rPr>
        <w:t>i</w:t>
      </w:r>
      <w:r>
        <w:rPr>
          <w:rStyle w:val="22"/>
          <w:rFonts w:hint="eastAsia" w:ascii="宋体" w:hAnsi="宋体" w:eastAsia="宋体"/>
          <w:color w:val="000000"/>
          <w:sz w:val="20"/>
        </w:rPr>
        <w:t>节点存取文件数据</w:t>
      </w:r>
    </w:p>
    <w:p>
      <w:pPr>
        <w:pStyle w:val="12"/>
        <w:numPr>
          <w:numId w:val="0"/>
        </w:numPr>
        <w:tabs>
          <w:tab w:val="left" w:pos="454"/>
        </w:tabs>
        <w:spacing w:beforeLines="0" w:afterLines="0" w:line="240" w:lineRule="auto"/>
        <w:jc w:val="left"/>
        <w:rPr>
          <w:rFonts w:hint="default" w:ascii="宋体" w:hAnsi="宋体" w:eastAsia="宋体"/>
          <w:sz w:val="21"/>
        </w:rPr>
      </w:pPr>
      <w:r>
        <w:rPr>
          <w:rStyle w:val="175"/>
          <w:rFonts w:hint="eastAsia" w:ascii="宋体" w:hAnsi="宋体" w:eastAsia="宋体"/>
          <w:b w:val="0"/>
          <w:color w:val="000000"/>
          <w:sz w:val="20"/>
          <w:lang w:val="en-US" w:eastAsia="zh-CN"/>
        </w:rPr>
        <w:t>43.Linux</w:t>
      </w:r>
      <w:r>
        <w:rPr>
          <w:rStyle w:val="11"/>
          <w:rFonts w:hint="eastAsia" w:ascii="宋体" w:hAnsi="宋体" w:eastAsia="宋体"/>
          <w:color w:val="000000"/>
          <w:sz w:val="21"/>
        </w:rPr>
        <w:t>将存储设备和输入/输出设备均看做文件来操作，__不是以文件的形式出现。</w:t>
      </w:r>
    </w:p>
    <w:p>
      <w:pPr>
        <w:pStyle w:val="21"/>
        <w:tabs>
          <w:tab w:val="left" w:pos="374"/>
        </w:tabs>
        <w:spacing w:beforeLines="0" w:afterLines="0" w:line="240" w:lineRule="auto"/>
        <w:jc w:val="left"/>
        <w:rPr>
          <w:rFonts w:hint="default" w:ascii="宋体" w:hAnsi="宋体" w:eastAsia="宋体"/>
          <w:sz w:val="20"/>
        </w:rPr>
      </w:pPr>
      <w:r>
        <w:rPr>
          <w:rStyle w:val="195"/>
          <w:rFonts w:hint="eastAsia" w:ascii="宋体" w:hAnsi="宋体" w:eastAsia="宋体"/>
          <w:color w:val="000000"/>
          <w:sz w:val="21"/>
          <w:lang w:val="en-US" w:eastAsia="zh-CN"/>
        </w:rPr>
        <w:t>A</w:t>
      </w:r>
      <w:r>
        <w:rPr>
          <w:rStyle w:val="22"/>
          <w:rFonts w:hint="eastAsia" w:ascii="宋体" w:hAnsi="宋体" w:eastAsia="宋体"/>
          <w:color w:val="000000"/>
          <w:sz w:val="20"/>
        </w:rPr>
        <w:t xml:space="preserve">、目录 </w:t>
      </w:r>
      <w:r>
        <w:rPr>
          <w:rStyle w:val="195"/>
          <w:rFonts w:hint="eastAsia" w:ascii="宋体" w:hAnsi="宋体" w:eastAsia="宋体"/>
          <w:color w:val="000000"/>
          <w:sz w:val="21"/>
          <w:lang w:val="en-US" w:eastAsia="zh-CN"/>
        </w:rPr>
        <w:t>B</w:t>
      </w:r>
      <w:r>
        <w:rPr>
          <w:rStyle w:val="22"/>
          <w:rFonts w:hint="eastAsia" w:ascii="宋体" w:hAnsi="宋体" w:eastAsia="宋体"/>
          <w:color w:val="000000"/>
          <w:sz w:val="20"/>
        </w:rPr>
        <w:t xml:space="preserve">、软链接 </w:t>
      </w:r>
      <w:r>
        <w:rPr>
          <w:rStyle w:val="195"/>
          <w:rFonts w:hint="eastAsia" w:ascii="宋体" w:hAnsi="宋体" w:eastAsia="宋体"/>
          <w:color w:val="000000"/>
          <w:sz w:val="21"/>
          <w:lang w:val="en-US" w:eastAsia="zh-CN"/>
        </w:rPr>
        <w:t>C</w:t>
      </w:r>
      <w:r>
        <w:rPr>
          <w:rStyle w:val="22"/>
          <w:rFonts w:hint="eastAsia" w:ascii="宋体" w:hAnsi="宋体" w:eastAsia="宋体"/>
          <w:color w:val="000000"/>
          <w:sz w:val="20"/>
          <w:lang w:val="en-US" w:eastAsia="zh-CN"/>
        </w:rPr>
        <w:t>、</w:t>
      </w:r>
      <w:r>
        <w:rPr>
          <w:rStyle w:val="195"/>
          <w:rFonts w:hint="eastAsia" w:ascii="宋体" w:hAnsi="宋体" w:eastAsia="宋体"/>
          <w:color w:val="000000"/>
          <w:sz w:val="21"/>
          <w:lang w:val="en-US" w:eastAsia="zh-CN"/>
        </w:rPr>
        <w:t>i</w:t>
      </w:r>
      <w:r>
        <w:rPr>
          <w:rStyle w:val="22"/>
          <w:rFonts w:hint="eastAsia" w:ascii="宋体" w:hAnsi="宋体" w:eastAsia="宋体"/>
          <w:color w:val="000000"/>
          <w:sz w:val="20"/>
        </w:rPr>
        <w:t xml:space="preserve">节点表 </w:t>
      </w:r>
      <w:r>
        <w:rPr>
          <w:rStyle w:val="195"/>
          <w:rFonts w:hint="eastAsia" w:ascii="宋体" w:hAnsi="宋体" w:eastAsia="宋体"/>
          <w:color w:val="000000"/>
          <w:sz w:val="21"/>
          <w:lang w:val="en-US" w:eastAsia="zh-CN"/>
        </w:rPr>
        <w:t>D</w:t>
      </w:r>
      <w:r>
        <w:rPr>
          <w:rStyle w:val="196"/>
          <w:rFonts w:hint="eastAsia" w:ascii="宋体" w:hAnsi="宋体" w:eastAsia="宋体"/>
          <w:color w:val="000000"/>
          <w:sz w:val="20"/>
          <w:lang w:val="en-US" w:eastAsia="zh-CN"/>
        </w:rPr>
        <w:t>、</w:t>
      </w:r>
      <w:r>
        <w:rPr>
          <w:rStyle w:val="196"/>
          <w:rFonts w:hint="eastAsia" w:ascii="宋体" w:hAnsi="宋体" w:eastAsia="宋体"/>
          <w:color w:val="000000"/>
          <w:sz w:val="20"/>
        </w:rPr>
        <w:t>网络适配器</w:t>
      </w:r>
    </w:p>
    <w:p>
      <w:pPr>
        <w:pStyle w:val="12"/>
        <w:numPr>
          <w:numId w:val="0"/>
        </w:numPr>
        <w:tabs>
          <w:tab w:val="left" w:pos="450"/>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44._</w:t>
      </w:r>
      <w:r>
        <w:rPr>
          <w:rStyle w:val="11"/>
          <w:rFonts w:hint="eastAsia" w:ascii="宋体" w:hAnsi="宋体" w:eastAsia="宋体"/>
          <w:color w:val="000000"/>
          <w:sz w:val="21"/>
        </w:rPr>
        <w:t>_设备是字符设备。</w:t>
      </w:r>
    </w:p>
    <w:p>
      <w:pPr>
        <w:pStyle w:val="28"/>
        <w:spacing w:beforeLines="0" w:afterLines="0" w:line="240" w:lineRule="auto"/>
        <w:jc w:val="left"/>
        <w:rPr>
          <w:rFonts w:hint="default" w:ascii="宋体" w:hAnsi="宋体" w:eastAsia="宋体"/>
          <w:sz w:val="21"/>
          <w:lang w:eastAsia="zh-TW"/>
        </w:rPr>
      </w:pPr>
      <w:r>
        <w:rPr>
          <w:rStyle w:val="30"/>
          <w:rFonts w:hint="eastAsia" w:ascii="宋体" w:hAnsi="宋体" w:eastAsia="宋体"/>
          <w:b w:val="0"/>
          <w:color w:val="000000"/>
          <w:sz w:val="21"/>
          <w:lang w:eastAsia="zh-TW"/>
        </w:rPr>
        <w:t>A、hdc</w:t>
      </w:r>
      <w:r>
        <w:rPr>
          <w:rStyle w:val="117"/>
          <w:rFonts w:hint="eastAsia" w:ascii="宋体" w:hAnsi="宋体" w:eastAsia="宋体"/>
          <w:b/>
          <w:color w:val="000000"/>
          <w:sz w:val="20"/>
          <w:lang w:val="en-US"/>
        </w:rPr>
        <w:t xml:space="preserve"> </w:t>
      </w:r>
      <w:r>
        <w:rPr>
          <w:rStyle w:val="30"/>
          <w:rFonts w:hint="eastAsia" w:ascii="宋体" w:hAnsi="宋体" w:eastAsia="宋体"/>
          <w:b w:val="0"/>
          <w:color w:val="000000"/>
          <w:sz w:val="21"/>
          <w:lang w:eastAsia="zh-TW"/>
        </w:rPr>
        <w:t>B、fdO</w:t>
      </w:r>
      <w:r>
        <w:rPr>
          <w:rStyle w:val="117"/>
          <w:rFonts w:hint="eastAsia" w:ascii="宋体" w:hAnsi="宋体" w:eastAsia="宋体"/>
          <w:b/>
          <w:color w:val="000000"/>
          <w:sz w:val="20"/>
          <w:lang w:val="en-US"/>
        </w:rPr>
        <w:t xml:space="preserve"> </w:t>
      </w:r>
      <w:r>
        <w:rPr>
          <w:rStyle w:val="30"/>
          <w:rFonts w:hint="eastAsia" w:ascii="宋体" w:hAnsi="宋体" w:eastAsia="宋体"/>
          <w:b w:val="0"/>
          <w:color w:val="000000"/>
          <w:sz w:val="21"/>
          <w:lang w:eastAsia="zh-TW"/>
        </w:rPr>
        <w:t>C、hdal</w:t>
      </w:r>
      <w:r>
        <w:rPr>
          <w:rStyle w:val="117"/>
          <w:rFonts w:hint="eastAsia" w:ascii="宋体" w:hAnsi="宋体" w:eastAsia="宋体"/>
          <w:b/>
          <w:color w:val="000000"/>
          <w:sz w:val="20"/>
          <w:lang w:val="en-US"/>
        </w:rPr>
        <w:t xml:space="preserve"> </w:t>
      </w:r>
      <w:r>
        <w:rPr>
          <w:rStyle w:val="30"/>
          <w:rFonts w:hint="eastAsia" w:ascii="宋体" w:hAnsi="宋体" w:eastAsia="宋体"/>
          <w:b w:val="0"/>
          <w:color w:val="000000"/>
          <w:sz w:val="21"/>
          <w:lang w:eastAsia="zh-TW"/>
        </w:rPr>
        <w:t>D、ttyl</w:t>
      </w:r>
    </w:p>
    <w:p>
      <w:pPr>
        <w:pStyle w:val="31"/>
        <w:numPr>
          <w:ilvl w:val="0"/>
          <w:numId w:val="10"/>
        </w:numPr>
        <w:tabs>
          <w:tab w:val="left" w:leader="underscore" w:pos="773"/>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rPr>
        <w:t xml:space="preserve"> </w:t>
      </w:r>
      <w:r>
        <w:rPr>
          <w:rStyle w:val="33"/>
          <w:rFonts w:hint="eastAsia" w:ascii="宋体" w:hAnsi="宋体" w:eastAsia="宋体"/>
          <w:color w:val="000000"/>
          <w:sz w:val="19"/>
        </w:rPr>
        <w:t>目录存放着</w:t>
      </w:r>
      <w:r>
        <w:rPr>
          <w:rStyle w:val="180"/>
          <w:rFonts w:hint="eastAsia" w:ascii="宋体" w:hAnsi="宋体" w:eastAsia="宋体"/>
          <w:color w:val="000000"/>
          <w:sz w:val="20"/>
          <w:lang w:val="en-US" w:eastAsia="zh-CN"/>
        </w:rPr>
        <w:t>Linux</w:t>
      </w:r>
      <w:r>
        <w:rPr>
          <w:rStyle w:val="33"/>
          <w:rFonts w:hint="eastAsia" w:ascii="宋体" w:hAnsi="宋体" w:eastAsia="宋体"/>
          <w:color w:val="000000"/>
          <w:sz w:val="19"/>
        </w:rPr>
        <w:t>的源代码。</w:t>
      </w:r>
    </w:p>
    <w:p>
      <w:pPr>
        <w:pStyle w:val="28"/>
        <w:spacing w:beforeLines="0" w:afterLines="0" w:line="240" w:lineRule="auto"/>
        <w:jc w:val="left"/>
        <w:rPr>
          <w:rFonts w:hint="default" w:ascii="宋体" w:hAnsi="宋体" w:eastAsia="宋体"/>
          <w:sz w:val="21"/>
          <w:lang w:eastAsia="zh-TW"/>
        </w:rPr>
      </w:pPr>
      <w:r>
        <w:rPr>
          <w:rStyle w:val="30"/>
          <w:rFonts w:hint="eastAsia" w:ascii="宋体" w:hAnsi="宋体" w:eastAsia="宋体"/>
          <w:b w:val="0"/>
          <w:color w:val="000000"/>
          <w:sz w:val="21"/>
          <w:lang w:eastAsia="zh-TW"/>
        </w:rPr>
        <w:t>A</w:t>
      </w:r>
      <w:r>
        <w:rPr>
          <w:rStyle w:val="30"/>
          <w:rFonts w:hint="eastAsia" w:ascii="宋体" w:hAnsi="宋体" w:eastAsia="宋体"/>
          <w:b w:val="0"/>
          <w:color w:val="000000"/>
          <w:sz w:val="21"/>
          <w:lang w:val="zh-TW" w:eastAsia="zh-TW"/>
        </w:rPr>
        <w:t>、</w:t>
      </w:r>
      <w:r>
        <w:rPr>
          <w:rStyle w:val="30"/>
          <w:rFonts w:hint="eastAsia" w:ascii="宋体" w:hAnsi="宋体" w:eastAsia="宋体"/>
          <w:b w:val="0"/>
          <w:color w:val="000000"/>
          <w:sz w:val="21"/>
          <w:lang w:eastAsia="zh-TW"/>
        </w:rPr>
        <w:t>/etc</w:t>
      </w:r>
      <w:r>
        <w:rPr>
          <w:rStyle w:val="117"/>
          <w:rFonts w:hint="eastAsia" w:ascii="宋体" w:hAnsi="宋体" w:eastAsia="宋体"/>
          <w:b/>
          <w:color w:val="000000"/>
          <w:sz w:val="20"/>
          <w:lang w:val="en-US"/>
        </w:rPr>
        <w:t xml:space="preserve"> </w:t>
      </w:r>
      <w:r>
        <w:rPr>
          <w:rStyle w:val="30"/>
          <w:rFonts w:hint="eastAsia" w:ascii="宋体" w:hAnsi="宋体" w:eastAsia="宋体"/>
          <w:b w:val="0"/>
          <w:color w:val="000000"/>
          <w:sz w:val="21"/>
          <w:lang w:eastAsia="zh-TW"/>
        </w:rPr>
        <w:t>B</w:t>
      </w:r>
      <w:r>
        <w:rPr>
          <w:rStyle w:val="126"/>
          <w:rFonts w:hint="eastAsia" w:ascii="宋体" w:hAnsi="宋体" w:eastAsia="宋体"/>
          <w:b/>
          <w:color w:val="000000"/>
          <w:sz w:val="20"/>
          <w:lang w:eastAsia="zh-TW"/>
        </w:rPr>
        <w:t>、/</w:t>
      </w:r>
      <w:r>
        <w:rPr>
          <w:rStyle w:val="30"/>
          <w:rFonts w:hint="eastAsia" w:ascii="宋体" w:hAnsi="宋体" w:eastAsia="宋体"/>
          <w:b w:val="0"/>
          <w:color w:val="000000"/>
          <w:sz w:val="21"/>
          <w:lang w:eastAsia="zh-TW"/>
        </w:rPr>
        <w:t>usr/src</w:t>
      </w:r>
      <w:r>
        <w:rPr>
          <w:rStyle w:val="117"/>
          <w:rFonts w:hint="eastAsia" w:ascii="宋体" w:hAnsi="宋体" w:eastAsia="宋体"/>
          <w:b/>
          <w:color w:val="000000"/>
          <w:sz w:val="20"/>
          <w:lang w:val="en-US"/>
        </w:rPr>
        <w:t xml:space="preserve"> </w:t>
      </w:r>
      <w:r>
        <w:rPr>
          <w:rStyle w:val="30"/>
          <w:rFonts w:hint="eastAsia" w:ascii="宋体" w:hAnsi="宋体" w:eastAsia="宋体"/>
          <w:b w:val="0"/>
          <w:color w:val="000000"/>
          <w:sz w:val="21"/>
          <w:lang w:eastAsia="zh-TW"/>
        </w:rPr>
        <w:t>C、/usr</w:t>
      </w:r>
      <w:r>
        <w:rPr>
          <w:rStyle w:val="117"/>
          <w:rFonts w:hint="eastAsia" w:ascii="宋体" w:hAnsi="宋体" w:eastAsia="宋体"/>
          <w:b/>
          <w:color w:val="000000"/>
          <w:sz w:val="20"/>
          <w:lang w:val="en-US"/>
        </w:rPr>
        <w:t xml:space="preserve"> </w:t>
      </w:r>
      <w:r>
        <w:rPr>
          <w:rStyle w:val="30"/>
          <w:rFonts w:hint="eastAsia" w:ascii="宋体" w:hAnsi="宋体" w:eastAsia="宋体"/>
          <w:b w:val="0"/>
          <w:color w:val="000000"/>
          <w:sz w:val="21"/>
          <w:lang w:eastAsia="zh-TW"/>
        </w:rPr>
        <w:t>D</w:t>
      </w:r>
      <w:r>
        <w:rPr>
          <w:rStyle w:val="30"/>
          <w:rFonts w:hint="eastAsia" w:ascii="宋体" w:hAnsi="宋体" w:eastAsia="宋体"/>
          <w:b w:val="0"/>
          <w:color w:val="000000"/>
          <w:sz w:val="21"/>
          <w:lang w:val="zh-TW" w:eastAsia="zh-TW"/>
        </w:rPr>
        <w:t>、</w:t>
      </w:r>
      <w:r>
        <w:rPr>
          <w:rStyle w:val="30"/>
          <w:rFonts w:hint="eastAsia" w:ascii="宋体" w:hAnsi="宋体" w:eastAsia="宋体"/>
          <w:b w:val="0"/>
          <w:color w:val="000000"/>
          <w:sz w:val="21"/>
          <w:lang w:eastAsia="zh-TW"/>
        </w:rPr>
        <w:t>/home</w:t>
      </w:r>
    </w:p>
    <w:p>
      <w:pPr>
        <w:pStyle w:val="12"/>
        <w:numPr>
          <w:numId w:val="0"/>
        </w:numPr>
        <w:tabs>
          <w:tab w:val="left" w:pos="450"/>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45.</w:t>
      </w:r>
      <w:r>
        <w:rPr>
          <w:rStyle w:val="11"/>
          <w:rFonts w:hint="eastAsia" w:ascii="宋体" w:hAnsi="宋体" w:eastAsia="宋体"/>
          <w:color w:val="000000"/>
          <w:sz w:val="21"/>
        </w:rPr>
        <w:t>关于文件系统的安装和卸载，下面描述正确的是_。</w:t>
      </w:r>
    </w:p>
    <w:p>
      <w:pPr>
        <w:pStyle w:val="21"/>
        <w:tabs>
          <w:tab w:val="left" w:pos="409"/>
        </w:tabs>
        <w:spacing w:beforeLines="0" w:afterLines="0" w:line="240" w:lineRule="auto"/>
        <w:jc w:val="left"/>
        <w:rPr>
          <w:rFonts w:hint="default" w:ascii="宋体" w:hAnsi="宋体" w:eastAsia="宋体"/>
          <w:sz w:val="20"/>
        </w:rPr>
      </w:pPr>
      <w:r>
        <w:rPr>
          <w:rStyle w:val="195"/>
          <w:rFonts w:hint="eastAsia" w:ascii="宋体" w:hAnsi="宋体" w:eastAsia="宋体"/>
          <w:color w:val="000000"/>
          <w:sz w:val="21"/>
          <w:lang w:val="en-US" w:eastAsia="zh-CN"/>
        </w:rPr>
        <w:t>A</w:t>
      </w:r>
      <w:r>
        <w:rPr>
          <w:rStyle w:val="22"/>
          <w:rFonts w:hint="eastAsia" w:ascii="宋体" w:hAnsi="宋体" w:eastAsia="宋体"/>
          <w:color w:val="000000"/>
          <w:sz w:val="20"/>
          <w:lang w:val="en-US" w:eastAsia="zh-CN"/>
        </w:rPr>
        <w:t>、</w:t>
      </w:r>
      <w:r>
        <w:rPr>
          <w:rStyle w:val="22"/>
          <w:rFonts w:hint="eastAsia" w:ascii="宋体" w:hAnsi="宋体" w:eastAsia="宋体"/>
          <w:color w:val="000000"/>
          <w:sz w:val="20"/>
        </w:rPr>
        <w:t>如果光盘未经卸载，光驱是打不开的</w:t>
      </w:r>
    </w:p>
    <w:p>
      <w:pPr>
        <w:pStyle w:val="21"/>
        <w:tabs>
          <w:tab w:val="left" w:pos="409"/>
        </w:tabs>
        <w:spacing w:beforeLines="0" w:afterLines="0" w:line="240" w:lineRule="auto"/>
        <w:jc w:val="left"/>
        <w:rPr>
          <w:rFonts w:hint="default" w:ascii="宋体" w:hAnsi="宋体" w:eastAsia="宋体"/>
          <w:sz w:val="20"/>
        </w:rPr>
      </w:pPr>
      <w:r>
        <w:rPr>
          <w:rStyle w:val="195"/>
          <w:rFonts w:hint="eastAsia" w:ascii="宋体" w:hAnsi="宋体" w:eastAsia="宋体"/>
          <w:color w:val="000000"/>
          <w:sz w:val="21"/>
          <w:lang w:val="en-US" w:eastAsia="zh-CN"/>
        </w:rPr>
        <w:t>B</w:t>
      </w:r>
      <w:r>
        <w:rPr>
          <w:rStyle w:val="22"/>
          <w:rFonts w:hint="eastAsia" w:ascii="宋体" w:hAnsi="宋体" w:eastAsia="宋体"/>
          <w:color w:val="000000"/>
          <w:sz w:val="20"/>
          <w:lang w:val="en-US" w:eastAsia="zh-CN"/>
        </w:rPr>
        <w:t>、</w:t>
      </w:r>
      <w:r>
        <w:rPr>
          <w:rStyle w:val="22"/>
          <w:rFonts w:hint="eastAsia" w:ascii="宋体" w:hAnsi="宋体" w:eastAsia="宋体"/>
          <w:color w:val="000000"/>
          <w:sz w:val="20"/>
        </w:rPr>
        <w:t>安装文件系统的安装点只能是</w:t>
      </w:r>
      <w:r>
        <w:rPr>
          <w:rStyle w:val="22"/>
          <w:rFonts w:hint="eastAsia" w:ascii="宋体" w:hAnsi="宋体" w:eastAsia="宋体"/>
          <w:color w:val="000000"/>
          <w:sz w:val="20"/>
          <w:lang w:val="en-US" w:eastAsia="zh-CN"/>
        </w:rPr>
        <w:t>/</w:t>
      </w:r>
      <w:r>
        <w:rPr>
          <w:rStyle w:val="195"/>
          <w:rFonts w:hint="eastAsia" w:ascii="宋体" w:hAnsi="宋体" w:eastAsia="宋体"/>
          <w:color w:val="000000"/>
          <w:sz w:val="21"/>
          <w:lang w:val="en-US" w:eastAsia="zh-CN"/>
        </w:rPr>
        <w:t>mnt</w:t>
      </w:r>
      <w:r>
        <w:rPr>
          <w:rStyle w:val="22"/>
          <w:rFonts w:hint="eastAsia" w:ascii="宋体" w:hAnsi="宋体" w:eastAsia="宋体"/>
          <w:color w:val="000000"/>
          <w:sz w:val="20"/>
        </w:rPr>
        <w:t>下</w:t>
      </w:r>
    </w:p>
    <w:p>
      <w:pPr>
        <w:pStyle w:val="21"/>
        <w:tabs>
          <w:tab w:val="left" w:pos="409"/>
        </w:tabs>
        <w:spacing w:beforeLines="0" w:afterLines="0" w:line="240" w:lineRule="auto"/>
        <w:jc w:val="left"/>
        <w:rPr>
          <w:rFonts w:hint="default" w:ascii="宋体" w:hAnsi="宋体" w:eastAsia="宋体"/>
          <w:sz w:val="20"/>
        </w:rPr>
      </w:pPr>
      <w:r>
        <w:rPr>
          <w:rStyle w:val="195"/>
          <w:rFonts w:hint="eastAsia" w:ascii="宋体" w:hAnsi="宋体" w:eastAsia="宋体"/>
          <w:color w:val="000000"/>
          <w:sz w:val="21"/>
          <w:lang w:val="en-US" w:eastAsia="zh-CN"/>
        </w:rPr>
        <w:t>C</w:t>
      </w:r>
      <w:r>
        <w:rPr>
          <w:rStyle w:val="22"/>
          <w:rFonts w:hint="eastAsia" w:ascii="宋体" w:hAnsi="宋体" w:eastAsia="宋体"/>
          <w:color w:val="000000"/>
          <w:sz w:val="20"/>
          <w:lang w:val="en-US" w:eastAsia="zh-CN"/>
        </w:rPr>
        <w:t>、</w:t>
      </w:r>
      <w:r>
        <w:rPr>
          <w:rStyle w:val="22"/>
          <w:rFonts w:hint="eastAsia" w:ascii="宋体" w:hAnsi="宋体" w:eastAsia="宋体"/>
          <w:color w:val="000000"/>
          <w:sz w:val="20"/>
        </w:rPr>
        <w:t>不管光驱中是否有光盘，系统都可以安装</w:t>
      </w:r>
      <w:r>
        <w:rPr>
          <w:rStyle w:val="195"/>
          <w:rFonts w:hint="eastAsia" w:ascii="宋体" w:hAnsi="宋体" w:eastAsia="宋体"/>
          <w:color w:val="000000"/>
          <w:sz w:val="21"/>
          <w:lang w:val="en-US" w:eastAsia="zh-CN"/>
        </w:rPr>
        <w:t>CD</w:t>
      </w:r>
      <w:r>
        <w:rPr>
          <w:rStyle w:val="22"/>
          <w:rFonts w:hint="default" w:ascii="宋体" w:hAnsi="宋体" w:eastAsia="宋体"/>
          <w:color w:val="000000"/>
          <w:sz w:val="20"/>
          <w:lang w:val="en-US" w:eastAsia="zh-CN"/>
        </w:rPr>
        <w:t>-</w:t>
      </w:r>
      <w:r>
        <w:rPr>
          <w:rStyle w:val="195"/>
          <w:rFonts w:hint="eastAsia" w:ascii="宋体" w:hAnsi="宋体" w:eastAsia="宋体"/>
          <w:color w:val="000000"/>
          <w:sz w:val="21"/>
          <w:lang w:val="en-US" w:eastAsia="zh-CN"/>
        </w:rPr>
        <w:t>ROM</w:t>
      </w:r>
      <w:r>
        <w:rPr>
          <w:rStyle w:val="22"/>
          <w:rFonts w:hint="eastAsia" w:ascii="宋体" w:hAnsi="宋体" w:eastAsia="宋体"/>
          <w:color w:val="000000"/>
          <w:sz w:val="20"/>
        </w:rPr>
        <w:t>设备</w:t>
      </w:r>
    </w:p>
    <w:p>
      <w:pPr>
        <w:pStyle w:val="28"/>
        <w:tabs>
          <w:tab w:val="left" w:pos="409"/>
        </w:tabs>
        <w:spacing w:beforeLines="0" w:afterLines="0" w:line="240" w:lineRule="auto"/>
        <w:jc w:val="left"/>
        <w:rPr>
          <w:rFonts w:hint="default" w:ascii="宋体" w:hAnsi="宋体" w:eastAsia="宋体"/>
          <w:sz w:val="21"/>
        </w:rPr>
      </w:pPr>
      <w:r>
        <w:rPr>
          <w:rStyle w:val="30"/>
          <w:rFonts w:hint="eastAsia" w:ascii="宋体" w:hAnsi="宋体" w:eastAsia="宋体"/>
          <w:b w:val="0"/>
          <w:color w:val="000000"/>
          <w:sz w:val="21"/>
          <w:lang w:eastAsia="en-US"/>
        </w:rPr>
        <w:t>D</w:t>
      </w:r>
      <w:r>
        <w:rPr>
          <w:rStyle w:val="117"/>
          <w:rFonts w:hint="eastAsia" w:ascii="宋体" w:hAnsi="宋体" w:eastAsia="宋体"/>
          <w:b/>
          <w:color w:val="000000"/>
          <w:sz w:val="20"/>
          <w:lang w:val="en-US" w:eastAsia="en-US"/>
        </w:rPr>
        <w:t>、</w:t>
      </w:r>
      <w:r>
        <w:rPr>
          <w:rStyle w:val="30"/>
          <w:rFonts w:hint="eastAsia" w:ascii="宋体" w:hAnsi="宋体" w:eastAsia="宋体"/>
          <w:b w:val="0"/>
          <w:color w:val="000000"/>
          <w:sz w:val="21"/>
          <w:lang w:eastAsia="en-US"/>
        </w:rPr>
        <w:t>mount</w:t>
      </w:r>
      <w:r>
        <w:rPr>
          <w:rStyle w:val="117"/>
          <w:rFonts w:hint="eastAsia" w:ascii="宋体" w:hAnsi="宋体" w:eastAsia="宋体"/>
          <w:b/>
          <w:color w:val="000000"/>
          <w:sz w:val="20"/>
          <w:lang w:val="en-US" w:eastAsia="en-US"/>
        </w:rPr>
        <w:t>/</w:t>
      </w:r>
      <w:r>
        <w:rPr>
          <w:rStyle w:val="30"/>
          <w:rFonts w:hint="eastAsia" w:ascii="宋体" w:hAnsi="宋体" w:eastAsia="宋体"/>
          <w:b w:val="0"/>
          <w:color w:val="000000"/>
          <w:sz w:val="21"/>
          <w:lang w:eastAsia="en-US"/>
        </w:rPr>
        <w:t>dev</w:t>
      </w:r>
      <w:r>
        <w:rPr>
          <w:rStyle w:val="117"/>
          <w:rFonts w:hint="eastAsia" w:ascii="宋体" w:hAnsi="宋体" w:eastAsia="宋体"/>
          <w:b/>
          <w:color w:val="000000"/>
          <w:sz w:val="20"/>
          <w:lang w:val="en-US" w:eastAsia="en-US"/>
        </w:rPr>
        <w:t>^</w:t>
      </w:r>
      <w:r>
        <w:rPr>
          <w:rStyle w:val="30"/>
          <w:rFonts w:hint="eastAsia" w:ascii="宋体" w:hAnsi="宋体" w:eastAsia="宋体"/>
          <w:b w:val="0"/>
          <w:color w:val="000000"/>
          <w:sz w:val="21"/>
          <w:lang w:eastAsia="en-US"/>
        </w:rPr>
        <w:t>dO</w:t>
      </w:r>
      <w:r>
        <w:rPr>
          <w:rStyle w:val="117"/>
          <w:rFonts w:hint="eastAsia" w:ascii="宋体" w:hAnsi="宋体" w:eastAsia="宋体"/>
          <w:b/>
          <w:color w:val="000000"/>
          <w:sz w:val="20"/>
          <w:lang w:val="en-US" w:eastAsia="en-US"/>
        </w:rPr>
        <w:t>/</w:t>
      </w:r>
      <w:r>
        <w:rPr>
          <w:rStyle w:val="30"/>
          <w:rFonts w:hint="eastAsia" w:ascii="宋体" w:hAnsi="宋体" w:eastAsia="宋体"/>
          <w:b w:val="0"/>
          <w:color w:val="000000"/>
          <w:sz w:val="21"/>
          <w:lang w:eastAsia="en-US"/>
        </w:rPr>
        <w:t>floppy</w:t>
      </w:r>
      <w:r>
        <w:rPr>
          <w:rStyle w:val="117"/>
          <w:rFonts w:hint="eastAsia" w:ascii="宋体" w:hAnsi="宋体" w:eastAsia="宋体"/>
          <w:b/>
          <w:color w:val="000000"/>
          <w:sz w:val="20"/>
        </w:rPr>
        <w:t>此命令中目录</w:t>
      </w:r>
      <w:r>
        <w:rPr>
          <w:rStyle w:val="30"/>
          <w:rFonts w:hint="eastAsia" w:ascii="宋体" w:hAnsi="宋体" w:eastAsia="宋体"/>
          <w:b w:val="0"/>
          <w:color w:val="000000"/>
          <w:sz w:val="21"/>
          <w:lang w:eastAsia="en-US"/>
        </w:rPr>
        <w:t>floppy</w:t>
      </w:r>
      <w:r>
        <w:rPr>
          <w:rStyle w:val="117"/>
          <w:rFonts w:hint="eastAsia" w:ascii="宋体" w:hAnsi="宋体" w:eastAsia="宋体"/>
          <w:b/>
          <w:color w:val="000000"/>
          <w:sz w:val="20"/>
        </w:rPr>
        <w:t>是自动生成的</w:t>
      </w:r>
    </w:p>
    <w:p>
      <w:pPr>
        <w:pStyle w:val="12"/>
        <w:numPr>
          <w:numId w:val="0"/>
        </w:numPr>
        <w:tabs>
          <w:tab w:val="left" w:pos="445"/>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46.__</w:t>
      </w:r>
      <w:r>
        <w:rPr>
          <w:rStyle w:val="11"/>
          <w:rFonts w:hint="eastAsia" w:ascii="宋体" w:hAnsi="宋体" w:eastAsia="宋体"/>
          <w:color w:val="000000"/>
          <w:sz w:val="21"/>
        </w:rPr>
        <w:t>_不是进程和程序的区别。</w:t>
      </w:r>
    </w:p>
    <w:p>
      <w:pPr>
        <w:pStyle w:val="31"/>
        <w:tabs>
          <w:tab w:val="left" w:pos="498"/>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zh-CN"/>
        </w:rPr>
        <w:t>A</w:t>
      </w:r>
      <w:r>
        <w:rPr>
          <w:rStyle w:val="33"/>
          <w:rFonts w:hint="eastAsia" w:ascii="宋体" w:hAnsi="宋体" w:eastAsia="宋体"/>
          <w:color w:val="000000"/>
          <w:sz w:val="19"/>
        </w:rPr>
        <w:t>、程序是一组有序的静态指令，进程是一次程序的执行过程</w:t>
      </w:r>
    </w:p>
    <w:p>
      <w:pPr>
        <w:pStyle w:val="31"/>
        <w:tabs>
          <w:tab w:val="left" w:pos="498"/>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zh-CN"/>
        </w:rPr>
        <w:t>B</w:t>
      </w:r>
      <w:r>
        <w:rPr>
          <w:rStyle w:val="33"/>
          <w:rFonts w:hint="eastAsia" w:ascii="宋体" w:hAnsi="宋体" w:eastAsia="宋体"/>
          <w:color w:val="000000"/>
          <w:sz w:val="19"/>
          <w:lang w:val="en-US" w:eastAsia="zh-CN"/>
        </w:rPr>
        <w:t>、</w:t>
      </w:r>
      <w:r>
        <w:rPr>
          <w:rStyle w:val="33"/>
          <w:rFonts w:hint="eastAsia" w:ascii="宋体" w:hAnsi="宋体" w:eastAsia="宋体"/>
          <w:color w:val="000000"/>
          <w:sz w:val="19"/>
        </w:rPr>
        <w:t>程序只能在前台运行，而进程可以在前台或后台运行</w:t>
      </w:r>
    </w:p>
    <w:p>
      <w:pPr>
        <w:pStyle w:val="31"/>
        <w:tabs>
          <w:tab w:val="left" w:pos="498"/>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zh-CN"/>
        </w:rPr>
        <w:t>C</w:t>
      </w:r>
      <w:r>
        <w:rPr>
          <w:rStyle w:val="33"/>
          <w:rFonts w:hint="eastAsia" w:ascii="宋体" w:hAnsi="宋体" w:eastAsia="宋体"/>
          <w:color w:val="000000"/>
          <w:sz w:val="19"/>
          <w:lang w:val="en-US" w:eastAsia="zh-CN"/>
        </w:rPr>
        <w:t>、</w:t>
      </w:r>
      <w:r>
        <w:rPr>
          <w:rStyle w:val="33"/>
          <w:rFonts w:hint="eastAsia" w:ascii="宋体" w:hAnsi="宋体" w:eastAsia="宋体"/>
          <w:color w:val="000000"/>
          <w:sz w:val="19"/>
        </w:rPr>
        <w:t>程序可以长期保存，进程是暂时的</w:t>
      </w:r>
    </w:p>
    <w:p>
      <w:pPr>
        <w:pStyle w:val="31"/>
        <w:tabs>
          <w:tab w:val="left" w:pos="498"/>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zh-CN"/>
        </w:rPr>
        <w:t>D</w:t>
      </w:r>
      <w:r>
        <w:rPr>
          <w:rStyle w:val="33"/>
          <w:rFonts w:hint="eastAsia" w:ascii="宋体" w:hAnsi="宋体" w:eastAsia="宋体"/>
          <w:color w:val="000000"/>
          <w:sz w:val="19"/>
        </w:rPr>
        <w:t>、程序没有状态，而进程是有状态的</w:t>
      </w:r>
    </w:p>
    <w:p>
      <w:pPr>
        <w:pStyle w:val="12"/>
        <w:numPr>
          <w:numId w:val="0"/>
        </w:numPr>
        <w:tabs>
          <w:tab w:val="left" w:pos="450"/>
        </w:tabs>
        <w:spacing w:beforeLines="0" w:afterLines="0" w:line="240" w:lineRule="auto"/>
        <w:ind w:leftChars="0"/>
        <w:jc w:val="left"/>
        <w:rPr>
          <w:rFonts w:hint="default" w:ascii="宋体" w:hAnsi="宋体" w:eastAsia="宋体"/>
          <w:sz w:val="21"/>
        </w:rPr>
      </w:pPr>
      <w:r>
        <w:rPr>
          <w:rStyle w:val="11"/>
          <w:rFonts w:hint="eastAsia" w:ascii="宋体" w:hAnsi="宋体" w:eastAsia="宋体"/>
          <w:color w:val="000000"/>
          <w:sz w:val="21"/>
          <w:lang w:val="en-US" w:eastAsia="zh-CN"/>
        </w:rPr>
        <w:t>47.</w:t>
      </w:r>
      <w:r>
        <w:rPr>
          <w:rStyle w:val="11"/>
          <w:rFonts w:hint="eastAsia" w:ascii="宋体" w:hAnsi="宋体" w:eastAsia="宋体"/>
          <w:color w:val="000000"/>
          <w:sz w:val="21"/>
        </w:rPr>
        <w:t>文件</w:t>
      </w:r>
      <w:r>
        <w:rPr>
          <w:rStyle w:val="175"/>
          <w:rFonts w:hint="eastAsia" w:ascii="宋体" w:hAnsi="宋体" w:eastAsia="宋体"/>
          <w:b w:val="0"/>
          <w:color w:val="000000"/>
          <w:sz w:val="20"/>
          <w:lang w:val="en-US" w:eastAsia="zh-CN"/>
        </w:rPr>
        <w:t>exerl</w:t>
      </w:r>
      <w:r>
        <w:rPr>
          <w:rStyle w:val="11"/>
          <w:rFonts w:hint="eastAsia" w:ascii="宋体" w:hAnsi="宋体" w:eastAsia="宋体"/>
          <w:color w:val="000000"/>
          <w:sz w:val="21"/>
        </w:rPr>
        <w:t>的访问权限为</w:t>
      </w:r>
      <w:r>
        <w:rPr>
          <w:rStyle w:val="175"/>
          <w:rFonts w:hint="eastAsia" w:ascii="宋体" w:hAnsi="宋体" w:eastAsia="宋体"/>
          <w:b w:val="0"/>
          <w:color w:val="000000"/>
          <w:sz w:val="20"/>
          <w:lang w:val="en-US" w:eastAsia="zh-CN"/>
        </w:rPr>
        <w:t>rw</w:t>
      </w:r>
      <w:r>
        <w:rPr>
          <w:rStyle w:val="11"/>
          <w:rFonts w:hint="default" w:ascii="宋体" w:hAnsi="宋体" w:eastAsia="宋体"/>
          <w:color w:val="000000"/>
          <w:sz w:val="21"/>
          <w:lang w:val="en-US" w:eastAsia="zh-CN"/>
        </w:rPr>
        <w:t>-</w:t>
      </w:r>
      <w:r>
        <w:rPr>
          <w:rStyle w:val="175"/>
          <w:rFonts w:hint="eastAsia" w:ascii="宋体" w:hAnsi="宋体" w:eastAsia="宋体"/>
          <w:b w:val="0"/>
          <w:color w:val="000000"/>
          <w:sz w:val="20"/>
          <w:lang w:val="en-US" w:eastAsia="zh-CN"/>
        </w:rPr>
        <w:t>r</w:t>
      </w:r>
      <w:r>
        <w:rPr>
          <w:rStyle w:val="11"/>
          <w:rFonts w:hint="default" w:ascii="宋体" w:hAnsi="宋体" w:eastAsia="宋体"/>
          <w:color w:val="000000"/>
          <w:sz w:val="21"/>
          <w:lang w:val="en-US" w:eastAsia="zh-CN"/>
        </w:rPr>
        <w:t>--</w:t>
      </w:r>
      <w:r>
        <w:rPr>
          <w:rStyle w:val="175"/>
          <w:rFonts w:hint="eastAsia" w:ascii="宋体" w:hAnsi="宋体" w:eastAsia="宋体"/>
          <w:b w:val="0"/>
          <w:color w:val="000000"/>
          <w:sz w:val="20"/>
          <w:lang w:val="en-US" w:eastAsia="zh-CN"/>
        </w:rPr>
        <w:t>r</w:t>
      </w:r>
      <w:r>
        <w:rPr>
          <w:rStyle w:val="11"/>
          <w:rFonts w:hint="default" w:ascii="宋体" w:hAnsi="宋体" w:eastAsia="宋体"/>
          <w:color w:val="000000"/>
          <w:sz w:val="21"/>
          <w:lang w:val="en-US" w:eastAsia="zh-CN"/>
        </w:rPr>
        <w:t>--,</w:t>
      </w:r>
      <w:r>
        <w:rPr>
          <w:rStyle w:val="11"/>
          <w:rFonts w:hint="eastAsia" w:ascii="宋体" w:hAnsi="宋体" w:eastAsia="宋体"/>
          <w:color w:val="000000"/>
          <w:sz w:val="21"/>
        </w:rPr>
        <w:t>现要增加所有用户的执行权限和同组用户的写权限, 下列命令正确的是_。</w:t>
      </w:r>
    </w:p>
    <w:p>
      <w:pPr>
        <w:pStyle w:val="36"/>
        <w:tabs>
          <w:tab w:val="left" w:pos="4913"/>
        </w:tabs>
        <w:spacing w:beforeLines="0" w:afterLines="0" w:line="240" w:lineRule="auto"/>
        <w:jc w:val="left"/>
        <w:rPr>
          <w:rFonts w:hint="default" w:ascii="宋体" w:hAnsi="宋体" w:eastAsia="宋体"/>
          <w:sz w:val="20"/>
        </w:rPr>
      </w:pPr>
      <w:r>
        <w:rPr>
          <w:rStyle w:val="35"/>
          <w:rFonts w:hint="eastAsia" w:ascii="宋体" w:hAnsi="宋体" w:eastAsia="宋体"/>
          <w:color w:val="000000"/>
          <w:sz w:val="20"/>
          <w:lang w:eastAsia="en-US"/>
        </w:rPr>
        <w:t>A、chmod a+x g+w exerl</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en-US"/>
        </w:rPr>
        <w:t>B、chmod 765 exerl</w:t>
      </w:r>
    </w:p>
    <w:p>
      <w:pPr>
        <w:pStyle w:val="36"/>
        <w:tabs>
          <w:tab w:val="left" w:pos="4913"/>
        </w:tabs>
        <w:spacing w:beforeLines="0" w:afterLines="0" w:line="240" w:lineRule="auto"/>
        <w:jc w:val="left"/>
        <w:rPr>
          <w:rFonts w:hint="default" w:ascii="宋体" w:hAnsi="宋体" w:eastAsia="宋体"/>
          <w:sz w:val="20"/>
        </w:rPr>
      </w:pPr>
      <w:r>
        <w:rPr>
          <w:rStyle w:val="35"/>
          <w:rFonts w:hint="eastAsia" w:ascii="宋体" w:hAnsi="宋体" w:eastAsia="宋体"/>
          <w:color w:val="000000"/>
          <w:sz w:val="20"/>
          <w:lang w:eastAsia="en-US"/>
        </w:rPr>
        <w:t>C、chmod o+x exerl</w:t>
      </w:r>
      <w:r>
        <w:rPr>
          <w:rStyle w:val="35"/>
          <w:rFonts w:hint="eastAsia" w:ascii="宋体" w:hAnsi="宋体" w:eastAsia="宋体"/>
          <w:color w:val="000000"/>
          <w:sz w:val="20"/>
          <w:lang w:val="en-US" w:eastAsia="zh-CN"/>
        </w:rPr>
        <w:t xml:space="preserve">         </w:t>
      </w:r>
      <w:r>
        <w:rPr>
          <w:rStyle w:val="35"/>
          <w:rFonts w:hint="eastAsia" w:ascii="宋体" w:hAnsi="宋体" w:eastAsia="宋体"/>
          <w:color w:val="000000"/>
          <w:sz w:val="20"/>
          <w:lang w:eastAsia="en-US"/>
        </w:rPr>
        <w:t>D、chmod g+w exerl</w:t>
      </w:r>
    </w:p>
    <w:p>
      <w:pPr>
        <w:pStyle w:val="12"/>
        <w:numPr>
          <w:numId w:val="0"/>
        </w:numPr>
        <w:tabs>
          <w:tab w:val="left" w:pos="450"/>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48.</w:t>
      </w:r>
      <w:r>
        <w:rPr>
          <w:rStyle w:val="11"/>
          <w:rFonts w:hint="eastAsia" w:ascii="宋体" w:hAnsi="宋体" w:eastAsia="宋体"/>
          <w:color w:val="000000"/>
          <w:sz w:val="21"/>
        </w:rPr>
        <w:t>有关归档和压缩命令，下面描述正确的是_。</w:t>
      </w:r>
    </w:p>
    <w:p>
      <w:pPr>
        <w:pStyle w:val="36"/>
        <w:tabs>
          <w:tab w:val="left" w:pos="409"/>
        </w:tabs>
        <w:spacing w:beforeLines="0" w:afterLines="0" w:line="240" w:lineRule="auto"/>
        <w:jc w:val="left"/>
        <w:rPr>
          <w:rFonts w:hint="default" w:ascii="宋体" w:hAnsi="宋体" w:eastAsia="宋体"/>
          <w:sz w:val="20"/>
          <w:lang w:eastAsia="zh-TW"/>
        </w:rPr>
      </w:pPr>
      <w:r>
        <w:rPr>
          <w:rStyle w:val="35"/>
          <w:rFonts w:hint="eastAsia" w:ascii="宋体" w:hAnsi="宋体" w:eastAsia="宋体"/>
          <w:color w:val="000000"/>
          <w:sz w:val="20"/>
          <w:lang w:eastAsia="zh-TW"/>
        </w:rPr>
        <w:t>A</w:t>
      </w:r>
      <w:r>
        <w:rPr>
          <w:rStyle w:val="182"/>
          <w:rFonts w:hint="eastAsia" w:ascii="宋体" w:hAnsi="宋体" w:eastAsia="宋体"/>
          <w:color w:val="000000"/>
          <w:sz w:val="19"/>
          <w:lang w:val="en-US"/>
        </w:rPr>
        <w:t>、</w:t>
      </w:r>
      <w:r>
        <w:rPr>
          <w:rStyle w:val="182"/>
          <w:rFonts w:hint="eastAsia" w:ascii="宋体" w:hAnsi="宋体" w:eastAsia="宋体"/>
          <w:color w:val="000000"/>
          <w:sz w:val="19"/>
        </w:rPr>
        <w:t>用</w:t>
      </w:r>
      <w:r>
        <w:rPr>
          <w:rStyle w:val="35"/>
          <w:rFonts w:hint="eastAsia" w:ascii="宋体" w:hAnsi="宋体" w:eastAsia="宋体"/>
          <w:color w:val="000000"/>
          <w:sz w:val="20"/>
          <w:lang w:eastAsia="zh-TW"/>
        </w:rPr>
        <w:t>uncompress</w:t>
      </w:r>
      <w:r>
        <w:rPr>
          <w:rStyle w:val="182"/>
          <w:rFonts w:hint="eastAsia" w:ascii="宋体" w:hAnsi="宋体" w:eastAsia="宋体"/>
          <w:color w:val="000000"/>
          <w:sz w:val="19"/>
        </w:rPr>
        <w:t>命令解压缩由</w:t>
      </w:r>
      <w:r>
        <w:rPr>
          <w:rStyle w:val="35"/>
          <w:rFonts w:hint="eastAsia" w:ascii="宋体" w:hAnsi="宋体" w:eastAsia="宋体"/>
          <w:color w:val="000000"/>
          <w:sz w:val="20"/>
          <w:lang w:eastAsia="zh-TW"/>
        </w:rPr>
        <w:t>compress</w:t>
      </w:r>
      <w:r>
        <w:rPr>
          <w:rStyle w:val="182"/>
          <w:rFonts w:hint="eastAsia" w:ascii="宋体" w:hAnsi="宋体" w:eastAsia="宋体"/>
          <w:color w:val="000000"/>
          <w:sz w:val="19"/>
        </w:rPr>
        <w:t>命令生成的后缀为</w:t>
      </w:r>
      <w:r>
        <w:rPr>
          <w:rStyle w:val="35"/>
          <w:rFonts w:hint="eastAsia" w:ascii="宋体" w:hAnsi="宋体" w:eastAsia="宋体"/>
          <w:color w:val="000000"/>
          <w:sz w:val="20"/>
          <w:lang w:eastAsia="zh-TW"/>
        </w:rPr>
        <w:t>.zip</w:t>
      </w:r>
      <w:r>
        <w:rPr>
          <w:rStyle w:val="182"/>
          <w:rFonts w:hint="eastAsia" w:ascii="宋体" w:hAnsi="宋体" w:eastAsia="宋体"/>
          <w:color w:val="000000"/>
          <w:sz w:val="19"/>
        </w:rPr>
        <w:t>的压缩文件</w:t>
      </w:r>
    </w:p>
    <w:p>
      <w:pPr>
        <w:pStyle w:val="31"/>
        <w:tabs>
          <w:tab w:val="left" w:pos="409"/>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rPr>
        <w:t>B</w:t>
      </w:r>
      <w:r>
        <w:rPr>
          <w:rStyle w:val="33"/>
          <w:rFonts w:hint="eastAsia" w:ascii="宋体" w:hAnsi="宋体" w:eastAsia="宋体"/>
          <w:color w:val="000000"/>
          <w:sz w:val="19"/>
          <w:lang w:val="en-US"/>
        </w:rPr>
        <w:t>、</w:t>
      </w:r>
      <w:r>
        <w:rPr>
          <w:rStyle w:val="180"/>
          <w:rFonts w:hint="eastAsia" w:ascii="宋体" w:hAnsi="宋体" w:eastAsia="宋体"/>
          <w:color w:val="000000"/>
          <w:sz w:val="20"/>
          <w:lang w:val="en-US"/>
        </w:rPr>
        <w:t>unzip</w:t>
      </w:r>
      <w:r>
        <w:rPr>
          <w:rStyle w:val="33"/>
          <w:rFonts w:hint="eastAsia" w:ascii="宋体" w:hAnsi="宋体" w:eastAsia="宋体"/>
          <w:color w:val="000000"/>
          <w:sz w:val="19"/>
        </w:rPr>
        <w:t>命令和</w:t>
      </w:r>
      <w:r>
        <w:rPr>
          <w:rStyle w:val="180"/>
          <w:rFonts w:hint="eastAsia" w:ascii="宋体" w:hAnsi="宋体" w:eastAsia="宋体"/>
          <w:color w:val="000000"/>
          <w:sz w:val="20"/>
          <w:lang w:val="en-US"/>
        </w:rPr>
        <w:t>gzip</w:t>
      </w:r>
      <w:r>
        <w:rPr>
          <w:rStyle w:val="33"/>
          <w:rFonts w:hint="eastAsia" w:ascii="宋体" w:hAnsi="宋体" w:eastAsia="宋体"/>
          <w:color w:val="000000"/>
          <w:sz w:val="19"/>
        </w:rPr>
        <w:t>命令可以解压缩相同类型的文件</w:t>
      </w:r>
    </w:p>
    <w:p>
      <w:pPr>
        <w:pStyle w:val="31"/>
        <w:tabs>
          <w:tab w:val="left" w:pos="483"/>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rPr>
        <w:t>C</w:t>
      </w:r>
      <w:r>
        <w:rPr>
          <w:rStyle w:val="33"/>
          <w:rFonts w:hint="eastAsia" w:ascii="宋体" w:hAnsi="宋体" w:eastAsia="宋体"/>
          <w:color w:val="000000"/>
          <w:sz w:val="19"/>
        </w:rPr>
        <w:t>、</w:t>
      </w:r>
      <w:r>
        <w:rPr>
          <w:rStyle w:val="180"/>
          <w:rFonts w:hint="eastAsia" w:ascii="宋体" w:hAnsi="宋体" w:eastAsia="宋体"/>
          <w:color w:val="000000"/>
          <w:sz w:val="20"/>
          <w:lang w:val="en-US"/>
        </w:rPr>
        <w:t>tar</w:t>
      </w:r>
      <w:r>
        <w:rPr>
          <w:rStyle w:val="33"/>
          <w:rFonts w:hint="eastAsia" w:ascii="宋体" w:hAnsi="宋体" w:eastAsia="宋体"/>
          <w:color w:val="000000"/>
          <w:sz w:val="19"/>
        </w:rPr>
        <w:t>归档且压缩的文件可以由</w:t>
      </w:r>
      <w:r>
        <w:rPr>
          <w:rStyle w:val="180"/>
          <w:rFonts w:hint="eastAsia" w:ascii="宋体" w:hAnsi="宋体" w:eastAsia="宋体"/>
          <w:color w:val="000000"/>
          <w:sz w:val="20"/>
          <w:lang w:val="en-US"/>
        </w:rPr>
        <w:t>gzip</w:t>
      </w:r>
      <w:r>
        <w:rPr>
          <w:rStyle w:val="33"/>
          <w:rFonts w:hint="eastAsia" w:ascii="宋体" w:hAnsi="宋体" w:eastAsia="宋体"/>
          <w:color w:val="000000"/>
          <w:sz w:val="19"/>
        </w:rPr>
        <w:t>命令解压缩</w:t>
      </w:r>
    </w:p>
    <w:p>
      <w:pPr>
        <w:pStyle w:val="31"/>
        <w:tabs>
          <w:tab w:val="left" w:pos="493"/>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zh-CN"/>
        </w:rPr>
        <w:t>D</w:t>
      </w:r>
      <w:r>
        <w:rPr>
          <w:rStyle w:val="33"/>
          <w:rFonts w:hint="eastAsia" w:ascii="宋体" w:hAnsi="宋体" w:eastAsia="宋体"/>
          <w:color w:val="000000"/>
          <w:sz w:val="19"/>
        </w:rPr>
        <w:t>、</w:t>
      </w:r>
      <w:r>
        <w:rPr>
          <w:rStyle w:val="180"/>
          <w:rFonts w:hint="eastAsia" w:ascii="宋体" w:hAnsi="宋体" w:eastAsia="宋体"/>
          <w:color w:val="000000"/>
          <w:sz w:val="20"/>
          <w:lang w:val="en-US" w:eastAsia="zh-CN"/>
        </w:rPr>
        <w:t>tar</w:t>
      </w:r>
      <w:r>
        <w:rPr>
          <w:rStyle w:val="33"/>
          <w:rFonts w:hint="eastAsia" w:ascii="宋体" w:hAnsi="宋体" w:eastAsia="宋体"/>
          <w:color w:val="000000"/>
          <w:sz w:val="19"/>
        </w:rPr>
        <w:t>命令归档后的文件也是一种压缩文件</w:t>
      </w:r>
    </w:p>
    <w:p>
      <w:pPr>
        <w:pStyle w:val="41"/>
        <w:numPr>
          <w:ilvl w:val="0"/>
          <w:numId w:val="40"/>
        </w:numPr>
        <w:tabs>
          <w:tab w:val="left" w:pos="450"/>
        </w:tabs>
        <w:spacing w:beforeLines="0" w:afterLines="0" w:line="240" w:lineRule="auto"/>
        <w:jc w:val="left"/>
        <w:rPr>
          <w:rFonts w:hint="default" w:ascii="宋体" w:hAnsi="宋体" w:eastAsia="宋体"/>
          <w:sz w:val="21"/>
        </w:rPr>
      </w:pPr>
      <w:r>
        <w:rPr>
          <w:rStyle w:val="197"/>
          <w:rFonts w:hint="eastAsia" w:ascii="宋体" w:hAnsi="宋体" w:eastAsia="宋体"/>
          <w:color w:val="000000"/>
          <w:sz w:val="21"/>
        </w:rPr>
        <w:t>不</w:t>
      </w:r>
      <w:r>
        <w:rPr>
          <w:rStyle w:val="197"/>
          <w:rFonts w:hint="eastAsia" w:ascii="宋体" w:hAnsi="宋体" w:eastAsia="宋体"/>
          <w:color w:val="000000"/>
          <w:sz w:val="21"/>
          <w:lang w:val="en-US"/>
        </w:rPr>
        <w:t xml:space="preserve">   </w:t>
      </w:r>
      <w:r>
        <w:rPr>
          <w:rStyle w:val="197"/>
          <w:rFonts w:hint="eastAsia" w:ascii="宋体" w:hAnsi="宋体" w:eastAsia="宋体"/>
          <w:color w:val="000000"/>
          <w:sz w:val="21"/>
        </w:rPr>
        <w:t>是</w:t>
      </w:r>
      <w:r>
        <w:rPr>
          <w:rStyle w:val="197"/>
          <w:rFonts w:hint="eastAsia" w:ascii="宋体" w:hAnsi="宋体" w:eastAsia="宋体"/>
          <w:color w:val="000000"/>
          <w:sz w:val="21"/>
          <w:lang w:val="en-US"/>
        </w:rPr>
        <w:t xml:space="preserve">   </w:t>
      </w:r>
      <w:r>
        <w:rPr>
          <w:rStyle w:val="198"/>
          <w:rFonts w:hint="eastAsia" w:ascii="宋体" w:hAnsi="宋体" w:eastAsia="宋体"/>
          <w:color w:val="000000"/>
          <w:sz w:val="19"/>
          <w:lang w:val="en-US" w:eastAsia="en-US"/>
        </w:rPr>
        <w:t>she</w:t>
      </w:r>
      <w:r>
        <w:rPr>
          <w:rStyle w:val="198"/>
          <w:rFonts w:hint="eastAsia" w:ascii="宋体" w:hAnsi="宋体" w:eastAsia="宋体"/>
          <w:color w:val="000000"/>
          <w:sz w:val="19"/>
          <w:lang w:val="en-US" w:eastAsia="zh-CN"/>
        </w:rPr>
        <w:t>l</w:t>
      </w:r>
      <w:r>
        <w:rPr>
          <w:rStyle w:val="198"/>
          <w:rFonts w:hint="eastAsia" w:ascii="宋体" w:hAnsi="宋体" w:eastAsia="宋体"/>
          <w:color w:val="000000"/>
          <w:sz w:val="19"/>
          <w:lang w:val="en-US" w:eastAsia="en-US"/>
        </w:rPr>
        <w:t>l</w:t>
      </w:r>
      <w:r>
        <w:rPr>
          <w:rStyle w:val="43"/>
          <w:rFonts w:hint="eastAsia" w:ascii="宋体" w:hAnsi="宋体" w:eastAsia="宋体"/>
          <w:color w:val="000000"/>
          <w:sz w:val="21"/>
        </w:rPr>
        <w:t>具有的功能和特点的是</w:t>
      </w:r>
      <w:r>
        <w:rPr>
          <w:rStyle w:val="199"/>
          <w:rFonts w:hint="eastAsia" w:ascii="宋体" w:hAnsi="宋体" w:eastAsia="宋体"/>
          <w:color w:val="000000"/>
          <w:sz w:val="12"/>
        </w:rPr>
        <w:t>__。</w:t>
      </w:r>
    </w:p>
    <w:p>
      <w:pPr>
        <w:pStyle w:val="31"/>
        <w:tabs>
          <w:tab w:val="left" w:pos="3970"/>
        </w:tabs>
        <w:spacing w:beforeLines="0" w:afterLines="0" w:line="240" w:lineRule="auto"/>
        <w:jc w:val="left"/>
        <w:rPr>
          <w:rFonts w:hint="default" w:ascii="宋体" w:hAnsi="宋体" w:eastAsia="宋体"/>
          <w:sz w:val="19"/>
        </w:rPr>
      </w:pPr>
      <w:r>
        <w:rPr>
          <w:rStyle w:val="180"/>
          <w:rFonts w:hint="eastAsia" w:ascii="宋体" w:hAnsi="宋体" w:eastAsia="宋体"/>
          <w:color w:val="000000"/>
          <w:sz w:val="20"/>
          <w:lang w:val="en-US" w:eastAsia="zh-CN"/>
        </w:rPr>
        <w:t>A</w:t>
      </w:r>
      <w:r>
        <w:rPr>
          <w:rStyle w:val="33"/>
          <w:rFonts w:hint="eastAsia" w:ascii="宋体" w:hAnsi="宋体" w:eastAsia="宋体"/>
          <w:color w:val="000000"/>
          <w:sz w:val="19"/>
        </w:rPr>
        <w:t>、管道</w:t>
      </w:r>
      <w:r>
        <w:rPr>
          <w:rStyle w:val="180"/>
          <w:rFonts w:hint="eastAsia" w:ascii="宋体" w:hAnsi="宋体" w:eastAsia="宋体"/>
          <w:color w:val="000000"/>
          <w:sz w:val="20"/>
        </w:rPr>
        <w:t xml:space="preserve"> </w:t>
      </w:r>
      <w:r>
        <w:rPr>
          <w:rStyle w:val="180"/>
          <w:rFonts w:hint="eastAsia" w:ascii="宋体" w:hAnsi="宋体" w:eastAsia="宋体"/>
          <w:color w:val="000000"/>
          <w:sz w:val="20"/>
          <w:lang w:val="en-US" w:eastAsia="zh-CN"/>
        </w:rPr>
        <w:t>B</w:t>
      </w:r>
      <w:r>
        <w:rPr>
          <w:rStyle w:val="33"/>
          <w:rFonts w:hint="eastAsia" w:ascii="宋体" w:hAnsi="宋体" w:eastAsia="宋体"/>
          <w:color w:val="000000"/>
          <w:sz w:val="19"/>
        </w:rPr>
        <w:t>、输入输出重定向</w:t>
      </w:r>
      <w:r>
        <w:rPr>
          <w:rStyle w:val="180"/>
          <w:rFonts w:hint="eastAsia" w:ascii="宋体" w:hAnsi="宋体" w:eastAsia="宋体"/>
          <w:color w:val="000000"/>
          <w:sz w:val="20"/>
          <w:lang w:val="en-US" w:eastAsia="zh-CN"/>
        </w:rPr>
        <w:t>C</w:t>
      </w:r>
      <w:r>
        <w:rPr>
          <w:rStyle w:val="200"/>
          <w:rFonts w:hint="eastAsia" w:ascii="宋体" w:hAnsi="宋体" w:eastAsia="宋体"/>
          <w:color w:val="000000"/>
          <w:sz w:val="19"/>
          <w:lang w:val="en-US" w:eastAsia="zh-CN"/>
        </w:rPr>
        <w:t>、</w:t>
      </w:r>
      <w:r>
        <w:rPr>
          <w:rStyle w:val="200"/>
          <w:rFonts w:hint="eastAsia" w:ascii="宋体" w:hAnsi="宋体" w:eastAsia="宋体"/>
          <w:color w:val="000000"/>
          <w:sz w:val="19"/>
        </w:rPr>
        <w:t>执行后台进程</w:t>
      </w:r>
      <w:r>
        <w:rPr>
          <w:rStyle w:val="180"/>
          <w:rFonts w:hint="eastAsia" w:ascii="宋体" w:hAnsi="宋体" w:eastAsia="宋体"/>
          <w:color w:val="000000"/>
          <w:sz w:val="20"/>
        </w:rPr>
        <w:t xml:space="preserve"> </w:t>
      </w:r>
      <w:r>
        <w:rPr>
          <w:rStyle w:val="180"/>
          <w:rFonts w:hint="eastAsia" w:ascii="宋体" w:hAnsi="宋体" w:eastAsia="宋体"/>
          <w:color w:val="000000"/>
          <w:sz w:val="20"/>
          <w:lang w:val="en-US" w:eastAsia="zh-CN"/>
        </w:rPr>
        <w:t>D</w:t>
      </w:r>
      <w:r>
        <w:rPr>
          <w:rStyle w:val="200"/>
          <w:rFonts w:hint="eastAsia" w:ascii="宋体" w:hAnsi="宋体" w:eastAsia="宋体"/>
          <w:color w:val="000000"/>
          <w:sz w:val="19"/>
          <w:lang w:val="en-US" w:eastAsia="zh-CN"/>
        </w:rPr>
        <w:t>、</w:t>
      </w:r>
      <w:r>
        <w:rPr>
          <w:rStyle w:val="200"/>
          <w:rFonts w:hint="eastAsia" w:ascii="宋体" w:hAnsi="宋体" w:eastAsia="宋体"/>
          <w:color w:val="000000"/>
          <w:sz w:val="19"/>
        </w:rPr>
        <w:t>处理程序命令</w:t>
      </w:r>
    </w:p>
    <w:p>
      <w:pPr>
        <w:pStyle w:val="12"/>
        <w:numPr>
          <w:numId w:val="0"/>
        </w:numPr>
        <w:tabs>
          <w:tab w:val="left" w:pos="450"/>
          <w:tab w:val="left" w:leader="underscore" w:pos="4622"/>
        </w:tabs>
        <w:spacing w:beforeLines="0" w:afterLines="0" w:line="240" w:lineRule="auto"/>
        <w:jc w:val="left"/>
        <w:rPr>
          <w:rFonts w:hint="default" w:ascii="宋体" w:hAnsi="宋体" w:eastAsia="宋体"/>
          <w:sz w:val="21"/>
        </w:rPr>
      </w:pPr>
      <w:r>
        <w:rPr>
          <w:rStyle w:val="11"/>
          <w:rFonts w:hint="eastAsia" w:ascii="宋体" w:hAnsi="宋体" w:eastAsia="宋体"/>
          <w:color w:val="000000"/>
          <w:sz w:val="21"/>
          <w:lang w:val="en-US" w:eastAsia="zh-CN"/>
        </w:rPr>
        <w:t>50.</w:t>
      </w:r>
      <w:r>
        <w:rPr>
          <w:rStyle w:val="11"/>
          <w:rFonts w:hint="eastAsia" w:ascii="宋体" w:hAnsi="宋体" w:eastAsia="宋体"/>
          <w:color w:val="000000"/>
          <w:sz w:val="21"/>
        </w:rPr>
        <w:t>下列对</w:t>
      </w:r>
      <w:r>
        <w:rPr>
          <w:rStyle w:val="175"/>
          <w:rFonts w:hint="eastAsia" w:ascii="宋体" w:hAnsi="宋体" w:eastAsia="宋体"/>
          <w:b w:val="0"/>
          <w:color w:val="000000"/>
          <w:sz w:val="20"/>
          <w:lang w:val="en-US" w:eastAsia="en-US"/>
        </w:rPr>
        <w:t>shell</w:t>
      </w:r>
      <w:r>
        <w:rPr>
          <w:rStyle w:val="11"/>
          <w:rFonts w:hint="eastAsia" w:ascii="宋体" w:hAnsi="宋体" w:eastAsia="宋体"/>
          <w:color w:val="000000"/>
          <w:sz w:val="21"/>
        </w:rPr>
        <w:t>变量</w:t>
      </w:r>
      <w:r>
        <w:rPr>
          <w:rStyle w:val="175"/>
          <w:rFonts w:hint="eastAsia" w:ascii="宋体" w:hAnsi="宋体" w:eastAsia="宋体"/>
          <w:b w:val="0"/>
          <w:color w:val="000000"/>
          <w:sz w:val="20"/>
          <w:lang w:val="en-US" w:eastAsia="en-US"/>
        </w:rPr>
        <w:t>FRUIT</w:t>
      </w:r>
      <w:r>
        <w:rPr>
          <w:rStyle w:val="11"/>
          <w:rFonts w:hint="eastAsia" w:ascii="宋体" w:hAnsi="宋体" w:eastAsia="宋体"/>
          <w:color w:val="000000"/>
          <w:sz w:val="21"/>
        </w:rPr>
        <w:t>操作，正确的是：。</w:t>
      </w:r>
    </w:p>
    <w:p>
      <w:pPr>
        <w:pStyle w:val="36"/>
        <w:spacing w:beforeLines="0" w:afterLines="0" w:line="240" w:lineRule="auto"/>
        <w:jc w:val="left"/>
        <w:rPr>
          <w:rStyle w:val="35"/>
          <w:rFonts w:hint="eastAsia" w:ascii="宋体" w:hAnsi="宋体" w:eastAsia="宋体"/>
          <w:color w:val="000000"/>
          <w:sz w:val="20"/>
          <w:lang w:eastAsia="zh-TW"/>
        </w:rPr>
      </w:pPr>
      <w:r>
        <w:rPr>
          <w:rStyle w:val="35"/>
          <w:rFonts w:hint="eastAsia" w:ascii="宋体" w:hAnsi="宋体" w:eastAsia="宋体"/>
          <w:color w:val="000000"/>
          <w:sz w:val="20"/>
          <w:lang w:eastAsia="zh-TW"/>
        </w:rPr>
        <w:t>A</w:t>
      </w:r>
      <w:r>
        <w:rPr>
          <w:rStyle w:val="201"/>
          <w:rFonts w:hint="eastAsia" w:ascii="宋体" w:hAnsi="宋体" w:eastAsia="宋体"/>
          <w:color w:val="000000"/>
          <w:sz w:val="10"/>
        </w:rPr>
        <w:t>、</w:t>
      </w:r>
      <w:r>
        <w:rPr>
          <w:rStyle w:val="182"/>
          <w:rFonts w:hint="eastAsia" w:ascii="宋体" w:hAnsi="宋体" w:eastAsia="宋体"/>
          <w:color w:val="000000"/>
          <w:sz w:val="19"/>
        </w:rPr>
        <w:t>为变量赋值：</w:t>
      </w:r>
      <w:r>
        <w:rPr>
          <w:rStyle w:val="35"/>
          <w:rFonts w:hint="eastAsia" w:ascii="宋体" w:hAnsi="宋体" w:eastAsia="宋体"/>
          <w:color w:val="000000"/>
          <w:sz w:val="20"/>
          <w:lang w:eastAsia="zh-TW"/>
        </w:rPr>
        <w:t xml:space="preserve">$FRUIT=apple </w:t>
      </w:r>
    </w:p>
    <w:p>
      <w:pPr>
        <w:pStyle w:val="36"/>
        <w:spacing w:beforeLines="0" w:afterLines="0" w:line="240" w:lineRule="auto"/>
        <w:jc w:val="left"/>
        <w:rPr>
          <w:rStyle w:val="35"/>
          <w:rFonts w:hint="eastAsia" w:ascii="宋体" w:hAnsi="宋体" w:eastAsia="宋体"/>
          <w:color w:val="000000"/>
          <w:sz w:val="20"/>
          <w:lang w:eastAsia="zh-TW"/>
        </w:rPr>
      </w:pPr>
      <w:r>
        <w:rPr>
          <w:rStyle w:val="35"/>
          <w:rFonts w:hint="eastAsia" w:ascii="宋体" w:hAnsi="宋体" w:eastAsia="宋体"/>
          <w:color w:val="000000"/>
          <w:sz w:val="20"/>
          <w:lang w:eastAsia="zh-TW"/>
        </w:rPr>
        <w:t>B</w:t>
      </w:r>
      <w:r>
        <w:rPr>
          <w:rStyle w:val="201"/>
          <w:rFonts w:hint="eastAsia" w:ascii="宋体" w:hAnsi="宋体" w:eastAsia="宋体"/>
          <w:color w:val="000000"/>
          <w:sz w:val="10"/>
        </w:rPr>
        <w:t>、</w:t>
      </w:r>
      <w:r>
        <w:rPr>
          <w:rStyle w:val="182"/>
          <w:rFonts w:hint="eastAsia" w:ascii="宋体" w:hAnsi="宋体" w:eastAsia="宋体"/>
          <w:color w:val="000000"/>
          <w:sz w:val="19"/>
        </w:rPr>
        <w:t>显示变量的值：</w:t>
      </w:r>
      <w:r>
        <w:rPr>
          <w:rStyle w:val="35"/>
          <w:rFonts w:hint="eastAsia" w:ascii="宋体" w:hAnsi="宋体" w:eastAsia="宋体"/>
          <w:color w:val="000000"/>
          <w:sz w:val="20"/>
          <w:lang w:eastAsia="zh-TW"/>
        </w:rPr>
        <w:t>fruit=apple</w:t>
      </w:r>
    </w:p>
    <w:p>
      <w:pPr>
        <w:pStyle w:val="36"/>
        <w:spacing w:beforeLines="0" w:afterLines="0" w:line="240" w:lineRule="auto"/>
        <w:jc w:val="left"/>
        <w:rPr>
          <w:rStyle w:val="35"/>
          <w:rFonts w:hint="eastAsia" w:ascii="宋体" w:hAnsi="宋体" w:eastAsia="宋体"/>
          <w:color w:val="000000"/>
          <w:sz w:val="20"/>
          <w:lang w:eastAsia="zh-TW"/>
        </w:rPr>
      </w:pPr>
      <w:r>
        <w:rPr>
          <w:rStyle w:val="35"/>
          <w:rFonts w:hint="eastAsia" w:ascii="宋体" w:hAnsi="宋体" w:eastAsia="宋体"/>
          <w:color w:val="000000"/>
          <w:sz w:val="20"/>
          <w:lang w:eastAsia="zh-TW"/>
        </w:rPr>
        <w:t>C</w:t>
      </w:r>
      <w:r>
        <w:rPr>
          <w:rStyle w:val="201"/>
          <w:rFonts w:hint="eastAsia" w:ascii="宋体" w:hAnsi="宋体" w:eastAsia="宋体"/>
          <w:color w:val="000000"/>
          <w:sz w:val="10"/>
        </w:rPr>
        <w:t>、</w:t>
      </w:r>
      <w:r>
        <w:rPr>
          <w:rStyle w:val="182"/>
          <w:rFonts w:hint="eastAsia" w:ascii="宋体" w:hAnsi="宋体" w:eastAsia="宋体"/>
          <w:color w:val="000000"/>
          <w:sz w:val="19"/>
        </w:rPr>
        <w:t>显示变量的值</w:t>
      </w:r>
      <w:r>
        <w:rPr>
          <w:rStyle w:val="179"/>
          <w:rFonts w:hint="eastAsia" w:ascii="宋体" w:hAnsi="宋体" w:eastAsia="宋体"/>
          <w:color w:val="000000"/>
          <w:sz w:val="21"/>
        </w:rPr>
        <w:t>：</w:t>
      </w:r>
      <w:r>
        <w:rPr>
          <w:rStyle w:val="35"/>
          <w:rFonts w:hint="eastAsia" w:ascii="宋体" w:hAnsi="宋体" w:eastAsia="宋体"/>
          <w:color w:val="000000"/>
          <w:sz w:val="20"/>
          <w:lang w:eastAsia="zh-TW"/>
        </w:rPr>
        <w:t xml:space="preserve">echo $FRUIT </w:t>
      </w:r>
    </w:p>
    <w:p>
      <w:pPr>
        <w:pStyle w:val="36"/>
        <w:spacing w:beforeLines="0" w:afterLines="0" w:line="240" w:lineRule="auto"/>
        <w:jc w:val="left"/>
        <w:rPr>
          <w:rFonts w:hint="eastAsia" w:cstheme="minorBidi"/>
          <w:kern w:val="2"/>
          <w:sz w:val="21"/>
          <w:szCs w:val="24"/>
          <w:lang w:val="en-US" w:eastAsia="zh-CN" w:bidi="ar-SA"/>
        </w:rPr>
      </w:pPr>
      <w:r>
        <w:rPr>
          <w:rStyle w:val="35"/>
          <w:rFonts w:hint="eastAsia" w:ascii="宋体" w:hAnsi="宋体" w:eastAsia="宋体"/>
          <w:color w:val="000000"/>
          <w:sz w:val="20"/>
          <w:lang w:eastAsia="zh-TW"/>
        </w:rPr>
        <w:t>D</w:t>
      </w:r>
      <w:r>
        <w:rPr>
          <w:rStyle w:val="201"/>
          <w:rFonts w:hint="eastAsia" w:ascii="宋体" w:hAnsi="宋体" w:eastAsia="宋体"/>
          <w:color w:val="000000"/>
          <w:sz w:val="10"/>
        </w:rPr>
        <w:t>、</w:t>
      </w:r>
      <w:r>
        <w:rPr>
          <w:rStyle w:val="182"/>
          <w:rFonts w:hint="eastAsia" w:ascii="宋体" w:hAnsi="宋体" w:eastAsia="宋体"/>
          <w:color w:val="000000"/>
          <w:sz w:val="19"/>
        </w:rPr>
        <w:t>判断变量是否有值：</w:t>
      </w:r>
      <w:r>
        <w:rPr>
          <w:rStyle w:val="35"/>
          <w:rFonts w:hint="eastAsia" w:ascii="宋体" w:hAnsi="宋体" w:eastAsia="宋体"/>
          <w:color w:val="000000"/>
          <w:sz w:val="20"/>
          <w:lang w:eastAsia="zh-TW"/>
        </w:rPr>
        <w:t>[-f"$FRUIT</w:t>
      </w:r>
      <w:r>
        <w:rPr>
          <w:rStyle w:val="182"/>
          <w:rFonts w:hint="eastAsia" w:ascii="宋体" w:hAnsi="宋体" w:eastAsia="宋体"/>
          <w:color w:val="000000"/>
          <w:sz w:val="19"/>
          <w:lang w:val="en-US"/>
        </w:rPr>
        <w:t>"】</w:t>
      </w:r>
    </w:p>
    <w:sectPr>
      <w:head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ngLiU">
    <w:altName w:val="PMingLiU-ExtB"/>
    <w:panose1 w:val="02020509000000000000"/>
    <w:charset w:val="88"/>
    <w:family w:val="modern"/>
    <w:pitch w:val="default"/>
    <w:sig w:usb0="00000000" w:usb1="00000000" w:usb2="00000000" w:usb3="00000000" w:csb0="00100000" w:csb1="00000000"/>
  </w:font>
  <w:font w:name="Arial">
    <w:panose1 w:val="020B0604020202020204"/>
    <w:charset w:val="00"/>
    <w:family w:val="swiss"/>
    <w:pitch w:val="default"/>
    <w:sig w:usb0="E0002EFF" w:usb1="C0007843" w:usb2="00000009" w:usb3="00000000" w:csb0="400001FF" w:csb1="FFFF0000"/>
  </w:font>
  <w:font w:name="MingLiU_HKSCS">
    <w:altName w:val="MingLiU-ExtB"/>
    <w:panose1 w:val="00000000000000000000"/>
    <w:charset w:val="88"/>
    <w:family w:val="roman"/>
    <w:pitch w:val="default"/>
    <w:sig w:usb0="00000000" w:usb1="00000000" w:usb2="00000000" w:usb3="00000000" w:csb0="00100000" w:csb1="00000000"/>
  </w:font>
  <w:font w:name="Arial Unicode MS">
    <w:altName w:val="宋体"/>
    <w:panose1 w:val="020B0604020202020204"/>
    <w:charset w:val="86"/>
    <w:family w:val="swiss"/>
    <w:pitch w:val="default"/>
    <w:sig w:usb0="00000000" w:usb1="0000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Candara">
    <w:panose1 w:val="020E0502030303020204"/>
    <w:charset w:val="00"/>
    <w:family w:val="swiss"/>
    <w:pitch w:val="default"/>
    <w:sig w:usb0="A00002EF" w:usb1="4000A44B" w:usb2="00000000" w:usb3="00000000" w:csb0="2000019F" w:csb1="00000000"/>
  </w:font>
  <w:font w:name="MingLiU-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Franklin Gothic Heavy">
    <w:altName w:val="Segoe Print"/>
    <w:panose1 w:val="00000000000000000000"/>
    <w:charset w:val="00"/>
    <w:family w:val="swiss"/>
    <w:pitch w:val="default"/>
    <w:sig w:usb0="00000000" w:usb1="00000000" w:usb2="00000000" w:usb3="00000000" w:csb0="00000001" w:csb1="00000000"/>
  </w:font>
  <w:font w:name="Impact">
    <w:panose1 w:val="020B0806030902050204"/>
    <w:charset w:val="00"/>
    <w:family w:val="swiss"/>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FrankRuehl">
    <w:altName w:val="Segoe Print"/>
    <w:panose1 w:val="00000000000000000000"/>
    <w:charset w:val="B1"/>
    <w:family w:val="swiss"/>
    <w:pitch w:val="default"/>
    <w:sig w:usb0="00000000" w:usb1="00000000" w:usb2="00000000" w:usb3="00000000" w:csb0="00000020" w:csb1="00000000"/>
  </w:font>
  <w:font w:name="Century Gothic">
    <w:altName w:val="Segoe Print"/>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eastAsia="Times New Roman"/>
        <w:color w:val="auto"/>
        <w:sz w:val="2"/>
        <w:lang w:eastAsia="zh-CN"/>
      </w:rPr>
    </w:pPr>
    <w:r>
      <w:rPr>
        <w:rFonts w:hint="default"/>
        <w:sz w:val="24"/>
      </w:rPr>
      <mc:AlternateContent>
        <mc:Choice Requires="wps">
          <w:drawing>
            <wp:anchor distT="0" distB="0" distL="114300" distR="114300" simplePos="0" relativeHeight="251667456" behindDoc="1" locked="0" layoutInCell="1" allowOverlap="1">
              <wp:simplePos x="0" y="0"/>
              <wp:positionH relativeFrom="page">
                <wp:posOffset>3778250</wp:posOffset>
              </wp:positionH>
              <wp:positionV relativeFrom="page">
                <wp:posOffset>10195560</wp:posOffset>
              </wp:positionV>
              <wp:extent cx="54610" cy="8826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4610" cy="88265"/>
                      </a:xfrm>
                      <a:prstGeom prst="rect">
                        <a:avLst/>
                      </a:prstGeom>
                      <a:noFill/>
                      <a:ln w="9525">
                        <a:noFill/>
                      </a:ln>
                    </wps:spPr>
                    <wps:txbx>
                      <w:txbxContent>
                        <w:p>
                          <w:pPr>
                            <w:pStyle w:val="82"/>
                            <w:spacing w:beforeLines="0" w:afterLines="0" w:line="240" w:lineRule="auto"/>
                            <w:rPr>
                              <w:rFonts w:hint="default"/>
                              <w:sz w:val="18"/>
                            </w:rPr>
                          </w:pPr>
                          <w:r>
                            <w:rPr>
                              <w:rStyle w:val="130"/>
                              <w:rFonts w:hint="eastAsia"/>
                              <w:color w:val="000000"/>
                              <w:sz w:val="18"/>
                            </w:rPr>
                            <w:t>8</w:t>
                          </w:r>
                        </w:p>
                      </w:txbxContent>
                    </wps:txbx>
                    <wps:bodyPr wrap="none" lIns="0" tIns="0" rIns="0" bIns="0" upright="1">
                      <a:spAutoFit/>
                    </wps:bodyPr>
                  </wps:wsp>
                </a:graphicData>
              </a:graphic>
            </wp:anchor>
          </w:drawing>
        </mc:Choice>
        <mc:Fallback>
          <w:pict>
            <v:shape id="_x0000_s1026" o:spid="_x0000_s1026" o:spt="202" type="#_x0000_t202" style="position:absolute;left:0pt;margin-left:297.5pt;margin-top:802.8pt;height:6.95pt;width:4.3pt;mso-position-horizontal-relative:page;mso-position-vertical-relative:page;mso-wrap-style:none;z-index:-251649024;mso-width-relative:page;mso-height-relative:page;" filled="f" stroked="f" coordsize="21600,21600" o:gfxdata="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8/KmtgAAAANAQAADwAAAAAAAAABACAAAAAiAAAAZHJzL2Rvd25yZXYueG1sUEsBAhQA&#10;FAAAAAgAh07iQGNo7sy5AQAAUAMAAA4AAAAAAAAAAQAgAAAAJwEAAGRycy9lMm9Eb2MueG1sUEsF&#10;BgAAAAAGAAYAWQEAAFIFAAAAAA==&#10;">
              <v:fill on="f" focussize="0,0"/>
              <v:stroke on="f"/>
              <v:imagedata o:title=""/>
              <o:lock v:ext="edit" aspectratio="f"/>
              <v:textbox inset="0mm,0mm,0mm,0mm" style="mso-fit-shape-to-text:t;">
                <w:txbxContent>
                  <w:p>
                    <w:pPr>
                      <w:pStyle w:val="82"/>
                      <w:spacing w:beforeLines="0" w:afterLines="0" w:line="240" w:lineRule="auto"/>
                      <w:rPr>
                        <w:rFonts w:hint="default"/>
                        <w:sz w:val="18"/>
                      </w:rPr>
                    </w:pPr>
                    <w:r>
                      <w:rPr>
                        <w:rStyle w:val="130"/>
                        <w:rFonts w:hint="eastAsia"/>
                        <w:color w:val="000000"/>
                        <w:sz w:val="18"/>
                      </w:rPr>
                      <w:t>8</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eastAsia="Times New Roman"/>
        <w:color w:val="auto"/>
        <w:sz w:val="2"/>
        <w:lang w:eastAsia="zh-CN"/>
      </w:rPr>
    </w:pPr>
    <w:r>
      <w:rPr>
        <w:rFonts w:hint="default"/>
        <w:sz w:val="24"/>
      </w:rPr>
      <mc:AlternateContent>
        <mc:Choice Requires="wps">
          <w:drawing>
            <wp:anchor distT="0" distB="0" distL="114300" distR="114300" simplePos="0" relativeHeight="251665408" behindDoc="1" locked="0" layoutInCell="1" allowOverlap="1">
              <wp:simplePos x="0" y="0"/>
              <wp:positionH relativeFrom="page">
                <wp:posOffset>1249045</wp:posOffset>
              </wp:positionH>
              <wp:positionV relativeFrom="page">
                <wp:posOffset>384175</wp:posOffset>
              </wp:positionV>
              <wp:extent cx="2511425" cy="1403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511425" cy="140335"/>
                      </a:xfrm>
                      <a:prstGeom prst="rect">
                        <a:avLst/>
                      </a:prstGeom>
                      <a:noFill/>
                      <a:ln w="9525">
                        <a:noFill/>
                      </a:ln>
                    </wps:spPr>
                    <wps:txbx>
                      <w:txbxContent>
                        <w:p>
                          <w:pPr>
                            <w:rPr>
                              <w:rFonts w:hint="default"/>
                            </w:rPr>
                          </w:pPr>
                        </w:p>
                      </w:txbxContent>
                    </wps:txbx>
                    <wps:bodyPr wrap="none" lIns="0" tIns="0" rIns="0" bIns="0" upright="1">
                      <a:spAutoFit/>
                    </wps:bodyPr>
                  </wps:wsp>
                </a:graphicData>
              </a:graphic>
            </wp:anchor>
          </w:drawing>
        </mc:Choice>
        <mc:Fallback>
          <w:pict>
            <v:shape id="_x0000_s1026" o:spid="_x0000_s1026" o:spt="202" type="#_x0000_t202" style="position:absolute;left:0pt;margin-left:98.35pt;margin-top:30.25pt;height:11.05pt;width:197.75pt;mso-position-horizontal-relative:page;mso-position-vertical-relative:page;mso-wrap-style:none;z-index:-251651072;mso-width-relative:page;mso-height-relative:page;" filled="f" stroked="f" coordsize="21600,21600" o:gfxdata="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cYUlt1QAAAAkBAAAPAAAAAAAAAAEAIAAAACIAAABkcnMvZG93bnJldi54bWxQSwECFAAU&#10;AAAACACHTuJAk2xs+7sBAABTAwAADgAAAAAAAAABACAAAAAkAQAAZHJzL2Uyb0RvYy54bWxQSwUG&#10;AAAAAAYABgBZAQAAUQUAAAAA&#10;">
              <v:fill on="f" focussize="0,0"/>
              <v:stroke on="f"/>
              <v:imagedata o:title=""/>
              <o:lock v:ext="edit" aspectratio="f"/>
              <v:textbox inset="0mm,0mm,0mm,0mm" style="mso-fit-shape-to-text:t;">
                <w:txbxContent>
                  <w:p>
                    <w:pPr>
                      <w:rPr>
                        <w:rFonts w:hint="default"/>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eastAsia="Times New Roman"/>
        <w:color w:val="auto"/>
        <w:sz w:val="2"/>
        <w:lang w:eastAsia="zh-CN"/>
      </w:rPr>
    </w:pPr>
    <w:r>
      <w:rPr>
        <w:rFonts w:hint="default"/>
        <w:sz w:val="24"/>
      </w:rPr>
      <mc:AlternateContent>
        <mc:Choice Requires="wps">
          <w:drawing>
            <wp:anchor distT="0" distB="0" distL="114300" distR="114300" simplePos="0" relativeHeight="251666432" behindDoc="1" locked="0" layoutInCell="1" allowOverlap="1">
              <wp:simplePos x="0" y="0"/>
              <wp:positionH relativeFrom="page">
                <wp:posOffset>4318000</wp:posOffset>
              </wp:positionH>
              <wp:positionV relativeFrom="page">
                <wp:posOffset>399415</wp:posOffset>
              </wp:positionV>
              <wp:extent cx="2115185" cy="1098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115185" cy="109855"/>
                      </a:xfrm>
                      <a:prstGeom prst="rect">
                        <a:avLst/>
                      </a:prstGeom>
                      <a:noFill/>
                      <a:ln w="9525">
                        <a:noFill/>
                      </a:ln>
                    </wps:spPr>
                    <wps:txbx>
                      <w:txbxContent>
                        <w:p>
                          <w:pPr>
                            <w:pStyle w:val="82"/>
                            <w:spacing w:beforeLines="0" w:afterLines="0" w:line="240" w:lineRule="auto"/>
                            <w:rPr>
                              <w:rFonts w:hint="default"/>
                              <w:sz w:val="18"/>
                            </w:rPr>
                          </w:pPr>
                          <w:r>
                            <w:rPr>
                              <w:rStyle w:val="128"/>
                              <w:rFonts w:hint="eastAsia"/>
                              <w:color w:val="000000"/>
                              <w:sz w:val="18"/>
                            </w:rPr>
                            <w:t>中科软科技股份有限公司</w:t>
                          </w:r>
                          <w:r>
                            <w:rPr>
                              <w:rStyle w:val="129"/>
                              <w:rFonts w:hint="default"/>
                              <w:color w:val="000000"/>
                              <w:sz w:val="18"/>
                              <w:lang w:val="en-US" w:eastAsia="zh-CN"/>
                            </w:rPr>
                            <w:t>Unu</w:t>
                          </w:r>
                          <w:r>
                            <w:rPr>
                              <w:rStyle w:val="128"/>
                              <w:rFonts w:hint="eastAsia"/>
                              <w:color w:val="000000"/>
                              <w:sz w:val="18"/>
                              <w:lang w:val="en-US" w:eastAsia="zh-CN"/>
                            </w:rPr>
                            <w:t>)</w:t>
                          </w:r>
                          <w:r>
                            <w:rPr>
                              <w:rStyle w:val="128"/>
                              <w:rFonts w:hint="eastAsia"/>
                              <w:color w:val="000000"/>
                              <w:sz w:val="18"/>
                            </w:rPr>
                            <w:t>(运维笔试题</w:t>
                          </w:r>
                        </w:p>
                      </w:txbxContent>
                    </wps:txbx>
                    <wps:bodyPr wrap="none" lIns="0" tIns="0" rIns="0" bIns="0" upright="1">
                      <a:spAutoFit/>
                    </wps:bodyPr>
                  </wps:wsp>
                </a:graphicData>
              </a:graphic>
            </wp:anchor>
          </w:drawing>
        </mc:Choice>
        <mc:Fallback>
          <w:pict>
            <v:shape id="_x0000_s1026" o:spid="_x0000_s1026" o:spt="202" type="#_x0000_t202" style="position:absolute;left:0pt;margin-left:340pt;margin-top:31.45pt;height:8.65pt;width:166.55pt;mso-position-horizontal-relative:page;mso-position-vertical-relative:page;mso-wrap-style:none;z-index:-251650048;mso-width-relative:page;mso-height-relative:page;" filled="f" stroked="f" coordsize="21600,21600" o:gfxdata="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76klzWAAAACgEAAA8AAAAAAAAAAQAgAAAAIgAAAGRycy9kb3ducmV2LnhtbFBLAQIU&#10;ABQAAAAIAIdO4kBjM9bEvAEAAFMDAAAOAAAAAAAAAAEAIAAAACUBAABkcnMvZTJvRG9jLnhtbFBL&#10;BQYAAAAABgAGAFkBAABTBQAAAAA=&#10;">
              <v:fill on="f" focussize="0,0"/>
              <v:stroke on="f"/>
              <v:imagedata o:title=""/>
              <o:lock v:ext="edit" aspectratio="f"/>
              <v:textbox inset="0mm,0mm,0mm,0mm" style="mso-fit-shape-to-text:t;">
                <w:txbxContent>
                  <w:p>
                    <w:pPr>
                      <w:pStyle w:val="82"/>
                      <w:spacing w:beforeLines="0" w:afterLines="0" w:line="240" w:lineRule="auto"/>
                      <w:rPr>
                        <w:rFonts w:hint="default"/>
                        <w:sz w:val="18"/>
                      </w:rPr>
                    </w:pPr>
                    <w:r>
                      <w:rPr>
                        <w:rStyle w:val="128"/>
                        <w:rFonts w:hint="eastAsia"/>
                        <w:color w:val="000000"/>
                        <w:sz w:val="18"/>
                      </w:rPr>
                      <w:t>中科软科技股份有限公司</w:t>
                    </w:r>
                    <w:r>
                      <w:rPr>
                        <w:rStyle w:val="129"/>
                        <w:rFonts w:hint="default"/>
                        <w:color w:val="000000"/>
                        <w:sz w:val="18"/>
                        <w:lang w:val="en-US" w:eastAsia="zh-CN"/>
                      </w:rPr>
                      <w:t>Unu</w:t>
                    </w:r>
                    <w:r>
                      <w:rPr>
                        <w:rStyle w:val="128"/>
                        <w:rFonts w:hint="eastAsia"/>
                        <w:color w:val="000000"/>
                        <w:sz w:val="18"/>
                        <w:lang w:val="en-US" w:eastAsia="zh-CN"/>
                      </w:rPr>
                      <w:t>)</w:t>
                    </w:r>
                    <w:r>
                      <w:rPr>
                        <w:rStyle w:val="128"/>
                        <w:rFonts w:hint="eastAsia"/>
                        <w:color w:val="000000"/>
                        <w:sz w:val="18"/>
                      </w:rPr>
                      <w:t>(运维笔试题</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rPr>
        <w:rFonts w:hint="default" w:eastAsia="Times New Roman"/>
        <w:color w:val="auto"/>
        <w:sz w:val="2"/>
        <w:lang w:eastAsia="zh-CN"/>
      </w:rPr>
    </w:pPr>
    <w:r>
      <w:rPr>
        <w:rFonts w:hint="default"/>
        <w:sz w:val="24"/>
      </w:rPr>
      <mc:AlternateContent>
        <mc:Choice Requires="wps">
          <w:drawing>
            <wp:anchor distT="0" distB="0" distL="114300" distR="114300" simplePos="0" relativeHeight="251658240" behindDoc="1" locked="0" layoutInCell="1" allowOverlap="1">
              <wp:simplePos x="0" y="0"/>
              <wp:positionH relativeFrom="page">
                <wp:posOffset>1379855</wp:posOffset>
              </wp:positionH>
              <wp:positionV relativeFrom="page">
                <wp:posOffset>368935</wp:posOffset>
              </wp:positionV>
              <wp:extent cx="5086985" cy="170815"/>
              <wp:effectExtent l="0" t="0" r="0" b="0"/>
              <wp:wrapNone/>
              <wp:docPr id="6" name="文本框 1028"/>
              <wp:cNvGraphicFramePr/>
              <a:graphic xmlns:a="http://schemas.openxmlformats.org/drawingml/2006/main">
                <a:graphicData uri="http://schemas.microsoft.com/office/word/2010/wordprocessingShape">
                  <wps:wsp>
                    <wps:cNvSpPr txBox="1"/>
                    <wps:spPr>
                      <a:xfrm>
                        <a:off x="0" y="0"/>
                        <a:ext cx="5086985" cy="170815"/>
                      </a:xfrm>
                      <a:prstGeom prst="rect">
                        <a:avLst/>
                      </a:prstGeom>
                      <a:noFill/>
                      <a:ln w="9525">
                        <a:noFill/>
                      </a:ln>
                    </wps:spPr>
                    <wps:txbx>
                      <w:txbxContent>
                        <w:p>
                          <w:pPr>
                            <w:pStyle w:val="82"/>
                            <w:tabs>
                              <w:tab w:val="right" w:pos="8011"/>
                            </w:tabs>
                            <w:spacing w:beforeLines="0" w:afterLines="0" w:line="240" w:lineRule="auto"/>
                            <w:rPr>
                              <w:rFonts w:hint="default"/>
                              <w:sz w:val="18"/>
                            </w:rPr>
                          </w:pPr>
                          <w:r>
                            <w:rPr>
                              <w:rStyle w:val="161"/>
                              <w:rFonts w:hint="default"/>
                              <w:color w:val="000000"/>
                              <w:sz w:val="20"/>
                              <w:lang w:val="en-US" w:eastAsia="en-US"/>
                            </w:rPr>
                            <w:t>Paratera</w:t>
                          </w:r>
                          <w:r>
                            <w:rPr>
                              <w:rStyle w:val="162"/>
                              <w:rFonts w:hint="default"/>
                              <w:color w:val="000000"/>
                              <w:sz w:val="20"/>
                              <w:lang w:val="en-US" w:eastAsia="en-US"/>
                            </w:rPr>
                            <w:t xml:space="preserve"> Hfj</w:t>
                          </w:r>
                          <w:r>
                            <w:rPr>
                              <w:rStyle w:val="162"/>
                              <w:rFonts w:hint="default"/>
                              <w:color w:val="000000"/>
                              <w:sz w:val="20"/>
                              <w:lang w:val="en-US" w:eastAsia="en-US"/>
                            </w:rPr>
                            <w:tab/>
                          </w:r>
                          <w:r>
                            <w:rPr>
                              <w:rStyle w:val="128"/>
                              <w:rFonts w:hint="eastAsia"/>
                              <w:color w:val="000000"/>
                              <w:sz w:val="18"/>
                            </w:rPr>
                            <w:t>北京并行科技股份有限公司</w:t>
                          </w:r>
                        </w:p>
                      </w:txbxContent>
                    </wps:txbx>
                    <wps:bodyPr lIns="0" tIns="0" rIns="0" bIns="0" upright="1">
                      <a:spAutoFit/>
                    </wps:bodyPr>
                  </wps:wsp>
                </a:graphicData>
              </a:graphic>
            </wp:anchor>
          </w:drawing>
        </mc:Choice>
        <mc:Fallback>
          <w:pict>
            <v:shape id="文本框 1028" o:spid="_x0000_s1026" o:spt="202" type="#_x0000_t202" style="position:absolute;left:0pt;margin-left:108.65pt;margin-top:29.05pt;height:13.45pt;width:400.55pt;mso-position-horizontal-relative:page;mso-position-vertical-relative:page;z-index:-251658240;mso-width-relative:page;mso-height-relative:page;" filled="f" stroked="f" coordsize="21600,21600" o:gfxdata="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0Lb2zWAAAACgEAAA8AAAAAAAAAAQAgAAAAIgAAAGRycy9kb3ducmV2LnhtbFBLAQIUABQAAAAI&#10;AIdO4kDb+FyytgEAAEoDAAAOAAAAAAAAAAEAIAAAACUBAABkcnMvZTJvRG9jLnhtbFBLBQYAAAAA&#10;BgAGAFkBAABNBQAAAAA=&#10;">
              <v:fill on="f" focussize="0,0"/>
              <v:stroke on="f"/>
              <v:imagedata o:title=""/>
              <o:lock v:ext="edit" aspectratio="f"/>
              <v:textbox inset="0mm,0mm,0mm,0mm" style="mso-fit-shape-to-text:t;">
                <w:txbxContent>
                  <w:p>
                    <w:pPr>
                      <w:pStyle w:val="82"/>
                      <w:tabs>
                        <w:tab w:val="right" w:pos="8011"/>
                      </w:tabs>
                      <w:spacing w:beforeLines="0" w:afterLines="0" w:line="240" w:lineRule="auto"/>
                      <w:rPr>
                        <w:rFonts w:hint="default"/>
                        <w:sz w:val="18"/>
                      </w:rPr>
                    </w:pPr>
                    <w:r>
                      <w:rPr>
                        <w:rStyle w:val="161"/>
                        <w:rFonts w:hint="default"/>
                        <w:color w:val="000000"/>
                        <w:sz w:val="20"/>
                        <w:lang w:val="en-US" w:eastAsia="en-US"/>
                      </w:rPr>
                      <w:t>Paratera</w:t>
                    </w:r>
                    <w:r>
                      <w:rPr>
                        <w:rStyle w:val="162"/>
                        <w:rFonts w:hint="default"/>
                        <w:color w:val="000000"/>
                        <w:sz w:val="20"/>
                        <w:lang w:val="en-US" w:eastAsia="en-US"/>
                      </w:rPr>
                      <w:t xml:space="preserve"> Hfj</w:t>
                    </w:r>
                    <w:r>
                      <w:rPr>
                        <w:rStyle w:val="162"/>
                        <w:rFonts w:hint="default"/>
                        <w:color w:val="000000"/>
                        <w:sz w:val="20"/>
                        <w:lang w:val="en-US" w:eastAsia="en-US"/>
                      </w:rPr>
                      <w:tab/>
                    </w:r>
                    <w:r>
                      <w:rPr>
                        <w:rStyle w:val="128"/>
                        <w:rFonts w:hint="eastAsia"/>
                        <w:color w:val="000000"/>
                        <w:sz w:val="18"/>
                      </w:rPr>
                      <w:t>北京并行科技股份有限公司</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rPr>
        <w:rFonts w:hint="default" w:ascii="MingLiU" w:eastAsia="MingLiU"/>
        <w:color w:val="000000"/>
        <w:spacing w:val="20"/>
        <w:sz w:val="22"/>
        <w:u w:val="none" w:color="000000"/>
      </w:rPr>
    </w:lvl>
    <w:lvl w:ilvl="1" w:tentative="0">
      <w:start w:val="1"/>
      <w:numFmt w:val="decimal"/>
      <w:lvlText w:val="%1."/>
      <w:lvlJc w:val="left"/>
      <w:rPr>
        <w:rFonts w:hint="default" w:ascii="MingLiU" w:eastAsia="MingLiU"/>
        <w:color w:val="000000"/>
        <w:spacing w:val="20"/>
        <w:sz w:val="22"/>
        <w:u w:val="none" w:color="000000"/>
      </w:rPr>
    </w:lvl>
    <w:lvl w:ilvl="2" w:tentative="0">
      <w:start w:val="1"/>
      <w:numFmt w:val="decimal"/>
      <w:lvlText w:val="%1."/>
      <w:lvlJc w:val="left"/>
      <w:rPr>
        <w:rFonts w:hint="default" w:ascii="MingLiU" w:eastAsia="MingLiU"/>
        <w:color w:val="000000"/>
        <w:spacing w:val="20"/>
        <w:sz w:val="22"/>
        <w:u w:val="none" w:color="000000"/>
      </w:rPr>
    </w:lvl>
    <w:lvl w:ilvl="3" w:tentative="0">
      <w:start w:val="1"/>
      <w:numFmt w:val="decimal"/>
      <w:lvlText w:val="%1."/>
      <w:lvlJc w:val="left"/>
      <w:rPr>
        <w:rFonts w:hint="default" w:ascii="MingLiU" w:eastAsia="MingLiU"/>
        <w:color w:val="000000"/>
        <w:spacing w:val="20"/>
        <w:sz w:val="22"/>
        <w:u w:val="none" w:color="000000"/>
      </w:rPr>
    </w:lvl>
    <w:lvl w:ilvl="4" w:tentative="0">
      <w:start w:val="1"/>
      <w:numFmt w:val="decimal"/>
      <w:lvlText w:val="%1."/>
      <w:lvlJc w:val="left"/>
      <w:rPr>
        <w:rFonts w:hint="default" w:ascii="MingLiU" w:eastAsia="MingLiU"/>
        <w:color w:val="000000"/>
        <w:spacing w:val="20"/>
        <w:sz w:val="22"/>
        <w:u w:val="none" w:color="000000"/>
      </w:rPr>
    </w:lvl>
    <w:lvl w:ilvl="5" w:tentative="0">
      <w:start w:val="1"/>
      <w:numFmt w:val="decimal"/>
      <w:lvlText w:val="%1."/>
      <w:lvlJc w:val="left"/>
      <w:rPr>
        <w:rFonts w:hint="default" w:ascii="MingLiU" w:eastAsia="MingLiU"/>
        <w:color w:val="000000"/>
        <w:spacing w:val="20"/>
        <w:sz w:val="22"/>
        <w:u w:val="none" w:color="000000"/>
      </w:rPr>
    </w:lvl>
    <w:lvl w:ilvl="6" w:tentative="0">
      <w:start w:val="1"/>
      <w:numFmt w:val="decimal"/>
      <w:lvlText w:val="%1."/>
      <w:lvlJc w:val="left"/>
      <w:rPr>
        <w:rFonts w:hint="default" w:ascii="MingLiU" w:eastAsia="MingLiU"/>
        <w:color w:val="000000"/>
        <w:spacing w:val="20"/>
        <w:sz w:val="22"/>
        <w:u w:val="none" w:color="000000"/>
      </w:rPr>
    </w:lvl>
    <w:lvl w:ilvl="7" w:tentative="0">
      <w:start w:val="1"/>
      <w:numFmt w:val="decimal"/>
      <w:lvlText w:val="%1."/>
      <w:lvlJc w:val="left"/>
      <w:rPr>
        <w:rFonts w:hint="default" w:ascii="MingLiU" w:eastAsia="MingLiU"/>
        <w:color w:val="000000"/>
        <w:spacing w:val="20"/>
        <w:sz w:val="22"/>
        <w:u w:val="none" w:color="000000"/>
      </w:rPr>
    </w:lvl>
    <w:lvl w:ilvl="8" w:tentative="0">
      <w:start w:val="1"/>
      <w:numFmt w:val="decimal"/>
      <w:lvlText w:val="%1."/>
      <w:lvlJc w:val="left"/>
      <w:rPr>
        <w:rFonts w:hint="default" w:ascii="MingLiU" w:eastAsia="MingLiU"/>
        <w:color w:val="000000"/>
        <w:spacing w:val="20"/>
        <w:sz w:val="22"/>
        <w:u w:val="none" w:color="000000"/>
      </w:rPr>
    </w:lvl>
  </w:abstractNum>
  <w:abstractNum w:abstractNumId="1">
    <w:nsid w:val="00000003"/>
    <w:multiLevelType w:val="multilevel"/>
    <w:tmpl w:val="00000003"/>
    <w:lvl w:ilvl="0" w:tentative="0">
      <w:start w:val="2"/>
      <w:numFmt w:val="decimal"/>
      <w:lvlText w:val="%1."/>
      <w:lvlJc w:val="left"/>
      <w:rPr>
        <w:rFonts w:hint="default" w:ascii="MingLiU" w:eastAsia="MingLiU"/>
        <w:color w:val="000000"/>
        <w:spacing w:val="10"/>
        <w:sz w:val="22"/>
        <w:u w:val="none" w:color="000000"/>
      </w:rPr>
    </w:lvl>
    <w:lvl w:ilvl="1" w:tentative="0">
      <w:start w:val="2"/>
      <w:numFmt w:val="decimal"/>
      <w:lvlText w:val="%1."/>
      <w:lvlJc w:val="left"/>
      <w:rPr>
        <w:rFonts w:hint="default" w:ascii="MingLiU" w:eastAsia="MingLiU"/>
        <w:color w:val="000000"/>
        <w:spacing w:val="10"/>
        <w:sz w:val="22"/>
        <w:u w:val="none" w:color="000000"/>
      </w:rPr>
    </w:lvl>
    <w:lvl w:ilvl="2" w:tentative="0">
      <w:start w:val="2"/>
      <w:numFmt w:val="decimal"/>
      <w:lvlText w:val="%1."/>
      <w:lvlJc w:val="left"/>
      <w:rPr>
        <w:rFonts w:hint="default" w:ascii="MingLiU" w:eastAsia="MingLiU"/>
        <w:color w:val="000000"/>
        <w:spacing w:val="10"/>
        <w:sz w:val="22"/>
        <w:u w:val="none" w:color="000000"/>
      </w:rPr>
    </w:lvl>
    <w:lvl w:ilvl="3" w:tentative="0">
      <w:start w:val="2"/>
      <w:numFmt w:val="decimal"/>
      <w:lvlText w:val="%1."/>
      <w:lvlJc w:val="left"/>
      <w:rPr>
        <w:rFonts w:hint="default" w:ascii="MingLiU" w:eastAsia="MingLiU"/>
        <w:color w:val="000000"/>
        <w:spacing w:val="10"/>
        <w:sz w:val="22"/>
        <w:u w:val="none" w:color="000000"/>
      </w:rPr>
    </w:lvl>
    <w:lvl w:ilvl="4" w:tentative="0">
      <w:start w:val="2"/>
      <w:numFmt w:val="decimal"/>
      <w:lvlText w:val="%1."/>
      <w:lvlJc w:val="left"/>
      <w:rPr>
        <w:rFonts w:hint="default" w:ascii="MingLiU" w:eastAsia="MingLiU"/>
        <w:color w:val="000000"/>
        <w:spacing w:val="10"/>
        <w:sz w:val="22"/>
        <w:u w:val="none" w:color="000000"/>
      </w:rPr>
    </w:lvl>
    <w:lvl w:ilvl="5" w:tentative="0">
      <w:start w:val="2"/>
      <w:numFmt w:val="decimal"/>
      <w:lvlText w:val="%1."/>
      <w:lvlJc w:val="left"/>
      <w:rPr>
        <w:rFonts w:hint="default" w:ascii="MingLiU" w:eastAsia="MingLiU"/>
        <w:color w:val="000000"/>
        <w:spacing w:val="10"/>
        <w:sz w:val="22"/>
        <w:u w:val="none" w:color="000000"/>
      </w:rPr>
    </w:lvl>
    <w:lvl w:ilvl="6" w:tentative="0">
      <w:start w:val="2"/>
      <w:numFmt w:val="decimal"/>
      <w:lvlText w:val="%1."/>
      <w:lvlJc w:val="left"/>
      <w:rPr>
        <w:rFonts w:hint="default" w:ascii="MingLiU" w:eastAsia="MingLiU"/>
        <w:color w:val="000000"/>
        <w:spacing w:val="10"/>
        <w:sz w:val="22"/>
        <w:u w:val="none" w:color="000000"/>
      </w:rPr>
    </w:lvl>
    <w:lvl w:ilvl="7" w:tentative="0">
      <w:start w:val="2"/>
      <w:numFmt w:val="decimal"/>
      <w:lvlText w:val="%1."/>
      <w:lvlJc w:val="left"/>
      <w:rPr>
        <w:rFonts w:hint="default" w:ascii="MingLiU" w:eastAsia="MingLiU"/>
        <w:color w:val="000000"/>
        <w:spacing w:val="10"/>
        <w:sz w:val="22"/>
        <w:u w:val="none" w:color="000000"/>
      </w:rPr>
    </w:lvl>
    <w:lvl w:ilvl="8" w:tentative="0">
      <w:start w:val="2"/>
      <w:numFmt w:val="decimal"/>
      <w:lvlText w:val="%1."/>
      <w:lvlJc w:val="left"/>
      <w:rPr>
        <w:rFonts w:hint="default" w:ascii="MingLiU" w:eastAsia="MingLiU"/>
        <w:color w:val="000000"/>
        <w:spacing w:val="10"/>
        <w:sz w:val="22"/>
        <w:u w:val="none" w:color="000000"/>
      </w:rPr>
    </w:lvl>
  </w:abstractNum>
  <w:abstractNum w:abstractNumId="2">
    <w:nsid w:val="00000005"/>
    <w:multiLevelType w:val="multilevel"/>
    <w:tmpl w:val="00000005"/>
    <w:lvl w:ilvl="0" w:tentative="0">
      <w:start w:val="6"/>
      <w:numFmt w:val="decimal"/>
      <w:lvlText w:val="%1."/>
      <w:lvlJc w:val="left"/>
      <w:rPr>
        <w:rFonts w:hint="default" w:ascii="MingLiU" w:eastAsia="MingLiU"/>
        <w:color w:val="000000"/>
        <w:spacing w:val="10"/>
        <w:sz w:val="22"/>
        <w:u w:val="none" w:color="000000"/>
      </w:rPr>
    </w:lvl>
    <w:lvl w:ilvl="1" w:tentative="0">
      <w:start w:val="6"/>
      <w:numFmt w:val="decimal"/>
      <w:lvlText w:val="%1."/>
      <w:lvlJc w:val="left"/>
      <w:rPr>
        <w:rFonts w:hint="default" w:ascii="MingLiU" w:eastAsia="MingLiU"/>
        <w:color w:val="000000"/>
        <w:spacing w:val="10"/>
        <w:sz w:val="22"/>
        <w:u w:val="none" w:color="000000"/>
      </w:rPr>
    </w:lvl>
    <w:lvl w:ilvl="2" w:tentative="0">
      <w:start w:val="6"/>
      <w:numFmt w:val="decimal"/>
      <w:lvlText w:val="%1."/>
      <w:lvlJc w:val="left"/>
      <w:rPr>
        <w:rFonts w:hint="default" w:ascii="MingLiU" w:eastAsia="MingLiU"/>
        <w:color w:val="000000"/>
        <w:spacing w:val="10"/>
        <w:sz w:val="22"/>
        <w:u w:val="none" w:color="000000"/>
      </w:rPr>
    </w:lvl>
    <w:lvl w:ilvl="3" w:tentative="0">
      <w:start w:val="6"/>
      <w:numFmt w:val="decimal"/>
      <w:lvlText w:val="%1."/>
      <w:lvlJc w:val="left"/>
      <w:rPr>
        <w:rFonts w:hint="default" w:ascii="MingLiU" w:eastAsia="MingLiU"/>
        <w:color w:val="000000"/>
        <w:spacing w:val="10"/>
        <w:sz w:val="22"/>
        <w:u w:val="none" w:color="000000"/>
      </w:rPr>
    </w:lvl>
    <w:lvl w:ilvl="4" w:tentative="0">
      <w:start w:val="6"/>
      <w:numFmt w:val="decimal"/>
      <w:lvlText w:val="%1."/>
      <w:lvlJc w:val="left"/>
      <w:rPr>
        <w:rFonts w:hint="default" w:ascii="MingLiU" w:eastAsia="MingLiU"/>
        <w:color w:val="000000"/>
        <w:spacing w:val="10"/>
        <w:sz w:val="22"/>
        <w:u w:val="none" w:color="000000"/>
      </w:rPr>
    </w:lvl>
    <w:lvl w:ilvl="5" w:tentative="0">
      <w:start w:val="6"/>
      <w:numFmt w:val="decimal"/>
      <w:lvlText w:val="%1."/>
      <w:lvlJc w:val="left"/>
      <w:rPr>
        <w:rFonts w:hint="default" w:ascii="MingLiU" w:eastAsia="MingLiU"/>
        <w:color w:val="000000"/>
        <w:spacing w:val="10"/>
        <w:sz w:val="22"/>
        <w:u w:val="none" w:color="000000"/>
      </w:rPr>
    </w:lvl>
    <w:lvl w:ilvl="6" w:tentative="0">
      <w:start w:val="6"/>
      <w:numFmt w:val="decimal"/>
      <w:lvlText w:val="%1."/>
      <w:lvlJc w:val="left"/>
      <w:rPr>
        <w:rFonts w:hint="default" w:ascii="MingLiU" w:eastAsia="MingLiU"/>
        <w:color w:val="000000"/>
        <w:spacing w:val="10"/>
        <w:sz w:val="22"/>
        <w:u w:val="none" w:color="000000"/>
      </w:rPr>
    </w:lvl>
    <w:lvl w:ilvl="7" w:tentative="0">
      <w:start w:val="6"/>
      <w:numFmt w:val="decimal"/>
      <w:lvlText w:val="%1."/>
      <w:lvlJc w:val="left"/>
      <w:rPr>
        <w:rFonts w:hint="default" w:ascii="MingLiU" w:eastAsia="MingLiU"/>
        <w:color w:val="000000"/>
        <w:spacing w:val="10"/>
        <w:sz w:val="22"/>
        <w:u w:val="none" w:color="000000"/>
      </w:rPr>
    </w:lvl>
    <w:lvl w:ilvl="8" w:tentative="0">
      <w:start w:val="6"/>
      <w:numFmt w:val="decimal"/>
      <w:lvlText w:val="%1."/>
      <w:lvlJc w:val="left"/>
      <w:rPr>
        <w:rFonts w:hint="default" w:ascii="MingLiU" w:eastAsia="MingLiU"/>
        <w:color w:val="000000"/>
        <w:spacing w:val="10"/>
        <w:sz w:val="22"/>
        <w:u w:val="none" w:color="000000"/>
      </w:rPr>
    </w:lvl>
  </w:abstractNum>
  <w:abstractNum w:abstractNumId="3">
    <w:nsid w:val="00000007"/>
    <w:multiLevelType w:val="multilevel"/>
    <w:tmpl w:val="00000007"/>
    <w:lvl w:ilvl="0" w:tentative="0">
      <w:start w:val="20"/>
      <w:numFmt w:val="decimal"/>
      <w:lvlText w:val="%1."/>
      <w:lvlJc w:val="left"/>
      <w:rPr>
        <w:rFonts w:hint="default" w:ascii="MingLiU" w:eastAsia="MingLiU"/>
        <w:color w:val="000000"/>
        <w:spacing w:val="20"/>
        <w:sz w:val="22"/>
        <w:u w:val="none" w:color="000000"/>
      </w:rPr>
    </w:lvl>
    <w:lvl w:ilvl="1" w:tentative="0">
      <w:start w:val="20"/>
      <w:numFmt w:val="decimal"/>
      <w:lvlText w:val="%1."/>
      <w:lvlJc w:val="left"/>
      <w:rPr>
        <w:rFonts w:hint="default" w:ascii="MingLiU" w:eastAsia="MingLiU"/>
        <w:color w:val="000000"/>
        <w:spacing w:val="20"/>
        <w:sz w:val="22"/>
        <w:u w:val="none" w:color="000000"/>
      </w:rPr>
    </w:lvl>
    <w:lvl w:ilvl="2" w:tentative="0">
      <w:start w:val="20"/>
      <w:numFmt w:val="decimal"/>
      <w:lvlText w:val="%1."/>
      <w:lvlJc w:val="left"/>
      <w:rPr>
        <w:rFonts w:hint="default" w:ascii="MingLiU" w:eastAsia="MingLiU"/>
        <w:color w:val="000000"/>
        <w:spacing w:val="20"/>
        <w:sz w:val="22"/>
        <w:u w:val="none" w:color="000000"/>
      </w:rPr>
    </w:lvl>
    <w:lvl w:ilvl="3" w:tentative="0">
      <w:start w:val="20"/>
      <w:numFmt w:val="decimal"/>
      <w:lvlText w:val="%1."/>
      <w:lvlJc w:val="left"/>
      <w:rPr>
        <w:rFonts w:hint="default" w:ascii="MingLiU" w:eastAsia="MingLiU"/>
        <w:color w:val="000000"/>
        <w:spacing w:val="20"/>
        <w:sz w:val="22"/>
        <w:u w:val="none" w:color="000000"/>
      </w:rPr>
    </w:lvl>
    <w:lvl w:ilvl="4" w:tentative="0">
      <w:start w:val="20"/>
      <w:numFmt w:val="decimal"/>
      <w:lvlText w:val="%1."/>
      <w:lvlJc w:val="left"/>
      <w:rPr>
        <w:rFonts w:hint="default" w:ascii="MingLiU" w:eastAsia="MingLiU"/>
        <w:color w:val="000000"/>
        <w:spacing w:val="20"/>
        <w:sz w:val="22"/>
        <w:u w:val="none" w:color="000000"/>
      </w:rPr>
    </w:lvl>
    <w:lvl w:ilvl="5" w:tentative="0">
      <w:start w:val="20"/>
      <w:numFmt w:val="decimal"/>
      <w:lvlText w:val="%1."/>
      <w:lvlJc w:val="left"/>
      <w:rPr>
        <w:rFonts w:hint="default" w:ascii="MingLiU" w:eastAsia="MingLiU"/>
        <w:color w:val="000000"/>
        <w:spacing w:val="20"/>
        <w:sz w:val="22"/>
        <w:u w:val="none" w:color="000000"/>
      </w:rPr>
    </w:lvl>
    <w:lvl w:ilvl="6" w:tentative="0">
      <w:start w:val="20"/>
      <w:numFmt w:val="decimal"/>
      <w:lvlText w:val="%1."/>
      <w:lvlJc w:val="left"/>
      <w:rPr>
        <w:rFonts w:hint="default" w:ascii="MingLiU" w:eastAsia="MingLiU"/>
        <w:color w:val="000000"/>
        <w:spacing w:val="20"/>
        <w:sz w:val="22"/>
        <w:u w:val="none" w:color="000000"/>
      </w:rPr>
    </w:lvl>
    <w:lvl w:ilvl="7" w:tentative="0">
      <w:start w:val="20"/>
      <w:numFmt w:val="decimal"/>
      <w:lvlText w:val="%1."/>
      <w:lvlJc w:val="left"/>
      <w:rPr>
        <w:rFonts w:hint="default" w:ascii="MingLiU" w:eastAsia="MingLiU"/>
        <w:color w:val="000000"/>
        <w:spacing w:val="20"/>
        <w:sz w:val="22"/>
        <w:u w:val="none" w:color="000000"/>
      </w:rPr>
    </w:lvl>
    <w:lvl w:ilvl="8" w:tentative="0">
      <w:start w:val="20"/>
      <w:numFmt w:val="decimal"/>
      <w:lvlText w:val="%1."/>
      <w:lvlJc w:val="left"/>
      <w:rPr>
        <w:rFonts w:hint="default" w:ascii="MingLiU" w:eastAsia="MingLiU"/>
        <w:color w:val="000000"/>
        <w:spacing w:val="20"/>
        <w:sz w:val="22"/>
        <w:u w:val="none" w:color="000000"/>
      </w:rPr>
    </w:lvl>
  </w:abstractNum>
  <w:abstractNum w:abstractNumId="4">
    <w:nsid w:val="00000009"/>
    <w:multiLevelType w:val="multilevel"/>
    <w:tmpl w:val="00000009"/>
    <w:lvl w:ilvl="0" w:tentative="0">
      <w:start w:val="30"/>
      <w:numFmt w:val="decimal"/>
      <w:lvlText w:val="%1."/>
      <w:lvlJc w:val="left"/>
      <w:rPr>
        <w:rFonts w:hint="default" w:ascii="MingLiU" w:eastAsia="MingLiU"/>
        <w:color w:val="000000"/>
        <w:spacing w:val="10"/>
        <w:sz w:val="22"/>
        <w:u w:val="none" w:color="000000"/>
      </w:rPr>
    </w:lvl>
    <w:lvl w:ilvl="1" w:tentative="0">
      <w:start w:val="30"/>
      <w:numFmt w:val="decimal"/>
      <w:lvlText w:val="%1."/>
      <w:lvlJc w:val="left"/>
      <w:rPr>
        <w:rFonts w:hint="default" w:ascii="MingLiU" w:eastAsia="MingLiU"/>
        <w:color w:val="000000"/>
        <w:spacing w:val="10"/>
        <w:sz w:val="22"/>
        <w:u w:val="none" w:color="000000"/>
      </w:rPr>
    </w:lvl>
    <w:lvl w:ilvl="2" w:tentative="0">
      <w:start w:val="30"/>
      <w:numFmt w:val="decimal"/>
      <w:lvlText w:val="%1."/>
      <w:lvlJc w:val="left"/>
      <w:rPr>
        <w:rFonts w:hint="default" w:ascii="MingLiU" w:eastAsia="MingLiU"/>
        <w:color w:val="000000"/>
        <w:spacing w:val="10"/>
        <w:sz w:val="22"/>
        <w:u w:val="none" w:color="000000"/>
      </w:rPr>
    </w:lvl>
    <w:lvl w:ilvl="3" w:tentative="0">
      <w:start w:val="30"/>
      <w:numFmt w:val="decimal"/>
      <w:lvlText w:val="%1."/>
      <w:lvlJc w:val="left"/>
      <w:rPr>
        <w:rFonts w:hint="default" w:ascii="MingLiU" w:eastAsia="MingLiU"/>
        <w:color w:val="000000"/>
        <w:spacing w:val="10"/>
        <w:sz w:val="22"/>
        <w:u w:val="none" w:color="000000"/>
      </w:rPr>
    </w:lvl>
    <w:lvl w:ilvl="4" w:tentative="0">
      <w:start w:val="30"/>
      <w:numFmt w:val="decimal"/>
      <w:lvlText w:val="%1."/>
      <w:lvlJc w:val="left"/>
      <w:rPr>
        <w:rFonts w:hint="default" w:ascii="MingLiU" w:eastAsia="MingLiU"/>
        <w:color w:val="000000"/>
        <w:spacing w:val="10"/>
        <w:sz w:val="22"/>
        <w:u w:val="none" w:color="000000"/>
      </w:rPr>
    </w:lvl>
    <w:lvl w:ilvl="5" w:tentative="0">
      <w:start w:val="30"/>
      <w:numFmt w:val="decimal"/>
      <w:lvlText w:val="%1."/>
      <w:lvlJc w:val="left"/>
      <w:rPr>
        <w:rFonts w:hint="default" w:ascii="MingLiU" w:eastAsia="MingLiU"/>
        <w:color w:val="000000"/>
        <w:spacing w:val="10"/>
        <w:sz w:val="22"/>
        <w:u w:val="none" w:color="000000"/>
      </w:rPr>
    </w:lvl>
    <w:lvl w:ilvl="6" w:tentative="0">
      <w:start w:val="30"/>
      <w:numFmt w:val="decimal"/>
      <w:lvlText w:val="%1."/>
      <w:lvlJc w:val="left"/>
      <w:rPr>
        <w:rFonts w:hint="default" w:ascii="MingLiU" w:eastAsia="MingLiU"/>
        <w:color w:val="000000"/>
        <w:spacing w:val="10"/>
        <w:sz w:val="22"/>
        <w:u w:val="none" w:color="000000"/>
      </w:rPr>
    </w:lvl>
    <w:lvl w:ilvl="7" w:tentative="0">
      <w:start w:val="30"/>
      <w:numFmt w:val="decimal"/>
      <w:lvlText w:val="%1."/>
      <w:lvlJc w:val="left"/>
      <w:rPr>
        <w:rFonts w:hint="default" w:ascii="MingLiU" w:eastAsia="MingLiU"/>
        <w:color w:val="000000"/>
        <w:spacing w:val="10"/>
        <w:sz w:val="22"/>
        <w:u w:val="none" w:color="000000"/>
      </w:rPr>
    </w:lvl>
    <w:lvl w:ilvl="8" w:tentative="0">
      <w:start w:val="30"/>
      <w:numFmt w:val="decimal"/>
      <w:lvlText w:val="%1."/>
      <w:lvlJc w:val="left"/>
      <w:rPr>
        <w:rFonts w:hint="default" w:ascii="MingLiU" w:eastAsia="MingLiU"/>
        <w:color w:val="000000"/>
        <w:spacing w:val="10"/>
        <w:sz w:val="22"/>
        <w:u w:val="none" w:color="000000"/>
      </w:rPr>
    </w:lvl>
  </w:abstractNum>
  <w:abstractNum w:abstractNumId="5">
    <w:nsid w:val="0000000B"/>
    <w:multiLevelType w:val="multilevel"/>
    <w:tmpl w:val="0000000B"/>
    <w:lvl w:ilvl="0" w:tentative="0">
      <w:start w:val="1"/>
      <w:numFmt w:val="decimal"/>
      <w:lvlText w:val="%1."/>
      <w:lvlJc w:val="left"/>
      <w:rPr>
        <w:rFonts w:hint="default" w:ascii="MingLiU" w:eastAsia="MingLiU"/>
        <w:color w:val="000000"/>
        <w:sz w:val="24"/>
        <w:u w:val="none" w:color="000000"/>
      </w:rPr>
    </w:lvl>
    <w:lvl w:ilvl="1" w:tentative="0">
      <w:start w:val="1"/>
      <w:numFmt w:val="decimal"/>
      <w:lvlText w:val="%1."/>
      <w:lvlJc w:val="left"/>
      <w:rPr>
        <w:rFonts w:hint="default" w:ascii="MingLiU" w:eastAsia="MingLiU"/>
        <w:color w:val="000000"/>
        <w:sz w:val="24"/>
        <w:u w:val="none" w:color="000000"/>
      </w:rPr>
    </w:lvl>
    <w:lvl w:ilvl="2" w:tentative="0">
      <w:start w:val="1"/>
      <w:numFmt w:val="decimal"/>
      <w:lvlText w:val="%1."/>
      <w:lvlJc w:val="left"/>
      <w:rPr>
        <w:rFonts w:hint="default" w:ascii="MingLiU" w:eastAsia="MingLiU"/>
        <w:color w:val="000000"/>
        <w:sz w:val="24"/>
        <w:u w:val="none" w:color="000000"/>
      </w:rPr>
    </w:lvl>
    <w:lvl w:ilvl="3" w:tentative="0">
      <w:start w:val="1"/>
      <w:numFmt w:val="decimal"/>
      <w:lvlText w:val="%1."/>
      <w:lvlJc w:val="left"/>
      <w:rPr>
        <w:rFonts w:hint="default" w:ascii="MingLiU" w:eastAsia="MingLiU"/>
        <w:color w:val="000000"/>
        <w:sz w:val="24"/>
        <w:u w:val="none" w:color="000000"/>
      </w:rPr>
    </w:lvl>
    <w:lvl w:ilvl="4" w:tentative="0">
      <w:start w:val="1"/>
      <w:numFmt w:val="decimal"/>
      <w:lvlText w:val="%1."/>
      <w:lvlJc w:val="left"/>
      <w:rPr>
        <w:rFonts w:hint="default" w:ascii="MingLiU" w:eastAsia="MingLiU"/>
        <w:color w:val="000000"/>
        <w:sz w:val="24"/>
        <w:u w:val="none" w:color="000000"/>
      </w:rPr>
    </w:lvl>
    <w:lvl w:ilvl="5" w:tentative="0">
      <w:start w:val="1"/>
      <w:numFmt w:val="decimal"/>
      <w:lvlText w:val="%1."/>
      <w:lvlJc w:val="left"/>
      <w:rPr>
        <w:rFonts w:hint="default" w:ascii="MingLiU" w:eastAsia="MingLiU"/>
        <w:color w:val="000000"/>
        <w:sz w:val="24"/>
        <w:u w:val="none" w:color="000000"/>
      </w:rPr>
    </w:lvl>
    <w:lvl w:ilvl="6" w:tentative="0">
      <w:start w:val="1"/>
      <w:numFmt w:val="decimal"/>
      <w:lvlText w:val="%1."/>
      <w:lvlJc w:val="left"/>
      <w:rPr>
        <w:rFonts w:hint="default" w:ascii="MingLiU" w:eastAsia="MingLiU"/>
        <w:color w:val="000000"/>
        <w:sz w:val="24"/>
        <w:u w:val="none" w:color="000000"/>
      </w:rPr>
    </w:lvl>
    <w:lvl w:ilvl="7" w:tentative="0">
      <w:start w:val="1"/>
      <w:numFmt w:val="decimal"/>
      <w:lvlText w:val="%1."/>
      <w:lvlJc w:val="left"/>
      <w:rPr>
        <w:rFonts w:hint="default" w:ascii="MingLiU" w:eastAsia="MingLiU"/>
        <w:color w:val="000000"/>
        <w:sz w:val="24"/>
        <w:u w:val="none" w:color="000000"/>
      </w:rPr>
    </w:lvl>
    <w:lvl w:ilvl="8" w:tentative="0">
      <w:start w:val="1"/>
      <w:numFmt w:val="decimal"/>
      <w:lvlText w:val="%1."/>
      <w:lvlJc w:val="left"/>
      <w:rPr>
        <w:rFonts w:hint="default" w:ascii="MingLiU" w:eastAsia="MingLiU"/>
        <w:color w:val="000000"/>
        <w:sz w:val="24"/>
        <w:u w:val="none" w:color="000000"/>
      </w:rPr>
    </w:lvl>
  </w:abstractNum>
  <w:abstractNum w:abstractNumId="6">
    <w:nsid w:val="0000000D"/>
    <w:multiLevelType w:val="multilevel"/>
    <w:tmpl w:val="0000000D"/>
    <w:lvl w:ilvl="0" w:tentative="0">
      <w:start w:val="1"/>
      <w:numFmt w:val="decimal"/>
      <w:lvlText w:val="%1."/>
      <w:lvlJc w:val="left"/>
      <w:rPr>
        <w:rFonts w:hint="default" w:ascii="MingLiU" w:eastAsia="MingLiU"/>
        <w:color w:val="000000"/>
        <w:sz w:val="24"/>
        <w:u w:val="none" w:color="000000"/>
      </w:rPr>
    </w:lvl>
    <w:lvl w:ilvl="1" w:tentative="0">
      <w:start w:val="1"/>
      <w:numFmt w:val="decimal"/>
      <w:lvlText w:val="%1."/>
      <w:lvlJc w:val="left"/>
      <w:rPr>
        <w:rFonts w:hint="default" w:ascii="MingLiU" w:eastAsia="MingLiU"/>
        <w:color w:val="000000"/>
        <w:sz w:val="24"/>
        <w:u w:val="none" w:color="000000"/>
      </w:rPr>
    </w:lvl>
    <w:lvl w:ilvl="2" w:tentative="0">
      <w:start w:val="1"/>
      <w:numFmt w:val="decimal"/>
      <w:lvlText w:val="%1."/>
      <w:lvlJc w:val="left"/>
      <w:rPr>
        <w:rFonts w:hint="default" w:ascii="MingLiU" w:eastAsia="MingLiU"/>
        <w:color w:val="000000"/>
        <w:sz w:val="24"/>
        <w:u w:val="none" w:color="000000"/>
      </w:rPr>
    </w:lvl>
    <w:lvl w:ilvl="3" w:tentative="0">
      <w:start w:val="1"/>
      <w:numFmt w:val="decimal"/>
      <w:lvlText w:val="%1."/>
      <w:lvlJc w:val="left"/>
      <w:rPr>
        <w:rFonts w:hint="default" w:ascii="MingLiU" w:eastAsia="MingLiU"/>
        <w:color w:val="000000"/>
        <w:sz w:val="24"/>
        <w:u w:val="none" w:color="000000"/>
      </w:rPr>
    </w:lvl>
    <w:lvl w:ilvl="4" w:tentative="0">
      <w:start w:val="1"/>
      <w:numFmt w:val="decimal"/>
      <w:lvlText w:val="%1."/>
      <w:lvlJc w:val="left"/>
      <w:rPr>
        <w:rFonts w:hint="default" w:ascii="MingLiU" w:eastAsia="MingLiU"/>
        <w:color w:val="000000"/>
        <w:sz w:val="24"/>
        <w:u w:val="none" w:color="000000"/>
      </w:rPr>
    </w:lvl>
    <w:lvl w:ilvl="5" w:tentative="0">
      <w:start w:val="1"/>
      <w:numFmt w:val="decimal"/>
      <w:lvlText w:val="%1."/>
      <w:lvlJc w:val="left"/>
      <w:rPr>
        <w:rFonts w:hint="default" w:ascii="MingLiU" w:eastAsia="MingLiU"/>
        <w:color w:val="000000"/>
        <w:sz w:val="24"/>
        <w:u w:val="none" w:color="000000"/>
      </w:rPr>
    </w:lvl>
    <w:lvl w:ilvl="6" w:tentative="0">
      <w:start w:val="1"/>
      <w:numFmt w:val="decimal"/>
      <w:lvlText w:val="%1."/>
      <w:lvlJc w:val="left"/>
      <w:rPr>
        <w:rFonts w:hint="default" w:ascii="MingLiU" w:eastAsia="MingLiU"/>
        <w:color w:val="000000"/>
        <w:sz w:val="24"/>
        <w:u w:val="none" w:color="000000"/>
      </w:rPr>
    </w:lvl>
    <w:lvl w:ilvl="7" w:tentative="0">
      <w:start w:val="1"/>
      <w:numFmt w:val="decimal"/>
      <w:lvlText w:val="%1."/>
      <w:lvlJc w:val="left"/>
      <w:rPr>
        <w:rFonts w:hint="default" w:ascii="MingLiU" w:eastAsia="MingLiU"/>
        <w:color w:val="000000"/>
        <w:sz w:val="24"/>
        <w:u w:val="none" w:color="000000"/>
      </w:rPr>
    </w:lvl>
    <w:lvl w:ilvl="8" w:tentative="0">
      <w:start w:val="1"/>
      <w:numFmt w:val="decimal"/>
      <w:lvlText w:val="%1."/>
      <w:lvlJc w:val="left"/>
      <w:rPr>
        <w:rFonts w:hint="default" w:ascii="MingLiU" w:eastAsia="MingLiU"/>
        <w:color w:val="000000"/>
        <w:sz w:val="24"/>
        <w:u w:val="none" w:color="000000"/>
      </w:rPr>
    </w:lvl>
  </w:abstractNum>
  <w:abstractNum w:abstractNumId="7">
    <w:nsid w:val="0000000F"/>
    <w:multiLevelType w:val="multilevel"/>
    <w:tmpl w:val="0000000F"/>
    <w:lvl w:ilvl="0" w:tentative="0">
      <w:start w:val="1"/>
      <w:numFmt w:val="decimal"/>
      <w:lvlText w:val="%1."/>
      <w:lvlJc w:val="left"/>
      <w:rPr>
        <w:rFonts w:hint="default" w:ascii="MingLiU" w:eastAsia="MingLiU"/>
        <w:color w:val="000000"/>
        <w:sz w:val="24"/>
        <w:u w:val="none" w:color="000000"/>
      </w:rPr>
    </w:lvl>
    <w:lvl w:ilvl="1" w:tentative="0">
      <w:start w:val="1"/>
      <w:numFmt w:val="decimal"/>
      <w:lvlText w:val="%1."/>
      <w:lvlJc w:val="left"/>
      <w:rPr>
        <w:rFonts w:hint="default" w:ascii="MingLiU" w:eastAsia="MingLiU"/>
        <w:color w:val="000000"/>
        <w:sz w:val="24"/>
        <w:u w:val="none" w:color="000000"/>
      </w:rPr>
    </w:lvl>
    <w:lvl w:ilvl="2" w:tentative="0">
      <w:start w:val="1"/>
      <w:numFmt w:val="decimal"/>
      <w:lvlText w:val="%1."/>
      <w:lvlJc w:val="left"/>
      <w:rPr>
        <w:rFonts w:hint="default" w:ascii="MingLiU" w:eastAsia="MingLiU"/>
        <w:color w:val="000000"/>
        <w:sz w:val="24"/>
        <w:u w:val="none" w:color="000000"/>
      </w:rPr>
    </w:lvl>
    <w:lvl w:ilvl="3" w:tentative="0">
      <w:start w:val="1"/>
      <w:numFmt w:val="decimal"/>
      <w:lvlText w:val="%1."/>
      <w:lvlJc w:val="left"/>
      <w:rPr>
        <w:rFonts w:hint="default" w:ascii="MingLiU" w:eastAsia="MingLiU"/>
        <w:color w:val="000000"/>
        <w:sz w:val="24"/>
        <w:u w:val="none" w:color="000000"/>
      </w:rPr>
    </w:lvl>
    <w:lvl w:ilvl="4" w:tentative="0">
      <w:start w:val="1"/>
      <w:numFmt w:val="decimal"/>
      <w:lvlText w:val="%1."/>
      <w:lvlJc w:val="left"/>
      <w:rPr>
        <w:rFonts w:hint="default" w:ascii="MingLiU" w:eastAsia="MingLiU"/>
        <w:color w:val="000000"/>
        <w:sz w:val="24"/>
        <w:u w:val="none" w:color="000000"/>
      </w:rPr>
    </w:lvl>
    <w:lvl w:ilvl="5" w:tentative="0">
      <w:start w:val="1"/>
      <w:numFmt w:val="decimal"/>
      <w:lvlText w:val="%1."/>
      <w:lvlJc w:val="left"/>
      <w:rPr>
        <w:rFonts w:hint="default" w:ascii="MingLiU" w:eastAsia="MingLiU"/>
        <w:color w:val="000000"/>
        <w:sz w:val="24"/>
        <w:u w:val="none" w:color="000000"/>
      </w:rPr>
    </w:lvl>
    <w:lvl w:ilvl="6" w:tentative="0">
      <w:start w:val="1"/>
      <w:numFmt w:val="decimal"/>
      <w:lvlText w:val="%1."/>
      <w:lvlJc w:val="left"/>
      <w:rPr>
        <w:rFonts w:hint="default" w:ascii="MingLiU" w:eastAsia="MingLiU"/>
        <w:color w:val="000000"/>
        <w:sz w:val="24"/>
        <w:u w:val="none" w:color="000000"/>
      </w:rPr>
    </w:lvl>
    <w:lvl w:ilvl="7" w:tentative="0">
      <w:start w:val="1"/>
      <w:numFmt w:val="decimal"/>
      <w:lvlText w:val="%1."/>
      <w:lvlJc w:val="left"/>
      <w:rPr>
        <w:rFonts w:hint="default" w:ascii="MingLiU" w:eastAsia="MingLiU"/>
        <w:color w:val="000000"/>
        <w:sz w:val="24"/>
        <w:u w:val="none" w:color="000000"/>
      </w:rPr>
    </w:lvl>
    <w:lvl w:ilvl="8" w:tentative="0">
      <w:start w:val="1"/>
      <w:numFmt w:val="decimal"/>
      <w:lvlText w:val="%1."/>
      <w:lvlJc w:val="left"/>
      <w:rPr>
        <w:rFonts w:hint="default" w:ascii="MingLiU" w:eastAsia="MingLiU"/>
        <w:color w:val="000000"/>
        <w:sz w:val="24"/>
        <w:u w:val="none" w:color="000000"/>
      </w:rPr>
    </w:lvl>
  </w:abstractNum>
  <w:abstractNum w:abstractNumId="8">
    <w:nsid w:val="00000011"/>
    <w:multiLevelType w:val="multilevel"/>
    <w:tmpl w:val="00000011"/>
    <w:lvl w:ilvl="0" w:tentative="0">
      <w:start w:val="7"/>
      <w:numFmt w:val="decimal"/>
      <w:lvlText w:val="%1."/>
      <w:lvlJc w:val="left"/>
      <w:rPr>
        <w:rFonts w:hint="default" w:ascii="MingLiU" w:eastAsia="MingLiU"/>
        <w:color w:val="000000"/>
        <w:sz w:val="24"/>
        <w:u w:val="none" w:color="000000"/>
      </w:rPr>
    </w:lvl>
    <w:lvl w:ilvl="1" w:tentative="0">
      <w:start w:val="7"/>
      <w:numFmt w:val="decimal"/>
      <w:lvlText w:val="%1."/>
      <w:lvlJc w:val="left"/>
      <w:rPr>
        <w:rFonts w:hint="default" w:ascii="MingLiU" w:eastAsia="MingLiU"/>
        <w:color w:val="000000"/>
        <w:sz w:val="24"/>
        <w:u w:val="none" w:color="000000"/>
      </w:rPr>
    </w:lvl>
    <w:lvl w:ilvl="2" w:tentative="0">
      <w:start w:val="7"/>
      <w:numFmt w:val="decimal"/>
      <w:lvlText w:val="%1."/>
      <w:lvlJc w:val="left"/>
      <w:rPr>
        <w:rFonts w:hint="default" w:ascii="MingLiU" w:eastAsia="MingLiU"/>
        <w:color w:val="000000"/>
        <w:sz w:val="24"/>
        <w:u w:val="none" w:color="000000"/>
      </w:rPr>
    </w:lvl>
    <w:lvl w:ilvl="3" w:tentative="0">
      <w:start w:val="7"/>
      <w:numFmt w:val="decimal"/>
      <w:lvlText w:val="%1."/>
      <w:lvlJc w:val="left"/>
      <w:rPr>
        <w:rFonts w:hint="default" w:ascii="MingLiU" w:eastAsia="MingLiU"/>
        <w:color w:val="000000"/>
        <w:sz w:val="24"/>
        <w:u w:val="none" w:color="000000"/>
      </w:rPr>
    </w:lvl>
    <w:lvl w:ilvl="4" w:tentative="0">
      <w:start w:val="7"/>
      <w:numFmt w:val="decimal"/>
      <w:lvlText w:val="%1."/>
      <w:lvlJc w:val="left"/>
      <w:rPr>
        <w:rFonts w:hint="default" w:ascii="MingLiU" w:eastAsia="MingLiU"/>
        <w:color w:val="000000"/>
        <w:sz w:val="24"/>
        <w:u w:val="none" w:color="000000"/>
      </w:rPr>
    </w:lvl>
    <w:lvl w:ilvl="5" w:tentative="0">
      <w:start w:val="7"/>
      <w:numFmt w:val="decimal"/>
      <w:lvlText w:val="%1."/>
      <w:lvlJc w:val="left"/>
      <w:rPr>
        <w:rFonts w:hint="default" w:ascii="MingLiU" w:eastAsia="MingLiU"/>
        <w:color w:val="000000"/>
        <w:sz w:val="24"/>
        <w:u w:val="none" w:color="000000"/>
      </w:rPr>
    </w:lvl>
    <w:lvl w:ilvl="6" w:tentative="0">
      <w:start w:val="7"/>
      <w:numFmt w:val="decimal"/>
      <w:lvlText w:val="%1."/>
      <w:lvlJc w:val="left"/>
      <w:rPr>
        <w:rFonts w:hint="default" w:ascii="MingLiU" w:eastAsia="MingLiU"/>
        <w:color w:val="000000"/>
        <w:sz w:val="24"/>
        <w:u w:val="none" w:color="000000"/>
      </w:rPr>
    </w:lvl>
    <w:lvl w:ilvl="7" w:tentative="0">
      <w:start w:val="7"/>
      <w:numFmt w:val="decimal"/>
      <w:lvlText w:val="%1."/>
      <w:lvlJc w:val="left"/>
      <w:rPr>
        <w:rFonts w:hint="default" w:ascii="MingLiU" w:eastAsia="MingLiU"/>
        <w:color w:val="000000"/>
        <w:sz w:val="24"/>
        <w:u w:val="none" w:color="000000"/>
      </w:rPr>
    </w:lvl>
    <w:lvl w:ilvl="8" w:tentative="0">
      <w:start w:val="7"/>
      <w:numFmt w:val="decimal"/>
      <w:lvlText w:val="%1."/>
      <w:lvlJc w:val="left"/>
      <w:rPr>
        <w:rFonts w:hint="default" w:ascii="MingLiU" w:eastAsia="MingLiU"/>
        <w:color w:val="000000"/>
        <w:sz w:val="24"/>
        <w:u w:val="none" w:color="000000"/>
      </w:rPr>
    </w:lvl>
  </w:abstractNum>
  <w:abstractNum w:abstractNumId="9">
    <w:nsid w:val="00000013"/>
    <w:multiLevelType w:val="multilevel"/>
    <w:tmpl w:val="00000013"/>
    <w:lvl w:ilvl="0" w:tentative="0">
      <w:start w:val="1"/>
      <w:numFmt w:val="upperLetter"/>
      <w:lvlText w:val="%1)"/>
      <w:lvlJc w:val="left"/>
      <w:rPr>
        <w:rFonts w:hint="default" w:ascii="Arial"/>
        <w:b/>
        <w:color w:val="000000"/>
        <w:sz w:val="16"/>
        <w:u w:val="none" w:color="000000"/>
      </w:rPr>
    </w:lvl>
    <w:lvl w:ilvl="1" w:tentative="0">
      <w:start w:val="1"/>
      <w:numFmt w:val="upperLetter"/>
      <w:lvlText w:val="%1)"/>
      <w:lvlJc w:val="left"/>
      <w:rPr>
        <w:rFonts w:hint="default" w:ascii="Arial"/>
        <w:b/>
        <w:color w:val="000000"/>
        <w:sz w:val="16"/>
        <w:u w:val="none" w:color="000000"/>
      </w:rPr>
    </w:lvl>
    <w:lvl w:ilvl="2" w:tentative="0">
      <w:start w:val="1"/>
      <w:numFmt w:val="upperLetter"/>
      <w:lvlText w:val="%1)"/>
      <w:lvlJc w:val="left"/>
      <w:rPr>
        <w:rFonts w:hint="default" w:ascii="Arial"/>
        <w:b/>
        <w:color w:val="000000"/>
        <w:sz w:val="16"/>
        <w:u w:val="none" w:color="000000"/>
      </w:rPr>
    </w:lvl>
    <w:lvl w:ilvl="3" w:tentative="0">
      <w:start w:val="1"/>
      <w:numFmt w:val="upperLetter"/>
      <w:lvlText w:val="%1)"/>
      <w:lvlJc w:val="left"/>
      <w:rPr>
        <w:rFonts w:hint="default" w:ascii="Arial"/>
        <w:b/>
        <w:color w:val="000000"/>
        <w:sz w:val="16"/>
        <w:u w:val="none" w:color="000000"/>
      </w:rPr>
    </w:lvl>
    <w:lvl w:ilvl="4" w:tentative="0">
      <w:start w:val="1"/>
      <w:numFmt w:val="upperLetter"/>
      <w:lvlText w:val="%1)"/>
      <w:lvlJc w:val="left"/>
      <w:rPr>
        <w:rFonts w:hint="default" w:ascii="Arial"/>
        <w:b/>
        <w:color w:val="000000"/>
        <w:sz w:val="16"/>
        <w:u w:val="none" w:color="000000"/>
      </w:rPr>
    </w:lvl>
    <w:lvl w:ilvl="5" w:tentative="0">
      <w:start w:val="1"/>
      <w:numFmt w:val="upperLetter"/>
      <w:lvlText w:val="%1)"/>
      <w:lvlJc w:val="left"/>
      <w:rPr>
        <w:rFonts w:hint="default" w:ascii="Arial"/>
        <w:b/>
        <w:color w:val="000000"/>
        <w:sz w:val="16"/>
        <w:u w:val="none" w:color="000000"/>
      </w:rPr>
    </w:lvl>
    <w:lvl w:ilvl="6" w:tentative="0">
      <w:start w:val="1"/>
      <w:numFmt w:val="upperLetter"/>
      <w:lvlText w:val="%1)"/>
      <w:lvlJc w:val="left"/>
      <w:rPr>
        <w:rFonts w:hint="default" w:ascii="Arial"/>
        <w:b/>
        <w:color w:val="000000"/>
        <w:sz w:val="16"/>
        <w:u w:val="none" w:color="000000"/>
      </w:rPr>
    </w:lvl>
    <w:lvl w:ilvl="7" w:tentative="0">
      <w:start w:val="1"/>
      <w:numFmt w:val="upperLetter"/>
      <w:lvlText w:val="%1)"/>
      <w:lvlJc w:val="left"/>
      <w:rPr>
        <w:rFonts w:hint="default" w:ascii="Arial"/>
        <w:b/>
        <w:color w:val="000000"/>
        <w:sz w:val="16"/>
        <w:u w:val="none" w:color="000000"/>
      </w:rPr>
    </w:lvl>
    <w:lvl w:ilvl="8" w:tentative="0">
      <w:start w:val="1"/>
      <w:numFmt w:val="upperLetter"/>
      <w:lvlText w:val="%1)"/>
      <w:lvlJc w:val="left"/>
      <w:rPr>
        <w:rFonts w:hint="default" w:ascii="Arial"/>
        <w:b/>
        <w:color w:val="000000"/>
        <w:sz w:val="16"/>
        <w:u w:val="none" w:color="000000"/>
      </w:rPr>
    </w:lvl>
  </w:abstractNum>
  <w:abstractNum w:abstractNumId="10">
    <w:nsid w:val="00000015"/>
    <w:multiLevelType w:val="multilevel"/>
    <w:tmpl w:val="00000015"/>
    <w:lvl w:ilvl="0" w:tentative="0">
      <w:start w:val="1"/>
      <w:numFmt w:val="upperLetter"/>
      <w:lvlText w:val="%1)"/>
      <w:lvlJc w:val="left"/>
      <w:rPr>
        <w:rFonts w:hint="default" w:ascii="Arial"/>
        <w:b/>
        <w:color w:val="000000"/>
        <w:sz w:val="16"/>
        <w:u w:val="none" w:color="000000"/>
      </w:rPr>
    </w:lvl>
    <w:lvl w:ilvl="1" w:tentative="0">
      <w:start w:val="1"/>
      <w:numFmt w:val="upperLetter"/>
      <w:lvlText w:val="%1)"/>
      <w:lvlJc w:val="left"/>
      <w:rPr>
        <w:rFonts w:hint="default" w:ascii="Arial"/>
        <w:b/>
        <w:color w:val="000000"/>
        <w:sz w:val="16"/>
        <w:u w:val="none" w:color="000000"/>
      </w:rPr>
    </w:lvl>
    <w:lvl w:ilvl="2" w:tentative="0">
      <w:start w:val="1"/>
      <w:numFmt w:val="upperLetter"/>
      <w:lvlText w:val="%1)"/>
      <w:lvlJc w:val="left"/>
      <w:rPr>
        <w:rFonts w:hint="default" w:ascii="Arial"/>
        <w:b/>
        <w:color w:val="000000"/>
        <w:sz w:val="16"/>
        <w:u w:val="none" w:color="000000"/>
      </w:rPr>
    </w:lvl>
    <w:lvl w:ilvl="3" w:tentative="0">
      <w:start w:val="1"/>
      <w:numFmt w:val="upperLetter"/>
      <w:lvlText w:val="%1)"/>
      <w:lvlJc w:val="left"/>
      <w:rPr>
        <w:rFonts w:hint="default" w:ascii="Arial"/>
        <w:b/>
        <w:color w:val="000000"/>
        <w:sz w:val="16"/>
        <w:u w:val="none" w:color="000000"/>
      </w:rPr>
    </w:lvl>
    <w:lvl w:ilvl="4" w:tentative="0">
      <w:start w:val="1"/>
      <w:numFmt w:val="upperLetter"/>
      <w:lvlText w:val="%1)"/>
      <w:lvlJc w:val="left"/>
      <w:rPr>
        <w:rFonts w:hint="default" w:ascii="Arial"/>
        <w:b/>
        <w:color w:val="000000"/>
        <w:sz w:val="16"/>
        <w:u w:val="none" w:color="000000"/>
      </w:rPr>
    </w:lvl>
    <w:lvl w:ilvl="5" w:tentative="0">
      <w:start w:val="1"/>
      <w:numFmt w:val="upperLetter"/>
      <w:lvlText w:val="%1)"/>
      <w:lvlJc w:val="left"/>
      <w:rPr>
        <w:rFonts w:hint="default" w:ascii="Arial"/>
        <w:b/>
        <w:color w:val="000000"/>
        <w:sz w:val="16"/>
        <w:u w:val="none" w:color="000000"/>
      </w:rPr>
    </w:lvl>
    <w:lvl w:ilvl="6" w:tentative="0">
      <w:start w:val="1"/>
      <w:numFmt w:val="upperLetter"/>
      <w:lvlText w:val="%1)"/>
      <w:lvlJc w:val="left"/>
      <w:rPr>
        <w:rFonts w:hint="default" w:ascii="Arial"/>
        <w:b/>
        <w:color w:val="000000"/>
        <w:sz w:val="16"/>
        <w:u w:val="none" w:color="000000"/>
      </w:rPr>
    </w:lvl>
    <w:lvl w:ilvl="7" w:tentative="0">
      <w:start w:val="1"/>
      <w:numFmt w:val="upperLetter"/>
      <w:lvlText w:val="%1)"/>
      <w:lvlJc w:val="left"/>
      <w:rPr>
        <w:rFonts w:hint="default" w:ascii="Arial"/>
        <w:b/>
        <w:color w:val="000000"/>
        <w:sz w:val="16"/>
        <w:u w:val="none" w:color="000000"/>
      </w:rPr>
    </w:lvl>
    <w:lvl w:ilvl="8" w:tentative="0">
      <w:start w:val="1"/>
      <w:numFmt w:val="upperLetter"/>
      <w:lvlText w:val="%1)"/>
      <w:lvlJc w:val="left"/>
      <w:rPr>
        <w:rFonts w:hint="default" w:ascii="Arial"/>
        <w:b/>
        <w:color w:val="000000"/>
        <w:sz w:val="16"/>
        <w:u w:val="none" w:color="000000"/>
      </w:rPr>
    </w:lvl>
  </w:abstractNum>
  <w:abstractNum w:abstractNumId="11">
    <w:nsid w:val="00000017"/>
    <w:multiLevelType w:val="multilevel"/>
    <w:tmpl w:val="00000017"/>
    <w:lvl w:ilvl="0" w:tentative="0">
      <w:start w:val="1"/>
      <w:numFmt w:val="upperLetter"/>
      <w:lvlText w:val="%1)"/>
      <w:lvlJc w:val="left"/>
      <w:rPr>
        <w:rFonts w:hint="default" w:ascii="Arial"/>
        <w:b/>
        <w:color w:val="000000"/>
        <w:sz w:val="16"/>
        <w:u w:val="none" w:color="000000"/>
      </w:rPr>
    </w:lvl>
    <w:lvl w:ilvl="1" w:tentative="0">
      <w:start w:val="1"/>
      <w:numFmt w:val="upperLetter"/>
      <w:lvlText w:val="%1)"/>
      <w:lvlJc w:val="left"/>
      <w:rPr>
        <w:rFonts w:hint="default" w:ascii="Arial"/>
        <w:b/>
        <w:color w:val="000000"/>
        <w:sz w:val="16"/>
        <w:u w:val="none" w:color="000000"/>
      </w:rPr>
    </w:lvl>
    <w:lvl w:ilvl="2" w:tentative="0">
      <w:start w:val="1"/>
      <w:numFmt w:val="upperLetter"/>
      <w:lvlText w:val="%1)"/>
      <w:lvlJc w:val="left"/>
      <w:rPr>
        <w:rFonts w:hint="default" w:ascii="Arial"/>
        <w:b/>
        <w:color w:val="000000"/>
        <w:sz w:val="16"/>
        <w:u w:val="none" w:color="000000"/>
      </w:rPr>
    </w:lvl>
    <w:lvl w:ilvl="3" w:tentative="0">
      <w:start w:val="1"/>
      <w:numFmt w:val="upperLetter"/>
      <w:lvlText w:val="%1)"/>
      <w:lvlJc w:val="left"/>
      <w:rPr>
        <w:rFonts w:hint="default" w:ascii="Arial"/>
        <w:b/>
        <w:color w:val="000000"/>
        <w:sz w:val="16"/>
        <w:u w:val="none" w:color="000000"/>
      </w:rPr>
    </w:lvl>
    <w:lvl w:ilvl="4" w:tentative="0">
      <w:start w:val="1"/>
      <w:numFmt w:val="upperLetter"/>
      <w:lvlText w:val="%1)"/>
      <w:lvlJc w:val="left"/>
      <w:rPr>
        <w:rFonts w:hint="default" w:ascii="Arial"/>
        <w:b/>
        <w:color w:val="000000"/>
        <w:sz w:val="16"/>
        <w:u w:val="none" w:color="000000"/>
      </w:rPr>
    </w:lvl>
    <w:lvl w:ilvl="5" w:tentative="0">
      <w:start w:val="1"/>
      <w:numFmt w:val="upperLetter"/>
      <w:lvlText w:val="%1)"/>
      <w:lvlJc w:val="left"/>
      <w:rPr>
        <w:rFonts w:hint="default" w:ascii="Arial"/>
        <w:b/>
        <w:color w:val="000000"/>
        <w:sz w:val="16"/>
        <w:u w:val="none" w:color="000000"/>
      </w:rPr>
    </w:lvl>
    <w:lvl w:ilvl="6" w:tentative="0">
      <w:start w:val="1"/>
      <w:numFmt w:val="upperLetter"/>
      <w:lvlText w:val="%1)"/>
      <w:lvlJc w:val="left"/>
      <w:rPr>
        <w:rFonts w:hint="default" w:ascii="Arial"/>
        <w:b/>
        <w:color w:val="000000"/>
        <w:sz w:val="16"/>
        <w:u w:val="none" w:color="000000"/>
      </w:rPr>
    </w:lvl>
    <w:lvl w:ilvl="7" w:tentative="0">
      <w:start w:val="1"/>
      <w:numFmt w:val="upperLetter"/>
      <w:lvlText w:val="%1)"/>
      <w:lvlJc w:val="left"/>
      <w:rPr>
        <w:rFonts w:hint="default" w:ascii="Arial"/>
        <w:b/>
        <w:color w:val="000000"/>
        <w:sz w:val="16"/>
        <w:u w:val="none" w:color="000000"/>
      </w:rPr>
    </w:lvl>
    <w:lvl w:ilvl="8" w:tentative="0">
      <w:start w:val="1"/>
      <w:numFmt w:val="upperLetter"/>
      <w:lvlText w:val="%1)"/>
      <w:lvlJc w:val="left"/>
      <w:rPr>
        <w:rFonts w:hint="default" w:ascii="Arial"/>
        <w:b/>
        <w:color w:val="000000"/>
        <w:sz w:val="16"/>
        <w:u w:val="none" w:color="000000"/>
      </w:rPr>
    </w:lvl>
  </w:abstractNum>
  <w:abstractNum w:abstractNumId="12">
    <w:nsid w:val="00000019"/>
    <w:multiLevelType w:val="multilevel"/>
    <w:tmpl w:val="00000019"/>
    <w:lvl w:ilvl="0" w:tentative="0">
      <w:start w:val="1"/>
      <w:numFmt w:val="upperLetter"/>
      <w:lvlText w:val="%1)"/>
      <w:lvlJc w:val="left"/>
      <w:rPr>
        <w:rFonts w:hint="default" w:ascii="Arial"/>
        <w:b/>
        <w:color w:val="000000"/>
        <w:sz w:val="16"/>
        <w:u w:val="none" w:color="000000"/>
      </w:rPr>
    </w:lvl>
    <w:lvl w:ilvl="1" w:tentative="0">
      <w:start w:val="1"/>
      <w:numFmt w:val="upperLetter"/>
      <w:lvlText w:val="%1)"/>
      <w:lvlJc w:val="left"/>
      <w:rPr>
        <w:rFonts w:hint="default" w:ascii="Arial"/>
        <w:b/>
        <w:color w:val="000000"/>
        <w:sz w:val="16"/>
        <w:u w:val="none" w:color="000000"/>
      </w:rPr>
    </w:lvl>
    <w:lvl w:ilvl="2" w:tentative="0">
      <w:start w:val="1"/>
      <w:numFmt w:val="upperLetter"/>
      <w:lvlText w:val="%1)"/>
      <w:lvlJc w:val="left"/>
      <w:rPr>
        <w:rFonts w:hint="default" w:ascii="Arial"/>
        <w:b/>
        <w:color w:val="000000"/>
        <w:sz w:val="16"/>
        <w:u w:val="none" w:color="000000"/>
      </w:rPr>
    </w:lvl>
    <w:lvl w:ilvl="3" w:tentative="0">
      <w:start w:val="1"/>
      <w:numFmt w:val="upperLetter"/>
      <w:lvlText w:val="%1)"/>
      <w:lvlJc w:val="left"/>
      <w:rPr>
        <w:rFonts w:hint="default" w:ascii="Arial"/>
        <w:b/>
        <w:color w:val="000000"/>
        <w:sz w:val="16"/>
        <w:u w:val="none" w:color="000000"/>
      </w:rPr>
    </w:lvl>
    <w:lvl w:ilvl="4" w:tentative="0">
      <w:start w:val="1"/>
      <w:numFmt w:val="upperLetter"/>
      <w:lvlText w:val="%1)"/>
      <w:lvlJc w:val="left"/>
      <w:rPr>
        <w:rFonts w:hint="default" w:ascii="Arial"/>
        <w:b/>
        <w:color w:val="000000"/>
        <w:sz w:val="16"/>
        <w:u w:val="none" w:color="000000"/>
      </w:rPr>
    </w:lvl>
    <w:lvl w:ilvl="5" w:tentative="0">
      <w:start w:val="1"/>
      <w:numFmt w:val="upperLetter"/>
      <w:lvlText w:val="%1)"/>
      <w:lvlJc w:val="left"/>
      <w:rPr>
        <w:rFonts w:hint="default" w:ascii="Arial"/>
        <w:b/>
        <w:color w:val="000000"/>
        <w:sz w:val="16"/>
        <w:u w:val="none" w:color="000000"/>
      </w:rPr>
    </w:lvl>
    <w:lvl w:ilvl="6" w:tentative="0">
      <w:start w:val="1"/>
      <w:numFmt w:val="upperLetter"/>
      <w:lvlText w:val="%1)"/>
      <w:lvlJc w:val="left"/>
      <w:rPr>
        <w:rFonts w:hint="default" w:ascii="Arial"/>
        <w:b/>
        <w:color w:val="000000"/>
        <w:sz w:val="16"/>
        <w:u w:val="none" w:color="000000"/>
      </w:rPr>
    </w:lvl>
    <w:lvl w:ilvl="7" w:tentative="0">
      <w:start w:val="1"/>
      <w:numFmt w:val="upperLetter"/>
      <w:lvlText w:val="%1)"/>
      <w:lvlJc w:val="left"/>
      <w:rPr>
        <w:rFonts w:hint="default" w:ascii="Arial"/>
        <w:b/>
        <w:color w:val="000000"/>
        <w:sz w:val="16"/>
        <w:u w:val="none" w:color="000000"/>
      </w:rPr>
    </w:lvl>
    <w:lvl w:ilvl="8" w:tentative="0">
      <w:start w:val="1"/>
      <w:numFmt w:val="upperLetter"/>
      <w:lvlText w:val="%1)"/>
      <w:lvlJc w:val="left"/>
      <w:rPr>
        <w:rFonts w:hint="default" w:ascii="Arial"/>
        <w:b/>
        <w:color w:val="000000"/>
        <w:sz w:val="16"/>
        <w:u w:val="none" w:color="000000"/>
      </w:rPr>
    </w:lvl>
  </w:abstractNum>
  <w:abstractNum w:abstractNumId="13">
    <w:nsid w:val="0000001B"/>
    <w:multiLevelType w:val="multilevel"/>
    <w:tmpl w:val="0000001B"/>
    <w:lvl w:ilvl="0" w:tentative="0">
      <w:start w:val="1"/>
      <w:numFmt w:val="upperLetter"/>
      <w:lvlText w:val="%1)"/>
      <w:lvlJc w:val="left"/>
      <w:rPr>
        <w:rFonts w:hint="default" w:ascii="Arial"/>
        <w:b/>
        <w:color w:val="000000"/>
        <w:sz w:val="16"/>
        <w:u w:val="none" w:color="000000"/>
      </w:rPr>
    </w:lvl>
    <w:lvl w:ilvl="1" w:tentative="0">
      <w:start w:val="1"/>
      <w:numFmt w:val="upperLetter"/>
      <w:lvlText w:val="%1)"/>
      <w:lvlJc w:val="left"/>
      <w:rPr>
        <w:rFonts w:hint="default" w:ascii="Arial"/>
        <w:b/>
        <w:color w:val="000000"/>
        <w:sz w:val="16"/>
        <w:u w:val="none" w:color="000000"/>
      </w:rPr>
    </w:lvl>
    <w:lvl w:ilvl="2" w:tentative="0">
      <w:start w:val="1"/>
      <w:numFmt w:val="upperLetter"/>
      <w:lvlText w:val="%1)"/>
      <w:lvlJc w:val="left"/>
      <w:rPr>
        <w:rFonts w:hint="default" w:ascii="Arial"/>
        <w:b/>
        <w:color w:val="000000"/>
        <w:sz w:val="16"/>
        <w:u w:val="none" w:color="000000"/>
      </w:rPr>
    </w:lvl>
    <w:lvl w:ilvl="3" w:tentative="0">
      <w:start w:val="1"/>
      <w:numFmt w:val="upperLetter"/>
      <w:lvlText w:val="%1)"/>
      <w:lvlJc w:val="left"/>
      <w:rPr>
        <w:rFonts w:hint="default" w:ascii="Arial"/>
        <w:b/>
        <w:color w:val="000000"/>
        <w:sz w:val="16"/>
        <w:u w:val="none" w:color="000000"/>
      </w:rPr>
    </w:lvl>
    <w:lvl w:ilvl="4" w:tentative="0">
      <w:start w:val="1"/>
      <w:numFmt w:val="upperLetter"/>
      <w:lvlText w:val="%1)"/>
      <w:lvlJc w:val="left"/>
      <w:rPr>
        <w:rFonts w:hint="default" w:ascii="Arial"/>
        <w:b/>
        <w:color w:val="000000"/>
        <w:sz w:val="16"/>
        <w:u w:val="none" w:color="000000"/>
      </w:rPr>
    </w:lvl>
    <w:lvl w:ilvl="5" w:tentative="0">
      <w:start w:val="1"/>
      <w:numFmt w:val="upperLetter"/>
      <w:lvlText w:val="%1)"/>
      <w:lvlJc w:val="left"/>
      <w:rPr>
        <w:rFonts w:hint="default" w:ascii="Arial"/>
        <w:b/>
        <w:color w:val="000000"/>
        <w:sz w:val="16"/>
        <w:u w:val="none" w:color="000000"/>
      </w:rPr>
    </w:lvl>
    <w:lvl w:ilvl="6" w:tentative="0">
      <w:start w:val="1"/>
      <w:numFmt w:val="upperLetter"/>
      <w:lvlText w:val="%1)"/>
      <w:lvlJc w:val="left"/>
      <w:rPr>
        <w:rFonts w:hint="default" w:ascii="Arial"/>
        <w:b/>
        <w:color w:val="000000"/>
        <w:sz w:val="16"/>
        <w:u w:val="none" w:color="000000"/>
      </w:rPr>
    </w:lvl>
    <w:lvl w:ilvl="7" w:tentative="0">
      <w:start w:val="1"/>
      <w:numFmt w:val="upperLetter"/>
      <w:lvlText w:val="%1)"/>
      <w:lvlJc w:val="left"/>
      <w:rPr>
        <w:rFonts w:hint="default" w:ascii="Arial"/>
        <w:b/>
        <w:color w:val="000000"/>
        <w:sz w:val="16"/>
        <w:u w:val="none" w:color="000000"/>
      </w:rPr>
    </w:lvl>
    <w:lvl w:ilvl="8" w:tentative="0">
      <w:start w:val="1"/>
      <w:numFmt w:val="upperLetter"/>
      <w:lvlText w:val="%1)"/>
      <w:lvlJc w:val="left"/>
      <w:rPr>
        <w:rFonts w:hint="default" w:ascii="Arial"/>
        <w:b/>
        <w:color w:val="000000"/>
        <w:sz w:val="16"/>
        <w:u w:val="none" w:color="000000"/>
      </w:rPr>
    </w:lvl>
  </w:abstractNum>
  <w:abstractNum w:abstractNumId="14">
    <w:nsid w:val="0000001D"/>
    <w:multiLevelType w:val="multilevel"/>
    <w:tmpl w:val="0000001D"/>
    <w:lvl w:ilvl="0" w:tentative="0">
      <w:start w:val="1"/>
      <w:numFmt w:val="upperLetter"/>
      <w:lvlText w:val="%1)"/>
      <w:lvlJc w:val="left"/>
      <w:rPr>
        <w:rFonts w:hint="default" w:ascii="Arial"/>
        <w:b/>
        <w:color w:val="000000"/>
        <w:sz w:val="16"/>
        <w:u w:val="none" w:color="000000"/>
      </w:rPr>
    </w:lvl>
    <w:lvl w:ilvl="1" w:tentative="0">
      <w:start w:val="1"/>
      <w:numFmt w:val="upperLetter"/>
      <w:lvlText w:val="%1)"/>
      <w:lvlJc w:val="left"/>
      <w:rPr>
        <w:rFonts w:hint="default" w:ascii="Arial"/>
        <w:b/>
        <w:color w:val="000000"/>
        <w:sz w:val="16"/>
        <w:u w:val="none" w:color="000000"/>
      </w:rPr>
    </w:lvl>
    <w:lvl w:ilvl="2" w:tentative="0">
      <w:start w:val="1"/>
      <w:numFmt w:val="upperLetter"/>
      <w:lvlText w:val="%1)"/>
      <w:lvlJc w:val="left"/>
      <w:rPr>
        <w:rFonts w:hint="default" w:ascii="Arial"/>
        <w:b/>
        <w:color w:val="000000"/>
        <w:sz w:val="16"/>
        <w:u w:val="none" w:color="000000"/>
      </w:rPr>
    </w:lvl>
    <w:lvl w:ilvl="3" w:tentative="0">
      <w:start w:val="1"/>
      <w:numFmt w:val="upperLetter"/>
      <w:lvlText w:val="%1)"/>
      <w:lvlJc w:val="left"/>
      <w:rPr>
        <w:rFonts w:hint="default" w:ascii="Arial"/>
        <w:b/>
        <w:color w:val="000000"/>
        <w:sz w:val="16"/>
        <w:u w:val="none" w:color="000000"/>
      </w:rPr>
    </w:lvl>
    <w:lvl w:ilvl="4" w:tentative="0">
      <w:start w:val="1"/>
      <w:numFmt w:val="upperLetter"/>
      <w:lvlText w:val="%1)"/>
      <w:lvlJc w:val="left"/>
      <w:rPr>
        <w:rFonts w:hint="default" w:ascii="Arial"/>
        <w:b/>
        <w:color w:val="000000"/>
        <w:sz w:val="16"/>
        <w:u w:val="none" w:color="000000"/>
      </w:rPr>
    </w:lvl>
    <w:lvl w:ilvl="5" w:tentative="0">
      <w:start w:val="1"/>
      <w:numFmt w:val="upperLetter"/>
      <w:lvlText w:val="%1)"/>
      <w:lvlJc w:val="left"/>
      <w:rPr>
        <w:rFonts w:hint="default" w:ascii="Arial"/>
        <w:b/>
        <w:color w:val="000000"/>
        <w:sz w:val="16"/>
        <w:u w:val="none" w:color="000000"/>
      </w:rPr>
    </w:lvl>
    <w:lvl w:ilvl="6" w:tentative="0">
      <w:start w:val="1"/>
      <w:numFmt w:val="upperLetter"/>
      <w:lvlText w:val="%1)"/>
      <w:lvlJc w:val="left"/>
      <w:rPr>
        <w:rFonts w:hint="default" w:ascii="Arial"/>
        <w:b/>
        <w:color w:val="000000"/>
        <w:sz w:val="16"/>
        <w:u w:val="none" w:color="000000"/>
      </w:rPr>
    </w:lvl>
    <w:lvl w:ilvl="7" w:tentative="0">
      <w:start w:val="1"/>
      <w:numFmt w:val="upperLetter"/>
      <w:lvlText w:val="%1)"/>
      <w:lvlJc w:val="left"/>
      <w:rPr>
        <w:rFonts w:hint="default" w:ascii="Arial"/>
        <w:b/>
        <w:color w:val="000000"/>
        <w:sz w:val="16"/>
        <w:u w:val="none" w:color="000000"/>
      </w:rPr>
    </w:lvl>
    <w:lvl w:ilvl="8" w:tentative="0">
      <w:start w:val="1"/>
      <w:numFmt w:val="upperLetter"/>
      <w:lvlText w:val="%1)"/>
      <w:lvlJc w:val="left"/>
      <w:rPr>
        <w:rFonts w:hint="default" w:ascii="Arial"/>
        <w:b/>
        <w:color w:val="000000"/>
        <w:sz w:val="16"/>
        <w:u w:val="none" w:color="000000"/>
      </w:rPr>
    </w:lvl>
  </w:abstractNum>
  <w:abstractNum w:abstractNumId="15">
    <w:nsid w:val="59AE0A7E"/>
    <w:multiLevelType w:val="singleLevel"/>
    <w:tmpl w:val="59AE0A7E"/>
    <w:lvl w:ilvl="0" w:tentative="0">
      <w:start w:val="1"/>
      <w:numFmt w:val="chineseCounting"/>
      <w:suff w:val="nothing"/>
      <w:lvlText w:val="%1．"/>
      <w:lvlJc w:val="left"/>
    </w:lvl>
  </w:abstractNum>
  <w:abstractNum w:abstractNumId="16">
    <w:nsid w:val="59AE0ABC"/>
    <w:multiLevelType w:val="singleLevel"/>
    <w:tmpl w:val="59AE0ABC"/>
    <w:lvl w:ilvl="0" w:tentative="0">
      <w:start w:val="1"/>
      <w:numFmt w:val="decimal"/>
      <w:suff w:val="nothing"/>
      <w:lvlText w:val="%1."/>
      <w:lvlJc w:val="left"/>
    </w:lvl>
  </w:abstractNum>
  <w:abstractNum w:abstractNumId="17">
    <w:nsid w:val="59B20C8E"/>
    <w:multiLevelType w:val="singleLevel"/>
    <w:tmpl w:val="59B20C8E"/>
    <w:lvl w:ilvl="0" w:tentative="0">
      <w:start w:val="11"/>
      <w:numFmt w:val="decimal"/>
      <w:suff w:val="nothing"/>
      <w:lvlText w:val="%1."/>
      <w:lvlJc w:val="left"/>
    </w:lvl>
  </w:abstractNum>
  <w:abstractNum w:abstractNumId="18">
    <w:nsid w:val="59B20E5B"/>
    <w:multiLevelType w:val="singleLevel"/>
    <w:tmpl w:val="59B20E5B"/>
    <w:lvl w:ilvl="0" w:tentative="0">
      <w:start w:val="15"/>
      <w:numFmt w:val="decimal"/>
      <w:suff w:val="nothing"/>
      <w:lvlText w:val="%1."/>
      <w:lvlJc w:val="left"/>
    </w:lvl>
  </w:abstractNum>
  <w:abstractNum w:abstractNumId="19">
    <w:nsid w:val="59B20F10"/>
    <w:multiLevelType w:val="singleLevel"/>
    <w:tmpl w:val="59B20F10"/>
    <w:lvl w:ilvl="0" w:tentative="0">
      <w:start w:val="1"/>
      <w:numFmt w:val="decimal"/>
      <w:suff w:val="nothing"/>
      <w:lvlText w:val="%1."/>
      <w:lvlJc w:val="left"/>
    </w:lvl>
  </w:abstractNum>
  <w:abstractNum w:abstractNumId="20">
    <w:nsid w:val="59B2167D"/>
    <w:multiLevelType w:val="singleLevel"/>
    <w:tmpl w:val="59B2167D"/>
    <w:lvl w:ilvl="0" w:tentative="0">
      <w:start w:val="5"/>
      <w:numFmt w:val="decimal"/>
      <w:suff w:val="nothing"/>
      <w:lvlText w:val="%1."/>
      <w:lvlJc w:val="left"/>
    </w:lvl>
  </w:abstractNum>
  <w:abstractNum w:abstractNumId="21">
    <w:nsid w:val="59B234B7"/>
    <w:multiLevelType w:val="singleLevel"/>
    <w:tmpl w:val="59B234B7"/>
    <w:lvl w:ilvl="0" w:tentative="0">
      <w:start w:val="7"/>
      <w:numFmt w:val="decimal"/>
      <w:suff w:val="nothing"/>
      <w:lvlText w:val="%1."/>
      <w:lvlJc w:val="left"/>
    </w:lvl>
  </w:abstractNum>
  <w:abstractNum w:abstractNumId="22">
    <w:nsid w:val="59B236BB"/>
    <w:multiLevelType w:val="singleLevel"/>
    <w:tmpl w:val="59B236BB"/>
    <w:lvl w:ilvl="0" w:tentative="0">
      <w:start w:val="9"/>
      <w:numFmt w:val="decimal"/>
      <w:suff w:val="nothing"/>
      <w:lvlText w:val="%1."/>
      <w:lvlJc w:val="left"/>
    </w:lvl>
  </w:abstractNum>
  <w:abstractNum w:abstractNumId="23">
    <w:nsid w:val="59B4E49A"/>
    <w:multiLevelType w:val="singleLevel"/>
    <w:tmpl w:val="59B4E49A"/>
    <w:lvl w:ilvl="0" w:tentative="0">
      <w:start w:val="6"/>
      <w:numFmt w:val="chineseCounting"/>
      <w:suff w:val="nothing"/>
      <w:lvlText w:val="%1、"/>
      <w:lvlJc w:val="left"/>
    </w:lvl>
  </w:abstractNum>
  <w:abstractNum w:abstractNumId="24">
    <w:nsid w:val="59B4EB75"/>
    <w:multiLevelType w:val="singleLevel"/>
    <w:tmpl w:val="59B4EB75"/>
    <w:lvl w:ilvl="0" w:tentative="0">
      <w:start w:val="6"/>
      <w:numFmt w:val="decimal"/>
      <w:suff w:val="nothing"/>
      <w:lvlText w:val="%1."/>
      <w:lvlJc w:val="left"/>
    </w:lvl>
  </w:abstractNum>
  <w:abstractNum w:abstractNumId="25">
    <w:nsid w:val="59B4F1F8"/>
    <w:multiLevelType w:val="singleLevel"/>
    <w:tmpl w:val="59B4F1F8"/>
    <w:lvl w:ilvl="0" w:tentative="0">
      <w:start w:val="2"/>
      <w:numFmt w:val="decimal"/>
      <w:suff w:val="nothing"/>
      <w:lvlText w:val="%1、"/>
      <w:lvlJc w:val="left"/>
    </w:lvl>
  </w:abstractNum>
  <w:abstractNum w:abstractNumId="26">
    <w:nsid w:val="59B4F250"/>
    <w:multiLevelType w:val="singleLevel"/>
    <w:tmpl w:val="59B4F250"/>
    <w:lvl w:ilvl="0" w:tentative="0">
      <w:start w:val="4"/>
      <w:numFmt w:val="chineseCounting"/>
      <w:suff w:val="nothing"/>
      <w:lvlText w:val="%1、"/>
      <w:lvlJc w:val="left"/>
    </w:lvl>
  </w:abstractNum>
  <w:abstractNum w:abstractNumId="27">
    <w:nsid w:val="59B4F47D"/>
    <w:multiLevelType w:val="singleLevel"/>
    <w:tmpl w:val="59B4F47D"/>
    <w:lvl w:ilvl="0" w:tentative="0">
      <w:start w:val="4"/>
      <w:numFmt w:val="chineseCounting"/>
      <w:lvlText w:val="%1、"/>
      <w:lvlJc w:val="left"/>
    </w:lvl>
  </w:abstractNum>
  <w:abstractNum w:abstractNumId="28">
    <w:nsid w:val="59B4F686"/>
    <w:multiLevelType w:val="singleLevel"/>
    <w:tmpl w:val="59B4F686"/>
    <w:lvl w:ilvl="0" w:tentative="0">
      <w:start w:val="12"/>
      <w:numFmt w:val="decimal"/>
      <w:suff w:val="nothing"/>
      <w:lvlText w:val="%1、"/>
      <w:lvlJc w:val="left"/>
    </w:lvl>
  </w:abstractNum>
  <w:abstractNum w:abstractNumId="29">
    <w:nsid w:val="59B4F93F"/>
    <w:multiLevelType w:val="singleLevel"/>
    <w:tmpl w:val="59B4F93F"/>
    <w:lvl w:ilvl="0" w:tentative="0">
      <w:start w:val="12"/>
      <w:numFmt w:val="decimal"/>
      <w:suff w:val="nothing"/>
      <w:lvlText w:val="%1、"/>
      <w:lvlJc w:val="left"/>
    </w:lvl>
  </w:abstractNum>
  <w:abstractNum w:abstractNumId="30">
    <w:nsid w:val="59B4FA9A"/>
    <w:multiLevelType w:val="singleLevel"/>
    <w:tmpl w:val="59B4FA9A"/>
    <w:lvl w:ilvl="0" w:tentative="0">
      <w:start w:val="26"/>
      <w:numFmt w:val="decimal"/>
      <w:suff w:val="nothing"/>
      <w:lvlText w:val="%1、"/>
      <w:lvlJc w:val="left"/>
    </w:lvl>
  </w:abstractNum>
  <w:abstractNum w:abstractNumId="31">
    <w:nsid w:val="59B4FB49"/>
    <w:multiLevelType w:val="singleLevel"/>
    <w:tmpl w:val="59B4FB49"/>
    <w:lvl w:ilvl="0" w:tentative="0">
      <w:start w:val="2"/>
      <w:numFmt w:val="decimal"/>
      <w:suff w:val="nothing"/>
      <w:lvlText w:val="%1."/>
      <w:lvlJc w:val="left"/>
    </w:lvl>
  </w:abstractNum>
  <w:abstractNum w:abstractNumId="32">
    <w:nsid w:val="59B4FBB5"/>
    <w:multiLevelType w:val="singleLevel"/>
    <w:tmpl w:val="59B4FBB5"/>
    <w:lvl w:ilvl="0" w:tentative="0">
      <w:start w:val="9"/>
      <w:numFmt w:val="decimal"/>
      <w:suff w:val="nothing"/>
      <w:lvlText w:val="%1."/>
      <w:lvlJc w:val="left"/>
    </w:lvl>
  </w:abstractNum>
  <w:abstractNum w:abstractNumId="33">
    <w:nsid w:val="59B4FBDA"/>
    <w:multiLevelType w:val="singleLevel"/>
    <w:tmpl w:val="59B4FBDA"/>
    <w:lvl w:ilvl="0" w:tentative="0">
      <w:start w:val="13"/>
      <w:numFmt w:val="decimal"/>
      <w:suff w:val="nothing"/>
      <w:lvlText w:val="%1."/>
      <w:lvlJc w:val="left"/>
    </w:lvl>
  </w:abstractNum>
  <w:abstractNum w:abstractNumId="34">
    <w:nsid w:val="59B4FC2C"/>
    <w:multiLevelType w:val="singleLevel"/>
    <w:tmpl w:val="59B4FC2C"/>
    <w:lvl w:ilvl="0" w:tentative="0">
      <w:start w:val="18"/>
      <w:numFmt w:val="decimal"/>
      <w:suff w:val="nothing"/>
      <w:lvlText w:val="%1."/>
      <w:lvlJc w:val="left"/>
    </w:lvl>
  </w:abstractNum>
  <w:abstractNum w:abstractNumId="35">
    <w:nsid w:val="59B4FC5A"/>
    <w:multiLevelType w:val="singleLevel"/>
    <w:tmpl w:val="59B4FC5A"/>
    <w:lvl w:ilvl="0" w:tentative="0">
      <w:start w:val="20"/>
      <w:numFmt w:val="decimal"/>
      <w:suff w:val="nothing"/>
      <w:lvlText w:val="%1."/>
      <w:lvlJc w:val="left"/>
    </w:lvl>
  </w:abstractNum>
  <w:abstractNum w:abstractNumId="36">
    <w:nsid w:val="59B4FEEA"/>
    <w:multiLevelType w:val="singleLevel"/>
    <w:tmpl w:val="59B4FEEA"/>
    <w:lvl w:ilvl="0" w:tentative="0">
      <w:start w:val="23"/>
      <w:numFmt w:val="decimal"/>
      <w:suff w:val="nothing"/>
      <w:lvlText w:val="%1."/>
      <w:lvlJc w:val="left"/>
    </w:lvl>
  </w:abstractNum>
  <w:abstractNum w:abstractNumId="37">
    <w:nsid w:val="59B4FF2E"/>
    <w:multiLevelType w:val="singleLevel"/>
    <w:tmpl w:val="59B4FF2E"/>
    <w:lvl w:ilvl="0" w:tentative="0">
      <w:start w:val="1"/>
      <w:numFmt w:val="upperLetter"/>
      <w:suff w:val="space"/>
      <w:lvlText w:val="%1、"/>
      <w:lvlJc w:val="left"/>
    </w:lvl>
  </w:abstractNum>
  <w:abstractNum w:abstractNumId="38">
    <w:nsid w:val="59B50178"/>
    <w:multiLevelType w:val="singleLevel"/>
    <w:tmpl w:val="59B50178"/>
    <w:lvl w:ilvl="0" w:tentative="0">
      <w:start w:val="33"/>
      <w:numFmt w:val="decimal"/>
      <w:suff w:val="nothing"/>
      <w:lvlText w:val="%1."/>
      <w:lvlJc w:val="left"/>
    </w:lvl>
  </w:abstractNum>
  <w:abstractNum w:abstractNumId="39">
    <w:nsid w:val="59B50339"/>
    <w:multiLevelType w:val="singleLevel"/>
    <w:tmpl w:val="59B50339"/>
    <w:lvl w:ilvl="0" w:tentative="0">
      <w:start w:val="49"/>
      <w:numFmt w:val="decimal"/>
      <w:suff w:val="nothing"/>
      <w:lvlText w:val="%1."/>
      <w:lvlJc w:val="left"/>
    </w:lvl>
  </w:abstractNum>
  <w:num w:numId="1">
    <w:abstractNumId w:val="15"/>
  </w:num>
  <w:num w:numId="2">
    <w:abstractNumId w:val="16"/>
  </w:num>
  <w:num w:numId="3">
    <w:abstractNumId w:val="17"/>
  </w:num>
  <w:num w:numId="4">
    <w:abstractNumId w:val="18"/>
  </w:num>
  <w:num w:numId="5">
    <w:abstractNumId w:val="19"/>
  </w:num>
  <w:num w:numId="6">
    <w:abstractNumId w:val="20"/>
  </w:num>
  <w:num w:numId="7">
    <w:abstractNumId w:val="21"/>
  </w:num>
  <w:num w:numId="8">
    <w:abstractNumId w:val="22"/>
  </w:num>
  <w:num w:numId="9">
    <w:abstractNumId w:val="0"/>
  </w:num>
  <w:num w:numId="10">
    <w:abstractNumId w:val="1"/>
  </w:num>
  <w:num w:numId="11">
    <w:abstractNumId w:val="24"/>
  </w:num>
  <w:num w:numId="12">
    <w:abstractNumId w:val="2"/>
  </w:num>
  <w:num w:numId="13">
    <w:abstractNumId w:val="3"/>
  </w:num>
  <w:num w:numId="14">
    <w:abstractNumId w:val="4"/>
  </w:num>
  <w:num w:numId="15">
    <w:abstractNumId w:val="25"/>
  </w:num>
  <w:num w:numId="16">
    <w:abstractNumId w:val="26"/>
  </w:num>
  <w:num w:numId="17">
    <w:abstractNumId w:val="23"/>
  </w:num>
  <w:num w:numId="18">
    <w:abstractNumId w:val="5"/>
  </w:num>
  <w:num w:numId="19">
    <w:abstractNumId w:val="6"/>
  </w:num>
  <w:num w:numId="20">
    <w:abstractNumId w:val="27"/>
  </w:num>
  <w:num w:numId="21">
    <w:abstractNumId w:val="7"/>
  </w:num>
  <w:num w:numId="22">
    <w:abstractNumId w:val="8"/>
  </w:num>
  <w:num w:numId="23">
    <w:abstractNumId w:val="9"/>
  </w:num>
  <w:num w:numId="24">
    <w:abstractNumId w:val="10"/>
  </w:num>
  <w:num w:numId="25">
    <w:abstractNumId w:val="11"/>
  </w:num>
  <w:num w:numId="26">
    <w:abstractNumId w:val="12"/>
  </w:num>
  <w:num w:numId="27">
    <w:abstractNumId w:val="13"/>
  </w:num>
  <w:num w:numId="28">
    <w:abstractNumId w:val="14"/>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61CC3"/>
    <w:rsid w:val="11256848"/>
    <w:rsid w:val="1B2A1747"/>
    <w:rsid w:val="20AA671E"/>
    <w:rsid w:val="247C6DEC"/>
    <w:rsid w:val="29BF4F5E"/>
    <w:rsid w:val="3EC60C07"/>
    <w:rsid w:val="43E76081"/>
    <w:rsid w:val="48417B29"/>
    <w:rsid w:val="4C245C78"/>
    <w:rsid w:val="4CE3765A"/>
    <w:rsid w:val="58A536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rFonts w:hint="default" w:ascii="Times New Roman"/>
      <w:color w:val="0066CC"/>
      <w:sz w:val="24"/>
      <w:u w:val="single"/>
    </w:rPr>
  </w:style>
  <w:style w:type="paragraph" w:customStyle="1" w:styleId="5">
    <w:name w:val="正文文本 (3)"/>
    <w:basedOn w:val="1"/>
    <w:unhideWhenUsed/>
    <w:qFormat/>
    <w:uiPriority w:val="99"/>
    <w:pPr>
      <w:shd w:val="clear" w:color="auto" w:fill="FFFFFF"/>
      <w:spacing w:beforeLines="0" w:afterLines="0" w:line="240" w:lineRule="atLeast"/>
    </w:pPr>
    <w:rPr>
      <w:rFonts w:hint="eastAsia" w:ascii="Arial Unicode MS" w:eastAsia="Arial Unicode MS"/>
      <w:sz w:val="22"/>
      <w:lang w:eastAsia="zh-CN"/>
    </w:rPr>
  </w:style>
  <w:style w:type="character" w:customStyle="1" w:styleId="6">
    <w:name w:val="正文文本 (3) + MingLiU"/>
    <w:basedOn w:val="7"/>
    <w:unhideWhenUsed/>
    <w:qFormat/>
    <w:uiPriority w:val="99"/>
    <w:rPr>
      <w:rFonts w:hint="eastAsia" w:ascii="MingLiU" w:eastAsia="MingLiU"/>
      <w:spacing w:val="10"/>
      <w:w w:val="70"/>
      <w:sz w:val="9"/>
      <w:lang w:val="zh-TW" w:eastAsia="zh-TW"/>
    </w:rPr>
  </w:style>
  <w:style w:type="character" w:customStyle="1" w:styleId="7">
    <w:name w:val="正文文本 (3)_"/>
    <w:basedOn w:val="2"/>
    <w:link w:val="8"/>
    <w:unhideWhenUsed/>
    <w:qFormat/>
    <w:locked/>
    <w:uiPriority w:val="99"/>
    <w:rPr>
      <w:rFonts w:hint="eastAsia" w:ascii="Calibri" w:hAnsi="Calibri"/>
      <w:sz w:val="20"/>
      <w:lang w:eastAsia="zh-CN"/>
    </w:rPr>
  </w:style>
  <w:style w:type="paragraph" w:customStyle="1" w:styleId="8">
    <w:name w:val="正文文本 (3)1"/>
    <w:basedOn w:val="1"/>
    <w:link w:val="7"/>
    <w:unhideWhenUsed/>
    <w:qFormat/>
    <w:uiPriority w:val="99"/>
    <w:pPr>
      <w:shd w:val="clear" w:color="auto" w:fill="FFFFFF"/>
      <w:spacing w:beforeLines="0" w:afterLines="0" w:line="619" w:lineRule="exact"/>
      <w:jc w:val="distribute"/>
    </w:pPr>
    <w:rPr>
      <w:rFonts w:hint="eastAsia" w:ascii="Calibri" w:hAnsi="Calibri"/>
      <w:sz w:val="20"/>
      <w:lang w:eastAsia="zh-CN"/>
    </w:rPr>
  </w:style>
  <w:style w:type="character" w:customStyle="1" w:styleId="9">
    <w:name w:val="正文文本 (3) + MingLiU2"/>
    <w:basedOn w:val="7"/>
    <w:unhideWhenUsed/>
    <w:qFormat/>
    <w:uiPriority w:val="99"/>
    <w:rPr>
      <w:rFonts w:hint="eastAsia" w:ascii="MingLiU" w:eastAsia="MingLiU"/>
      <w:spacing w:val="20"/>
      <w:sz w:val="22"/>
      <w:lang w:val="zh-TW" w:eastAsia="zh-TW"/>
    </w:rPr>
  </w:style>
  <w:style w:type="paragraph" w:customStyle="1" w:styleId="10">
    <w:name w:val="正文文本 (4)"/>
    <w:basedOn w:val="1"/>
    <w:unhideWhenUsed/>
    <w:qFormat/>
    <w:uiPriority w:val="99"/>
    <w:pPr>
      <w:shd w:val="clear" w:color="auto" w:fill="FFFFFF"/>
      <w:spacing w:beforeLines="0" w:afterLines="0" w:line="307" w:lineRule="exact"/>
    </w:pPr>
    <w:rPr>
      <w:rFonts w:hint="eastAsia" w:ascii="MingLiU" w:eastAsia="MingLiU"/>
      <w:spacing w:val="20"/>
      <w:sz w:val="22"/>
      <w:lang w:val="zh-TW" w:eastAsia="zh-TW"/>
    </w:rPr>
  </w:style>
  <w:style w:type="character" w:customStyle="1" w:styleId="11">
    <w:name w:val="正文文本 (4)_"/>
    <w:basedOn w:val="2"/>
    <w:link w:val="12"/>
    <w:unhideWhenUsed/>
    <w:qFormat/>
    <w:locked/>
    <w:uiPriority w:val="99"/>
    <w:rPr>
      <w:rFonts w:hint="eastAsia" w:ascii="MingLiU" w:eastAsia="MingLiU"/>
      <w:sz w:val="21"/>
      <w:lang w:val="zh-TW" w:eastAsia="zh-TW"/>
    </w:rPr>
  </w:style>
  <w:style w:type="paragraph" w:customStyle="1" w:styleId="12">
    <w:name w:val="正文文本 (4)1"/>
    <w:basedOn w:val="1"/>
    <w:link w:val="11"/>
    <w:unhideWhenUsed/>
    <w:uiPriority w:val="99"/>
    <w:pPr>
      <w:shd w:val="clear" w:color="auto" w:fill="FFFFFF"/>
      <w:spacing w:beforeLines="0" w:afterLines="0" w:line="619" w:lineRule="exact"/>
      <w:ind w:hanging="440"/>
      <w:jc w:val="distribute"/>
    </w:pPr>
    <w:rPr>
      <w:rFonts w:hint="eastAsia" w:ascii="MingLiU" w:eastAsia="MingLiU"/>
      <w:sz w:val="21"/>
      <w:lang w:val="zh-TW" w:eastAsia="zh-TW"/>
    </w:rPr>
  </w:style>
  <w:style w:type="character" w:customStyle="1" w:styleId="13">
    <w:name w:val="正文文本 (4) + Arial Unicode MS"/>
    <w:basedOn w:val="11"/>
    <w:unhideWhenUsed/>
    <w:qFormat/>
    <w:uiPriority w:val="99"/>
    <w:rPr>
      <w:rFonts w:hint="eastAsia" w:ascii="Arial Unicode MS" w:eastAsia="Arial Unicode MS"/>
      <w:spacing w:val="0"/>
      <w:sz w:val="22"/>
    </w:rPr>
  </w:style>
  <w:style w:type="character" w:customStyle="1" w:styleId="14">
    <w:name w:val="正文文本 (4) + 间距 2 pt"/>
    <w:basedOn w:val="11"/>
    <w:unhideWhenUsed/>
    <w:qFormat/>
    <w:uiPriority w:val="99"/>
    <w:rPr>
      <w:rFonts w:hint="eastAsia"/>
      <w:spacing w:val="40"/>
      <w:sz w:val="22"/>
    </w:rPr>
  </w:style>
  <w:style w:type="character" w:customStyle="1" w:styleId="15">
    <w:name w:val="正文文本 (3) + MingLiU1"/>
    <w:basedOn w:val="7"/>
    <w:unhideWhenUsed/>
    <w:qFormat/>
    <w:uiPriority w:val="99"/>
    <w:rPr>
      <w:rFonts w:hint="eastAsia" w:ascii="MingLiU" w:eastAsia="MingLiU"/>
      <w:spacing w:val="40"/>
      <w:sz w:val="22"/>
    </w:rPr>
  </w:style>
  <w:style w:type="character" w:customStyle="1" w:styleId="16">
    <w:name w:val="正文文本 (4) + 间距 5 pt"/>
    <w:basedOn w:val="11"/>
    <w:unhideWhenUsed/>
    <w:qFormat/>
    <w:uiPriority w:val="99"/>
    <w:rPr>
      <w:rFonts w:hint="eastAsia"/>
      <w:spacing w:val="110"/>
      <w:sz w:val="22"/>
    </w:rPr>
  </w:style>
  <w:style w:type="character" w:customStyle="1" w:styleId="17">
    <w:name w:val="正文文本 (3) + 间距 2 pt"/>
    <w:basedOn w:val="7"/>
    <w:unhideWhenUsed/>
    <w:qFormat/>
    <w:uiPriority w:val="99"/>
    <w:rPr>
      <w:rFonts w:hint="eastAsia"/>
      <w:spacing w:val="50"/>
      <w:sz w:val="22"/>
    </w:rPr>
  </w:style>
  <w:style w:type="paragraph" w:customStyle="1" w:styleId="18">
    <w:name w:val="正文文本 (2)1"/>
    <w:basedOn w:val="1"/>
    <w:link w:val="20"/>
    <w:unhideWhenUsed/>
    <w:qFormat/>
    <w:uiPriority w:val="99"/>
    <w:pPr>
      <w:shd w:val="clear" w:color="auto" w:fill="FFFFFF"/>
      <w:spacing w:beforeLines="0" w:afterLines="0" w:line="307" w:lineRule="exact"/>
    </w:pPr>
    <w:rPr>
      <w:rFonts w:hint="eastAsia" w:ascii="MingLiU" w:eastAsia="MingLiU"/>
      <w:spacing w:val="10"/>
      <w:sz w:val="22"/>
      <w:lang w:val="zh-TW" w:eastAsia="zh-TW"/>
    </w:rPr>
  </w:style>
  <w:style w:type="character" w:customStyle="1" w:styleId="19">
    <w:name w:val="正文文本 (2) + Arial"/>
    <w:basedOn w:val="20"/>
    <w:unhideWhenUsed/>
    <w:qFormat/>
    <w:uiPriority w:val="99"/>
    <w:rPr>
      <w:rFonts w:hint="eastAsia" w:ascii="Arial" w:hAnsi="Arial"/>
      <w:spacing w:val="0"/>
      <w:sz w:val="22"/>
    </w:rPr>
  </w:style>
  <w:style w:type="character" w:customStyle="1" w:styleId="20">
    <w:name w:val="正文文本 (2)_"/>
    <w:basedOn w:val="2"/>
    <w:link w:val="18"/>
    <w:unhideWhenUsed/>
    <w:qFormat/>
    <w:locked/>
    <w:uiPriority w:val="99"/>
    <w:rPr>
      <w:rFonts w:hint="eastAsia" w:ascii="MingLiU" w:eastAsia="MingLiU"/>
      <w:spacing w:val="10"/>
      <w:sz w:val="22"/>
      <w:lang w:val="zh-TW" w:eastAsia="zh-TW"/>
    </w:rPr>
  </w:style>
  <w:style w:type="paragraph" w:customStyle="1" w:styleId="21">
    <w:name w:val="正文文本 (5)"/>
    <w:basedOn w:val="1"/>
    <w:link w:val="22"/>
    <w:unhideWhenUsed/>
    <w:qFormat/>
    <w:uiPriority w:val="99"/>
    <w:pPr>
      <w:shd w:val="clear" w:color="auto" w:fill="FFFFFF"/>
      <w:spacing w:beforeLines="0" w:afterLines="0" w:line="302" w:lineRule="exact"/>
    </w:pPr>
    <w:rPr>
      <w:rFonts w:hint="eastAsia" w:ascii="Arial" w:hAnsi="Arial"/>
      <w:sz w:val="22"/>
      <w:lang w:eastAsia="zh-CN"/>
    </w:rPr>
  </w:style>
  <w:style w:type="character" w:customStyle="1" w:styleId="22">
    <w:name w:val="正文文本 (5)_"/>
    <w:basedOn w:val="2"/>
    <w:link w:val="21"/>
    <w:unhideWhenUsed/>
    <w:qFormat/>
    <w:locked/>
    <w:uiPriority w:val="99"/>
    <w:rPr>
      <w:rFonts w:hint="eastAsia" w:ascii="Arial" w:hAnsi="Arial"/>
      <w:sz w:val="22"/>
      <w:lang w:eastAsia="zh-CN"/>
    </w:rPr>
  </w:style>
  <w:style w:type="character" w:customStyle="1" w:styleId="23">
    <w:name w:val="正文文本 (5) + MingLiU"/>
    <w:basedOn w:val="22"/>
    <w:unhideWhenUsed/>
    <w:qFormat/>
    <w:uiPriority w:val="99"/>
    <w:rPr>
      <w:rFonts w:hint="eastAsia" w:ascii="MingLiU" w:hAnsi="Arial" w:eastAsia="MingLiU"/>
      <w:spacing w:val="10"/>
      <w:sz w:val="22"/>
    </w:rPr>
  </w:style>
  <w:style w:type="character" w:customStyle="1" w:styleId="24">
    <w:name w:val="正文文本 (2) + Arial2"/>
    <w:basedOn w:val="20"/>
    <w:unhideWhenUsed/>
    <w:qFormat/>
    <w:uiPriority w:val="99"/>
    <w:rPr>
      <w:rFonts w:hint="eastAsia" w:ascii="Arial" w:hAnsi="Arial"/>
      <w:spacing w:val="0"/>
      <w:sz w:val="22"/>
      <w:u w:val="single"/>
    </w:rPr>
  </w:style>
  <w:style w:type="character" w:customStyle="1" w:styleId="25">
    <w:name w:val="正文文本 (2) + 9.5 pt"/>
    <w:basedOn w:val="20"/>
    <w:unhideWhenUsed/>
    <w:uiPriority w:val="99"/>
    <w:rPr>
      <w:rFonts w:hint="eastAsia"/>
      <w:spacing w:val="0"/>
      <w:sz w:val="19"/>
    </w:rPr>
  </w:style>
  <w:style w:type="character" w:customStyle="1" w:styleId="26">
    <w:name w:val="正文文本 (2)"/>
    <w:basedOn w:val="20"/>
    <w:unhideWhenUsed/>
    <w:uiPriority w:val="99"/>
    <w:rPr>
      <w:rFonts w:hint="eastAsia"/>
      <w:sz w:val="22"/>
      <w:u w:val="single"/>
    </w:rPr>
  </w:style>
  <w:style w:type="character" w:customStyle="1" w:styleId="27">
    <w:name w:val="正文文本 (2) + 10 pt"/>
    <w:basedOn w:val="20"/>
    <w:unhideWhenUsed/>
    <w:uiPriority w:val="99"/>
    <w:rPr>
      <w:rFonts w:hint="eastAsia"/>
      <w:i/>
      <w:spacing w:val="70"/>
      <w:sz w:val="20"/>
    </w:rPr>
  </w:style>
  <w:style w:type="paragraph" w:customStyle="1" w:styleId="28">
    <w:name w:val="正文文本 (6)"/>
    <w:basedOn w:val="1"/>
    <w:link w:val="30"/>
    <w:unhideWhenUsed/>
    <w:qFormat/>
    <w:uiPriority w:val="99"/>
    <w:pPr>
      <w:shd w:val="clear" w:color="auto" w:fill="FFFFFF"/>
      <w:spacing w:beforeLines="0" w:afterLines="0" w:line="307" w:lineRule="exact"/>
    </w:pPr>
    <w:rPr>
      <w:rFonts w:hint="eastAsia" w:ascii="Arial" w:hAnsi="Arial"/>
      <w:b/>
      <w:sz w:val="16"/>
      <w:lang w:eastAsia="zh-CN"/>
    </w:rPr>
  </w:style>
  <w:style w:type="character" w:customStyle="1" w:styleId="29">
    <w:name w:val="正文文本 (6) + 间距 5 pt"/>
    <w:basedOn w:val="30"/>
    <w:unhideWhenUsed/>
    <w:uiPriority w:val="99"/>
    <w:rPr>
      <w:rFonts w:hint="default"/>
      <w:spacing w:val="110"/>
      <w:sz w:val="16"/>
    </w:rPr>
  </w:style>
  <w:style w:type="character" w:customStyle="1" w:styleId="30">
    <w:name w:val="正文文本 (6)_"/>
    <w:basedOn w:val="2"/>
    <w:link w:val="28"/>
    <w:unhideWhenUsed/>
    <w:locked/>
    <w:uiPriority w:val="99"/>
    <w:rPr>
      <w:rFonts w:hint="eastAsia" w:ascii="Arial" w:hAnsi="Arial"/>
      <w:b/>
      <w:sz w:val="16"/>
      <w:lang w:eastAsia="zh-CN"/>
    </w:rPr>
  </w:style>
  <w:style w:type="paragraph" w:customStyle="1" w:styleId="31">
    <w:name w:val="正文文本 (7)"/>
    <w:basedOn w:val="1"/>
    <w:link w:val="33"/>
    <w:unhideWhenUsed/>
    <w:uiPriority w:val="99"/>
    <w:pPr>
      <w:shd w:val="clear" w:color="auto" w:fill="FFFFFF"/>
      <w:spacing w:beforeLines="0" w:afterLines="0" w:line="307" w:lineRule="exact"/>
      <w:jc w:val="distribute"/>
    </w:pPr>
    <w:rPr>
      <w:rFonts w:hint="eastAsia" w:ascii="MingLiU" w:eastAsia="MingLiU"/>
      <w:spacing w:val="20"/>
      <w:sz w:val="22"/>
      <w:lang w:val="zh-TW" w:eastAsia="zh-TW"/>
    </w:rPr>
  </w:style>
  <w:style w:type="character" w:customStyle="1" w:styleId="32">
    <w:name w:val="正文文本 (7) + Arial"/>
    <w:basedOn w:val="33"/>
    <w:unhideWhenUsed/>
    <w:uiPriority w:val="99"/>
    <w:rPr>
      <w:rFonts w:hint="eastAsia" w:ascii="Arial" w:hAnsi="Arial"/>
      <w:spacing w:val="0"/>
      <w:sz w:val="22"/>
    </w:rPr>
  </w:style>
  <w:style w:type="character" w:customStyle="1" w:styleId="33">
    <w:name w:val="正文文本 (7)_"/>
    <w:basedOn w:val="2"/>
    <w:link w:val="31"/>
    <w:unhideWhenUsed/>
    <w:locked/>
    <w:uiPriority w:val="99"/>
    <w:rPr>
      <w:rFonts w:hint="eastAsia" w:ascii="MingLiU" w:eastAsia="MingLiU"/>
      <w:spacing w:val="20"/>
      <w:sz w:val="22"/>
      <w:lang w:val="zh-TW" w:eastAsia="zh-TW"/>
    </w:rPr>
  </w:style>
  <w:style w:type="paragraph" w:customStyle="1" w:styleId="34">
    <w:name w:val="正文文本 (8)"/>
    <w:basedOn w:val="1"/>
    <w:unhideWhenUsed/>
    <w:uiPriority w:val="99"/>
    <w:pPr>
      <w:shd w:val="clear" w:color="auto" w:fill="FFFFFF"/>
      <w:spacing w:beforeLines="0" w:afterLines="0" w:line="307" w:lineRule="exact"/>
      <w:jc w:val="both"/>
    </w:pPr>
    <w:rPr>
      <w:rFonts w:hint="eastAsia" w:ascii="Arial" w:hAnsi="Arial"/>
      <w:sz w:val="22"/>
      <w:lang w:eastAsia="zh-CN"/>
    </w:rPr>
  </w:style>
  <w:style w:type="character" w:customStyle="1" w:styleId="35">
    <w:name w:val="正文文本 (8)_"/>
    <w:basedOn w:val="2"/>
    <w:link w:val="36"/>
    <w:unhideWhenUsed/>
    <w:locked/>
    <w:uiPriority w:val="99"/>
    <w:rPr>
      <w:rFonts w:hint="eastAsia" w:ascii="Calibri" w:hAnsi="Calibri"/>
      <w:sz w:val="20"/>
      <w:lang w:eastAsia="zh-CN"/>
    </w:rPr>
  </w:style>
  <w:style w:type="paragraph" w:customStyle="1" w:styleId="36">
    <w:name w:val="正文文本 (8)1"/>
    <w:basedOn w:val="1"/>
    <w:link w:val="35"/>
    <w:unhideWhenUsed/>
    <w:qFormat/>
    <w:uiPriority w:val="99"/>
    <w:pPr>
      <w:shd w:val="clear" w:color="auto" w:fill="FFFFFF"/>
      <w:spacing w:beforeLines="0" w:afterLines="0" w:line="312" w:lineRule="exact"/>
      <w:jc w:val="both"/>
    </w:pPr>
    <w:rPr>
      <w:rFonts w:hint="eastAsia" w:ascii="Calibri" w:hAnsi="Calibri"/>
      <w:sz w:val="20"/>
      <w:lang w:eastAsia="zh-CN"/>
    </w:rPr>
  </w:style>
  <w:style w:type="character" w:customStyle="1" w:styleId="37">
    <w:name w:val="正文文本 (8) + MingLiU"/>
    <w:basedOn w:val="35"/>
    <w:unhideWhenUsed/>
    <w:qFormat/>
    <w:uiPriority w:val="99"/>
    <w:rPr>
      <w:rFonts w:hint="eastAsia" w:ascii="MingLiU" w:hAnsi="Arial" w:eastAsia="MingLiU"/>
      <w:spacing w:val="20"/>
      <w:sz w:val="22"/>
      <w:lang w:val="zh-TW" w:eastAsia="zh-TW"/>
    </w:rPr>
  </w:style>
  <w:style w:type="character" w:customStyle="1" w:styleId="38">
    <w:name w:val="正文文本 (2) + 间距 3 pt"/>
    <w:basedOn w:val="20"/>
    <w:unhideWhenUsed/>
    <w:uiPriority w:val="99"/>
    <w:rPr>
      <w:rFonts w:hint="eastAsia"/>
      <w:spacing w:val="70"/>
      <w:sz w:val="22"/>
    </w:rPr>
  </w:style>
  <w:style w:type="character" w:customStyle="1" w:styleId="39">
    <w:name w:val="正文文本 (2) + 间距 2 pt"/>
    <w:basedOn w:val="20"/>
    <w:unhideWhenUsed/>
    <w:uiPriority w:val="99"/>
    <w:rPr>
      <w:rFonts w:hint="eastAsia"/>
      <w:spacing w:val="40"/>
      <w:sz w:val="22"/>
    </w:rPr>
  </w:style>
  <w:style w:type="character" w:customStyle="1" w:styleId="40">
    <w:name w:val="正文文本 (2) + 间距 2 pt1"/>
    <w:basedOn w:val="20"/>
    <w:unhideWhenUsed/>
    <w:uiPriority w:val="99"/>
    <w:rPr>
      <w:rFonts w:hint="eastAsia"/>
      <w:spacing w:val="40"/>
      <w:sz w:val="22"/>
    </w:rPr>
  </w:style>
  <w:style w:type="paragraph" w:customStyle="1" w:styleId="41">
    <w:name w:val="正文文本 (9)"/>
    <w:basedOn w:val="1"/>
    <w:unhideWhenUsed/>
    <w:uiPriority w:val="99"/>
    <w:pPr>
      <w:shd w:val="clear" w:color="auto" w:fill="FFFFFF"/>
      <w:spacing w:beforeLines="0" w:afterLines="0" w:line="307" w:lineRule="exact"/>
    </w:pPr>
    <w:rPr>
      <w:rFonts w:hint="eastAsia" w:ascii="Arial Unicode MS" w:eastAsia="Arial Unicode MS"/>
      <w:b/>
      <w:sz w:val="22"/>
      <w:lang w:eastAsia="zh-CN"/>
    </w:rPr>
  </w:style>
  <w:style w:type="character" w:customStyle="1" w:styleId="42">
    <w:name w:val="正文文本 (9) + 间距 6 pt"/>
    <w:basedOn w:val="43"/>
    <w:unhideWhenUsed/>
    <w:uiPriority w:val="99"/>
    <w:rPr>
      <w:rFonts w:hint="eastAsia"/>
      <w:spacing w:val="120"/>
      <w:sz w:val="22"/>
    </w:rPr>
  </w:style>
  <w:style w:type="character" w:customStyle="1" w:styleId="43">
    <w:name w:val="正文文本 (9)_"/>
    <w:basedOn w:val="2"/>
    <w:link w:val="44"/>
    <w:unhideWhenUsed/>
    <w:locked/>
    <w:uiPriority w:val="99"/>
    <w:rPr>
      <w:rFonts w:hint="eastAsia" w:ascii="MingLiU" w:eastAsia="MingLiU"/>
      <w:sz w:val="22"/>
      <w:lang w:eastAsia="zh-CN"/>
    </w:rPr>
  </w:style>
  <w:style w:type="paragraph" w:customStyle="1" w:styleId="44">
    <w:name w:val="正文文本 (9)1"/>
    <w:basedOn w:val="1"/>
    <w:link w:val="43"/>
    <w:unhideWhenUsed/>
    <w:qFormat/>
    <w:uiPriority w:val="99"/>
    <w:pPr>
      <w:shd w:val="clear" w:color="auto" w:fill="FFFFFF"/>
      <w:spacing w:beforeLines="0" w:afterLines="0" w:line="446" w:lineRule="exact"/>
      <w:ind w:hanging="260"/>
      <w:jc w:val="both"/>
    </w:pPr>
    <w:rPr>
      <w:rFonts w:hint="eastAsia" w:ascii="MingLiU" w:eastAsia="MingLiU"/>
      <w:sz w:val="22"/>
      <w:lang w:eastAsia="zh-CN"/>
    </w:rPr>
  </w:style>
  <w:style w:type="paragraph" w:customStyle="1" w:styleId="45">
    <w:name w:val="标题 #2 (2)"/>
    <w:basedOn w:val="1"/>
    <w:link w:val="47"/>
    <w:unhideWhenUsed/>
    <w:uiPriority w:val="99"/>
    <w:pPr>
      <w:shd w:val="clear" w:color="auto" w:fill="FFFFFF"/>
      <w:spacing w:beforeLines="0" w:afterLines="0" w:line="240" w:lineRule="atLeast"/>
      <w:outlineLvl w:val="1"/>
    </w:pPr>
    <w:rPr>
      <w:rFonts w:hint="eastAsia" w:ascii="Arial Unicode MS" w:eastAsia="Arial Unicode MS"/>
      <w:b/>
      <w:sz w:val="22"/>
      <w:lang w:eastAsia="zh-CN"/>
    </w:rPr>
  </w:style>
  <w:style w:type="character" w:customStyle="1" w:styleId="46">
    <w:name w:val="标题 #2 (2) + MingLiU"/>
    <w:basedOn w:val="47"/>
    <w:unhideWhenUsed/>
    <w:uiPriority w:val="99"/>
    <w:rPr>
      <w:rFonts w:hint="eastAsia" w:ascii="MingLiU" w:eastAsia="MingLiU"/>
      <w:b w:val="0"/>
      <w:spacing w:val="20"/>
      <w:w w:val="70"/>
      <w:sz w:val="9"/>
      <w:lang w:val="zh-TW" w:eastAsia="zh-TW"/>
    </w:rPr>
  </w:style>
  <w:style w:type="character" w:customStyle="1" w:styleId="47">
    <w:name w:val="标题 #2 (2)_"/>
    <w:basedOn w:val="2"/>
    <w:link w:val="45"/>
    <w:unhideWhenUsed/>
    <w:qFormat/>
    <w:locked/>
    <w:uiPriority w:val="99"/>
    <w:rPr>
      <w:rFonts w:hint="eastAsia" w:ascii="Arial Unicode MS" w:eastAsia="Arial Unicode MS"/>
      <w:b/>
      <w:sz w:val="22"/>
      <w:lang w:eastAsia="zh-CN"/>
    </w:rPr>
  </w:style>
  <w:style w:type="character" w:customStyle="1" w:styleId="48">
    <w:name w:val="标题 #2 (2) + MingLiU1"/>
    <w:basedOn w:val="47"/>
    <w:unhideWhenUsed/>
    <w:uiPriority w:val="99"/>
    <w:rPr>
      <w:rFonts w:hint="eastAsia" w:ascii="MingLiU" w:eastAsia="MingLiU"/>
      <w:b w:val="0"/>
      <w:sz w:val="24"/>
      <w:lang w:val="zh-TW" w:eastAsia="zh-TW"/>
    </w:rPr>
  </w:style>
  <w:style w:type="paragraph" w:customStyle="1" w:styleId="49">
    <w:name w:val="标题 #21"/>
    <w:basedOn w:val="1"/>
    <w:link w:val="50"/>
    <w:unhideWhenUsed/>
    <w:uiPriority w:val="99"/>
    <w:pPr>
      <w:shd w:val="clear" w:color="auto" w:fill="FFFFFF"/>
      <w:spacing w:beforeLines="0" w:afterLines="0" w:line="240" w:lineRule="atLeast"/>
      <w:outlineLvl w:val="1"/>
    </w:pPr>
    <w:rPr>
      <w:rFonts w:hint="eastAsia" w:ascii="MingLiU" w:eastAsia="MingLiU"/>
      <w:sz w:val="24"/>
      <w:lang w:val="zh-TW" w:eastAsia="zh-TW"/>
    </w:rPr>
  </w:style>
  <w:style w:type="character" w:customStyle="1" w:styleId="50">
    <w:name w:val="标题 #2_"/>
    <w:basedOn w:val="2"/>
    <w:link w:val="49"/>
    <w:unhideWhenUsed/>
    <w:locked/>
    <w:uiPriority w:val="99"/>
    <w:rPr>
      <w:rFonts w:hint="eastAsia" w:ascii="MingLiU" w:eastAsia="MingLiU"/>
      <w:sz w:val="24"/>
      <w:lang w:val="zh-TW" w:eastAsia="zh-TW"/>
    </w:rPr>
  </w:style>
  <w:style w:type="character" w:customStyle="1" w:styleId="51">
    <w:name w:val="标题 #2 + Arial Unicode MS"/>
    <w:basedOn w:val="50"/>
    <w:unhideWhenUsed/>
    <w:uiPriority w:val="99"/>
    <w:rPr>
      <w:rFonts w:hint="eastAsia" w:ascii="Arial Unicode MS" w:eastAsia="Arial Unicode MS"/>
      <w:b/>
      <w:sz w:val="22"/>
    </w:rPr>
  </w:style>
  <w:style w:type="character" w:customStyle="1" w:styleId="52">
    <w:name w:val="标题 #2 + 间距 1 pt"/>
    <w:basedOn w:val="50"/>
    <w:unhideWhenUsed/>
    <w:uiPriority w:val="99"/>
    <w:rPr>
      <w:rFonts w:hint="eastAsia"/>
      <w:spacing w:val="30"/>
      <w:sz w:val="24"/>
    </w:rPr>
  </w:style>
  <w:style w:type="paragraph" w:customStyle="1" w:styleId="53">
    <w:name w:val="正文文本 (10)1"/>
    <w:basedOn w:val="1"/>
    <w:link w:val="54"/>
    <w:unhideWhenUsed/>
    <w:uiPriority w:val="99"/>
    <w:pPr>
      <w:shd w:val="clear" w:color="auto" w:fill="FFFFFF"/>
      <w:spacing w:beforeLines="0" w:afterLines="0" w:line="307" w:lineRule="exact"/>
    </w:pPr>
    <w:rPr>
      <w:rFonts w:hint="eastAsia" w:ascii="MingLiU" w:eastAsia="MingLiU"/>
      <w:sz w:val="24"/>
      <w:lang w:val="zh-TW" w:eastAsia="zh-TW"/>
    </w:rPr>
  </w:style>
  <w:style w:type="character" w:customStyle="1" w:styleId="54">
    <w:name w:val="正文文本 (10)_"/>
    <w:basedOn w:val="2"/>
    <w:link w:val="53"/>
    <w:unhideWhenUsed/>
    <w:locked/>
    <w:uiPriority w:val="99"/>
    <w:rPr>
      <w:rFonts w:hint="eastAsia" w:ascii="MingLiU" w:eastAsia="MingLiU"/>
      <w:sz w:val="24"/>
      <w:lang w:val="zh-TW" w:eastAsia="zh-TW"/>
    </w:rPr>
  </w:style>
  <w:style w:type="character" w:customStyle="1" w:styleId="55">
    <w:name w:val="正文文本 (10) + Arial Unicode MS"/>
    <w:basedOn w:val="54"/>
    <w:unhideWhenUsed/>
    <w:qFormat/>
    <w:uiPriority w:val="99"/>
    <w:rPr>
      <w:rFonts w:hint="eastAsia" w:ascii="Arial Unicode MS" w:eastAsia="Arial Unicode MS"/>
      <w:b/>
      <w:sz w:val="22"/>
    </w:rPr>
  </w:style>
  <w:style w:type="character" w:customStyle="1" w:styleId="56">
    <w:name w:val="正文文本 (9) + MingLiU"/>
    <w:basedOn w:val="43"/>
    <w:unhideWhenUsed/>
    <w:uiPriority w:val="99"/>
    <w:rPr>
      <w:rFonts w:hint="eastAsia" w:ascii="MingLiU" w:eastAsia="MingLiU"/>
      <w:sz w:val="24"/>
    </w:rPr>
  </w:style>
  <w:style w:type="character" w:customStyle="1" w:styleId="57">
    <w:name w:val="正文文本 (10)"/>
    <w:basedOn w:val="2"/>
    <w:unhideWhenUsed/>
    <w:uiPriority w:val="99"/>
    <w:rPr>
      <w:rFonts w:hint="eastAsia" w:ascii="MingLiU" w:eastAsia="MingLiU"/>
      <w:sz w:val="24"/>
      <w:lang w:val="zh-TW" w:eastAsia="zh-TW"/>
    </w:rPr>
  </w:style>
  <w:style w:type="paragraph" w:customStyle="1" w:styleId="58">
    <w:name w:val="正文文本 (11)"/>
    <w:basedOn w:val="1"/>
    <w:link w:val="59"/>
    <w:unhideWhenUsed/>
    <w:qFormat/>
    <w:uiPriority w:val="99"/>
    <w:pPr>
      <w:shd w:val="clear" w:color="auto" w:fill="FFFFFF"/>
      <w:spacing w:beforeLines="0" w:afterLines="0" w:line="240" w:lineRule="atLeast"/>
      <w:jc w:val="distribute"/>
    </w:pPr>
    <w:rPr>
      <w:rFonts w:hint="eastAsia" w:ascii="MingLiU" w:eastAsia="MingLiU"/>
      <w:sz w:val="20"/>
      <w:lang w:val="zh-TW" w:eastAsia="zh-TW"/>
    </w:rPr>
  </w:style>
  <w:style w:type="character" w:customStyle="1" w:styleId="59">
    <w:name w:val="正文文本 (11)_"/>
    <w:basedOn w:val="2"/>
    <w:link w:val="58"/>
    <w:unhideWhenUsed/>
    <w:qFormat/>
    <w:locked/>
    <w:uiPriority w:val="99"/>
    <w:rPr>
      <w:rFonts w:hint="eastAsia" w:ascii="MingLiU" w:eastAsia="MingLiU"/>
      <w:sz w:val="20"/>
      <w:lang w:val="zh-TW" w:eastAsia="zh-TW"/>
    </w:rPr>
  </w:style>
  <w:style w:type="character" w:customStyle="1" w:styleId="60">
    <w:name w:val="正文文本 (11) + Arial Unicode MS"/>
    <w:basedOn w:val="59"/>
    <w:unhideWhenUsed/>
    <w:qFormat/>
    <w:uiPriority w:val="99"/>
    <w:rPr>
      <w:rFonts w:hint="eastAsia" w:ascii="Arial Unicode MS" w:eastAsia="Arial Unicode MS"/>
      <w:sz w:val="18"/>
    </w:rPr>
  </w:style>
  <w:style w:type="character" w:customStyle="1" w:styleId="61">
    <w:name w:val="正文文本 (11) + 间距 -1 pt"/>
    <w:basedOn w:val="59"/>
    <w:unhideWhenUsed/>
    <w:qFormat/>
    <w:uiPriority w:val="99"/>
    <w:rPr>
      <w:rFonts w:hint="eastAsia"/>
      <w:spacing w:val="-20"/>
      <w:sz w:val="20"/>
    </w:rPr>
  </w:style>
  <w:style w:type="character" w:customStyle="1" w:styleId="62">
    <w:name w:val="正文文本 (11) + Arial Unicode MS1"/>
    <w:basedOn w:val="59"/>
    <w:unhideWhenUsed/>
    <w:qFormat/>
    <w:uiPriority w:val="99"/>
    <w:rPr>
      <w:rFonts w:hint="eastAsia" w:ascii="Arial Unicode MS" w:eastAsia="Arial Unicode MS"/>
      <w:spacing w:val="30"/>
      <w:sz w:val="18"/>
    </w:rPr>
  </w:style>
  <w:style w:type="character" w:customStyle="1" w:styleId="63">
    <w:name w:val="正文文本 (11) + 间距 3 pt"/>
    <w:basedOn w:val="59"/>
    <w:unhideWhenUsed/>
    <w:uiPriority w:val="99"/>
    <w:rPr>
      <w:rFonts w:hint="eastAsia"/>
      <w:spacing w:val="70"/>
      <w:sz w:val="20"/>
    </w:rPr>
  </w:style>
  <w:style w:type="character" w:customStyle="1" w:styleId="64">
    <w:name w:val="正文文本 (11) + 间距 -1 pt1"/>
    <w:basedOn w:val="59"/>
    <w:unhideWhenUsed/>
    <w:qFormat/>
    <w:uiPriority w:val="99"/>
    <w:rPr>
      <w:rFonts w:hint="eastAsia"/>
      <w:spacing w:val="-20"/>
      <w:sz w:val="20"/>
    </w:rPr>
  </w:style>
  <w:style w:type="character" w:customStyle="1" w:styleId="65">
    <w:name w:val="正文文本 (11) + 间距 2 pt"/>
    <w:basedOn w:val="59"/>
    <w:unhideWhenUsed/>
    <w:uiPriority w:val="99"/>
    <w:rPr>
      <w:rFonts w:hint="eastAsia"/>
      <w:spacing w:val="40"/>
      <w:sz w:val="20"/>
    </w:rPr>
  </w:style>
  <w:style w:type="character" w:customStyle="1" w:styleId="66">
    <w:name w:val="正文文本 (11) + 12 pt"/>
    <w:basedOn w:val="59"/>
    <w:unhideWhenUsed/>
    <w:uiPriority w:val="99"/>
    <w:rPr>
      <w:rFonts w:hint="eastAsia"/>
      <w:sz w:val="24"/>
    </w:rPr>
  </w:style>
  <w:style w:type="paragraph" w:customStyle="1" w:styleId="67">
    <w:name w:val="正文文本 (12)"/>
    <w:basedOn w:val="1"/>
    <w:link w:val="68"/>
    <w:unhideWhenUsed/>
    <w:uiPriority w:val="99"/>
    <w:pPr>
      <w:shd w:val="clear" w:color="auto" w:fill="FFFFFF"/>
      <w:spacing w:beforeLines="0" w:afterLines="0" w:line="302" w:lineRule="exact"/>
      <w:jc w:val="both"/>
    </w:pPr>
    <w:rPr>
      <w:rFonts w:hint="eastAsia" w:ascii="Arial Unicode MS" w:eastAsia="Arial Unicode MS"/>
      <w:sz w:val="18"/>
      <w:lang w:eastAsia="zh-CN"/>
    </w:rPr>
  </w:style>
  <w:style w:type="character" w:customStyle="1" w:styleId="68">
    <w:name w:val="正文文本 (12)_"/>
    <w:basedOn w:val="2"/>
    <w:link w:val="67"/>
    <w:unhideWhenUsed/>
    <w:locked/>
    <w:uiPriority w:val="99"/>
    <w:rPr>
      <w:rFonts w:hint="eastAsia" w:ascii="Arial Unicode MS" w:eastAsia="Arial Unicode MS"/>
      <w:sz w:val="18"/>
      <w:lang w:eastAsia="zh-CN"/>
    </w:rPr>
  </w:style>
  <w:style w:type="character" w:customStyle="1" w:styleId="69">
    <w:name w:val="正文文本 (12) + MingLiU"/>
    <w:basedOn w:val="68"/>
    <w:unhideWhenUsed/>
    <w:qFormat/>
    <w:uiPriority w:val="99"/>
    <w:rPr>
      <w:rFonts w:hint="eastAsia" w:ascii="MingLiU" w:eastAsia="MingLiU"/>
      <w:spacing w:val="40"/>
      <w:sz w:val="20"/>
    </w:rPr>
  </w:style>
  <w:style w:type="character" w:customStyle="1" w:styleId="70">
    <w:name w:val="正文文本 (11) + Arial"/>
    <w:basedOn w:val="59"/>
    <w:unhideWhenUsed/>
    <w:qFormat/>
    <w:uiPriority w:val="99"/>
    <w:rPr>
      <w:rFonts w:hint="eastAsia" w:ascii="Arial" w:hAnsi="Arial"/>
      <w:b/>
      <w:spacing w:val="110"/>
      <w:sz w:val="16"/>
    </w:rPr>
  </w:style>
  <w:style w:type="character" w:customStyle="1" w:styleId="71">
    <w:name w:val="正文文本 (11) + 9.5 pt"/>
    <w:basedOn w:val="59"/>
    <w:unhideWhenUsed/>
    <w:qFormat/>
    <w:uiPriority w:val="99"/>
    <w:rPr>
      <w:rFonts w:hint="eastAsia"/>
      <w:sz w:val="19"/>
    </w:rPr>
  </w:style>
  <w:style w:type="character" w:customStyle="1" w:styleId="72">
    <w:name w:val="正文文本 (11) + 间距 2 pt1"/>
    <w:basedOn w:val="59"/>
    <w:unhideWhenUsed/>
    <w:qFormat/>
    <w:uiPriority w:val="99"/>
    <w:rPr>
      <w:rFonts w:hint="eastAsia"/>
      <w:spacing w:val="40"/>
      <w:sz w:val="20"/>
    </w:rPr>
  </w:style>
  <w:style w:type="character" w:customStyle="1" w:styleId="73">
    <w:name w:val="正文文本 (12) + MingLiU1"/>
    <w:basedOn w:val="68"/>
    <w:unhideWhenUsed/>
    <w:qFormat/>
    <w:uiPriority w:val="99"/>
    <w:rPr>
      <w:rFonts w:hint="eastAsia" w:ascii="MingLiU" w:eastAsia="MingLiU"/>
      <w:sz w:val="20"/>
    </w:rPr>
  </w:style>
  <w:style w:type="paragraph" w:customStyle="1" w:styleId="74">
    <w:name w:val="正文文本 (13)"/>
    <w:basedOn w:val="1"/>
    <w:link w:val="76"/>
    <w:unhideWhenUsed/>
    <w:qFormat/>
    <w:uiPriority w:val="99"/>
    <w:pPr>
      <w:shd w:val="clear" w:color="auto" w:fill="FFFFFF"/>
      <w:spacing w:beforeLines="0" w:afterLines="0" w:line="240" w:lineRule="atLeast"/>
      <w:jc w:val="distribute"/>
    </w:pPr>
    <w:rPr>
      <w:rFonts w:hint="eastAsia" w:ascii="MingLiU" w:eastAsia="MingLiU"/>
      <w:sz w:val="20"/>
      <w:lang w:val="zh-TW" w:eastAsia="zh-TW"/>
    </w:rPr>
  </w:style>
  <w:style w:type="character" w:customStyle="1" w:styleId="75">
    <w:name w:val="正文文本 (13) + 间距 6 pt"/>
    <w:basedOn w:val="76"/>
    <w:unhideWhenUsed/>
    <w:qFormat/>
    <w:uiPriority w:val="99"/>
    <w:rPr>
      <w:rFonts w:hint="eastAsia"/>
      <w:spacing w:val="130"/>
      <w:sz w:val="20"/>
    </w:rPr>
  </w:style>
  <w:style w:type="character" w:customStyle="1" w:styleId="76">
    <w:name w:val="正文文本 (13)_"/>
    <w:basedOn w:val="2"/>
    <w:link w:val="74"/>
    <w:unhideWhenUsed/>
    <w:qFormat/>
    <w:locked/>
    <w:uiPriority w:val="99"/>
    <w:rPr>
      <w:rFonts w:hint="eastAsia" w:ascii="MingLiU" w:eastAsia="MingLiU"/>
      <w:sz w:val="20"/>
      <w:lang w:val="zh-TW" w:eastAsia="zh-TW"/>
    </w:rPr>
  </w:style>
  <w:style w:type="character" w:customStyle="1" w:styleId="77">
    <w:name w:val="正文文本 (13) + Segoe UI"/>
    <w:basedOn w:val="76"/>
    <w:unhideWhenUsed/>
    <w:qFormat/>
    <w:uiPriority w:val="99"/>
    <w:rPr>
      <w:rFonts w:hint="eastAsia" w:ascii="Segoe UI" w:hAnsi="Segoe UI"/>
      <w:sz w:val="20"/>
    </w:rPr>
  </w:style>
  <w:style w:type="paragraph" w:customStyle="1" w:styleId="78">
    <w:name w:val="正文文本 (14)"/>
    <w:basedOn w:val="1"/>
    <w:link w:val="79"/>
    <w:unhideWhenUsed/>
    <w:uiPriority w:val="99"/>
    <w:pPr>
      <w:shd w:val="clear" w:color="auto" w:fill="FFFFFF"/>
      <w:spacing w:beforeLines="0" w:afterLines="0" w:line="240" w:lineRule="atLeast"/>
      <w:jc w:val="both"/>
    </w:pPr>
    <w:rPr>
      <w:rFonts w:hint="eastAsia" w:ascii="MingLiU" w:eastAsia="MingLiU"/>
      <w:spacing w:val="-10"/>
      <w:sz w:val="22"/>
      <w:lang w:val="zh-TW" w:eastAsia="zh-TW"/>
    </w:rPr>
  </w:style>
  <w:style w:type="character" w:customStyle="1" w:styleId="79">
    <w:name w:val="正文文本 (14)_"/>
    <w:basedOn w:val="2"/>
    <w:link w:val="78"/>
    <w:unhideWhenUsed/>
    <w:locked/>
    <w:uiPriority w:val="99"/>
    <w:rPr>
      <w:rFonts w:hint="eastAsia" w:ascii="MingLiU" w:eastAsia="MingLiU"/>
      <w:spacing w:val="-10"/>
      <w:sz w:val="22"/>
      <w:lang w:val="zh-TW" w:eastAsia="zh-TW"/>
    </w:rPr>
  </w:style>
  <w:style w:type="character" w:customStyle="1" w:styleId="80">
    <w:name w:val="正文文本 (14) + 间距 -1 pt"/>
    <w:basedOn w:val="79"/>
    <w:unhideWhenUsed/>
    <w:uiPriority w:val="99"/>
    <w:rPr>
      <w:rFonts w:hint="eastAsia"/>
      <w:spacing w:val="-20"/>
      <w:sz w:val="22"/>
    </w:rPr>
  </w:style>
  <w:style w:type="character" w:customStyle="1" w:styleId="81">
    <w:name w:val="正文文本 (14) + 间距 0 pt"/>
    <w:basedOn w:val="79"/>
    <w:unhideWhenUsed/>
    <w:uiPriority w:val="99"/>
    <w:rPr>
      <w:rFonts w:hint="eastAsia"/>
      <w:spacing w:val="0"/>
      <w:sz w:val="22"/>
    </w:rPr>
  </w:style>
  <w:style w:type="paragraph" w:customStyle="1" w:styleId="82">
    <w:name w:val="页眉或页脚1"/>
    <w:basedOn w:val="1"/>
    <w:link w:val="84"/>
    <w:unhideWhenUsed/>
    <w:uiPriority w:val="99"/>
    <w:pPr>
      <w:shd w:val="clear" w:color="auto" w:fill="FFFFFF"/>
      <w:spacing w:beforeLines="0" w:afterLines="0" w:line="240" w:lineRule="atLeast"/>
    </w:pPr>
    <w:rPr>
      <w:rFonts w:hint="eastAsia" w:ascii="MingLiU" w:eastAsia="MingLiU"/>
      <w:sz w:val="18"/>
      <w:lang w:val="zh-TW" w:eastAsia="zh-TW"/>
    </w:rPr>
  </w:style>
  <w:style w:type="character" w:customStyle="1" w:styleId="83">
    <w:name w:val="页眉或页脚 + 10 pt"/>
    <w:basedOn w:val="84"/>
    <w:unhideWhenUsed/>
    <w:uiPriority w:val="99"/>
    <w:rPr>
      <w:rFonts w:hint="eastAsia"/>
      <w:sz w:val="20"/>
    </w:rPr>
  </w:style>
  <w:style w:type="character" w:customStyle="1" w:styleId="84">
    <w:name w:val="页眉或页脚_"/>
    <w:basedOn w:val="2"/>
    <w:link w:val="82"/>
    <w:unhideWhenUsed/>
    <w:locked/>
    <w:uiPriority w:val="99"/>
    <w:rPr>
      <w:rFonts w:hint="eastAsia" w:ascii="MingLiU" w:eastAsia="MingLiU"/>
      <w:sz w:val="18"/>
      <w:lang w:val="zh-TW" w:eastAsia="zh-TW"/>
    </w:rPr>
  </w:style>
  <w:style w:type="character" w:customStyle="1" w:styleId="85">
    <w:name w:val="页眉或页脚 + Candara"/>
    <w:basedOn w:val="84"/>
    <w:unhideWhenUsed/>
    <w:uiPriority w:val="99"/>
    <w:rPr>
      <w:rFonts w:hint="eastAsia" w:ascii="Candara" w:hAnsi="Candara"/>
      <w:sz w:val="20"/>
    </w:rPr>
  </w:style>
  <w:style w:type="character" w:customStyle="1" w:styleId="86">
    <w:name w:val="正文文本 (11) + 7.5 pt"/>
    <w:basedOn w:val="59"/>
    <w:unhideWhenUsed/>
    <w:qFormat/>
    <w:uiPriority w:val="99"/>
    <w:rPr>
      <w:rFonts w:hint="eastAsia"/>
      <w:spacing w:val="-30"/>
      <w:w w:val="200"/>
      <w:sz w:val="15"/>
    </w:rPr>
  </w:style>
  <w:style w:type="paragraph" w:customStyle="1" w:styleId="87">
    <w:name w:val="标题 #1"/>
    <w:basedOn w:val="1"/>
    <w:unhideWhenUsed/>
    <w:uiPriority w:val="99"/>
    <w:pPr>
      <w:shd w:val="clear" w:color="auto" w:fill="FFFFFF"/>
      <w:spacing w:beforeLines="0" w:afterLines="0" w:line="240" w:lineRule="atLeast"/>
      <w:outlineLvl w:val="0"/>
    </w:pPr>
    <w:rPr>
      <w:rFonts w:hint="eastAsia" w:ascii="MingLiU" w:eastAsia="MingLiU"/>
      <w:spacing w:val="20"/>
      <w:sz w:val="26"/>
      <w:lang w:val="zh-TW" w:eastAsia="zh-TW"/>
    </w:rPr>
  </w:style>
  <w:style w:type="character" w:customStyle="1" w:styleId="88">
    <w:name w:val="标题 #1_"/>
    <w:basedOn w:val="2"/>
    <w:link w:val="89"/>
    <w:unhideWhenUsed/>
    <w:locked/>
    <w:uiPriority w:val="99"/>
    <w:rPr>
      <w:rFonts w:hint="eastAsia" w:ascii="MingLiU" w:eastAsia="MingLiU"/>
      <w:sz w:val="22"/>
      <w:lang w:eastAsia="zh-CN"/>
    </w:rPr>
  </w:style>
  <w:style w:type="paragraph" w:customStyle="1" w:styleId="89">
    <w:name w:val="标题 #11"/>
    <w:basedOn w:val="1"/>
    <w:link w:val="88"/>
    <w:unhideWhenUsed/>
    <w:uiPriority w:val="99"/>
    <w:pPr>
      <w:shd w:val="clear" w:color="auto" w:fill="FFFFFF"/>
      <w:spacing w:beforeLines="0" w:afterLines="0" w:line="240" w:lineRule="atLeast"/>
      <w:outlineLvl w:val="0"/>
    </w:pPr>
    <w:rPr>
      <w:rFonts w:hint="eastAsia" w:ascii="MingLiU" w:eastAsia="MingLiU"/>
      <w:sz w:val="22"/>
      <w:lang w:eastAsia="zh-CN"/>
    </w:rPr>
  </w:style>
  <w:style w:type="character" w:customStyle="1" w:styleId="90">
    <w:name w:val="标题 #1 + 12 pt"/>
    <w:basedOn w:val="88"/>
    <w:unhideWhenUsed/>
    <w:uiPriority w:val="99"/>
    <w:rPr>
      <w:rFonts w:hint="eastAsia"/>
      <w:spacing w:val="0"/>
      <w:sz w:val="24"/>
    </w:rPr>
  </w:style>
  <w:style w:type="paragraph" w:customStyle="1" w:styleId="91">
    <w:name w:val="目录1"/>
    <w:basedOn w:val="1"/>
    <w:link w:val="92"/>
    <w:unhideWhenUsed/>
    <w:uiPriority w:val="99"/>
    <w:pPr>
      <w:shd w:val="clear" w:color="auto" w:fill="FFFFFF"/>
      <w:spacing w:beforeLines="0" w:afterLines="0" w:line="355" w:lineRule="exact"/>
      <w:jc w:val="distribute"/>
    </w:pPr>
    <w:rPr>
      <w:rFonts w:hint="eastAsia" w:ascii="MingLiU" w:eastAsia="MingLiU"/>
      <w:sz w:val="24"/>
      <w:lang w:val="zh-TW" w:eastAsia="zh-TW"/>
    </w:rPr>
  </w:style>
  <w:style w:type="character" w:customStyle="1" w:styleId="92">
    <w:name w:val="目录_"/>
    <w:basedOn w:val="2"/>
    <w:link w:val="91"/>
    <w:unhideWhenUsed/>
    <w:locked/>
    <w:uiPriority w:val="99"/>
    <w:rPr>
      <w:rFonts w:hint="eastAsia" w:ascii="MingLiU" w:eastAsia="MingLiU"/>
      <w:sz w:val="24"/>
      <w:lang w:val="zh-TW" w:eastAsia="zh-TW"/>
    </w:rPr>
  </w:style>
  <w:style w:type="character" w:customStyle="1" w:styleId="93">
    <w:name w:val="目录 + Arial Unicode MS"/>
    <w:basedOn w:val="92"/>
    <w:unhideWhenUsed/>
    <w:uiPriority w:val="99"/>
    <w:rPr>
      <w:rFonts w:hint="eastAsia" w:ascii="Arial Unicode MS" w:eastAsia="Arial Unicode MS"/>
      <w:b/>
      <w:sz w:val="22"/>
    </w:rPr>
  </w:style>
  <w:style w:type="paragraph" w:customStyle="1" w:styleId="94">
    <w:name w:val="目录 (2)"/>
    <w:basedOn w:val="1"/>
    <w:link w:val="95"/>
    <w:unhideWhenUsed/>
    <w:uiPriority w:val="99"/>
    <w:pPr>
      <w:shd w:val="clear" w:color="auto" w:fill="FFFFFF"/>
      <w:spacing w:beforeLines="0" w:afterLines="0" w:line="240" w:lineRule="atLeast"/>
      <w:jc w:val="both"/>
    </w:pPr>
    <w:rPr>
      <w:rFonts w:hint="eastAsia" w:ascii="MingLiU" w:eastAsia="MingLiU"/>
      <w:sz w:val="24"/>
      <w:lang w:eastAsia="zh-CN"/>
    </w:rPr>
  </w:style>
  <w:style w:type="character" w:customStyle="1" w:styleId="95">
    <w:name w:val="目录 (2)_"/>
    <w:basedOn w:val="2"/>
    <w:link w:val="94"/>
    <w:unhideWhenUsed/>
    <w:locked/>
    <w:uiPriority w:val="99"/>
    <w:rPr>
      <w:rFonts w:hint="eastAsia" w:ascii="MingLiU" w:eastAsia="MingLiU"/>
      <w:sz w:val="24"/>
      <w:lang w:eastAsia="zh-CN"/>
    </w:rPr>
  </w:style>
  <w:style w:type="character" w:customStyle="1" w:styleId="96">
    <w:name w:val="目录 + 间距 1 pt"/>
    <w:basedOn w:val="92"/>
    <w:unhideWhenUsed/>
    <w:uiPriority w:val="99"/>
    <w:rPr>
      <w:rFonts w:hint="eastAsia"/>
      <w:spacing w:val="30"/>
      <w:sz w:val="24"/>
    </w:rPr>
  </w:style>
  <w:style w:type="character" w:customStyle="1" w:styleId="97">
    <w:name w:val="目录"/>
    <w:basedOn w:val="92"/>
    <w:unhideWhenUsed/>
    <w:qFormat/>
    <w:uiPriority w:val="99"/>
    <w:rPr>
      <w:rFonts w:hint="eastAsia"/>
      <w:sz w:val="24"/>
    </w:rPr>
  </w:style>
  <w:style w:type="character" w:customStyle="1" w:styleId="98">
    <w:name w:val="正文文本 (10) + 间距 1 pt"/>
    <w:basedOn w:val="54"/>
    <w:unhideWhenUsed/>
    <w:qFormat/>
    <w:uiPriority w:val="99"/>
    <w:rPr>
      <w:rFonts w:hint="eastAsia"/>
      <w:spacing w:val="30"/>
      <w:sz w:val="24"/>
    </w:rPr>
  </w:style>
  <w:style w:type="character" w:customStyle="1" w:styleId="99">
    <w:name w:val="正文文本 (10) + 间距 1 pt1"/>
    <w:basedOn w:val="54"/>
    <w:unhideWhenUsed/>
    <w:qFormat/>
    <w:uiPriority w:val="99"/>
    <w:rPr>
      <w:rFonts w:hint="eastAsia"/>
      <w:spacing w:val="30"/>
      <w:sz w:val="24"/>
    </w:rPr>
  </w:style>
  <w:style w:type="character" w:customStyle="1" w:styleId="100">
    <w:name w:val="目录 + 间距 1 pt1"/>
    <w:basedOn w:val="92"/>
    <w:unhideWhenUsed/>
    <w:uiPriority w:val="99"/>
    <w:rPr>
      <w:rFonts w:hint="eastAsia"/>
      <w:spacing w:val="30"/>
      <w:sz w:val="24"/>
    </w:rPr>
  </w:style>
  <w:style w:type="paragraph" w:customStyle="1" w:styleId="101">
    <w:name w:val="目录 (3)"/>
    <w:basedOn w:val="1"/>
    <w:link w:val="102"/>
    <w:unhideWhenUsed/>
    <w:uiPriority w:val="99"/>
    <w:pPr>
      <w:shd w:val="clear" w:color="auto" w:fill="FFFFFF"/>
      <w:spacing w:beforeLines="0" w:afterLines="0" w:line="346" w:lineRule="exact"/>
      <w:jc w:val="both"/>
    </w:pPr>
    <w:rPr>
      <w:rFonts w:hint="eastAsia" w:ascii="Arial Unicode MS" w:eastAsia="Arial Unicode MS"/>
      <w:b/>
      <w:sz w:val="22"/>
      <w:lang w:eastAsia="zh-CN"/>
    </w:rPr>
  </w:style>
  <w:style w:type="character" w:customStyle="1" w:styleId="102">
    <w:name w:val="目录 (3)_"/>
    <w:basedOn w:val="2"/>
    <w:link w:val="101"/>
    <w:unhideWhenUsed/>
    <w:locked/>
    <w:uiPriority w:val="99"/>
    <w:rPr>
      <w:rFonts w:hint="eastAsia" w:ascii="Arial Unicode MS" w:eastAsia="Arial Unicode MS"/>
      <w:b/>
      <w:sz w:val="22"/>
      <w:lang w:eastAsia="zh-CN"/>
    </w:rPr>
  </w:style>
  <w:style w:type="character" w:customStyle="1" w:styleId="103">
    <w:name w:val="目录 (3) + MingLiU"/>
    <w:basedOn w:val="102"/>
    <w:unhideWhenUsed/>
    <w:uiPriority w:val="99"/>
    <w:rPr>
      <w:rFonts w:hint="eastAsia" w:ascii="MingLiU" w:eastAsia="MingLiU"/>
      <w:b w:val="0"/>
      <w:sz w:val="24"/>
    </w:rPr>
  </w:style>
  <w:style w:type="paragraph" w:customStyle="1" w:styleId="104">
    <w:name w:val="正文文本 (15)1"/>
    <w:basedOn w:val="1"/>
    <w:link w:val="106"/>
    <w:unhideWhenUsed/>
    <w:uiPriority w:val="99"/>
    <w:pPr>
      <w:shd w:val="clear" w:color="auto" w:fill="FFFFFF"/>
      <w:spacing w:beforeLines="0" w:afterLines="0" w:line="240" w:lineRule="atLeast"/>
      <w:jc w:val="both"/>
    </w:pPr>
    <w:rPr>
      <w:rFonts w:hint="eastAsia" w:ascii="MingLiU" w:eastAsia="MingLiU"/>
      <w:sz w:val="24"/>
      <w:lang w:eastAsia="zh-CN"/>
    </w:rPr>
  </w:style>
  <w:style w:type="character" w:customStyle="1" w:styleId="105">
    <w:name w:val="正文文本 (15)"/>
    <w:basedOn w:val="106"/>
    <w:unhideWhenUsed/>
    <w:uiPriority w:val="99"/>
    <w:rPr>
      <w:rFonts w:hint="eastAsia"/>
      <w:sz w:val="24"/>
      <w:lang w:val="zh-TW" w:eastAsia="zh-TW"/>
    </w:rPr>
  </w:style>
  <w:style w:type="character" w:customStyle="1" w:styleId="106">
    <w:name w:val="正文文本 (15)_"/>
    <w:basedOn w:val="2"/>
    <w:link w:val="104"/>
    <w:unhideWhenUsed/>
    <w:locked/>
    <w:uiPriority w:val="99"/>
    <w:rPr>
      <w:rFonts w:hint="eastAsia" w:ascii="MingLiU" w:eastAsia="MingLiU"/>
      <w:sz w:val="24"/>
      <w:lang w:eastAsia="zh-CN"/>
    </w:rPr>
  </w:style>
  <w:style w:type="character" w:customStyle="1" w:styleId="107">
    <w:name w:val="正文文本 (10)2"/>
    <w:basedOn w:val="54"/>
    <w:unhideWhenUsed/>
    <w:uiPriority w:val="99"/>
    <w:rPr>
      <w:rFonts w:hint="eastAsia"/>
      <w:sz w:val="24"/>
    </w:rPr>
  </w:style>
  <w:style w:type="paragraph" w:customStyle="1" w:styleId="108">
    <w:name w:val="正文文本 (16)"/>
    <w:basedOn w:val="1"/>
    <w:link w:val="109"/>
    <w:unhideWhenUsed/>
    <w:uiPriority w:val="99"/>
    <w:pPr>
      <w:shd w:val="clear" w:color="auto" w:fill="FFFFFF"/>
      <w:spacing w:beforeLines="0" w:afterLines="0" w:line="389" w:lineRule="exact"/>
    </w:pPr>
    <w:rPr>
      <w:rFonts w:hint="eastAsia" w:ascii="MingLiU" w:eastAsia="MingLiU"/>
      <w:sz w:val="19"/>
      <w:lang w:val="zh-TW" w:eastAsia="zh-TW"/>
    </w:rPr>
  </w:style>
  <w:style w:type="character" w:customStyle="1" w:styleId="109">
    <w:name w:val="正文文本 (16)_"/>
    <w:basedOn w:val="2"/>
    <w:link w:val="108"/>
    <w:unhideWhenUsed/>
    <w:locked/>
    <w:uiPriority w:val="99"/>
    <w:rPr>
      <w:rFonts w:hint="eastAsia" w:ascii="MingLiU" w:eastAsia="MingLiU"/>
      <w:sz w:val="19"/>
      <w:lang w:val="zh-TW" w:eastAsia="zh-TW"/>
    </w:rPr>
  </w:style>
  <w:style w:type="character" w:customStyle="1" w:styleId="110">
    <w:name w:val="正文文本 (16) + 7 pt"/>
    <w:basedOn w:val="109"/>
    <w:unhideWhenUsed/>
    <w:uiPriority w:val="99"/>
    <w:rPr>
      <w:rFonts w:hint="eastAsia"/>
      <w:sz w:val="14"/>
    </w:rPr>
  </w:style>
  <w:style w:type="character" w:customStyle="1" w:styleId="111">
    <w:name w:val="正文文本 (16) + 12 pt"/>
    <w:basedOn w:val="109"/>
    <w:unhideWhenUsed/>
    <w:uiPriority w:val="99"/>
    <w:rPr>
      <w:rFonts w:hint="eastAsia"/>
      <w:sz w:val="24"/>
    </w:rPr>
  </w:style>
  <w:style w:type="character" w:customStyle="1" w:styleId="112">
    <w:name w:val="标题 #1 + 间距 7 pt"/>
    <w:basedOn w:val="88"/>
    <w:unhideWhenUsed/>
    <w:uiPriority w:val="99"/>
    <w:rPr>
      <w:rFonts w:hint="eastAsia"/>
      <w:spacing w:val="150"/>
      <w:sz w:val="26"/>
    </w:rPr>
  </w:style>
  <w:style w:type="character" w:customStyle="1" w:styleId="113">
    <w:name w:val="正文文本 (10) + 5 pt"/>
    <w:basedOn w:val="54"/>
    <w:unhideWhenUsed/>
    <w:uiPriority w:val="99"/>
    <w:rPr>
      <w:rFonts w:hint="eastAsia"/>
      <w:w w:val="75"/>
      <w:sz w:val="10"/>
    </w:rPr>
  </w:style>
  <w:style w:type="character" w:customStyle="1" w:styleId="114">
    <w:name w:val="正文文本 (10) + 间距 4 pt"/>
    <w:basedOn w:val="54"/>
    <w:unhideWhenUsed/>
    <w:uiPriority w:val="99"/>
    <w:rPr>
      <w:rFonts w:hint="eastAsia"/>
      <w:spacing w:val="80"/>
      <w:sz w:val="24"/>
    </w:rPr>
  </w:style>
  <w:style w:type="character" w:customStyle="1" w:styleId="115">
    <w:name w:val="正文文本 (16) + Arial"/>
    <w:basedOn w:val="109"/>
    <w:unhideWhenUsed/>
    <w:uiPriority w:val="99"/>
    <w:rPr>
      <w:rFonts w:hint="eastAsia" w:ascii="Arial" w:hAnsi="Arial"/>
      <w:b/>
      <w:sz w:val="16"/>
    </w:rPr>
  </w:style>
  <w:style w:type="character" w:customStyle="1" w:styleId="116">
    <w:name w:val="正文文本 (10) + 间距 -1 pt"/>
    <w:basedOn w:val="54"/>
    <w:unhideWhenUsed/>
    <w:uiPriority w:val="99"/>
    <w:rPr>
      <w:rFonts w:hint="eastAsia"/>
      <w:spacing w:val="-20"/>
      <w:sz w:val="24"/>
    </w:rPr>
  </w:style>
  <w:style w:type="character" w:customStyle="1" w:styleId="117">
    <w:name w:val="正文文本 (6) + MingLiU"/>
    <w:basedOn w:val="30"/>
    <w:unhideWhenUsed/>
    <w:uiPriority w:val="99"/>
    <w:rPr>
      <w:rFonts w:hint="eastAsia" w:ascii="MingLiU" w:hAnsi="Arial" w:eastAsia="MingLiU"/>
      <w:b w:val="0"/>
      <w:sz w:val="19"/>
      <w:lang w:val="zh-TW" w:eastAsia="zh-TW"/>
    </w:rPr>
  </w:style>
  <w:style w:type="character" w:customStyle="1" w:styleId="118">
    <w:name w:val="正文文本 (2) + Arial1"/>
    <w:basedOn w:val="20"/>
    <w:unhideWhenUsed/>
    <w:uiPriority w:val="99"/>
    <w:rPr>
      <w:rFonts w:hint="eastAsia" w:ascii="Arial" w:hAnsi="Arial"/>
      <w:b/>
      <w:spacing w:val="0"/>
      <w:sz w:val="16"/>
    </w:rPr>
  </w:style>
  <w:style w:type="character" w:customStyle="1" w:styleId="119">
    <w:name w:val="正文文本 (2) + 9.5 pt1"/>
    <w:basedOn w:val="20"/>
    <w:unhideWhenUsed/>
    <w:uiPriority w:val="99"/>
    <w:rPr>
      <w:rFonts w:hint="eastAsia"/>
      <w:spacing w:val="0"/>
      <w:sz w:val="19"/>
    </w:rPr>
  </w:style>
  <w:style w:type="character" w:customStyle="1" w:styleId="120">
    <w:name w:val="正文文本 (2) + Arial Unicode MS"/>
    <w:basedOn w:val="20"/>
    <w:unhideWhenUsed/>
    <w:uiPriority w:val="99"/>
    <w:rPr>
      <w:rFonts w:hint="eastAsia" w:ascii="Arial Unicode MS" w:eastAsia="Arial Unicode MS"/>
      <w:i/>
      <w:spacing w:val="20"/>
      <w:sz w:val="19"/>
    </w:rPr>
  </w:style>
  <w:style w:type="character" w:customStyle="1" w:styleId="121">
    <w:name w:val="标题 #2"/>
    <w:basedOn w:val="2"/>
    <w:unhideWhenUsed/>
    <w:uiPriority w:val="99"/>
    <w:rPr>
      <w:rFonts w:hint="eastAsia" w:ascii="MingLiU" w:eastAsia="MingLiU"/>
      <w:sz w:val="24"/>
      <w:lang w:val="zh-TW" w:eastAsia="zh-TW"/>
    </w:rPr>
  </w:style>
  <w:style w:type="character" w:customStyle="1" w:styleId="122">
    <w:name w:val="标题 #2 + Arial Unicode MS1"/>
    <w:basedOn w:val="50"/>
    <w:unhideWhenUsed/>
    <w:uiPriority w:val="99"/>
    <w:rPr>
      <w:rFonts w:hint="eastAsia" w:ascii="Arial Unicode MS" w:eastAsia="Arial Unicode MS"/>
      <w:b/>
      <w:sz w:val="22"/>
    </w:rPr>
  </w:style>
  <w:style w:type="character" w:customStyle="1" w:styleId="123">
    <w:name w:val="标题 #2 + 间距 -1 pt"/>
    <w:basedOn w:val="50"/>
    <w:unhideWhenUsed/>
    <w:uiPriority w:val="99"/>
    <w:rPr>
      <w:rFonts w:hint="eastAsia"/>
      <w:spacing w:val="-20"/>
      <w:sz w:val="24"/>
    </w:rPr>
  </w:style>
  <w:style w:type="character" w:customStyle="1" w:styleId="124">
    <w:name w:val="正文文本 (10) + Arial Unicode MS1"/>
    <w:basedOn w:val="54"/>
    <w:unhideWhenUsed/>
    <w:uiPriority w:val="99"/>
    <w:rPr>
      <w:rFonts w:hint="eastAsia" w:ascii="Arial Unicode MS" w:eastAsia="Arial Unicode MS"/>
      <w:b/>
      <w:sz w:val="22"/>
    </w:rPr>
  </w:style>
  <w:style w:type="character" w:customStyle="1" w:styleId="125">
    <w:name w:val="正文文本 (6) + MingLiU2"/>
    <w:basedOn w:val="30"/>
    <w:unhideWhenUsed/>
    <w:uiPriority w:val="99"/>
    <w:rPr>
      <w:rFonts w:hint="eastAsia" w:ascii="MingLiU" w:hAnsi="Arial" w:eastAsia="MingLiU"/>
      <w:b w:val="0"/>
      <w:spacing w:val="-40"/>
      <w:sz w:val="19"/>
    </w:rPr>
  </w:style>
  <w:style w:type="character" w:customStyle="1" w:styleId="126">
    <w:name w:val="正文文本 (6) + MingLiU1"/>
    <w:basedOn w:val="30"/>
    <w:unhideWhenUsed/>
    <w:uiPriority w:val="99"/>
    <w:rPr>
      <w:rFonts w:hint="eastAsia" w:ascii="MingLiU" w:hAnsi="Arial" w:eastAsia="MingLiU"/>
      <w:b w:val="0"/>
      <w:sz w:val="24"/>
      <w:lang w:val="zh-TW" w:eastAsia="zh-TW"/>
    </w:rPr>
  </w:style>
  <w:style w:type="character" w:customStyle="1" w:styleId="127">
    <w:name w:val="正文文本 (6) + Arial Unicode MS"/>
    <w:basedOn w:val="30"/>
    <w:unhideWhenUsed/>
    <w:uiPriority w:val="99"/>
    <w:rPr>
      <w:rFonts w:hint="eastAsia" w:ascii="Arial Unicode MS" w:hAnsi="Arial" w:eastAsia="Arial Unicode MS"/>
      <w:sz w:val="22"/>
    </w:rPr>
  </w:style>
  <w:style w:type="character" w:customStyle="1" w:styleId="128">
    <w:name w:val="页眉或页脚"/>
    <w:basedOn w:val="84"/>
    <w:unhideWhenUsed/>
    <w:uiPriority w:val="99"/>
    <w:rPr>
      <w:rFonts w:hint="eastAsia"/>
      <w:sz w:val="18"/>
    </w:rPr>
  </w:style>
  <w:style w:type="character" w:customStyle="1" w:styleId="129">
    <w:name w:val="页眉或页脚 + Segoe UI"/>
    <w:basedOn w:val="84"/>
    <w:unhideWhenUsed/>
    <w:uiPriority w:val="99"/>
    <w:rPr>
      <w:rFonts w:hint="eastAsia" w:ascii="Segoe UI" w:hAnsi="Segoe UI"/>
      <w:sz w:val="18"/>
    </w:rPr>
  </w:style>
  <w:style w:type="character" w:customStyle="1" w:styleId="130">
    <w:name w:val="页眉或页脚 + Arial Unicode MS"/>
    <w:basedOn w:val="84"/>
    <w:unhideWhenUsed/>
    <w:uiPriority w:val="99"/>
    <w:rPr>
      <w:rFonts w:hint="eastAsia" w:ascii="Arial Unicode MS" w:eastAsia="Arial Unicode MS"/>
      <w:sz w:val="18"/>
    </w:rPr>
  </w:style>
  <w:style w:type="paragraph" w:customStyle="1" w:styleId="131">
    <w:name w:val="标题 #3"/>
    <w:basedOn w:val="1"/>
    <w:link w:val="132"/>
    <w:unhideWhenUsed/>
    <w:qFormat/>
    <w:uiPriority w:val="99"/>
    <w:pPr>
      <w:shd w:val="clear" w:color="auto" w:fill="FFFFFF"/>
      <w:spacing w:beforeLines="0" w:afterLines="0" w:line="240" w:lineRule="atLeast"/>
      <w:outlineLvl w:val="2"/>
    </w:pPr>
    <w:rPr>
      <w:rFonts w:hint="eastAsia" w:ascii="MingLiU" w:eastAsia="MingLiU"/>
      <w:spacing w:val="20"/>
      <w:sz w:val="30"/>
      <w:lang w:val="zh-TW" w:eastAsia="zh-TW"/>
    </w:rPr>
  </w:style>
  <w:style w:type="character" w:customStyle="1" w:styleId="132">
    <w:name w:val="标题 #3_"/>
    <w:basedOn w:val="2"/>
    <w:link w:val="131"/>
    <w:unhideWhenUsed/>
    <w:qFormat/>
    <w:locked/>
    <w:uiPriority w:val="99"/>
    <w:rPr>
      <w:rFonts w:hint="eastAsia" w:ascii="MingLiU" w:eastAsia="MingLiU"/>
      <w:spacing w:val="20"/>
      <w:sz w:val="30"/>
      <w:lang w:val="zh-TW" w:eastAsia="zh-TW"/>
    </w:rPr>
  </w:style>
  <w:style w:type="character" w:customStyle="1" w:styleId="133">
    <w:name w:val="正文文本 (2) + 间距 1 pt"/>
    <w:basedOn w:val="20"/>
    <w:unhideWhenUsed/>
    <w:qFormat/>
    <w:uiPriority w:val="99"/>
    <w:rPr>
      <w:rFonts w:hint="eastAsia"/>
      <w:spacing w:val="30"/>
      <w:sz w:val="22"/>
    </w:rPr>
  </w:style>
  <w:style w:type="character" w:customStyle="1" w:styleId="134">
    <w:name w:val="正文文本 (2)2"/>
    <w:basedOn w:val="20"/>
    <w:unhideWhenUsed/>
    <w:qFormat/>
    <w:uiPriority w:val="99"/>
    <w:rPr>
      <w:rFonts w:hint="eastAsia"/>
      <w:sz w:val="22"/>
    </w:rPr>
  </w:style>
  <w:style w:type="character" w:customStyle="1" w:styleId="135">
    <w:name w:val="正文文本 (9) + 间距 1 pt"/>
    <w:basedOn w:val="43"/>
    <w:unhideWhenUsed/>
    <w:qFormat/>
    <w:uiPriority w:val="99"/>
    <w:rPr>
      <w:rFonts w:hint="eastAsia"/>
      <w:spacing w:val="30"/>
      <w:sz w:val="22"/>
    </w:rPr>
  </w:style>
  <w:style w:type="character" w:customStyle="1" w:styleId="136">
    <w:name w:val="页眉或页脚 + 小型大写"/>
    <w:basedOn w:val="84"/>
    <w:unhideWhenUsed/>
    <w:qFormat/>
    <w:uiPriority w:val="99"/>
    <w:rPr>
      <w:rFonts w:hint="default"/>
      <w:smallCaps/>
      <w:sz w:val="20"/>
    </w:rPr>
  </w:style>
  <w:style w:type="character" w:customStyle="1" w:styleId="137">
    <w:name w:val="页眉或页脚 + MingLiU"/>
    <w:basedOn w:val="84"/>
    <w:unhideWhenUsed/>
    <w:qFormat/>
    <w:uiPriority w:val="99"/>
    <w:rPr>
      <w:rFonts w:hint="eastAsia" w:ascii="MingLiU" w:hAnsi="Franklin Gothic Heavy" w:eastAsia="MingLiU"/>
      <w:spacing w:val="10"/>
      <w:sz w:val="18"/>
      <w:lang w:val="zh-TW" w:eastAsia="zh-TW"/>
    </w:rPr>
  </w:style>
  <w:style w:type="character" w:customStyle="1" w:styleId="138">
    <w:name w:val="页眉或页脚 + Calibri"/>
    <w:basedOn w:val="84"/>
    <w:unhideWhenUsed/>
    <w:uiPriority w:val="99"/>
    <w:rPr>
      <w:rFonts w:hint="default" w:ascii="Calibri"/>
      <w:spacing w:val="40"/>
      <w:sz w:val="17"/>
      <w:lang w:val="zh-TW" w:eastAsia="zh-TW"/>
    </w:rPr>
  </w:style>
  <w:style w:type="character" w:customStyle="1" w:styleId="139">
    <w:name w:val="正文文本 (2) + 间距 0 pt"/>
    <w:basedOn w:val="20"/>
    <w:unhideWhenUsed/>
    <w:uiPriority w:val="99"/>
    <w:rPr>
      <w:rFonts w:hint="eastAsia"/>
      <w:spacing w:val="0"/>
      <w:sz w:val="22"/>
    </w:rPr>
  </w:style>
  <w:style w:type="character" w:customStyle="1" w:styleId="140">
    <w:name w:val="正文文本 (17) + 间距 0 pt"/>
    <w:basedOn w:val="2"/>
    <w:unhideWhenUsed/>
    <w:qFormat/>
    <w:uiPriority w:val="99"/>
    <w:rPr>
      <w:rFonts w:hint="eastAsia" w:ascii="MingLiU" w:eastAsia="MingLiU"/>
      <w:b/>
      <w:sz w:val="22"/>
    </w:rPr>
  </w:style>
  <w:style w:type="character" w:customStyle="1" w:styleId="141">
    <w:name w:val="正文文本 (17)"/>
    <w:basedOn w:val="2"/>
    <w:unhideWhenUsed/>
    <w:uiPriority w:val="99"/>
    <w:rPr>
      <w:rFonts w:hint="eastAsia" w:ascii="MingLiU" w:eastAsia="MingLiU"/>
      <w:b/>
      <w:spacing w:val="20"/>
      <w:sz w:val="22"/>
      <w:lang w:val="zh-TW" w:eastAsia="zh-TW"/>
    </w:rPr>
  </w:style>
  <w:style w:type="character" w:customStyle="1" w:styleId="142">
    <w:name w:val="正文文本 (2) + 间距 1 pt2"/>
    <w:basedOn w:val="20"/>
    <w:unhideWhenUsed/>
    <w:uiPriority w:val="99"/>
    <w:rPr>
      <w:rFonts w:hint="eastAsia"/>
      <w:spacing w:val="30"/>
      <w:sz w:val="22"/>
    </w:rPr>
  </w:style>
  <w:style w:type="character" w:customStyle="1" w:styleId="143">
    <w:name w:val="正文文本 (2)3"/>
    <w:basedOn w:val="20"/>
    <w:unhideWhenUsed/>
    <w:uiPriority w:val="99"/>
    <w:rPr>
      <w:rFonts w:hint="eastAsia"/>
      <w:color w:val="000000"/>
      <w:sz w:val="22"/>
    </w:rPr>
  </w:style>
  <w:style w:type="paragraph" w:customStyle="1" w:styleId="144">
    <w:name w:val="标题 #4"/>
    <w:basedOn w:val="1"/>
    <w:link w:val="145"/>
    <w:unhideWhenUsed/>
    <w:uiPriority w:val="99"/>
    <w:pPr>
      <w:shd w:val="clear" w:color="auto" w:fill="FFFFFF"/>
      <w:spacing w:beforeLines="0" w:afterLines="0" w:line="240" w:lineRule="atLeast"/>
      <w:jc w:val="both"/>
      <w:outlineLvl w:val="3"/>
    </w:pPr>
    <w:rPr>
      <w:rFonts w:hint="eastAsia" w:ascii="Impact" w:hAnsi="Impact"/>
      <w:spacing w:val="20"/>
      <w:sz w:val="19"/>
      <w:lang w:eastAsia="zh-CN"/>
    </w:rPr>
  </w:style>
  <w:style w:type="character" w:customStyle="1" w:styleId="145">
    <w:name w:val="标题 #4_"/>
    <w:basedOn w:val="2"/>
    <w:link w:val="144"/>
    <w:unhideWhenUsed/>
    <w:locked/>
    <w:uiPriority w:val="99"/>
    <w:rPr>
      <w:rFonts w:hint="eastAsia" w:ascii="Impact" w:hAnsi="Impact"/>
      <w:spacing w:val="20"/>
      <w:sz w:val="19"/>
      <w:lang w:eastAsia="zh-CN"/>
    </w:rPr>
  </w:style>
  <w:style w:type="character" w:customStyle="1" w:styleId="146">
    <w:name w:val="正文文本 (16) + 间距 2 pt"/>
    <w:basedOn w:val="109"/>
    <w:unhideWhenUsed/>
    <w:uiPriority w:val="99"/>
    <w:rPr>
      <w:rFonts w:hint="eastAsia"/>
      <w:spacing w:val="50"/>
      <w:sz w:val="22"/>
    </w:rPr>
  </w:style>
  <w:style w:type="character" w:customStyle="1" w:styleId="147">
    <w:name w:val="正文文本 (16) + 非粗体"/>
    <w:basedOn w:val="109"/>
    <w:unhideWhenUsed/>
    <w:qFormat/>
    <w:uiPriority w:val="99"/>
    <w:rPr>
      <w:rFonts w:hint="eastAsia"/>
      <w:spacing w:val="20"/>
      <w:sz w:val="22"/>
    </w:rPr>
  </w:style>
  <w:style w:type="character" w:customStyle="1" w:styleId="148">
    <w:name w:val="正文文本 (16) + 非粗体2"/>
    <w:basedOn w:val="109"/>
    <w:unhideWhenUsed/>
    <w:qFormat/>
    <w:uiPriority w:val="99"/>
    <w:rPr>
      <w:rFonts w:hint="eastAsia"/>
      <w:sz w:val="22"/>
    </w:rPr>
  </w:style>
  <w:style w:type="character" w:customStyle="1" w:styleId="149">
    <w:name w:val="正文文本 (16) + 间距 1 pt"/>
    <w:basedOn w:val="109"/>
    <w:unhideWhenUsed/>
    <w:qFormat/>
    <w:uiPriority w:val="99"/>
    <w:rPr>
      <w:rFonts w:hint="eastAsia"/>
      <w:spacing w:val="20"/>
      <w:sz w:val="22"/>
    </w:rPr>
  </w:style>
  <w:style w:type="character" w:customStyle="1" w:styleId="150">
    <w:name w:val="正文文本 (16) + 非粗体1"/>
    <w:basedOn w:val="109"/>
    <w:unhideWhenUsed/>
    <w:qFormat/>
    <w:uiPriority w:val="99"/>
    <w:rPr>
      <w:rFonts w:hint="eastAsia"/>
      <w:spacing w:val="20"/>
      <w:sz w:val="22"/>
    </w:rPr>
  </w:style>
  <w:style w:type="character" w:customStyle="1" w:styleId="151">
    <w:name w:val="正文文本 (2) + 粗体"/>
    <w:basedOn w:val="20"/>
    <w:unhideWhenUsed/>
    <w:uiPriority w:val="99"/>
    <w:rPr>
      <w:rFonts w:hint="eastAsia"/>
      <w:b/>
      <w:spacing w:val="0"/>
      <w:sz w:val="22"/>
    </w:rPr>
  </w:style>
  <w:style w:type="character" w:customStyle="1" w:styleId="152">
    <w:name w:val="正文文本 (2) + 粗体1"/>
    <w:basedOn w:val="20"/>
    <w:unhideWhenUsed/>
    <w:qFormat/>
    <w:uiPriority w:val="99"/>
    <w:rPr>
      <w:rFonts w:hint="eastAsia"/>
      <w:b/>
      <w:sz w:val="22"/>
    </w:rPr>
  </w:style>
  <w:style w:type="character" w:customStyle="1" w:styleId="153">
    <w:name w:val="正文文本 (9) + Arial Unicode MS"/>
    <w:basedOn w:val="43"/>
    <w:unhideWhenUsed/>
    <w:uiPriority w:val="99"/>
    <w:rPr>
      <w:rFonts w:hint="eastAsia" w:ascii="Arial Unicode MS" w:eastAsia="Arial Unicode MS"/>
      <w:i/>
      <w:sz w:val="22"/>
    </w:rPr>
  </w:style>
  <w:style w:type="character" w:customStyle="1" w:styleId="154">
    <w:name w:val="正文文本 (9) + 6.5 pt"/>
    <w:basedOn w:val="43"/>
    <w:unhideWhenUsed/>
    <w:qFormat/>
    <w:uiPriority w:val="99"/>
    <w:rPr>
      <w:rFonts w:hint="eastAsia"/>
      <w:i/>
      <w:sz w:val="13"/>
    </w:rPr>
  </w:style>
  <w:style w:type="character" w:customStyle="1" w:styleId="155">
    <w:name w:val="正文文本 (10) + 6.5 pt"/>
    <w:basedOn w:val="54"/>
    <w:unhideWhenUsed/>
    <w:uiPriority w:val="99"/>
    <w:rPr>
      <w:rFonts w:hint="eastAsia"/>
      <w:spacing w:val="10"/>
      <w:sz w:val="13"/>
    </w:rPr>
  </w:style>
  <w:style w:type="character" w:customStyle="1" w:styleId="156">
    <w:name w:val="正文文本 (2) + 间距 -1 pt"/>
    <w:basedOn w:val="20"/>
    <w:unhideWhenUsed/>
    <w:qFormat/>
    <w:uiPriority w:val="99"/>
    <w:rPr>
      <w:rFonts w:hint="eastAsia"/>
      <w:spacing w:val="-20"/>
      <w:sz w:val="22"/>
    </w:rPr>
  </w:style>
  <w:style w:type="character" w:customStyle="1" w:styleId="157">
    <w:name w:val="正文文本 (14) + 间距 1 pt"/>
    <w:basedOn w:val="79"/>
    <w:unhideWhenUsed/>
    <w:uiPriority w:val="99"/>
    <w:rPr>
      <w:rFonts w:hint="eastAsia"/>
      <w:spacing w:val="20"/>
      <w:sz w:val="22"/>
    </w:rPr>
  </w:style>
  <w:style w:type="character" w:customStyle="1" w:styleId="158">
    <w:name w:val="正文文本 (2) + 间距 7 pt"/>
    <w:basedOn w:val="20"/>
    <w:unhideWhenUsed/>
    <w:uiPriority w:val="99"/>
    <w:rPr>
      <w:rFonts w:hint="eastAsia"/>
      <w:spacing w:val="150"/>
      <w:sz w:val="22"/>
    </w:rPr>
  </w:style>
  <w:style w:type="character" w:customStyle="1" w:styleId="159">
    <w:name w:val="正文文本 (2) + 间距 9 pt"/>
    <w:basedOn w:val="20"/>
    <w:unhideWhenUsed/>
    <w:qFormat/>
    <w:uiPriority w:val="99"/>
    <w:rPr>
      <w:rFonts w:hint="eastAsia"/>
      <w:spacing w:val="190"/>
      <w:sz w:val="22"/>
    </w:rPr>
  </w:style>
  <w:style w:type="character" w:customStyle="1" w:styleId="160">
    <w:name w:val="正文文本 (2) + 间距 1 pt1"/>
    <w:basedOn w:val="20"/>
    <w:unhideWhenUsed/>
    <w:uiPriority w:val="99"/>
    <w:rPr>
      <w:rFonts w:hint="eastAsia"/>
      <w:spacing w:val="30"/>
      <w:sz w:val="22"/>
    </w:rPr>
  </w:style>
  <w:style w:type="character" w:customStyle="1" w:styleId="161">
    <w:name w:val="页眉或页脚 + Times New Roman"/>
    <w:basedOn w:val="84"/>
    <w:unhideWhenUsed/>
    <w:qFormat/>
    <w:uiPriority w:val="99"/>
    <w:rPr>
      <w:rFonts w:hint="eastAsia" w:ascii="Times New Roman" w:hAnsi="Times New Roman"/>
      <w:i/>
      <w:smallCaps/>
      <w:spacing w:val="20"/>
      <w:sz w:val="20"/>
    </w:rPr>
  </w:style>
  <w:style w:type="character" w:customStyle="1" w:styleId="162">
    <w:name w:val="页眉或页脚 + Times New Roman1"/>
    <w:basedOn w:val="84"/>
    <w:unhideWhenUsed/>
    <w:uiPriority w:val="99"/>
    <w:rPr>
      <w:rFonts w:hint="eastAsia" w:ascii="Times New Roman" w:hAnsi="Times New Roman"/>
      <w:i/>
      <w:spacing w:val="20"/>
      <w:sz w:val="20"/>
    </w:rPr>
  </w:style>
  <w:style w:type="character" w:customStyle="1" w:styleId="163">
    <w:name w:val="页眉或页脚 + 间距 0 pt"/>
    <w:basedOn w:val="84"/>
    <w:unhideWhenUsed/>
    <w:uiPriority w:val="99"/>
    <w:rPr>
      <w:rFonts w:hint="eastAsia"/>
      <w:spacing w:val="0"/>
      <w:sz w:val="18"/>
    </w:rPr>
  </w:style>
  <w:style w:type="character" w:customStyle="1" w:styleId="164">
    <w:name w:val="正文文本 (2) + 间距 0 pt1"/>
    <w:basedOn w:val="20"/>
    <w:unhideWhenUsed/>
    <w:uiPriority w:val="99"/>
    <w:rPr>
      <w:rFonts w:hint="eastAsia"/>
      <w:spacing w:val="-10"/>
      <w:sz w:val="22"/>
    </w:rPr>
  </w:style>
  <w:style w:type="paragraph" w:customStyle="1" w:styleId="165">
    <w:name w:val="标题 #4 (2)"/>
    <w:basedOn w:val="1"/>
    <w:link w:val="166"/>
    <w:unhideWhenUsed/>
    <w:uiPriority w:val="99"/>
    <w:pPr>
      <w:shd w:val="clear" w:color="auto" w:fill="FFFFFF"/>
      <w:spacing w:beforeLines="0" w:afterLines="0" w:line="619" w:lineRule="exact"/>
      <w:jc w:val="center"/>
      <w:outlineLvl w:val="3"/>
    </w:pPr>
    <w:rPr>
      <w:rFonts w:hint="eastAsia" w:ascii="MingLiU" w:eastAsia="MingLiU"/>
      <w:sz w:val="22"/>
      <w:lang w:val="zh-TW" w:eastAsia="zh-TW"/>
    </w:rPr>
  </w:style>
  <w:style w:type="character" w:customStyle="1" w:styleId="166">
    <w:name w:val="标题 #4 (2)_"/>
    <w:basedOn w:val="2"/>
    <w:link w:val="165"/>
    <w:unhideWhenUsed/>
    <w:qFormat/>
    <w:locked/>
    <w:uiPriority w:val="99"/>
    <w:rPr>
      <w:rFonts w:hint="eastAsia" w:ascii="MingLiU" w:eastAsia="MingLiU"/>
      <w:sz w:val="22"/>
      <w:lang w:val="zh-TW" w:eastAsia="zh-TW"/>
    </w:rPr>
  </w:style>
  <w:style w:type="character" w:customStyle="1" w:styleId="167">
    <w:name w:val="正文文本 (3) + MingLiU3"/>
    <w:basedOn w:val="7"/>
    <w:unhideWhenUsed/>
    <w:uiPriority w:val="99"/>
    <w:rPr>
      <w:rFonts w:hint="eastAsia" w:ascii="MingLiU" w:hAnsi="Calibri" w:eastAsia="MingLiU"/>
      <w:sz w:val="21"/>
      <w:lang w:val="zh-TW" w:eastAsia="zh-TW"/>
    </w:rPr>
  </w:style>
  <w:style w:type="character" w:customStyle="1" w:styleId="168">
    <w:name w:val="正文文本 (4) + Calibri1"/>
    <w:basedOn w:val="11"/>
    <w:unhideWhenUsed/>
    <w:uiPriority w:val="99"/>
    <w:rPr>
      <w:rFonts w:hint="eastAsia" w:ascii="Calibri" w:hAnsi="Calibri"/>
      <w:sz w:val="20"/>
    </w:rPr>
  </w:style>
  <w:style w:type="character" w:customStyle="1" w:styleId="169">
    <w:name w:val="正文文本 (6) + Calibri"/>
    <w:basedOn w:val="30"/>
    <w:unhideWhenUsed/>
    <w:uiPriority w:val="99"/>
    <w:rPr>
      <w:rFonts w:hint="eastAsia" w:ascii="Calibri" w:hAnsi="Calibri"/>
      <w:spacing w:val="0"/>
      <w:sz w:val="21"/>
    </w:rPr>
  </w:style>
  <w:style w:type="character" w:customStyle="1" w:styleId="170">
    <w:name w:val="正文文本 (6) + 间距 2 pt"/>
    <w:basedOn w:val="30"/>
    <w:unhideWhenUsed/>
    <w:uiPriority w:val="99"/>
    <w:rPr>
      <w:rFonts w:hint="eastAsia"/>
      <w:spacing w:val="50"/>
      <w:sz w:val="19"/>
    </w:rPr>
  </w:style>
  <w:style w:type="character" w:customStyle="1" w:styleId="171">
    <w:name w:val="正文文本 (6) + 间距 2 pt1"/>
    <w:basedOn w:val="30"/>
    <w:unhideWhenUsed/>
    <w:uiPriority w:val="99"/>
    <w:rPr>
      <w:rFonts w:hint="eastAsia"/>
      <w:spacing w:val="50"/>
      <w:sz w:val="19"/>
    </w:rPr>
  </w:style>
  <w:style w:type="character" w:customStyle="1" w:styleId="172">
    <w:name w:val="正文文本 (7) + MingLiU"/>
    <w:basedOn w:val="33"/>
    <w:unhideWhenUsed/>
    <w:uiPriority w:val="99"/>
    <w:rPr>
      <w:rFonts w:hint="eastAsia" w:ascii="MingLiU" w:hAnsi="Calibri" w:eastAsia="MingLiU"/>
      <w:spacing w:val="-10"/>
      <w:sz w:val="11"/>
    </w:rPr>
  </w:style>
  <w:style w:type="character" w:customStyle="1" w:styleId="173">
    <w:name w:val="正文文本 (4) + 5.5 pt"/>
    <w:basedOn w:val="11"/>
    <w:unhideWhenUsed/>
    <w:uiPriority w:val="99"/>
    <w:rPr>
      <w:rFonts w:hint="eastAsia"/>
      <w:spacing w:val="-10"/>
      <w:sz w:val="11"/>
    </w:rPr>
  </w:style>
  <w:style w:type="character" w:customStyle="1" w:styleId="174">
    <w:name w:val="正文文本 (2) + 5.5 pt"/>
    <w:basedOn w:val="20"/>
    <w:unhideWhenUsed/>
    <w:uiPriority w:val="99"/>
    <w:rPr>
      <w:rFonts w:hint="eastAsia"/>
      <w:spacing w:val="-10"/>
      <w:sz w:val="11"/>
    </w:rPr>
  </w:style>
  <w:style w:type="character" w:customStyle="1" w:styleId="175">
    <w:name w:val="正文文本 (4) + Calibri2"/>
    <w:basedOn w:val="11"/>
    <w:unhideWhenUsed/>
    <w:uiPriority w:val="99"/>
    <w:rPr>
      <w:rFonts w:hint="eastAsia" w:ascii="Calibri" w:hAnsi="Calibri"/>
      <w:b/>
      <w:sz w:val="20"/>
    </w:rPr>
  </w:style>
  <w:style w:type="character" w:customStyle="1" w:styleId="176">
    <w:name w:val="正文文本 (11) + MingLiU"/>
    <w:basedOn w:val="59"/>
    <w:unhideWhenUsed/>
    <w:uiPriority w:val="99"/>
    <w:rPr>
      <w:rFonts w:hint="eastAsia" w:ascii="MingLiU" w:hAnsi="Calibri" w:eastAsia="MingLiU"/>
      <w:spacing w:val="10"/>
      <w:sz w:val="19"/>
    </w:rPr>
  </w:style>
  <w:style w:type="character" w:customStyle="1" w:styleId="177">
    <w:name w:val="正文文本 (12) + Calibri"/>
    <w:basedOn w:val="68"/>
    <w:unhideWhenUsed/>
    <w:uiPriority w:val="99"/>
    <w:rPr>
      <w:rFonts w:hint="eastAsia" w:ascii="Calibri" w:hAnsi="Calibri"/>
      <w:spacing w:val="0"/>
      <w:sz w:val="20"/>
    </w:rPr>
  </w:style>
  <w:style w:type="character" w:customStyle="1" w:styleId="178">
    <w:name w:val="正文文本 (12) + 间距 4 pt"/>
    <w:basedOn w:val="68"/>
    <w:unhideWhenUsed/>
    <w:qFormat/>
    <w:uiPriority w:val="99"/>
    <w:rPr>
      <w:rFonts w:hint="eastAsia"/>
      <w:spacing w:val="80"/>
      <w:sz w:val="19"/>
    </w:rPr>
  </w:style>
  <w:style w:type="character" w:customStyle="1" w:styleId="179">
    <w:name w:val="正文文本 (8) + MingLiU1"/>
    <w:basedOn w:val="35"/>
    <w:unhideWhenUsed/>
    <w:uiPriority w:val="99"/>
    <w:rPr>
      <w:rFonts w:hint="eastAsia" w:ascii="MingLiU" w:hAnsi="Calibri" w:eastAsia="MingLiU"/>
      <w:sz w:val="21"/>
      <w:lang w:val="zh-TW" w:eastAsia="zh-TW"/>
    </w:rPr>
  </w:style>
  <w:style w:type="character" w:customStyle="1" w:styleId="180">
    <w:name w:val="正文文本 (7) + Calibri"/>
    <w:basedOn w:val="33"/>
    <w:unhideWhenUsed/>
    <w:uiPriority w:val="99"/>
    <w:rPr>
      <w:rFonts w:hint="eastAsia" w:ascii="Calibri" w:hAnsi="Calibri"/>
      <w:spacing w:val="0"/>
      <w:sz w:val="20"/>
    </w:rPr>
  </w:style>
  <w:style w:type="character" w:customStyle="1" w:styleId="181">
    <w:name w:val="正文文本 (7) + 间距 2 pt1"/>
    <w:basedOn w:val="33"/>
    <w:unhideWhenUsed/>
    <w:uiPriority w:val="99"/>
    <w:rPr>
      <w:rFonts w:hint="eastAsia"/>
      <w:spacing w:val="40"/>
      <w:sz w:val="19"/>
    </w:rPr>
  </w:style>
  <w:style w:type="character" w:customStyle="1" w:styleId="182">
    <w:name w:val="正文文本 (8) + MingLiU3"/>
    <w:basedOn w:val="35"/>
    <w:unhideWhenUsed/>
    <w:uiPriority w:val="99"/>
    <w:rPr>
      <w:rFonts w:hint="eastAsia" w:ascii="MingLiU" w:hAnsi="Calibri" w:eastAsia="MingLiU"/>
      <w:spacing w:val="10"/>
      <w:sz w:val="19"/>
      <w:lang w:val="zh-TW" w:eastAsia="zh-TW"/>
    </w:rPr>
  </w:style>
  <w:style w:type="character" w:customStyle="1" w:styleId="183">
    <w:name w:val="正文文本 (8) + MingLiU5"/>
    <w:basedOn w:val="35"/>
    <w:unhideWhenUsed/>
    <w:uiPriority w:val="99"/>
    <w:rPr>
      <w:rFonts w:hint="eastAsia" w:ascii="MingLiU" w:hAnsi="Calibri" w:eastAsia="MingLiU"/>
      <w:color w:val="000000"/>
      <w:sz w:val="21"/>
      <w:lang w:val="zh-TW" w:eastAsia="zh-TW"/>
    </w:rPr>
  </w:style>
  <w:style w:type="character" w:customStyle="1" w:styleId="184">
    <w:name w:val="正文文本 (8) + MingLiU4"/>
    <w:basedOn w:val="35"/>
    <w:unhideWhenUsed/>
    <w:uiPriority w:val="99"/>
    <w:rPr>
      <w:rFonts w:hint="eastAsia" w:ascii="MingLiU" w:hAnsi="Calibri" w:eastAsia="MingLiU"/>
      <w:color w:val="000000"/>
      <w:sz w:val="21"/>
    </w:rPr>
  </w:style>
  <w:style w:type="character" w:customStyle="1" w:styleId="185">
    <w:name w:val="正文文本 (4) + Calibri"/>
    <w:basedOn w:val="11"/>
    <w:unhideWhenUsed/>
    <w:uiPriority w:val="99"/>
    <w:rPr>
      <w:rFonts w:hint="eastAsia" w:ascii="Calibri" w:hAnsi="Calibri"/>
      <w:b/>
      <w:color w:val="000000"/>
      <w:sz w:val="20"/>
    </w:rPr>
  </w:style>
  <w:style w:type="character" w:customStyle="1" w:styleId="186">
    <w:name w:val="正文文本 (13) + MingLiU"/>
    <w:basedOn w:val="76"/>
    <w:unhideWhenUsed/>
    <w:uiPriority w:val="99"/>
    <w:rPr>
      <w:rFonts w:hint="eastAsia" w:ascii="MingLiU" w:hAnsi="Calibri" w:eastAsia="MingLiU"/>
      <w:sz w:val="21"/>
      <w:lang w:val="zh-TW" w:eastAsia="zh-TW"/>
    </w:rPr>
  </w:style>
  <w:style w:type="character" w:customStyle="1" w:styleId="187">
    <w:name w:val="目录 + MingLiU"/>
    <w:basedOn w:val="92"/>
    <w:unhideWhenUsed/>
    <w:uiPriority w:val="99"/>
    <w:rPr>
      <w:rFonts w:hint="eastAsia" w:ascii="MingLiU" w:hAnsi="Calibri" w:eastAsia="MingLiU"/>
      <w:sz w:val="21"/>
    </w:rPr>
  </w:style>
  <w:style w:type="character" w:customStyle="1" w:styleId="188">
    <w:name w:val="目录 (2) + Calibri"/>
    <w:basedOn w:val="95"/>
    <w:unhideWhenUsed/>
    <w:uiPriority w:val="99"/>
    <w:rPr>
      <w:rFonts w:hint="eastAsia" w:ascii="Calibri" w:hAnsi="Calibri"/>
      <w:sz w:val="20"/>
    </w:rPr>
  </w:style>
  <w:style w:type="character" w:customStyle="1" w:styleId="189">
    <w:name w:val="目录 (2) + 间距 2 pt"/>
    <w:basedOn w:val="95"/>
    <w:unhideWhenUsed/>
    <w:uiPriority w:val="99"/>
    <w:rPr>
      <w:rFonts w:hint="eastAsia"/>
      <w:spacing w:val="40"/>
      <w:sz w:val="21"/>
    </w:rPr>
  </w:style>
  <w:style w:type="character" w:customStyle="1" w:styleId="190">
    <w:name w:val="正文文本 (3) + 间距 1 pt"/>
    <w:basedOn w:val="7"/>
    <w:unhideWhenUsed/>
    <w:uiPriority w:val="99"/>
    <w:rPr>
      <w:rFonts w:hint="default"/>
      <w:spacing w:val="20"/>
      <w:sz w:val="20"/>
    </w:rPr>
  </w:style>
  <w:style w:type="character" w:customStyle="1" w:styleId="191">
    <w:name w:val="正文文本 (4)3"/>
    <w:basedOn w:val="11"/>
    <w:unhideWhenUsed/>
    <w:uiPriority w:val="99"/>
    <w:rPr>
      <w:rFonts w:hint="eastAsia"/>
      <w:color w:val="000000"/>
      <w:sz w:val="21"/>
    </w:rPr>
  </w:style>
  <w:style w:type="character" w:customStyle="1" w:styleId="192">
    <w:name w:val="正文文本 (4)2"/>
    <w:basedOn w:val="11"/>
    <w:unhideWhenUsed/>
    <w:uiPriority w:val="99"/>
    <w:rPr>
      <w:rFonts w:hint="eastAsia"/>
      <w:sz w:val="21"/>
    </w:rPr>
  </w:style>
  <w:style w:type="character" w:customStyle="1" w:styleId="193">
    <w:name w:val="正文文本 (3) + Calibri"/>
    <w:basedOn w:val="7"/>
    <w:unhideWhenUsed/>
    <w:qFormat/>
    <w:uiPriority w:val="99"/>
    <w:rPr>
      <w:rFonts w:hint="eastAsia" w:ascii="Calibri" w:hAnsi="Calibri"/>
      <w:spacing w:val="0"/>
      <w:sz w:val="21"/>
    </w:rPr>
  </w:style>
  <w:style w:type="character" w:customStyle="1" w:styleId="194">
    <w:name w:val="正文文本 (4) + 斜体"/>
    <w:basedOn w:val="11"/>
    <w:unhideWhenUsed/>
    <w:uiPriority w:val="99"/>
    <w:rPr>
      <w:rFonts w:hint="eastAsia"/>
      <w:i/>
      <w:spacing w:val="-40"/>
      <w:sz w:val="21"/>
    </w:rPr>
  </w:style>
  <w:style w:type="character" w:customStyle="1" w:styleId="195">
    <w:name w:val="正文文本 (5) + Calibri"/>
    <w:basedOn w:val="22"/>
    <w:unhideWhenUsed/>
    <w:uiPriority w:val="99"/>
    <w:rPr>
      <w:rFonts w:hint="eastAsia" w:ascii="Calibri" w:hAnsi="Calibri"/>
      <w:spacing w:val="0"/>
      <w:sz w:val="21"/>
    </w:rPr>
  </w:style>
  <w:style w:type="character" w:customStyle="1" w:styleId="196">
    <w:name w:val="正文文本 (5) + 间距 2 pt"/>
    <w:basedOn w:val="22"/>
    <w:unhideWhenUsed/>
    <w:uiPriority w:val="99"/>
    <w:rPr>
      <w:rFonts w:hint="eastAsia"/>
      <w:spacing w:val="50"/>
      <w:sz w:val="20"/>
    </w:rPr>
  </w:style>
  <w:style w:type="character" w:customStyle="1" w:styleId="197">
    <w:name w:val="正文文本 (9) + 间距 -2 pt"/>
    <w:basedOn w:val="43"/>
    <w:unhideWhenUsed/>
    <w:uiPriority w:val="99"/>
    <w:rPr>
      <w:rFonts w:hint="eastAsia"/>
      <w:spacing w:val="-40"/>
      <w:sz w:val="21"/>
    </w:rPr>
  </w:style>
  <w:style w:type="character" w:customStyle="1" w:styleId="198">
    <w:name w:val="正文文本 (9) + 9.5 pt"/>
    <w:basedOn w:val="43"/>
    <w:unhideWhenUsed/>
    <w:uiPriority w:val="99"/>
    <w:rPr>
      <w:rFonts w:hint="eastAsia"/>
      <w:sz w:val="19"/>
    </w:rPr>
  </w:style>
  <w:style w:type="character" w:customStyle="1" w:styleId="199">
    <w:name w:val="正文文本 (9) + 6 pt"/>
    <w:basedOn w:val="43"/>
    <w:unhideWhenUsed/>
    <w:uiPriority w:val="99"/>
    <w:rPr>
      <w:rFonts w:hint="eastAsia"/>
      <w:spacing w:val="0"/>
      <w:sz w:val="12"/>
    </w:rPr>
  </w:style>
  <w:style w:type="character" w:customStyle="1" w:styleId="200">
    <w:name w:val="正文文本 (7) + 间距 2 pt"/>
    <w:basedOn w:val="33"/>
    <w:unhideWhenUsed/>
    <w:uiPriority w:val="99"/>
    <w:rPr>
      <w:rFonts w:hint="eastAsia"/>
      <w:spacing w:val="40"/>
      <w:sz w:val="19"/>
    </w:rPr>
  </w:style>
  <w:style w:type="character" w:customStyle="1" w:styleId="201">
    <w:name w:val="正文文本 (8) + MingLiU2"/>
    <w:basedOn w:val="35"/>
    <w:unhideWhenUsed/>
    <w:uiPriority w:val="99"/>
    <w:rPr>
      <w:rFonts w:hint="eastAsia" w:ascii="MingLiU" w:hAnsi="Calibri" w:eastAsia="MingLiU"/>
      <w:sz w:val="10"/>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linxn</dc:creator>
  <cp:lastModifiedBy>linxn</cp:lastModifiedBy>
  <dcterms:modified xsi:type="dcterms:W3CDTF">2017-09-10T09:16:26Z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